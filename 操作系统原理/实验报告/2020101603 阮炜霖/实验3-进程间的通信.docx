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D4A46" w14:textId="77777777" w:rsidR="00C47955" w:rsidRDefault="00C47955">
      <w:pPr>
        <w:pStyle w:val="a3"/>
        <w:kinsoku w:val="0"/>
        <w:overflowPunct w:val="0"/>
        <w:ind w:left="0"/>
        <w:rPr>
          <w:rFonts w:ascii="Times New Roman" w:eastAsiaTheme="minorEastAsia" w:cs="Times New Roman" w:hint="eastAsia"/>
          <w:sz w:val="20"/>
          <w:szCs w:val="20"/>
        </w:rPr>
      </w:pPr>
    </w:p>
    <w:p w14:paraId="722735E5" w14:textId="77777777" w:rsidR="00C47955" w:rsidRDefault="00C47955">
      <w:pPr>
        <w:pStyle w:val="a3"/>
        <w:kinsoku w:val="0"/>
        <w:overflowPunct w:val="0"/>
        <w:ind w:left="0"/>
        <w:rPr>
          <w:rFonts w:ascii="Times New Roman" w:eastAsiaTheme="minorEastAsia" w:cs="Times New Roman"/>
          <w:sz w:val="20"/>
          <w:szCs w:val="20"/>
        </w:rPr>
      </w:pPr>
    </w:p>
    <w:p w14:paraId="654B838E" w14:textId="77777777" w:rsidR="00C47955" w:rsidRDefault="00C47955">
      <w:pPr>
        <w:pStyle w:val="a3"/>
        <w:kinsoku w:val="0"/>
        <w:overflowPunct w:val="0"/>
        <w:ind w:left="0"/>
        <w:rPr>
          <w:rFonts w:ascii="Times New Roman" w:eastAsiaTheme="minorEastAsia" w:cs="Times New Roman"/>
          <w:sz w:val="20"/>
          <w:szCs w:val="20"/>
        </w:rPr>
      </w:pPr>
    </w:p>
    <w:p w14:paraId="1D02D80C" w14:textId="77777777" w:rsidR="00C47955" w:rsidRDefault="00C47955">
      <w:pPr>
        <w:pStyle w:val="a3"/>
        <w:kinsoku w:val="0"/>
        <w:overflowPunct w:val="0"/>
        <w:ind w:left="0"/>
        <w:rPr>
          <w:rFonts w:ascii="Times New Roman" w:eastAsiaTheme="minorEastAsia" w:cs="Times New Roman"/>
          <w:sz w:val="20"/>
          <w:szCs w:val="20"/>
        </w:rPr>
      </w:pPr>
    </w:p>
    <w:p w14:paraId="112708B2" w14:textId="77777777" w:rsidR="00C47955" w:rsidRDefault="00C47955">
      <w:pPr>
        <w:pStyle w:val="a3"/>
        <w:kinsoku w:val="0"/>
        <w:overflowPunct w:val="0"/>
        <w:ind w:left="0"/>
        <w:rPr>
          <w:rFonts w:ascii="Times New Roman" w:eastAsiaTheme="minorEastAsia" w:cs="Times New Roman"/>
          <w:sz w:val="20"/>
          <w:szCs w:val="20"/>
        </w:rPr>
      </w:pPr>
    </w:p>
    <w:p w14:paraId="21856151" w14:textId="77777777" w:rsidR="00C47955" w:rsidRDefault="00C47955">
      <w:pPr>
        <w:pStyle w:val="a3"/>
        <w:kinsoku w:val="0"/>
        <w:overflowPunct w:val="0"/>
        <w:ind w:left="0"/>
        <w:rPr>
          <w:rFonts w:ascii="Times New Roman" w:eastAsiaTheme="minorEastAsia" w:cs="Times New Roman"/>
          <w:sz w:val="20"/>
          <w:szCs w:val="20"/>
        </w:rPr>
      </w:pPr>
    </w:p>
    <w:p w14:paraId="14F3334D" w14:textId="77777777" w:rsidR="00C47955" w:rsidRDefault="00C47955">
      <w:pPr>
        <w:pStyle w:val="a3"/>
        <w:kinsoku w:val="0"/>
        <w:overflowPunct w:val="0"/>
        <w:spacing w:before="6"/>
        <w:ind w:left="0"/>
        <w:rPr>
          <w:rFonts w:ascii="Times New Roman" w:eastAsiaTheme="minorEastAsia" w:cs="Times New Roman"/>
          <w:sz w:val="11"/>
          <w:szCs w:val="11"/>
        </w:rPr>
      </w:pPr>
    </w:p>
    <w:p w14:paraId="5103C067" w14:textId="77777777" w:rsidR="00C47955" w:rsidRDefault="0048593B">
      <w:pPr>
        <w:pStyle w:val="a3"/>
        <w:kinsoku w:val="0"/>
        <w:overflowPunct w:val="0"/>
        <w:spacing w:line="1020" w:lineRule="exact"/>
        <w:ind w:left="2587"/>
        <w:rPr>
          <w:rFonts w:ascii="Times New Roman" w:eastAsiaTheme="minorEastAsia" w:cs="Times New Roman"/>
          <w:position w:val="-20"/>
          <w:sz w:val="20"/>
          <w:szCs w:val="20"/>
        </w:rPr>
      </w:pPr>
      <w:r>
        <w:rPr>
          <w:rFonts w:ascii="Times New Roman" w:eastAsiaTheme="minorEastAsia" w:cs="Times New Roman"/>
          <w:noProof/>
          <w:position w:val="-20"/>
          <w:sz w:val="20"/>
          <w:szCs w:val="20"/>
        </w:rPr>
        <w:drawing>
          <wp:inline distT="0" distB="0" distL="0" distR="0" wp14:anchorId="64461658" wp14:editId="6FD42B05">
            <wp:extent cx="2143125" cy="647700"/>
            <wp:effectExtent l="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647700"/>
                    </a:xfrm>
                    <a:prstGeom prst="rect">
                      <a:avLst/>
                    </a:prstGeom>
                    <a:noFill/>
                    <a:ln>
                      <a:noFill/>
                    </a:ln>
                  </pic:spPr>
                </pic:pic>
              </a:graphicData>
            </a:graphic>
          </wp:inline>
        </w:drawing>
      </w:r>
    </w:p>
    <w:p w14:paraId="17F90870" w14:textId="77777777" w:rsidR="00C47955" w:rsidRDefault="00C47955">
      <w:pPr>
        <w:pStyle w:val="a3"/>
        <w:kinsoku w:val="0"/>
        <w:overflowPunct w:val="0"/>
        <w:ind w:left="0"/>
        <w:rPr>
          <w:rFonts w:ascii="Times New Roman" w:eastAsiaTheme="minorEastAsia" w:cs="Times New Roman"/>
          <w:sz w:val="20"/>
          <w:szCs w:val="20"/>
        </w:rPr>
      </w:pPr>
    </w:p>
    <w:p w14:paraId="47C55C12" w14:textId="77777777" w:rsidR="00C47955" w:rsidRDefault="00C47955">
      <w:pPr>
        <w:pStyle w:val="a3"/>
        <w:kinsoku w:val="0"/>
        <w:overflowPunct w:val="0"/>
        <w:ind w:left="0"/>
        <w:rPr>
          <w:rFonts w:ascii="Times New Roman" w:eastAsiaTheme="minorEastAsia" w:cs="Times New Roman"/>
          <w:sz w:val="20"/>
          <w:szCs w:val="20"/>
        </w:rPr>
      </w:pPr>
    </w:p>
    <w:p w14:paraId="7969FEE5" w14:textId="77777777" w:rsidR="00C47955" w:rsidRDefault="00C47955">
      <w:pPr>
        <w:pStyle w:val="a3"/>
        <w:kinsoku w:val="0"/>
        <w:overflowPunct w:val="0"/>
        <w:spacing w:before="10"/>
        <w:ind w:left="0"/>
        <w:rPr>
          <w:rFonts w:ascii="Times New Roman" w:eastAsiaTheme="minorEastAsia" w:cs="Times New Roman"/>
          <w:sz w:val="24"/>
          <w:szCs w:val="24"/>
        </w:rPr>
      </w:pPr>
    </w:p>
    <w:p w14:paraId="726487A8" w14:textId="77777777" w:rsidR="00C47955" w:rsidRDefault="002D3C90">
      <w:pPr>
        <w:pStyle w:val="a3"/>
        <w:kinsoku w:val="0"/>
        <w:overflowPunct w:val="0"/>
        <w:spacing w:line="902" w:lineRule="exact"/>
        <w:ind w:left="2288" w:right="1102"/>
        <w:rPr>
          <w:rFonts w:ascii="Microsoft JhengHei" w:eastAsia="Microsoft JhengHei" w:cs="Microsoft JhengHei"/>
          <w:sz w:val="72"/>
          <w:szCs w:val="72"/>
        </w:rPr>
      </w:pPr>
      <w:r>
        <w:rPr>
          <w:rFonts w:ascii="Microsoft JhengHei" w:eastAsia="Microsoft JhengHei" w:cs="Microsoft JhengHei" w:hint="eastAsia"/>
          <w:b/>
          <w:bCs/>
          <w:sz w:val="72"/>
          <w:szCs w:val="72"/>
        </w:rPr>
        <w:t>本科实验报告</w:t>
      </w:r>
    </w:p>
    <w:p w14:paraId="15B52A99" w14:textId="77777777" w:rsidR="00C47955" w:rsidRDefault="00C47955">
      <w:pPr>
        <w:pStyle w:val="a3"/>
        <w:kinsoku w:val="0"/>
        <w:overflowPunct w:val="0"/>
        <w:spacing w:before="3"/>
        <w:ind w:left="0"/>
        <w:rPr>
          <w:rFonts w:ascii="Microsoft JhengHei" w:eastAsia="Microsoft JhengHei" w:cs="Microsoft JhengHei"/>
          <w:b/>
          <w:bCs/>
          <w:sz w:val="77"/>
          <w:szCs w:val="77"/>
        </w:rPr>
      </w:pPr>
    </w:p>
    <w:p w14:paraId="622FFF14" w14:textId="6D36CA20" w:rsidR="00C47955" w:rsidRDefault="002D3C90">
      <w:pPr>
        <w:pStyle w:val="a3"/>
        <w:tabs>
          <w:tab w:val="left" w:pos="2972"/>
          <w:tab w:val="left" w:pos="4169"/>
          <w:tab w:val="left" w:pos="4469"/>
          <w:tab w:val="left" w:pos="4621"/>
          <w:tab w:val="left" w:pos="7240"/>
          <w:tab w:val="left" w:pos="7424"/>
        </w:tabs>
        <w:kinsoku w:val="0"/>
        <w:overflowPunct w:val="0"/>
        <w:spacing w:line="367" w:lineRule="auto"/>
        <w:ind w:left="1618" w:right="1102"/>
        <w:rPr>
          <w:rFonts w:ascii="Times New Roman" w:cs="Times New Roman"/>
          <w:color w:val="000000"/>
          <w:sz w:val="30"/>
          <w:szCs w:val="30"/>
        </w:rPr>
      </w:pPr>
      <w:r>
        <w:rPr>
          <w:rFonts w:hint="eastAsia"/>
          <w:sz w:val="30"/>
          <w:szCs w:val="30"/>
        </w:rPr>
        <w:t>课</w:t>
      </w:r>
      <w:r>
        <w:rPr>
          <w:sz w:val="30"/>
          <w:szCs w:val="30"/>
        </w:rPr>
        <w:t xml:space="preserve"> </w:t>
      </w:r>
      <w:r>
        <w:rPr>
          <w:rFonts w:hint="eastAsia"/>
          <w:sz w:val="30"/>
          <w:szCs w:val="30"/>
        </w:rPr>
        <w:t>程</w:t>
      </w:r>
      <w:r>
        <w:rPr>
          <w:sz w:val="30"/>
          <w:szCs w:val="30"/>
        </w:rPr>
        <w:t xml:space="preserve"> </w:t>
      </w:r>
      <w:r>
        <w:rPr>
          <w:rFonts w:hint="eastAsia"/>
          <w:sz w:val="30"/>
          <w:szCs w:val="30"/>
        </w:rPr>
        <w:t>名</w:t>
      </w:r>
      <w:r>
        <w:rPr>
          <w:sz w:val="30"/>
          <w:szCs w:val="30"/>
        </w:rPr>
        <w:t xml:space="preserve"> </w:t>
      </w:r>
      <w:r>
        <w:rPr>
          <w:rFonts w:hint="eastAsia"/>
          <w:sz w:val="30"/>
          <w:szCs w:val="30"/>
        </w:rPr>
        <w:t>称：</w:t>
      </w:r>
      <w:r>
        <w:rPr>
          <w:rFonts w:ascii="Times New Roman" w:cs="Times New Roman"/>
          <w:sz w:val="30"/>
          <w:szCs w:val="30"/>
          <w:u w:val="single"/>
        </w:rPr>
        <w:tab/>
      </w:r>
      <w:r>
        <w:rPr>
          <w:rFonts w:hint="eastAsia"/>
          <w:sz w:val="30"/>
          <w:szCs w:val="30"/>
          <w:u w:val="single"/>
        </w:rPr>
        <w:t>操作系统原理实验</w:t>
      </w:r>
      <w:r>
        <w:rPr>
          <w:rFonts w:ascii="Times New Roman" w:cs="Times New Roman"/>
          <w:sz w:val="30"/>
          <w:szCs w:val="30"/>
          <w:u w:val="single"/>
        </w:rPr>
        <w:t xml:space="preserve"> </w:t>
      </w:r>
      <w:r>
        <w:rPr>
          <w:rFonts w:ascii="Times New Roman" w:cs="Times New Roman"/>
          <w:sz w:val="30"/>
          <w:szCs w:val="30"/>
          <w:u w:val="single"/>
        </w:rPr>
        <w:tab/>
      </w:r>
      <w:r>
        <w:rPr>
          <w:rFonts w:ascii="Times New Roman" w:cs="Times New Roman"/>
          <w:sz w:val="30"/>
          <w:szCs w:val="30"/>
        </w:rPr>
        <w:t xml:space="preserve"> </w:t>
      </w:r>
      <w:r>
        <w:rPr>
          <w:rFonts w:hint="eastAsia"/>
          <w:sz w:val="30"/>
          <w:szCs w:val="30"/>
        </w:rPr>
        <w:t>课</w:t>
      </w:r>
      <w:r>
        <w:rPr>
          <w:sz w:val="30"/>
          <w:szCs w:val="30"/>
        </w:rPr>
        <w:t xml:space="preserve"> </w:t>
      </w:r>
      <w:r>
        <w:rPr>
          <w:rFonts w:hint="eastAsia"/>
          <w:sz w:val="30"/>
          <w:szCs w:val="30"/>
        </w:rPr>
        <w:t>程</w:t>
      </w:r>
      <w:r>
        <w:rPr>
          <w:sz w:val="30"/>
          <w:szCs w:val="30"/>
        </w:rPr>
        <w:t xml:space="preserve"> </w:t>
      </w:r>
      <w:r>
        <w:rPr>
          <w:rFonts w:hint="eastAsia"/>
          <w:sz w:val="30"/>
          <w:szCs w:val="30"/>
        </w:rPr>
        <w:t>编</w:t>
      </w:r>
      <w:r>
        <w:rPr>
          <w:sz w:val="30"/>
          <w:szCs w:val="30"/>
        </w:rPr>
        <w:t xml:space="preserve"> </w:t>
      </w:r>
      <w:r>
        <w:rPr>
          <w:rFonts w:hint="eastAsia"/>
          <w:sz w:val="30"/>
          <w:szCs w:val="30"/>
        </w:rPr>
        <w:t>号：</w:t>
      </w:r>
      <w:r w:rsidRPr="00D33C7A">
        <w:rPr>
          <w:rFonts w:asciiTheme="minorEastAsia" w:eastAsiaTheme="minorEastAsia" w:hAnsiTheme="minorEastAsia" w:cs="Consolas"/>
          <w:color w:val="333333"/>
          <w:sz w:val="30"/>
          <w:szCs w:val="30"/>
          <w:u w:val="single" w:color="000000"/>
        </w:rPr>
        <w:tab/>
      </w:r>
      <w:r w:rsidRPr="00D33C7A">
        <w:rPr>
          <w:rFonts w:asciiTheme="minorEastAsia" w:eastAsiaTheme="minorEastAsia" w:hAnsiTheme="minorEastAsia" w:cs="Consolas"/>
          <w:color w:val="333333"/>
          <w:sz w:val="30"/>
          <w:szCs w:val="30"/>
          <w:u w:val="single" w:color="000000"/>
        </w:rPr>
        <w:tab/>
      </w:r>
      <w:r w:rsidRPr="00D33C7A">
        <w:rPr>
          <w:rFonts w:asciiTheme="minorEastAsia" w:eastAsiaTheme="minorEastAsia" w:hAnsiTheme="minorEastAsia" w:cs="Consolas"/>
          <w:color w:val="333333"/>
          <w:sz w:val="30"/>
          <w:szCs w:val="30"/>
          <w:u w:val="single" w:color="000000"/>
        </w:rPr>
        <w:tab/>
        <w:t>08060157</w:t>
      </w:r>
      <w:r w:rsidRPr="00D33C7A">
        <w:rPr>
          <w:rFonts w:asciiTheme="minorEastAsia" w:eastAsiaTheme="minorEastAsia" w:hAnsiTheme="minorEastAsia" w:cs="Consolas"/>
          <w:color w:val="333333"/>
          <w:w w:val="99"/>
          <w:sz w:val="30"/>
          <w:szCs w:val="30"/>
          <w:u w:val="single" w:color="000000"/>
        </w:rPr>
        <w:t xml:space="preserve"> </w:t>
      </w:r>
      <w:r w:rsidRPr="00D33C7A">
        <w:rPr>
          <w:rFonts w:asciiTheme="minorEastAsia" w:eastAsiaTheme="minorEastAsia" w:hAnsiTheme="minorEastAsia" w:cs="Consolas"/>
          <w:color w:val="333333"/>
          <w:sz w:val="30"/>
          <w:szCs w:val="30"/>
          <w:u w:val="single" w:color="000000"/>
        </w:rPr>
        <w:tab/>
      </w:r>
      <w:r w:rsidRPr="00D33C7A">
        <w:rPr>
          <w:rFonts w:asciiTheme="minorEastAsia" w:eastAsiaTheme="minorEastAsia" w:hAnsiTheme="minorEastAsia" w:cs="Consolas"/>
          <w:color w:val="333333"/>
          <w:sz w:val="30"/>
          <w:szCs w:val="30"/>
          <w:u w:val="single" w:color="000000"/>
        </w:rPr>
        <w:tab/>
      </w:r>
      <w:r w:rsidRPr="00D33C7A">
        <w:rPr>
          <w:rFonts w:asciiTheme="minorEastAsia" w:eastAsiaTheme="minorEastAsia" w:hAnsiTheme="minorEastAsia" w:cs="Consolas"/>
          <w:color w:val="333333"/>
          <w:w w:val="10"/>
          <w:sz w:val="30"/>
          <w:szCs w:val="30"/>
          <w:u w:val="single" w:color="000000"/>
        </w:rPr>
        <w:t xml:space="preserve"> </w:t>
      </w:r>
      <w:r>
        <w:rPr>
          <w:rFonts w:ascii="Consolas" w:hAnsi="Consolas" w:cs="Consolas"/>
          <w:color w:val="333333"/>
          <w:sz w:val="30"/>
          <w:szCs w:val="30"/>
        </w:rPr>
        <w:t xml:space="preserve"> </w:t>
      </w:r>
      <w:r>
        <w:rPr>
          <w:rFonts w:hAnsi="Consolas" w:hint="eastAsia"/>
          <w:color w:val="000000"/>
          <w:sz w:val="30"/>
          <w:szCs w:val="30"/>
        </w:rPr>
        <w:t>学</w:t>
      </w:r>
      <w:r>
        <w:rPr>
          <w:rFonts w:hAnsi="Consolas"/>
          <w:color w:val="000000"/>
          <w:sz w:val="30"/>
          <w:szCs w:val="30"/>
        </w:rPr>
        <w:t xml:space="preserve"> </w:t>
      </w:r>
      <w:r>
        <w:rPr>
          <w:rFonts w:hAnsi="Consolas" w:hint="eastAsia"/>
          <w:color w:val="000000"/>
          <w:sz w:val="30"/>
          <w:szCs w:val="30"/>
        </w:rPr>
        <w:t>生</w:t>
      </w:r>
      <w:r>
        <w:rPr>
          <w:rFonts w:hAnsi="Consolas"/>
          <w:color w:val="000000"/>
          <w:sz w:val="30"/>
          <w:szCs w:val="30"/>
        </w:rPr>
        <w:t xml:space="preserve"> </w:t>
      </w:r>
      <w:r>
        <w:rPr>
          <w:rFonts w:hAnsi="Consolas" w:hint="eastAsia"/>
          <w:color w:val="000000"/>
          <w:sz w:val="30"/>
          <w:szCs w:val="30"/>
        </w:rPr>
        <w:t>姓</w:t>
      </w:r>
      <w:r>
        <w:rPr>
          <w:rFonts w:hAnsi="Consolas"/>
          <w:color w:val="000000"/>
          <w:sz w:val="30"/>
          <w:szCs w:val="30"/>
        </w:rPr>
        <w:t xml:space="preserve"> </w:t>
      </w:r>
      <w:r>
        <w:rPr>
          <w:rFonts w:hAnsi="Consolas" w:hint="eastAsia"/>
          <w:color w:val="000000"/>
          <w:sz w:val="30"/>
          <w:szCs w:val="30"/>
        </w:rPr>
        <w:t>名：</w:t>
      </w:r>
      <w:r>
        <w:rPr>
          <w:rFonts w:ascii="Times New Roman" w:cs="Times New Roman"/>
          <w:color w:val="000000"/>
          <w:sz w:val="30"/>
          <w:szCs w:val="30"/>
          <w:u w:val="single"/>
        </w:rPr>
        <w:tab/>
      </w:r>
      <w:r>
        <w:rPr>
          <w:rFonts w:ascii="Times New Roman" w:cs="Times New Roman"/>
          <w:color w:val="000000"/>
          <w:sz w:val="30"/>
          <w:szCs w:val="30"/>
          <w:u w:val="single"/>
        </w:rPr>
        <w:tab/>
      </w:r>
      <w:r>
        <w:rPr>
          <w:rFonts w:ascii="Times New Roman" w:cs="Times New Roman"/>
          <w:color w:val="000000"/>
          <w:sz w:val="30"/>
          <w:szCs w:val="30"/>
          <w:u w:val="single"/>
        </w:rPr>
        <w:tab/>
      </w:r>
      <w:r w:rsidR="003308CC">
        <w:rPr>
          <w:rFonts w:hint="eastAsia"/>
          <w:color w:val="000000"/>
          <w:sz w:val="30"/>
          <w:szCs w:val="30"/>
          <w:u w:val="single"/>
        </w:rPr>
        <w:t>阮炜霖</w:t>
      </w:r>
      <w:r>
        <w:rPr>
          <w:rFonts w:ascii="Times New Roman" w:cs="Times New Roman"/>
          <w:color w:val="000000"/>
          <w:sz w:val="30"/>
          <w:szCs w:val="30"/>
          <w:u w:val="single"/>
        </w:rPr>
        <w:tab/>
      </w:r>
      <w:r>
        <w:rPr>
          <w:rFonts w:ascii="Times New Roman" w:cs="Times New Roman"/>
          <w:color w:val="000000"/>
          <w:sz w:val="30"/>
          <w:szCs w:val="30"/>
        </w:rPr>
        <w:t xml:space="preserve"> </w:t>
      </w:r>
      <w:r>
        <w:rPr>
          <w:rFonts w:hint="eastAsia"/>
          <w:color w:val="000000"/>
          <w:sz w:val="30"/>
          <w:szCs w:val="30"/>
        </w:rPr>
        <w:t>学</w:t>
      </w:r>
      <w:r>
        <w:rPr>
          <w:color w:val="000000"/>
          <w:sz w:val="30"/>
          <w:szCs w:val="30"/>
        </w:rPr>
        <w:tab/>
      </w:r>
      <w:r>
        <w:rPr>
          <w:rFonts w:hint="eastAsia"/>
          <w:color w:val="000000"/>
          <w:spacing w:val="-2"/>
          <w:sz w:val="30"/>
          <w:szCs w:val="30"/>
        </w:rPr>
        <w:t>号：</w:t>
      </w:r>
      <w:r w:rsidRPr="00D33C7A">
        <w:rPr>
          <w:rFonts w:asciiTheme="minorEastAsia" w:eastAsiaTheme="minorEastAsia" w:hAnsiTheme="minorEastAsia" w:cs="Consolas"/>
          <w:color w:val="333333"/>
          <w:sz w:val="30"/>
          <w:szCs w:val="30"/>
          <w:u w:val="single" w:color="000000"/>
        </w:rPr>
        <w:tab/>
      </w:r>
      <w:r w:rsidRPr="00D33C7A">
        <w:rPr>
          <w:rFonts w:asciiTheme="minorEastAsia" w:eastAsiaTheme="minorEastAsia" w:hAnsiTheme="minorEastAsia" w:cs="Consolas"/>
          <w:color w:val="333333"/>
          <w:sz w:val="30"/>
          <w:szCs w:val="30"/>
          <w:u w:val="single" w:color="000000"/>
        </w:rPr>
        <w:tab/>
        <w:t>20</w:t>
      </w:r>
      <w:r w:rsidR="00260F1E">
        <w:rPr>
          <w:rFonts w:asciiTheme="minorEastAsia" w:eastAsiaTheme="minorEastAsia" w:hAnsiTheme="minorEastAsia" w:cs="Consolas" w:hint="eastAsia"/>
          <w:color w:val="333333"/>
          <w:sz w:val="30"/>
          <w:szCs w:val="30"/>
          <w:u w:val="single" w:color="000000"/>
        </w:rPr>
        <w:t>2</w:t>
      </w:r>
      <w:r w:rsidR="003308CC">
        <w:rPr>
          <w:rFonts w:asciiTheme="minorEastAsia" w:eastAsiaTheme="minorEastAsia" w:hAnsiTheme="minorEastAsia" w:cs="Consolas"/>
          <w:color w:val="333333"/>
          <w:sz w:val="30"/>
          <w:szCs w:val="30"/>
          <w:u w:val="single" w:color="000000"/>
        </w:rPr>
        <w:t>0101603</w:t>
      </w:r>
      <w:r w:rsidRPr="00D33C7A">
        <w:rPr>
          <w:rFonts w:asciiTheme="minorEastAsia" w:eastAsiaTheme="minorEastAsia" w:hAnsiTheme="minorEastAsia" w:cs="Consolas"/>
          <w:color w:val="333333"/>
          <w:sz w:val="30"/>
          <w:szCs w:val="30"/>
          <w:u w:val="single" w:color="000000"/>
        </w:rPr>
        <w:tab/>
      </w:r>
      <w:r>
        <w:rPr>
          <w:rFonts w:ascii="Consolas" w:hAnsi="Consolas" w:cs="Consolas"/>
          <w:color w:val="000000"/>
          <w:sz w:val="30"/>
          <w:szCs w:val="30"/>
        </w:rPr>
        <w:t xml:space="preserve"> </w:t>
      </w:r>
      <w:r>
        <w:rPr>
          <w:rFonts w:hAnsi="Consolas" w:hint="eastAsia"/>
          <w:color w:val="000000"/>
          <w:sz w:val="30"/>
          <w:szCs w:val="30"/>
        </w:rPr>
        <w:t>学</w:t>
      </w:r>
      <w:r>
        <w:rPr>
          <w:rFonts w:hAnsi="Consolas"/>
          <w:color w:val="000000"/>
          <w:sz w:val="30"/>
          <w:szCs w:val="30"/>
        </w:rPr>
        <w:tab/>
      </w:r>
      <w:r>
        <w:rPr>
          <w:rFonts w:hAnsi="Consolas" w:hint="eastAsia"/>
          <w:color w:val="000000"/>
          <w:spacing w:val="-2"/>
          <w:sz w:val="30"/>
          <w:szCs w:val="30"/>
        </w:rPr>
        <w:t>院：</w:t>
      </w:r>
      <w:r>
        <w:rPr>
          <w:rFonts w:ascii="Times New Roman" w:cs="Times New Roman"/>
          <w:color w:val="000000"/>
          <w:spacing w:val="-2"/>
          <w:sz w:val="30"/>
          <w:szCs w:val="30"/>
          <w:u w:val="single"/>
        </w:rPr>
        <w:tab/>
      </w:r>
      <w:r>
        <w:rPr>
          <w:rFonts w:hint="eastAsia"/>
          <w:color w:val="000000"/>
          <w:sz w:val="30"/>
          <w:szCs w:val="30"/>
          <w:u w:val="single"/>
        </w:rPr>
        <w:t>信息科学技术学院</w:t>
      </w:r>
      <w:r>
        <w:rPr>
          <w:rFonts w:ascii="Times New Roman" w:cs="Times New Roman"/>
          <w:color w:val="000000"/>
          <w:sz w:val="30"/>
          <w:szCs w:val="30"/>
          <w:u w:val="single"/>
        </w:rPr>
        <w:t xml:space="preserve"> </w:t>
      </w:r>
      <w:r>
        <w:rPr>
          <w:rFonts w:ascii="Times New Roman" w:cs="Times New Roman"/>
          <w:color w:val="000000"/>
          <w:sz w:val="30"/>
          <w:szCs w:val="30"/>
          <w:u w:val="single"/>
        </w:rPr>
        <w:tab/>
      </w:r>
    </w:p>
    <w:p w14:paraId="665997C0" w14:textId="77777777" w:rsidR="00C47955" w:rsidRDefault="002D3C90">
      <w:pPr>
        <w:pStyle w:val="a3"/>
        <w:tabs>
          <w:tab w:val="left" w:pos="4472"/>
          <w:tab w:val="left" w:pos="7240"/>
        </w:tabs>
        <w:kinsoku w:val="0"/>
        <w:overflowPunct w:val="0"/>
        <w:spacing w:before="72"/>
        <w:ind w:left="2972" w:right="1102"/>
        <w:rPr>
          <w:rFonts w:ascii="Times New Roman" w:cs="Times New Roman"/>
          <w:sz w:val="30"/>
          <w:szCs w:val="30"/>
        </w:rPr>
      </w:pPr>
      <w:r>
        <w:rPr>
          <w:rFonts w:hint="eastAsia"/>
          <w:spacing w:val="-2"/>
          <w:sz w:val="30"/>
          <w:szCs w:val="30"/>
        </w:rPr>
        <w:t>系：</w:t>
      </w:r>
      <w:r>
        <w:rPr>
          <w:rFonts w:ascii="Times New Roman" w:cs="Times New Roman"/>
          <w:spacing w:val="-2"/>
          <w:sz w:val="30"/>
          <w:szCs w:val="30"/>
          <w:u w:val="single"/>
        </w:rPr>
        <w:tab/>
      </w:r>
      <w:r>
        <w:rPr>
          <w:rFonts w:hint="eastAsia"/>
          <w:sz w:val="30"/>
          <w:szCs w:val="30"/>
          <w:u w:val="single"/>
        </w:rPr>
        <w:t>计算机科学系</w:t>
      </w:r>
      <w:r>
        <w:rPr>
          <w:rFonts w:ascii="Times New Roman" w:cs="Times New Roman"/>
          <w:sz w:val="30"/>
          <w:szCs w:val="30"/>
          <w:u w:val="single"/>
        </w:rPr>
        <w:t xml:space="preserve"> </w:t>
      </w:r>
      <w:r>
        <w:rPr>
          <w:rFonts w:ascii="Times New Roman" w:cs="Times New Roman"/>
          <w:sz w:val="30"/>
          <w:szCs w:val="30"/>
          <w:u w:val="single"/>
        </w:rPr>
        <w:tab/>
      </w:r>
    </w:p>
    <w:p w14:paraId="161F99C3" w14:textId="77777777" w:rsidR="00C47955" w:rsidRDefault="00C47955">
      <w:pPr>
        <w:pStyle w:val="a3"/>
        <w:kinsoku w:val="0"/>
        <w:overflowPunct w:val="0"/>
        <w:spacing w:before="6"/>
        <w:ind w:left="0"/>
        <w:rPr>
          <w:rFonts w:ascii="Times New Roman" w:eastAsiaTheme="minorEastAsia" w:cs="Times New Roman"/>
          <w:sz w:val="19"/>
          <w:szCs w:val="19"/>
        </w:rPr>
      </w:pPr>
    </w:p>
    <w:p w14:paraId="555A8EBA" w14:textId="03C3807C" w:rsidR="00C47955" w:rsidRDefault="002D3C90">
      <w:pPr>
        <w:pStyle w:val="a3"/>
        <w:tabs>
          <w:tab w:val="left" w:pos="2972"/>
          <w:tab w:val="left" w:pos="4621"/>
          <w:tab w:val="left" w:pos="7240"/>
        </w:tabs>
        <w:kinsoku w:val="0"/>
        <w:overflowPunct w:val="0"/>
        <w:spacing w:before="7"/>
        <w:ind w:left="1618" w:right="1102"/>
        <w:rPr>
          <w:rFonts w:ascii="Times New Roman" w:cs="Times New Roman"/>
          <w:sz w:val="30"/>
          <w:szCs w:val="30"/>
        </w:rPr>
      </w:pPr>
      <w:r>
        <w:rPr>
          <w:rFonts w:hint="eastAsia"/>
          <w:sz w:val="30"/>
          <w:szCs w:val="30"/>
        </w:rPr>
        <w:t>专</w:t>
      </w:r>
      <w:r>
        <w:rPr>
          <w:sz w:val="30"/>
          <w:szCs w:val="30"/>
        </w:rPr>
        <w:tab/>
      </w:r>
      <w:r>
        <w:rPr>
          <w:rFonts w:hint="eastAsia"/>
          <w:spacing w:val="-2"/>
          <w:sz w:val="30"/>
          <w:szCs w:val="30"/>
        </w:rPr>
        <w:t>业：</w:t>
      </w:r>
      <w:r>
        <w:rPr>
          <w:rFonts w:ascii="Times New Roman" w:cs="Times New Roman"/>
          <w:spacing w:val="-2"/>
          <w:sz w:val="30"/>
          <w:szCs w:val="30"/>
          <w:u w:val="single"/>
        </w:rPr>
        <w:tab/>
      </w:r>
      <w:r w:rsidR="003308CC">
        <w:rPr>
          <w:rFonts w:hint="eastAsia"/>
          <w:sz w:val="30"/>
          <w:szCs w:val="30"/>
          <w:u w:val="single"/>
        </w:rPr>
        <w:t>网络</w:t>
      </w:r>
      <w:r>
        <w:rPr>
          <w:rFonts w:hint="eastAsia"/>
          <w:sz w:val="30"/>
          <w:szCs w:val="30"/>
          <w:u w:val="single"/>
        </w:rPr>
        <w:t>工程</w:t>
      </w:r>
      <w:r>
        <w:rPr>
          <w:rFonts w:ascii="Times New Roman" w:cs="Times New Roman"/>
          <w:sz w:val="30"/>
          <w:szCs w:val="30"/>
          <w:u w:val="single"/>
        </w:rPr>
        <w:t xml:space="preserve"> </w:t>
      </w:r>
      <w:r>
        <w:rPr>
          <w:rFonts w:ascii="Times New Roman" w:cs="Times New Roman"/>
          <w:sz w:val="30"/>
          <w:szCs w:val="30"/>
          <w:u w:val="single"/>
        </w:rPr>
        <w:tab/>
      </w:r>
    </w:p>
    <w:p w14:paraId="0E225AF4" w14:textId="77777777" w:rsidR="00C47955" w:rsidRDefault="00C47955">
      <w:pPr>
        <w:pStyle w:val="a3"/>
        <w:kinsoku w:val="0"/>
        <w:overflowPunct w:val="0"/>
        <w:spacing w:before="6"/>
        <w:ind w:left="0"/>
        <w:rPr>
          <w:rFonts w:ascii="Times New Roman" w:eastAsiaTheme="minorEastAsia" w:cs="Times New Roman"/>
          <w:sz w:val="19"/>
          <w:szCs w:val="19"/>
        </w:rPr>
      </w:pPr>
    </w:p>
    <w:p w14:paraId="5707ECE6" w14:textId="77777777" w:rsidR="00C47955" w:rsidRDefault="002D3C90">
      <w:pPr>
        <w:pStyle w:val="a3"/>
        <w:tabs>
          <w:tab w:val="left" w:pos="4772"/>
          <w:tab w:val="left" w:pos="7240"/>
        </w:tabs>
        <w:kinsoku w:val="0"/>
        <w:overflowPunct w:val="0"/>
        <w:spacing w:before="7"/>
        <w:ind w:left="1618" w:right="1102"/>
        <w:rPr>
          <w:rFonts w:ascii="Times New Roman" w:cs="Times New Roman"/>
          <w:sz w:val="30"/>
          <w:szCs w:val="30"/>
        </w:rPr>
      </w:pPr>
      <w:r>
        <w:rPr>
          <w:rFonts w:hint="eastAsia"/>
          <w:sz w:val="30"/>
          <w:szCs w:val="30"/>
        </w:rPr>
        <w:t>指</w:t>
      </w:r>
      <w:r>
        <w:rPr>
          <w:sz w:val="30"/>
          <w:szCs w:val="30"/>
        </w:rPr>
        <w:t xml:space="preserve"> </w:t>
      </w:r>
      <w:r>
        <w:rPr>
          <w:rFonts w:hint="eastAsia"/>
          <w:sz w:val="30"/>
          <w:szCs w:val="30"/>
        </w:rPr>
        <w:t>导</w:t>
      </w:r>
      <w:r>
        <w:rPr>
          <w:sz w:val="30"/>
          <w:szCs w:val="30"/>
        </w:rPr>
        <w:t xml:space="preserve"> </w:t>
      </w:r>
      <w:r>
        <w:rPr>
          <w:rFonts w:hint="eastAsia"/>
          <w:sz w:val="30"/>
          <w:szCs w:val="30"/>
        </w:rPr>
        <w:t>教</w:t>
      </w:r>
      <w:r>
        <w:rPr>
          <w:sz w:val="30"/>
          <w:szCs w:val="30"/>
        </w:rPr>
        <w:t xml:space="preserve"> </w:t>
      </w:r>
      <w:r>
        <w:rPr>
          <w:rFonts w:hint="eastAsia"/>
          <w:sz w:val="30"/>
          <w:szCs w:val="30"/>
        </w:rPr>
        <w:t>师：</w:t>
      </w:r>
      <w:r>
        <w:rPr>
          <w:rFonts w:ascii="Times New Roman" w:cs="Times New Roman"/>
          <w:sz w:val="30"/>
          <w:szCs w:val="30"/>
          <w:u w:val="single"/>
        </w:rPr>
        <w:tab/>
      </w:r>
      <w:r>
        <w:rPr>
          <w:rFonts w:hint="eastAsia"/>
          <w:sz w:val="30"/>
          <w:szCs w:val="30"/>
          <w:u w:val="single"/>
        </w:rPr>
        <w:t>郝振明</w:t>
      </w:r>
      <w:r>
        <w:rPr>
          <w:rFonts w:ascii="Times New Roman" w:cs="Times New Roman"/>
          <w:sz w:val="30"/>
          <w:szCs w:val="30"/>
          <w:u w:val="single"/>
        </w:rPr>
        <w:t xml:space="preserve"> </w:t>
      </w:r>
      <w:r>
        <w:rPr>
          <w:rFonts w:ascii="Times New Roman" w:cs="Times New Roman"/>
          <w:sz w:val="30"/>
          <w:szCs w:val="30"/>
          <w:u w:val="single"/>
        </w:rPr>
        <w:tab/>
      </w:r>
    </w:p>
    <w:p w14:paraId="66181E7A" w14:textId="77777777" w:rsidR="00C47955" w:rsidRDefault="00C47955">
      <w:pPr>
        <w:pStyle w:val="a3"/>
        <w:kinsoku w:val="0"/>
        <w:overflowPunct w:val="0"/>
        <w:spacing w:before="6"/>
        <w:ind w:left="0"/>
        <w:rPr>
          <w:rFonts w:ascii="Times New Roman" w:eastAsiaTheme="minorEastAsia" w:cs="Times New Roman"/>
          <w:sz w:val="19"/>
          <w:szCs w:val="19"/>
        </w:rPr>
      </w:pPr>
    </w:p>
    <w:p w14:paraId="46560FE0" w14:textId="0CB21D01" w:rsidR="00C47955" w:rsidRDefault="002D3C90">
      <w:pPr>
        <w:pStyle w:val="a3"/>
        <w:tabs>
          <w:tab w:val="left" w:pos="4472"/>
          <w:tab w:val="left" w:pos="7240"/>
        </w:tabs>
        <w:kinsoku w:val="0"/>
        <w:overflowPunct w:val="0"/>
        <w:spacing w:before="7" w:line="381" w:lineRule="auto"/>
        <w:ind w:left="1618" w:right="608"/>
        <w:rPr>
          <w:rFonts w:hAnsi="Consolas"/>
          <w:sz w:val="30"/>
          <w:szCs w:val="30"/>
        </w:rPr>
      </w:pPr>
      <w:r>
        <w:rPr>
          <w:rFonts w:hint="eastAsia"/>
          <w:sz w:val="30"/>
          <w:szCs w:val="30"/>
        </w:rPr>
        <w:t>教</w:t>
      </w:r>
      <w:r>
        <w:rPr>
          <w:sz w:val="30"/>
          <w:szCs w:val="30"/>
        </w:rPr>
        <w:t xml:space="preserve"> </w:t>
      </w:r>
      <w:r>
        <w:rPr>
          <w:rFonts w:hint="eastAsia"/>
          <w:sz w:val="30"/>
          <w:szCs w:val="30"/>
        </w:rPr>
        <w:t>师</w:t>
      </w:r>
      <w:r>
        <w:rPr>
          <w:sz w:val="30"/>
          <w:szCs w:val="30"/>
        </w:rPr>
        <w:t xml:space="preserve"> </w:t>
      </w:r>
      <w:r>
        <w:rPr>
          <w:rFonts w:hint="eastAsia"/>
          <w:sz w:val="30"/>
          <w:szCs w:val="30"/>
        </w:rPr>
        <w:t>单</w:t>
      </w:r>
      <w:r>
        <w:rPr>
          <w:sz w:val="30"/>
          <w:szCs w:val="30"/>
        </w:rPr>
        <w:t xml:space="preserve"> </w:t>
      </w:r>
      <w:r>
        <w:rPr>
          <w:rFonts w:hint="eastAsia"/>
          <w:sz w:val="30"/>
          <w:szCs w:val="30"/>
        </w:rPr>
        <w:t>位：</w:t>
      </w:r>
      <w:r>
        <w:rPr>
          <w:rFonts w:ascii="Times New Roman" w:cs="Times New Roman"/>
          <w:sz w:val="30"/>
          <w:szCs w:val="30"/>
          <w:u w:val="single"/>
        </w:rPr>
        <w:tab/>
      </w:r>
      <w:r>
        <w:rPr>
          <w:rFonts w:hint="eastAsia"/>
          <w:sz w:val="30"/>
          <w:szCs w:val="30"/>
          <w:u w:val="single"/>
        </w:rPr>
        <w:t>计算机科学系</w:t>
      </w:r>
      <w:r>
        <w:rPr>
          <w:rFonts w:ascii="Times New Roman" w:cs="Times New Roman"/>
          <w:sz w:val="30"/>
          <w:szCs w:val="30"/>
          <w:u w:val="single"/>
        </w:rPr>
        <w:t xml:space="preserve"> </w:t>
      </w:r>
      <w:r>
        <w:rPr>
          <w:rFonts w:ascii="Times New Roman" w:cs="Times New Roman"/>
          <w:sz w:val="30"/>
          <w:szCs w:val="30"/>
          <w:u w:val="single"/>
        </w:rPr>
        <w:tab/>
      </w:r>
      <w:r>
        <w:rPr>
          <w:rFonts w:ascii="Times New Roman" w:cs="Times New Roman"/>
          <w:sz w:val="30"/>
          <w:szCs w:val="30"/>
        </w:rPr>
        <w:t xml:space="preserve">      </w:t>
      </w:r>
      <w:r>
        <w:rPr>
          <w:rFonts w:hint="eastAsia"/>
          <w:sz w:val="30"/>
          <w:szCs w:val="30"/>
        </w:rPr>
        <w:t>开</w:t>
      </w:r>
      <w:r>
        <w:rPr>
          <w:sz w:val="30"/>
          <w:szCs w:val="30"/>
        </w:rPr>
        <w:t xml:space="preserve"> </w:t>
      </w:r>
      <w:r>
        <w:rPr>
          <w:rFonts w:hint="eastAsia"/>
          <w:sz w:val="30"/>
          <w:szCs w:val="30"/>
        </w:rPr>
        <w:t>课</w:t>
      </w:r>
      <w:r>
        <w:rPr>
          <w:sz w:val="30"/>
          <w:szCs w:val="30"/>
        </w:rPr>
        <w:t xml:space="preserve"> </w:t>
      </w:r>
      <w:r>
        <w:rPr>
          <w:rFonts w:hint="eastAsia"/>
          <w:sz w:val="30"/>
          <w:szCs w:val="30"/>
        </w:rPr>
        <w:t>时</w:t>
      </w:r>
      <w:r>
        <w:rPr>
          <w:sz w:val="30"/>
          <w:szCs w:val="30"/>
        </w:rPr>
        <w:t xml:space="preserve"> </w:t>
      </w:r>
      <w:r>
        <w:rPr>
          <w:rFonts w:hint="eastAsia"/>
          <w:sz w:val="30"/>
          <w:szCs w:val="30"/>
        </w:rPr>
        <w:t>间：</w:t>
      </w:r>
      <w:r>
        <w:rPr>
          <w:rFonts w:ascii="Consolas" w:hAnsi="Consolas" w:cs="Consolas"/>
          <w:sz w:val="30"/>
          <w:szCs w:val="30"/>
        </w:rPr>
        <w:t>20</w:t>
      </w:r>
      <w:r w:rsidR="00260F1E">
        <w:rPr>
          <w:rFonts w:ascii="Consolas" w:hAnsi="Consolas" w:cs="Consolas" w:hint="eastAsia"/>
          <w:sz w:val="30"/>
          <w:szCs w:val="30"/>
        </w:rPr>
        <w:t>2</w:t>
      </w:r>
      <w:r w:rsidR="003308CC">
        <w:rPr>
          <w:rFonts w:ascii="Consolas" w:hAnsi="Consolas" w:cs="Consolas"/>
          <w:sz w:val="30"/>
          <w:szCs w:val="30"/>
        </w:rPr>
        <w:t>1</w:t>
      </w:r>
      <w:r>
        <w:rPr>
          <w:rFonts w:ascii="Consolas" w:hAnsi="Consolas" w:cs="Consolas"/>
          <w:sz w:val="30"/>
          <w:szCs w:val="30"/>
        </w:rPr>
        <w:t xml:space="preserve"> ~ 20</w:t>
      </w:r>
      <w:r w:rsidR="00260F1E">
        <w:rPr>
          <w:rFonts w:ascii="Consolas" w:hAnsi="Consolas" w:cs="Consolas" w:hint="eastAsia"/>
          <w:sz w:val="30"/>
          <w:szCs w:val="30"/>
        </w:rPr>
        <w:t>2</w:t>
      </w:r>
      <w:r w:rsidR="003308CC">
        <w:rPr>
          <w:rFonts w:ascii="Consolas" w:hAnsi="Consolas" w:cs="Consolas"/>
          <w:sz w:val="30"/>
          <w:szCs w:val="30"/>
        </w:rPr>
        <w:t>2</w:t>
      </w:r>
      <w:r>
        <w:rPr>
          <w:rFonts w:ascii="Consolas" w:hAnsi="Consolas" w:cs="Consolas"/>
          <w:sz w:val="30"/>
          <w:szCs w:val="30"/>
        </w:rPr>
        <w:t xml:space="preserve"> </w:t>
      </w:r>
      <w:r>
        <w:rPr>
          <w:rFonts w:hAnsi="Consolas" w:hint="eastAsia"/>
          <w:sz w:val="30"/>
          <w:szCs w:val="30"/>
        </w:rPr>
        <w:t>学年度第</w:t>
      </w:r>
      <w:r>
        <w:rPr>
          <w:rFonts w:hAnsi="Consolas"/>
          <w:sz w:val="30"/>
          <w:szCs w:val="30"/>
        </w:rPr>
        <w:t xml:space="preserve"> </w:t>
      </w:r>
      <w:r>
        <w:rPr>
          <w:rFonts w:hAnsi="Consolas" w:hint="eastAsia"/>
          <w:sz w:val="30"/>
          <w:szCs w:val="30"/>
        </w:rPr>
        <w:t>二</w:t>
      </w:r>
      <w:r>
        <w:rPr>
          <w:rFonts w:hAnsi="Consolas"/>
          <w:spacing w:val="-20"/>
          <w:sz w:val="30"/>
          <w:szCs w:val="30"/>
        </w:rPr>
        <w:t xml:space="preserve"> </w:t>
      </w:r>
      <w:r>
        <w:rPr>
          <w:rFonts w:hAnsi="Consolas" w:hint="eastAsia"/>
          <w:sz w:val="30"/>
          <w:szCs w:val="30"/>
        </w:rPr>
        <w:t>学期</w:t>
      </w:r>
    </w:p>
    <w:p w14:paraId="6EABF13E" w14:textId="77777777" w:rsidR="00C47955" w:rsidRPr="003308CC" w:rsidRDefault="00C47955">
      <w:pPr>
        <w:pStyle w:val="a3"/>
        <w:kinsoku w:val="0"/>
        <w:overflowPunct w:val="0"/>
        <w:spacing w:before="13"/>
        <w:ind w:left="0"/>
        <w:rPr>
          <w:sz w:val="37"/>
          <w:szCs w:val="37"/>
        </w:rPr>
      </w:pPr>
    </w:p>
    <w:p w14:paraId="5552D4CD" w14:textId="77777777" w:rsidR="00C47955" w:rsidRPr="005F5333" w:rsidRDefault="002D3C90">
      <w:pPr>
        <w:pStyle w:val="2"/>
        <w:kinsoku w:val="0"/>
        <w:overflowPunct w:val="0"/>
        <w:ind w:left="103" w:right="99"/>
        <w:jc w:val="center"/>
        <w:rPr>
          <w:rFonts w:asciiTheme="minorEastAsia" w:eastAsiaTheme="minorEastAsia" w:hAnsiTheme="minorEastAsia"/>
          <w:b w:val="0"/>
          <w:bCs w:val="0"/>
        </w:rPr>
      </w:pPr>
      <w:r w:rsidRPr="005F5333">
        <w:rPr>
          <w:rFonts w:asciiTheme="minorEastAsia" w:eastAsiaTheme="minorEastAsia" w:hAnsiTheme="minorEastAsia" w:hint="eastAsia"/>
        </w:rPr>
        <w:t>暨南大学教务处</w:t>
      </w:r>
    </w:p>
    <w:p w14:paraId="65BAB149" w14:textId="7235996E" w:rsidR="00C47955" w:rsidRPr="00AF465E" w:rsidRDefault="00AF465E" w:rsidP="00260F1E">
      <w:pPr>
        <w:pStyle w:val="TableParagraph"/>
        <w:kinsoku w:val="0"/>
        <w:overflowPunct w:val="0"/>
        <w:spacing w:beforeLines="50" w:before="120" w:line="257" w:lineRule="auto"/>
        <w:ind w:left="215" w:right="164" w:hanging="51"/>
        <w:jc w:val="center"/>
        <w:rPr>
          <w:rFonts w:ascii="宋体" w:eastAsia="宋体" w:cs="宋体"/>
          <w:sz w:val="30"/>
          <w:szCs w:val="30"/>
        </w:rPr>
      </w:pPr>
      <w:r>
        <w:rPr>
          <w:rFonts w:ascii="宋体" w:eastAsia="宋体" w:cs="宋体" w:hint="eastAsia"/>
          <w:sz w:val="30"/>
          <w:szCs w:val="30"/>
        </w:rPr>
        <w:t xml:space="preserve"> </w:t>
      </w:r>
      <w:r w:rsidR="002D3C90" w:rsidRPr="00AF465E">
        <w:rPr>
          <w:rFonts w:ascii="宋体" w:eastAsia="宋体" w:cs="宋体"/>
          <w:sz w:val="30"/>
          <w:szCs w:val="30"/>
        </w:rPr>
        <w:t>20</w:t>
      </w:r>
      <w:r w:rsidR="00260F1E" w:rsidRPr="00AF465E">
        <w:rPr>
          <w:rFonts w:ascii="宋体" w:eastAsia="宋体" w:cs="宋体" w:hint="eastAsia"/>
          <w:sz w:val="30"/>
          <w:szCs w:val="30"/>
        </w:rPr>
        <w:t>2</w:t>
      </w:r>
      <w:r w:rsidR="003308CC">
        <w:rPr>
          <w:rFonts w:ascii="宋体" w:eastAsia="宋体" w:cs="宋体"/>
          <w:sz w:val="30"/>
          <w:szCs w:val="30"/>
        </w:rPr>
        <w:t>2</w:t>
      </w:r>
      <w:r w:rsidR="002D3C90" w:rsidRPr="00AF465E">
        <w:rPr>
          <w:rFonts w:ascii="宋体" w:eastAsia="宋体" w:cs="宋体" w:hint="eastAsia"/>
          <w:sz w:val="30"/>
          <w:szCs w:val="30"/>
        </w:rPr>
        <w:t>年</w:t>
      </w:r>
      <w:r w:rsidR="002D3C90" w:rsidRPr="00AF465E">
        <w:rPr>
          <w:rFonts w:ascii="宋体" w:eastAsia="宋体" w:cs="宋体"/>
          <w:sz w:val="30"/>
          <w:szCs w:val="30"/>
        </w:rPr>
        <w:t xml:space="preserve"> 6 </w:t>
      </w:r>
      <w:r w:rsidR="002D3C90" w:rsidRPr="00AF465E">
        <w:rPr>
          <w:rFonts w:ascii="宋体" w:eastAsia="宋体" w:cs="宋体" w:hint="eastAsia"/>
          <w:sz w:val="30"/>
          <w:szCs w:val="30"/>
        </w:rPr>
        <w:t>月</w:t>
      </w:r>
      <w:r w:rsidR="002D3C90" w:rsidRPr="00AF465E">
        <w:rPr>
          <w:rFonts w:ascii="宋体" w:eastAsia="宋体" w:cs="宋体"/>
          <w:sz w:val="30"/>
          <w:szCs w:val="30"/>
        </w:rPr>
        <w:t xml:space="preserve"> 1</w:t>
      </w:r>
      <w:r w:rsidR="00442ADC">
        <w:rPr>
          <w:rFonts w:ascii="宋体" w:eastAsia="宋体" w:cs="宋体" w:hint="eastAsia"/>
          <w:sz w:val="30"/>
          <w:szCs w:val="30"/>
        </w:rPr>
        <w:t>5</w:t>
      </w:r>
      <w:r w:rsidR="002D3C90" w:rsidRPr="00AF465E">
        <w:rPr>
          <w:rFonts w:ascii="宋体" w:eastAsia="宋体" w:cs="宋体"/>
          <w:sz w:val="30"/>
          <w:szCs w:val="30"/>
        </w:rPr>
        <w:t xml:space="preserve"> </w:t>
      </w:r>
      <w:r w:rsidR="002D3C90" w:rsidRPr="00AF465E">
        <w:rPr>
          <w:rFonts w:ascii="宋体" w:eastAsia="宋体" w:cs="宋体" w:hint="eastAsia"/>
          <w:sz w:val="30"/>
          <w:szCs w:val="30"/>
        </w:rPr>
        <w:t>日</w:t>
      </w:r>
    </w:p>
    <w:p w14:paraId="46301E2D" w14:textId="77777777" w:rsidR="00C47955" w:rsidRPr="008A068E" w:rsidRDefault="00C47955" w:rsidP="008A068E">
      <w:pPr>
        <w:pStyle w:val="TableParagraph"/>
        <w:kinsoku w:val="0"/>
        <w:overflowPunct w:val="0"/>
        <w:spacing w:line="256" w:lineRule="auto"/>
        <w:ind w:left="216" w:right="163" w:hanging="51"/>
        <w:jc w:val="center"/>
        <w:rPr>
          <w:rFonts w:ascii="宋体" w:eastAsia="宋体" w:cs="宋体"/>
          <w:sz w:val="21"/>
          <w:szCs w:val="21"/>
        </w:rPr>
        <w:sectPr w:rsidR="00C47955" w:rsidRPr="008A068E">
          <w:type w:val="continuous"/>
          <w:pgSz w:w="11910" w:h="16850"/>
          <w:pgMar w:top="1600" w:right="1680" w:bottom="280" w:left="1680" w:header="720" w:footer="720" w:gutter="0"/>
          <w:cols w:space="720"/>
          <w:noEndnote/>
        </w:sectPr>
      </w:pPr>
    </w:p>
    <w:p w14:paraId="3F028A53" w14:textId="77777777" w:rsidR="00C47955" w:rsidRDefault="002D3C90">
      <w:pPr>
        <w:pStyle w:val="a3"/>
        <w:tabs>
          <w:tab w:val="left" w:pos="1781"/>
          <w:tab w:val="left" w:pos="5079"/>
        </w:tabs>
        <w:kinsoku w:val="0"/>
        <w:overflowPunct w:val="0"/>
        <w:spacing w:line="426" w:lineRule="exact"/>
        <w:ind w:left="1142"/>
        <w:rPr>
          <w:rFonts w:ascii="Microsoft JhengHei" w:eastAsia="Microsoft JhengHei" w:cs="Microsoft JhengHei"/>
          <w:sz w:val="32"/>
          <w:szCs w:val="32"/>
        </w:rPr>
      </w:pPr>
      <w:r>
        <w:rPr>
          <w:rFonts w:ascii="Times New Roman" w:eastAsiaTheme="minorEastAsia" w:cs="Times New Roman"/>
          <w:w w:val="99"/>
          <w:sz w:val="32"/>
          <w:szCs w:val="32"/>
          <w:u w:val="single"/>
        </w:rPr>
        <w:lastRenderedPageBreak/>
        <w:t xml:space="preserve"> </w:t>
      </w:r>
      <w:r>
        <w:rPr>
          <w:rFonts w:ascii="Times New Roman" w:eastAsiaTheme="minorEastAsia" w:cs="Times New Roman"/>
          <w:sz w:val="32"/>
          <w:szCs w:val="32"/>
          <w:u w:val="single"/>
        </w:rPr>
        <w:tab/>
      </w:r>
      <w:r>
        <w:rPr>
          <w:rFonts w:hint="eastAsia"/>
          <w:w w:val="95"/>
          <w:sz w:val="32"/>
          <w:szCs w:val="32"/>
          <w:u w:val="single"/>
        </w:rPr>
        <w:t>操作系统原理实验</w:t>
      </w:r>
      <w:r>
        <w:rPr>
          <w:rFonts w:ascii="Times New Roman" w:cs="Times New Roman"/>
          <w:w w:val="95"/>
          <w:sz w:val="32"/>
          <w:szCs w:val="32"/>
          <w:u w:val="single"/>
        </w:rPr>
        <w:tab/>
      </w:r>
      <w:r>
        <w:rPr>
          <w:rFonts w:ascii="Microsoft JhengHei" w:eastAsia="Microsoft JhengHei" w:cs="Microsoft JhengHei" w:hint="eastAsia"/>
          <w:b/>
          <w:bCs/>
          <w:sz w:val="32"/>
          <w:szCs w:val="32"/>
        </w:rPr>
        <w:t>课程实验项目目录</w:t>
      </w:r>
    </w:p>
    <w:p w14:paraId="5F817428" w14:textId="77777777" w:rsidR="00C47955" w:rsidRDefault="002D3C90" w:rsidP="002C68FB">
      <w:pPr>
        <w:pStyle w:val="a3"/>
        <w:kinsoku w:val="0"/>
        <w:overflowPunct w:val="0"/>
        <w:spacing w:before="105"/>
        <w:ind w:left="142"/>
        <w:rPr>
          <w:rFonts w:ascii="Consolas" w:hAnsi="Consolas" w:cs="Consolas"/>
        </w:rPr>
      </w:pPr>
      <w:r>
        <w:rPr>
          <w:spacing w:val="-2"/>
        </w:rPr>
        <w:tab/>
      </w:r>
    </w:p>
    <w:p w14:paraId="045212DA" w14:textId="77777777" w:rsidR="00C47955" w:rsidRDefault="00C47955">
      <w:pPr>
        <w:pStyle w:val="a3"/>
        <w:kinsoku w:val="0"/>
        <w:overflowPunct w:val="0"/>
        <w:spacing w:before="3"/>
        <w:ind w:left="0"/>
        <w:rPr>
          <w:rFonts w:ascii="Consolas" w:eastAsiaTheme="minorEastAsia" w:hAnsi="Consolas" w:cs="Consolas"/>
          <w:sz w:val="2"/>
          <w:szCs w:val="2"/>
        </w:rPr>
      </w:pPr>
    </w:p>
    <w:tbl>
      <w:tblPr>
        <w:tblW w:w="0" w:type="auto"/>
        <w:tblInd w:w="130" w:type="dxa"/>
        <w:tblLayout w:type="fixed"/>
        <w:tblCellMar>
          <w:left w:w="0" w:type="dxa"/>
          <w:right w:w="0" w:type="dxa"/>
        </w:tblCellMar>
        <w:tblLook w:val="0000" w:firstRow="0" w:lastRow="0" w:firstColumn="0" w:lastColumn="0" w:noHBand="0" w:noVBand="0"/>
      </w:tblPr>
      <w:tblGrid>
        <w:gridCol w:w="648"/>
        <w:gridCol w:w="1260"/>
        <w:gridCol w:w="2796"/>
        <w:gridCol w:w="1276"/>
        <w:gridCol w:w="1275"/>
        <w:gridCol w:w="1314"/>
      </w:tblGrid>
      <w:tr w:rsidR="00C47955" w14:paraId="5E69D721" w14:textId="77777777" w:rsidTr="00EE773E">
        <w:trPr>
          <w:trHeight w:val="850"/>
        </w:trPr>
        <w:tc>
          <w:tcPr>
            <w:tcW w:w="648" w:type="dxa"/>
            <w:tcBorders>
              <w:top w:val="single" w:sz="11" w:space="0" w:color="000000"/>
              <w:left w:val="single" w:sz="11" w:space="0" w:color="000000"/>
              <w:bottom w:val="single" w:sz="5" w:space="0" w:color="000000"/>
              <w:right w:val="single" w:sz="5" w:space="0" w:color="000000"/>
            </w:tcBorders>
            <w:vAlign w:val="center"/>
          </w:tcPr>
          <w:p w14:paraId="5BA9F362" w14:textId="77777777" w:rsidR="00C47955" w:rsidRPr="001F15A2" w:rsidRDefault="002D3C90" w:rsidP="00EE773E">
            <w:pPr>
              <w:pStyle w:val="TableParagraph"/>
              <w:kinsoku w:val="0"/>
              <w:overflowPunct w:val="0"/>
              <w:spacing w:line="256" w:lineRule="auto"/>
              <w:ind w:left="216" w:right="163" w:hanging="51"/>
              <w:jc w:val="center"/>
              <w:rPr>
                <w:rFonts w:ascii="宋体" w:eastAsia="宋体" w:cs="宋体"/>
                <w:sz w:val="21"/>
                <w:szCs w:val="21"/>
              </w:rPr>
            </w:pPr>
            <w:r>
              <w:rPr>
                <w:rFonts w:ascii="宋体" w:eastAsia="宋体" w:cs="宋体" w:hint="eastAsia"/>
                <w:sz w:val="21"/>
                <w:szCs w:val="21"/>
              </w:rPr>
              <w:t>序号</w:t>
            </w:r>
          </w:p>
        </w:tc>
        <w:tc>
          <w:tcPr>
            <w:tcW w:w="1260" w:type="dxa"/>
            <w:tcBorders>
              <w:top w:val="single" w:sz="11" w:space="0" w:color="000000"/>
              <w:left w:val="single" w:sz="5" w:space="0" w:color="000000"/>
              <w:bottom w:val="single" w:sz="5" w:space="0" w:color="000000"/>
              <w:right w:val="single" w:sz="5" w:space="0" w:color="000000"/>
            </w:tcBorders>
            <w:vAlign w:val="center"/>
          </w:tcPr>
          <w:p w14:paraId="21EAEDAA" w14:textId="77777777" w:rsidR="00C47955" w:rsidRPr="001F15A2" w:rsidRDefault="002D3C90" w:rsidP="001F15A2">
            <w:pPr>
              <w:pStyle w:val="TableParagraph"/>
              <w:kinsoku w:val="0"/>
              <w:overflowPunct w:val="0"/>
              <w:spacing w:line="256" w:lineRule="auto"/>
              <w:ind w:left="216" w:right="163" w:hanging="51"/>
              <w:jc w:val="center"/>
              <w:rPr>
                <w:rFonts w:ascii="宋体" w:eastAsia="宋体" w:cs="宋体"/>
                <w:sz w:val="21"/>
                <w:szCs w:val="21"/>
              </w:rPr>
            </w:pPr>
            <w:r>
              <w:rPr>
                <w:rFonts w:ascii="宋体" w:eastAsia="宋体" w:cs="宋体" w:hint="eastAsia"/>
                <w:sz w:val="21"/>
                <w:szCs w:val="21"/>
              </w:rPr>
              <w:t>实验项目</w:t>
            </w:r>
            <w:r>
              <w:rPr>
                <w:rFonts w:ascii="宋体" w:eastAsia="宋体" w:cs="宋体"/>
                <w:sz w:val="21"/>
                <w:szCs w:val="21"/>
              </w:rPr>
              <w:t xml:space="preserve"> </w:t>
            </w:r>
            <w:r>
              <w:rPr>
                <w:rFonts w:ascii="宋体" w:eastAsia="宋体" w:cs="宋体" w:hint="eastAsia"/>
                <w:sz w:val="21"/>
                <w:szCs w:val="21"/>
              </w:rPr>
              <w:t>编号</w:t>
            </w:r>
          </w:p>
        </w:tc>
        <w:tc>
          <w:tcPr>
            <w:tcW w:w="2796" w:type="dxa"/>
            <w:tcBorders>
              <w:top w:val="single" w:sz="11" w:space="0" w:color="000000"/>
              <w:left w:val="single" w:sz="5" w:space="0" w:color="000000"/>
              <w:bottom w:val="single" w:sz="5" w:space="0" w:color="000000"/>
              <w:right w:val="single" w:sz="5" w:space="0" w:color="000000"/>
            </w:tcBorders>
            <w:vAlign w:val="center"/>
          </w:tcPr>
          <w:p w14:paraId="4CAC5E49" w14:textId="77777777" w:rsidR="00C47955" w:rsidRPr="001F15A2" w:rsidRDefault="002D3C90" w:rsidP="001F15A2">
            <w:pPr>
              <w:pStyle w:val="TableParagraph"/>
              <w:kinsoku w:val="0"/>
              <w:overflowPunct w:val="0"/>
              <w:spacing w:line="256" w:lineRule="auto"/>
              <w:ind w:left="216" w:right="163" w:hanging="51"/>
              <w:jc w:val="center"/>
              <w:rPr>
                <w:rFonts w:ascii="宋体" w:eastAsia="宋体" w:cs="宋体"/>
                <w:sz w:val="21"/>
                <w:szCs w:val="21"/>
              </w:rPr>
            </w:pPr>
            <w:r>
              <w:rPr>
                <w:rFonts w:ascii="宋体" w:eastAsia="宋体" w:cs="宋体" w:hint="eastAsia"/>
                <w:sz w:val="21"/>
                <w:szCs w:val="21"/>
              </w:rPr>
              <w:t>实验项目名称</w:t>
            </w:r>
          </w:p>
        </w:tc>
        <w:tc>
          <w:tcPr>
            <w:tcW w:w="1276" w:type="dxa"/>
            <w:tcBorders>
              <w:top w:val="single" w:sz="11" w:space="0" w:color="000000"/>
              <w:left w:val="single" w:sz="5" w:space="0" w:color="000000"/>
              <w:bottom w:val="single" w:sz="5" w:space="0" w:color="000000"/>
              <w:right w:val="single" w:sz="5" w:space="0" w:color="000000"/>
            </w:tcBorders>
            <w:vAlign w:val="center"/>
          </w:tcPr>
          <w:p w14:paraId="0BA9F3F5" w14:textId="77777777" w:rsidR="00C47955" w:rsidRPr="001F15A2" w:rsidRDefault="002D3C90" w:rsidP="001F15A2">
            <w:pPr>
              <w:pStyle w:val="TableParagraph"/>
              <w:kinsoku w:val="0"/>
              <w:overflowPunct w:val="0"/>
              <w:spacing w:line="256" w:lineRule="auto"/>
              <w:ind w:left="216" w:right="163" w:hanging="51"/>
              <w:jc w:val="center"/>
              <w:rPr>
                <w:rFonts w:ascii="宋体" w:eastAsia="宋体" w:cs="宋体"/>
                <w:sz w:val="21"/>
                <w:szCs w:val="21"/>
              </w:rPr>
            </w:pPr>
            <w:r>
              <w:rPr>
                <w:rFonts w:ascii="宋体" w:eastAsia="宋体" w:cs="宋体" w:hint="eastAsia"/>
                <w:sz w:val="21"/>
                <w:szCs w:val="21"/>
              </w:rPr>
              <w:t>实验</w:t>
            </w:r>
            <w:r w:rsidR="008A068E">
              <w:rPr>
                <w:rFonts w:ascii="宋体" w:eastAsia="宋体" w:cs="宋体" w:hint="eastAsia"/>
                <w:sz w:val="21"/>
                <w:szCs w:val="21"/>
              </w:rPr>
              <w:t>性质</w:t>
            </w:r>
          </w:p>
        </w:tc>
        <w:tc>
          <w:tcPr>
            <w:tcW w:w="1275" w:type="dxa"/>
            <w:tcBorders>
              <w:top w:val="single" w:sz="11" w:space="0" w:color="000000"/>
              <w:left w:val="single" w:sz="5" w:space="0" w:color="000000"/>
              <w:bottom w:val="single" w:sz="5" w:space="0" w:color="000000"/>
              <w:right w:val="single" w:sz="5" w:space="0" w:color="000000"/>
            </w:tcBorders>
            <w:vAlign w:val="center"/>
          </w:tcPr>
          <w:p w14:paraId="1200C4E4" w14:textId="77777777" w:rsidR="00C47955" w:rsidRPr="001F15A2" w:rsidRDefault="002D3C90" w:rsidP="001F15A2">
            <w:pPr>
              <w:pStyle w:val="TableParagraph"/>
              <w:kinsoku w:val="0"/>
              <w:overflowPunct w:val="0"/>
              <w:spacing w:line="256" w:lineRule="auto"/>
              <w:ind w:left="216" w:right="163" w:hanging="51"/>
              <w:jc w:val="center"/>
              <w:rPr>
                <w:rFonts w:ascii="宋体" w:eastAsia="宋体" w:cs="宋体"/>
                <w:sz w:val="21"/>
                <w:szCs w:val="21"/>
              </w:rPr>
            </w:pPr>
            <w:r>
              <w:rPr>
                <w:rFonts w:ascii="宋体" w:eastAsia="宋体" w:cs="宋体" w:hint="eastAsia"/>
                <w:sz w:val="21"/>
                <w:szCs w:val="21"/>
              </w:rPr>
              <w:t>成绩</w:t>
            </w:r>
          </w:p>
        </w:tc>
        <w:tc>
          <w:tcPr>
            <w:tcW w:w="1314" w:type="dxa"/>
            <w:tcBorders>
              <w:top w:val="single" w:sz="11" w:space="0" w:color="000000"/>
              <w:left w:val="single" w:sz="5" w:space="0" w:color="000000"/>
              <w:bottom w:val="single" w:sz="5" w:space="0" w:color="000000"/>
              <w:right w:val="single" w:sz="11" w:space="0" w:color="000000"/>
            </w:tcBorders>
            <w:vAlign w:val="center"/>
          </w:tcPr>
          <w:p w14:paraId="428E0BDC" w14:textId="77777777" w:rsidR="00C47955" w:rsidRPr="001F15A2" w:rsidRDefault="002D3C90" w:rsidP="001F15A2">
            <w:pPr>
              <w:pStyle w:val="TableParagraph"/>
              <w:kinsoku w:val="0"/>
              <w:overflowPunct w:val="0"/>
              <w:spacing w:line="256" w:lineRule="auto"/>
              <w:ind w:left="216" w:right="163" w:hanging="51"/>
              <w:jc w:val="center"/>
              <w:rPr>
                <w:rFonts w:ascii="宋体" w:eastAsia="宋体" w:cs="宋体"/>
                <w:sz w:val="21"/>
                <w:szCs w:val="21"/>
              </w:rPr>
            </w:pPr>
            <w:r>
              <w:rPr>
                <w:rFonts w:ascii="宋体" w:eastAsia="宋体" w:cs="宋体" w:hint="eastAsia"/>
                <w:sz w:val="21"/>
                <w:szCs w:val="21"/>
              </w:rPr>
              <w:t>指导教师</w:t>
            </w:r>
          </w:p>
        </w:tc>
      </w:tr>
      <w:tr w:rsidR="00C47955" w14:paraId="5E64A39E" w14:textId="77777777" w:rsidTr="001F15A2">
        <w:trPr>
          <w:trHeight w:val="850"/>
        </w:trPr>
        <w:tc>
          <w:tcPr>
            <w:tcW w:w="648" w:type="dxa"/>
            <w:tcBorders>
              <w:top w:val="single" w:sz="5" w:space="0" w:color="000000"/>
              <w:left w:val="single" w:sz="11" w:space="0" w:color="000000"/>
              <w:bottom w:val="single" w:sz="5" w:space="0" w:color="000000"/>
              <w:right w:val="single" w:sz="5" w:space="0" w:color="000000"/>
            </w:tcBorders>
            <w:vAlign w:val="center"/>
          </w:tcPr>
          <w:p w14:paraId="1D6EEF85" w14:textId="77777777" w:rsidR="00C47955" w:rsidRDefault="00C47955" w:rsidP="00A04119">
            <w:pPr>
              <w:pStyle w:val="TableParagraph"/>
              <w:kinsoku w:val="0"/>
              <w:overflowPunct w:val="0"/>
              <w:spacing w:before="8"/>
              <w:jc w:val="center"/>
              <w:rPr>
                <w:rFonts w:ascii="Consolas" w:hAnsi="Consolas" w:cs="Consolas"/>
                <w:sz w:val="15"/>
                <w:szCs w:val="15"/>
              </w:rPr>
            </w:pPr>
          </w:p>
          <w:p w14:paraId="43E795B0" w14:textId="77777777" w:rsidR="00C47955" w:rsidRDefault="002D3C90" w:rsidP="00A04119">
            <w:pPr>
              <w:pStyle w:val="TableParagraph"/>
              <w:kinsoku w:val="0"/>
              <w:overflowPunct w:val="0"/>
              <w:ind w:right="5"/>
              <w:jc w:val="center"/>
            </w:pPr>
            <w:r>
              <w:rPr>
                <w:sz w:val="21"/>
                <w:szCs w:val="21"/>
              </w:rPr>
              <w:t>1</w:t>
            </w:r>
          </w:p>
        </w:tc>
        <w:tc>
          <w:tcPr>
            <w:tcW w:w="1260" w:type="dxa"/>
            <w:tcBorders>
              <w:top w:val="single" w:sz="5" w:space="0" w:color="000000"/>
              <w:left w:val="single" w:sz="5" w:space="0" w:color="000000"/>
              <w:bottom w:val="single" w:sz="5" w:space="0" w:color="000000"/>
              <w:right w:val="single" w:sz="5" w:space="0" w:color="000000"/>
            </w:tcBorders>
            <w:vAlign w:val="center"/>
          </w:tcPr>
          <w:p w14:paraId="266648A5" w14:textId="77777777" w:rsidR="00C47955" w:rsidRDefault="002D3C90" w:rsidP="00A04119">
            <w:pPr>
              <w:pStyle w:val="TableParagraph"/>
              <w:kinsoku w:val="0"/>
              <w:overflowPunct w:val="0"/>
              <w:spacing w:before="39"/>
              <w:ind w:left="100"/>
              <w:jc w:val="center"/>
            </w:pPr>
            <w:r>
              <w:rPr>
                <w:color w:val="333333"/>
                <w:sz w:val="20"/>
                <w:szCs w:val="20"/>
              </w:rPr>
              <w:t>0806015701</w:t>
            </w:r>
          </w:p>
        </w:tc>
        <w:tc>
          <w:tcPr>
            <w:tcW w:w="2796" w:type="dxa"/>
            <w:tcBorders>
              <w:top w:val="single" w:sz="5" w:space="0" w:color="000000"/>
              <w:left w:val="single" w:sz="5" w:space="0" w:color="000000"/>
              <w:bottom w:val="single" w:sz="5" w:space="0" w:color="000000"/>
              <w:right w:val="single" w:sz="5" w:space="0" w:color="000000"/>
            </w:tcBorders>
            <w:vAlign w:val="center"/>
          </w:tcPr>
          <w:p w14:paraId="3CFDB543" w14:textId="77777777" w:rsidR="00C47955" w:rsidRDefault="002D3C90" w:rsidP="00A04119">
            <w:pPr>
              <w:pStyle w:val="TableParagraph"/>
              <w:kinsoku w:val="0"/>
              <w:overflowPunct w:val="0"/>
              <w:spacing w:line="262" w:lineRule="exact"/>
              <w:ind w:left="101"/>
              <w:jc w:val="center"/>
            </w:pPr>
            <w:r>
              <w:rPr>
                <w:rFonts w:ascii="宋体" w:eastAsia="宋体" w:cs="宋体" w:hint="eastAsia"/>
                <w:sz w:val="21"/>
                <w:szCs w:val="21"/>
              </w:rPr>
              <w:t>实验环境的使用</w:t>
            </w:r>
          </w:p>
        </w:tc>
        <w:tc>
          <w:tcPr>
            <w:tcW w:w="1276" w:type="dxa"/>
            <w:tcBorders>
              <w:top w:val="single" w:sz="5" w:space="0" w:color="000000"/>
              <w:left w:val="single" w:sz="5" w:space="0" w:color="000000"/>
              <w:bottom w:val="single" w:sz="5" w:space="0" w:color="000000"/>
              <w:right w:val="single" w:sz="5" w:space="0" w:color="000000"/>
            </w:tcBorders>
            <w:vAlign w:val="center"/>
          </w:tcPr>
          <w:p w14:paraId="6C1FA494" w14:textId="77777777" w:rsidR="00C47955" w:rsidRPr="008A068E" w:rsidRDefault="002D3C90" w:rsidP="008A068E">
            <w:pPr>
              <w:pStyle w:val="TableParagraph"/>
              <w:kinsoku w:val="0"/>
              <w:overflowPunct w:val="0"/>
              <w:spacing w:line="256" w:lineRule="auto"/>
              <w:ind w:left="216" w:right="163" w:hanging="51"/>
              <w:jc w:val="center"/>
              <w:rPr>
                <w:rFonts w:ascii="宋体" w:eastAsia="宋体" w:cs="宋体"/>
                <w:sz w:val="21"/>
                <w:szCs w:val="21"/>
              </w:rPr>
            </w:pPr>
            <w:r>
              <w:rPr>
                <w:rFonts w:ascii="宋体" w:eastAsia="宋体" w:cs="宋体" w:hint="eastAsia"/>
                <w:sz w:val="21"/>
                <w:szCs w:val="21"/>
              </w:rPr>
              <w:t>验证</w:t>
            </w:r>
          </w:p>
        </w:tc>
        <w:tc>
          <w:tcPr>
            <w:tcW w:w="1275" w:type="dxa"/>
            <w:tcBorders>
              <w:top w:val="single" w:sz="5" w:space="0" w:color="000000"/>
              <w:left w:val="single" w:sz="5" w:space="0" w:color="000000"/>
              <w:bottom w:val="single" w:sz="5" w:space="0" w:color="000000"/>
              <w:right w:val="single" w:sz="5" w:space="0" w:color="000000"/>
            </w:tcBorders>
            <w:vAlign w:val="center"/>
          </w:tcPr>
          <w:p w14:paraId="14F9A86C" w14:textId="77777777" w:rsidR="00C47955" w:rsidRDefault="00C47955" w:rsidP="00A04119">
            <w:pPr>
              <w:jc w:val="center"/>
            </w:pPr>
          </w:p>
        </w:tc>
        <w:tc>
          <w:tcPr>
            <w:tcW w:w="1314" w:type="dxa"/>
            <w:tcBorders>
              <w:top w:val="single" w:sz="5" w:space="0" w:color="000000"/>
              <w:left w:val="single" w:sz="5" w:space="0" w:color="000000"/>
              <w:bottom w:val="single" w:sz="5" w:space="0" w:color="000000"/>
              <w:right w:val="single" w:sz="11" w:space="0" w:color="000000"/>
            </w:tcBorders>
            <w:vAlign w:val="center"/>
          </w:tcPr>
          <w:p w14:paraId="48BEE504" w14:textId="77777777" w:rsidR="00C47955" w:rsidRDefault="002D3C90" w:rsidP="00A04119">
            <w:pPr>
              <w:pStyle w:val="TableParagraph"/>
              <w:kinsoku w:val="0"/>
              <w:overflowPunct w:val="0"/>
              <w:spacing w:line="262" w:lineRule="exact"/>
              <w:ind w:left="100"/>
              <w:jc w:val="center"/>
            </w:pPr>
            <w:r>
              <w:rPr>
                <w:rFonts w:ascii="宋体" w:eastAsia="宋体" w:cs="宋体" w:hint="eastAsia"/>
                <w:sz w:val="21"/>
                <w:szCs w:val="21"/>
              </w:rPr>
              <w:t>郝振明</w:t>
            </w:r>
          </w:p>
        </w:tc>
      </w:tr>
      <w:tr w:rsidR="00C47955" w14:paraId="0DC44B7D" w14:textId="77777777" w:rsidTr="001F15A2">
        <w:trPr>
          <w:trHeight w:val="850"/>
        </w:trPr>
        <w:tc>
          <w:tcPr>
            <w:tcW w:w="648" w:type="dxa"/>
            <w:tcBorders>
              <w:top w:val="single" w:sz="5" w:space="0" w:color="000000"/>
              <w:left w:val="single" w:sz="11" w:space="0" w:color="000000"/>
              <w:bottom w:val="single" w:sz="5" w:space="0" w:color="000000"/>
              <w:right w:val="single" w:sz="5" w:space="0" w:color="000000"/>
            </w:tcBorders>
            <w:vAlign w:val="center"/>
          </w:tcPr>
          <w:p w14:paraId="55E5C415" w14:textId="77777777" w:rsidR="00C47955" w:rsidRDefault="00C47955" w:rsidP="00A04119">
            <w:pPr>
              <w:pStyle w:val="TableParagraph"/>
              <w:kinsoku w:val="0"/>
              <w:overflowPunct w:val="0"/>
              <w:spacing w:before="8"/>
              <w:jc w:val="center"/>
              <w:rPr>
                <w:rFonts w:ascii="Consolas" w:hAnsi="Consolas" w:cs="Consolas"/>
                <w:sz w:val="15"/>
                <w:szCs w:val="15"/>
              </w:rPr>
            </w:pPr>
          </w:p>
          <w:p w14:paraId="6AA031BE" w14:textId="77777777" w:rsidR="00C47955" w:rsidRDefault="002D3C90" w:rsidP="00A04119">
            <w:pPr>
              <w:pStyle w:val="TableParagraph"/>
              <w:kinsoku w:val="0"/>
              <w:overflowPunct w:val="0"/>
              <w:ind w:right="5"/>
              <w:jc w:val="center"/>
            </w:pPr>
            <w:r>
              <w:rPr>
                <w:sz w:val="21"/>
                <w:szCs w:val="21"/>
              </w:rPr>
              <w:t>2</w:t>
            </w:r>
          </w:p>
        </w:tc>
        <w:tc>
          <w:tcPr>
            <w:tcW w:w="1260" w:type="dxa"/>
            <w:tcBorders>
              <w:top w:val="single" w:sz="5" w:space="0" w:color="000000"/>
              <w:left w:val="single" w:sz="5" w:space="0" w:color="000000"/>
              <w:bottom w:val="single" w:sz="5" w:space="0" w:color="000000"/>
              <w:right w:val="single" w:sz="5" w:space="0" w:color="000000"/>
            </w:tcBorders>
            <w:vAlign w:val="center"/>
          </w:tcPr>
          <w:p w14:paraId="1EA1373E" w14:textId="77777777" w:rsidR="00C47955" w:rsidRDefault="002D3C90" w:rsidP="00A04119">
            <w:pPr>
              <w:pStyle w:val="TableParagraph"/>
              <w:kinsoku w:val="0"/>
              <w:overflowPunct w:val="0"/>
              <w:spacing w:before="101"/>
              <w:ind w:left="100"/>
              <w:jc w:val="center"/>
            </w:pPr>
            <w:r>
              <w:rPr>
                <w:color w:val="333333"/>
                <w:sz w:val="20"/>
                <w:szCs w:val="20"/>
              </w:rPr>
              <w:t>0806015702</w:t>
            </w:r>
          </w:p>
        </w:tc>
        <w:tc>
          <w:tcPr>
            <w:tcW w:w="2796" w:type="dxa"/>
            <w:tcBorders>
              <w:top w:val="single" w:sz="5" w:space="0" w:color="000000"/>
              <w:left w:val="single" w:sz="5" w:space="0" w:color="000000"/>
              <w:bottom w:val="single" w:sz="5" w:space="0" w:color="000000"/>
              <w:right w:val="single" w:sz="5" w:space="0" w:color="000000"/>
            </w:tcBorders>
            <w:vAlign w:val="center"/>
          </w:tcPr>
          <w:p w14:paraId="29D10A9C" w14:textId="77777777" w:rsidR="00C47955" w:rsidRDefault="008A068E" w:rsidP="00A04119">
            <w:pPr>
              <w:pStyle w:val="TableParagraph"/>
              <w:kinsoku w:val="0"/>
              <w:overflowPunct w:val="0"/>
              <w:spacing w:line="262" w:lineRule="exact"/>
              <w:ind w:left="101"/>
              <w:jc w:val="center"/>
            </w:pPr>
            <w:bookmarkStart w:id="0" w:name="_Toc483660528"/>
            <w:r w:rsidRPr="006D6664">
              <w:rPr>
                <w:rFonts w:asciiTheme="majorEastAsia" w:eastAsiaTheme="majorEastAsia" w:hAnsiTheme="majorEastAsia" w:hint="eastAsia"/>
              </w:rPr>
              <w:t>进程的</w:t>
            </w:r>
            <w:bookmarkEnd w:id="0"/>
            <w:r w:rsidRPr="006D6664">
              <w:rPr>
                <w:rFonts w:asciiTheme="majorEastAsia" w:eastAsiaTheme="majorEastAsia" w:hAnsiTheme="majorEastAsia" w:hint="eastAsia"/>
              </w:rPr>
              <w:t>控制</w:t>
            </w:r>
          </w:p>
        </w:tc>
        <w:tc>
          <w:tcPr>
            <w:tcW w:w="1276" w:type="dxa"/>
            <w:tcBorders>
              <w:top w:val="single" w:sz="5" w:space="0" w:color="000000"/>
              <w:left w:val="single" w:sz="5" w:space="0" w:color="000000"/>
              <w:bottom w:val="single" w:sz="5" w:space="0" w:color="000000"/>
              <w:right w:val="single" w:sz="5" w:space="0" w:color="000000"/>
            </w:tcBorders>
            <w:vAlign w:val="center"/>
          </w:tcPr>
          <w:p w14:paraId="5390C848" w14:textId="77777777" w:rsidR="00C47955" w:rsidRPr="008A068E" w:rsidRDefault="008A068E" w:rsidP="008A068E">
            <w:pPr>
              <w:pStyle w:val="TableParagraph"/>
              <w:kinsoku w:val="0"/>
              <w:overflowPunct w:val="0"/>
              <w:spacing w:line="256" w:lineRule="auto"/>
              <w:ind w:left="216" w:right="163" w:hanging="51"/>
              <w:jc w:val="center"/>
              <w:rPr>
                <w:rFonts w:ascii="宋体" w:eastAsia="宋体" w:cs="宋体"/>
                <w:sz w:val="21"/>
                <w:szCs w:val="21"/>
              </w:rPr>
            </w:pPr>
            <w:r>
              <w:rPr>
                <w:rFonts w:ascii="宋体" w:eastAsia="宋体" w:cs="宋体" w:hint="eastAsia"/>
                <w:sz w:val="21"/>
                <w:szCs w:val="21"/>
              </w:rPr>
              <w:t>设计</w:t>
            </w:r>
          </w:p>
        </w:tc>
        <w:tc>
          <w:tcPr>
            <w:tcW w:w="1275" w:type="dxa"/>
            <w:tcBorders>
              <w:top w:val="single" w:sz="5" w:space="0" w:color="000000"/>
              <w:left w:val="single" w:sz="5" w:space="0" w:color="000000"/>
              <w:bottom w:val="single" w:sz="5" w:space="0" w:color="000000"/>
              <w:right w:val="single" w:sz="5" w:space="0" w:color="000000"/>
            </w:tcBorders>
            <w:vAlign w:val="center"/>
          </w:tcPr>
          <w:p w14:paraId="7460422D" w14:textId="77777777" w:rsidR="00C47955" w:rsidRDefault="00C47955" w:rsidP="00A04119">
            <w:pPr>
              <w:jc w:val="center"/>
            </w:pPr>
          </w:p>
        </w:tc>
        <w:tc>
          <w:tcPr>
            <w:tcW w:w="1314" w:type="dxa"/>
            <w:tcBorders>
              <w:top w:val="single" w:sz="5" w:space="0" w:color="000000"/>
              <w:left w:val="single" w:sz="5" w:space="0" w:color="000000"/>
              <w:bottom w:val="single" w:sz="5" w:space="0" w:color="000000"/>
              <w:right w:val="single" w:sz="11" w:space="0" w:color="000000"/>
            </w:tcBorders>
            <w:vAlign w:val="center"/>
          </w:tcPr>
          <w:p w14:paraId="2BD7B840" w14:textId="77777777" w:rsidR="00C47955" w:rsidRDefault="002D3C90" w:rsidP="00A04119">
            <w:pPr>
              <w:pStyle w:val="TableParagraph"/>
              <w:kinsoku w:val="0"/>
              <w:overflowPunct w:val="0"/>
              <w:spacing w:line="262" w:lineRule="exact"/>
              <w:ind w:left="100"/>
              <w:jc w:val="center"/>
            </w:pPr>
            <w:r>
              <w:rPr>
                <w:rFonts w:ascii="宋体" w:eastAsia="宋体" w:cs="宋体" w:hint="eastAsia"/>
                <w:sz w:val="21"/>
                <w:szCs w:val="21"/>
              </w:rPr>
              <w:t>郝振明</w:t>
            </w:r>
          </w:p>
        </w:tc>
      </w:tr>
      <w:tr w:rsidR="00C47955" w14:paraId="737BA9A1" w14:textId="77777777" w:rsidTr="001F15A2">
        <w:trPr>
          <w:trHeight w:val="850"/>
        </w:trPr>
        <w:tc>
          <w:tcPr>
            <w:tcW w:w="648" w:type="dxa"/>
            <w:tcBorders>
              <w:top w:val="single" w:sz="5" w:space="0" w:color="000000"/>
              <w:left w:val="single" w:sz="11" w:space="0" w:color="000000"/>
              <w:bottom w:val="single" w:sz="5" w:space="0" w:color="000000"/>
              <w:right w:val="single" w:sz="5" w:space="0" w:color="000000"/>
            </w:tcBorders>
            <w:vAlign w:val="center"/>
          </w:tcPr>
          <w:p w14:paraId="3E90C4E4" w14:textId="77777777" w:rsidR="00C47955" w:rsidRDefault="00C47955" w:rsidP="00A04119">
            <w:pPr>
              <w:pStyle w:val="TableParagraph"/>
              <w:kinsoku w:val="0"/>
              <w:overflowPunct w:val="0"/>
              <w:spacing w:before="8"/>
              <w:jc w:val="center"/>
              <w:rPr>
                <w:rFonts w:ascii="Consolas" w:hAnsi="Consolas" w:cs="Consolas"/>
                <w:sz w:val="15"/>
                <w:szCs w:val="15"/>
              </w:rPr>
            </w:pPr>
          </w:p>
          <w:p w14:paraId="52DE276F" w14:textId="77777777" w:rsidR="00C47955" w:rsidRDefault="002D3C90" w:rsidP="00A04119">
            <w:pPr>
              <w:pStyle w:val="TableParagraph"/>
              <w:kinsoku w:val="0"/>
              <w:overflowPunct w:val="0"/>
              <w:ind w:right="5"/>
              <w:jc w:val="center"/>
            </w:pPr>
            <w:r>
              <w:rPr>
                <w:sz w:val="21"/>
                <w:szCs w:val="21"/>
              </w:rPr>
              <w:t>3</w:t>
            </w:r>
          </w:p>
        </w:tc>
        <w:tc>
          <w:tcPr>
            <w:tcW w:w="1260" w:type="dxa"/>
            <w:tcBorders>
              <w:top w:val="single" w:sz="5" w:space="0" w:color="000000"/>
              <w:left w:val="single" w:sz="5" w:space="0" w:color="000000"/>
              <w:bottom w:val="single" w:sz="5" w:space="0" w:color="000000"/>
              <w:right w:val="single" w:sz="5" w:space="0" w:color="000000"/>
            </w:tcBorders>
            <w:vAlign w:val="center"/>
          </w:tcPr>
          <w:p w14:paraId="2F9BA78A" w14:textId="77777777" w:rsidR="00C47955" w:rsidRDefault="002D3C90" w:rsidP="00A04119">
            <w:pPr>
              <w:pStyle w:val="TableParagraph"/>
              <w:kinsoku w:val="0"/>
              <w:overflowPunct w:val="0"/>
              <w:spacing w:before="101"/>
              <w:ind w:left="100"/>
              <w:jc w:val="center"/>
            </w:pPr>
            <w:r>
              <w:rPr>
                <w:color w:val="333333"/>
                <w:sz w:val="20"/>
                <w:szCs w:val="20"/>
              </w:rPr>
              <w:t>0806015703</w:t>
            </w:r>
          </w:p>
        </w:tc>
        <w:tc>
          <w:tcPr>
            <w:tcW w:w="2796" w:type="dxa"/>
            <w:tcBorders>
              <w:top w:val="single" w:sz="5" w:space="0" w:color="000000"/>
              <w:left w:val="single" w:sz="5" w:space="0" w:color="000000"/>
              <w:bottom w:val="single" w:sz="5" w:space="0" w:color="000000"/>
              <w:right w:val="single" w:sz="5" w:space="0" w:color="000000"/>
            </w:tcBorders>
            <w:vAlign w:val="center"/>
          </w:tcPr>
          <w:p w14:paraId="0177274A" w14:textId="77777777" w:rsidR="00C47955" w:rsidRDefault="008A068E" w:rsidP="00A04119">
            <w:pPr>
              <w:pStyle w:val="TableParagraph"/>
              <w:kinsoku w:val="0"/>
              <w:overflowPunct w:val="0"/>
              <w:spacing w:line="262" w:lineRule="exact"/>
              <w:ind w:left="101"/>
              <w:jc w:val="center"/>
            </w:pPr>
            <w:r w:rsidRPr="006D6664">
              <w:rPr>
                <w:rFonts w:ascii="宋体" w:eastAsia="宋体" w:hAnsi="宋体" w:cs="宋体" w:hint="eastAsia"/>
              </w:rPr>
              <w:t>进程间的通信</w:t>
            </w:r>
          </w:p>
        </w:tc>
        <w:tc>
          <w:tcPr>
            <w:tcW w:w="1276" w:type="dxa"/>
            <w:tcBorders>
              <w:top w:val="single" w:sz="5" w:space="0" w:color="000000"/>
              <w:left w:val="single" w:sz="5" w:space="0" w:color="000000"/>
              <w:bottom w:val="single" w:sz="5" w:space="0" w:color="000000"/>
              <w:right w:val="single" w:sz="5" w:space="0" w:color="000000"/>
            </w:tcBorders>
            <w:vAlign w:val="center"/>
          </w:tcPr>
          <w:p w14:paraId="532AE04E" w14:textId="77777777" w:rsidR="00C47955" w:rsidRPr="008A068E" w:rsidRDefault="002D3C90" w:rsidP="008A068E">
            <w:pPr>
              <w:pStyle w:val="TableParagraph"/>
              <w:kinsoku w:val="0"/>
              <w:overflowPunct w:val="0"/>
              <w:spacing w:line="256" w:lineRule="auto"/>
              <w:ind w:left="216" w:right="163" w:hanging="51"/>
              <w:jc w:val="center"/>
              <w:rPr>
                <w:rFonts w:ascii="宋体" w:eastAsia="宋体" w:cs="宋体"/>
                <w:sz w:val="21"/>
                <w:szCs w:val="21"/>
              </w:rPr>
            </w:pPr>
            <w:r>
              <w:rPr>
                <w:rFonts w:ascii="宋体" w:eastAsia="宋体" w:cs="宋体" w:hint="eastAsia"/>
                <w:sz w:val="21"/>
                <w:szCs w:val="21"/>
              </w:rPr>
              <w:t>设计</w:t>
            </w:r>
          </w:p>
        </w:tc>
        <w:tc>
          <w:tcPr>
            <w:tcW w:w="1275" w:type="dxa"/>
            <w:tcBorders>
              <w:top w:val="single" w:sz="5" w:space="0" w:color="000000"/>
              <w:left w:val="single" w:sz="5" w:space="0" w:color="000000"/>
              <w:bottom w:val="single" w:sz="5" w:space="0" w:color="000000"/>
              <w:right w:val="single" w:sz="5" w:space="0" w:color="000000"/>
            </w:tcBorders>
            <w:vAlign w:val="center"/>
          </w:tcPr>
          <w:p w14:paraId="2EEBE070" w14:textId="77777777" w:rsidR="00C47955" w:rsidRDefault="00C47955" w:rsidP="00A04119">
            <w:pPr>
              <w:jc w:val="center"/>
            </w:pPr>
          </w:p>
        </w:tc>
        <w:tc>
          <w:tcPr>
            <w:tcW w:w="1314" w:type="dxa"/>
            <w:tcBorders>
              <w:top w:val="single" w:sz="5" w:space="0" w:color="000000"/>
              <w:left w:val="single" w:sz="5" w:space="0" w:color="000000"/>
              <w:bottom w:val="single" w:sz="5" w:space="0" w:color="000000"/>
              <w:right w:val="single" w:sz="11" w:space="0" w:color="000000"/>
            </w:tcBorders>
            <w:vAlign w:val="center"/>
          </w:tcPr>
          <w:p w14:paraId="2A0DEE4C" w14:textId="77777777" w:rsidR="00C47955" w:rsidRDefault="002D3C90" w:rsidP="00A04119">
            <w:pPr>
              <w:pStyle w:val="TableParagraph"/>
              <w:kinsoku w:val="0"/>
              <w:overflowPunct w:val="0"/>
              <w:spacing w:line="262" w:lineRule="exact"/>
              <w:ind w:left="100"/>
              <w:jc w:val="center"/>
            </w:pPr>
            <w:r>
              <w:rPr>
                <w:rFonts w:ascii="宋体" w:eastAsia="宋体" w:cs="宋体" w:hint="eastAsia"/>
                <w:sz w:val="21"/>
                <w:szCs w:val="21"/>
              </w:rPr>
              <w:t>郝振明</w:t>
            </w:r>
          </w:p>
        </w:tc>
      </w:tr>
      <w:tr w:rsidR="00C47955" w14:paraId="41C5D063" w14:textId="77777777" w:rsidTr="001F15A2">
        <w:trPr>
          <w:trHeight w:val="850"/>
        </w:trPr>
        <w:tc>
          <w:tcPr>
            <w:tcW w:w="648" w:type="dxa"/>
            <w:tcBorders>
              <w:top w:val="single" w:sz="5" w:space="0" w:color="000000"/>
              <w:left w:val="single" w:sz="11" w:space="0" w:color="000000"/>
              <w:bottom w:val="single" w:sz="5" w:space="0" w:color="000000"/>
              <w:right w:val="single" w:sz="5" w:space="0" w:color="000000"/>
            </w:tcBorders>
            <w:vAlign w:val="center"/>
          </w:tcPr>
          <w:p w14:paraId="6A278563" w14:textId="77777777" w:rsidR="00C47955" w:rsidRDefault="00C47955" w:rsidP="00A04119">
            <w:pPr>
              <w:pStyle w:val="TableParagraph"/>
              <w:kinsoku w:val="0"/>
              <w:overflowPunct w:val="0"/>
              <w:spacing w:before="8"/>
              <w:jc w:val="center"/>
              <w:rPr>
                <w:rFonts w:ascii="Consolas" w:hAnsi="Consolas" w:cs="Consolas"/>
                <w:sz w:val="15"/>
                <w:szCs w:val="15"/>
              </w:rPr>
            </w:pPr>
          </w:p>
          <w:p w14:paraId="09352992" w14:textId="77777777" w:rsidR="00C47955" w:rsidRDefault="002D3C90" w:rsidP="00A04119">
            <w:pPr>
              <w:pStyle w:val="TableParagraph"/>
              <w:kinsoku w:val="0"/>
              <w:overflowPunct w:val="0"/>
              <w:ind w:right="5"/>
              <w:jc w:val="center"/>
            </w:pPr>
            <w:r>
              <w:rPr>
                <w:sz w:val="21"/>
                <w:szCs w:val="21"/>
              </w:rPr>
              <w:t>4</w:t>
            </w:r>
          </w:p>
        </w:tc>
        <w:tc>
          <w:tcPr>
            <w:tcW w:w="1260" w:type="dxa"/>
            <w:tcBorders>
              <w:top w:val="single" w:sz="5" w:space="0" w:color="000000"/>
              <w:left w:val="single" w:sz="5" w:space="0" w:color="000000"/>
              <w:bottom w:val="single" w:sz="5" w:space="0" w:color="000000"/>
              <w:right w:val="single" w:sz="5" w:space="0" w:color="000000"/>
            </w:tcBorders>
            <w:vAlign w:val="center"/>
          </w:tcPr>
          <w:p w14:paraId="57886A27" w14:textId="77777777" w:rsidR="00C47955" w:rsidRDefault="002D3C90" w:rsidP="00A04119">
            <w:pPr>
              <w:pStyle w:val="TableParagraph"/>
              <w:kinsoku w:val="0"/>
              <w:overflowPunct w:val="0"/>
              <w:spacing w:before="39"/>
              <w:ind w:left="100"/>
              <w:jc w:val="center"/>
            </w:pPr>
            <w:r>
              <w:rPr>
                <w:color w:val="333333"/>
                <w:sz w:val="20"/>
                <w:szCs w:val="20"/>
              </w:rPr>
              <w:t>0806015704</w:t>
            </w:r>
          </w:p>
        </w:tc>
        <w:tc>
          <w:tcPr>
            <w:tcW w:w="2796" w:type="dxa"/>
            <w:tcBorders>
              <w:top w:val="single" w:sz="5" w:space="0" w:color="000000"/>
              <w:left w:val="single" w:sz="5" w:space="0" w:color="000000"/>
              <w:bottom w:val="single" w:sz="5" w:space="0" w:color="000000"/>
              <w:right w:val="single" w:sz="5" w:space="0" w:color="000000"/>
            </w:tcBorders>
            <w:vAlign w:val="center"/>
          </w:tcPr>
          <w:p w14:paraId="275D4923" w14:textId="77777777" w:rsidR="00C47955" w:rsidRDefault="008A068E" w:rsidP="00A04119">
            <w:pPr>
              <w:pStyle w:val="TableParagraph"/>
              <w:kinsoku w:val="0"/>
              <w:overflowPunct w:val="0"/>
              <w:spacing w:line="263" w:lineRule="exact"/>
              <w:ind w:left="101"/>
              <w:jc w:val="center"/>
            </w:pPr>
            <w:r w:rsidRPr="006D6664">
              <w:rPr>
                <w:rFonts w:asciiTheme="majorEastAsia" w:eastAsiaTheme="majorEastAsia" w:hAnsiTheme="majorEastAsia" w:hint="eastAsia"/>
              </w:rPr>
              <w:t>生产者消费者问题</w:t>
            </w:r>
          </w:p>
        </w:tc>
        <w:tc>
          <w:tcPr>
            <w:tcW w:w="1276" w:type="dxa"/>
            <w:tcBorders>
              <w:top w:val="single" w:sz="5" w:space="0" w:color="000000"/>
              <w:left w:val="single" w:sz="5" w:space="0" w:color="000000"/>
              <w:bottom w:val="single" w:sz="5" w:space="0" w:color="000000"/>
              <w:right w:val="single" w:sz="5" w:space="0" w:color="000000"/>
            </w:tcBorders>
            <w:vAlign w:val="center"/>
          </w:tcPr>
          <w:p w14:paraId="40CB9DEE" w14:textId="77777777" w:rsidR="00C47955" w:rsidRPr="008A068E" w:rsidRDefault="008A068E" w:rsidP="008A068E">
            <w:pPr>
              <w:pStyle w:val="TableParagraph"/>
              <w:kinsoku w:val="0"/>
              <w:overflowPunct w:val="0"/>
              <w:spacing w:line="256" w:lineRule="auto"/>
              <w:ind w:left="216" w:right="163" w:hanging="51"/>
              <w:jc w:val="center"/>
              <w:rPr>
                <w:rFonts w:ascii="宋体" w:eastAsia="宋体" w:cs="宋体"/>
                <w:sz w:val="21"/>
                <w:szCs w:val="21"/>
              </w:rPr>
            </w:pPr>
            <w:r w:rsidRPr="008A068E">
              <w:rPr>
                <w:rFonts w:ascii="宋体" w:eastAsia="宋体" w:cs="宋体" w:hint="eastAsia"/>
                <w:sz w:val="21"/>
                <w:szCs w:val="21"/>
              </w:rPr>
              <w:t>综合</w:t>
            </w:r>
          </w:p>
        </w:tc>
        <w:tc>
          <w:tcPr>
            <w:tcW w:w="1275" w:type="dxa"/>
            <w:tcBorders>
              <w:top w:val="single" w:sz="5" w:space="0" w:color="000000"/>
              <w:left w:val="single" w:sz="5" w:space="0" w:color="000000"/>
              <w:bottom w:val="single" w:sz="5" w:space="0" w:color="000000"/>
              <w:right w:val="single" w:sz="5" w:space="0" w:color="000000"/>
            </w:tcBorders>
            <w:vAlign w:val="center"/>
          </w:tcPr>
          <w:p w14:paraId="5E76819C" w14:textId="77777777" w:rsidR="00C47955" w:rsidRDefault="00C47955" w:rsidP="00A04119">
            <w:pPr>
              <w:jc w:val="center"/>
            </w:pPr>
          </w:p>
        </w:tc>
        <w:tc>
          <w:tcPr>
            <w:tcW w:w="1314" w:type="dxa"/>
            <w:tcBorders>
              <w:top w:val="single" w:sz="5" w:space="0" w:color="000000"/>
              <w:left w:val="single" w:sz="5" w:space="0" w:color="000000"/>
              <w:bottom w:val="single" w:sz="5" w:space="0" w:color="000000"/>
              <w:right w:val="single" w:sz="11" w:space="0" w:color="000000"/>
            </w:tcBorders>
            <w:vAlign w:val="center"/>
          </w:tcPr>
          <w:p w14:paraId="035728D3" w14:textId="77777777" w:rsidR="00C47955" w:rsidRDefault="002D3C90" w:rsidP="00A04119">
            <w:pPr>
              <w:pStyle w:val="TableParagraph"/>
              <w:kinsoku w:val="0"/>
              <w:overflowPunct w:val="0"/>
              <w:spacing w:line="263" w:lineRule="exact"/>
              <w:ind w:left="100"/>
              <w:jc w:val="center"/>
            </w:pPr>
            <w:r>
              <w:rPr>
                <w:rFonts w:ascii="宋体" w:eastAsia="宋体" w:cs="宋体" w:hint="eastAsia"/>
                <w:sz w:val="21"/>
                <w:szCs w:val="21"/>
              </w:rPr>
              <w:t>郝振明</w:t>
            </w:r>
          </w:p>
        </w:tc>
      </w:tr>
      <w:tr w:rsidR="00C47955" w14:paraId="1AA27BDA" w14:textId="77777777" w:rsidTr="001F15A2">
        <w:trPr>
          <w:trHeight w:val="850"/>
        </w:trPr>
        <w:tc>
          <w:tcPr>
            <w:tcW w:w="648" w:type="dxa"/>
            <w:tcBorders>
              <w:top w:val="single" w:sz="5" w:space="0" w:color="000000"/>
              <w:left w:val="single" w:sz="11" w:space="0" w:color="000000"/>
              <w:bottom w:val="single" w:sz="5" w:space="0" w:color="000000"/>
              <w:right w:val="single" w:sz="5" w:space="0" w:color="000000"/>
            </w:tcBorders>
            <w:vAlign w:val="center"/>
          </w:tcPr>
          <w:p w14:paraId="5CD84679" w14:textId="77777777" w:rsidR="00C47955" w:rsidRDefault="00C47955" w:rsidP="00A04119">
            <w:pPr>
              <w:pStyle w:val="TableParagraph"/>
              <w:kinsoku w:val="0"/>
              <w:overflowPunct w:val="0"/>
              <w:spacing w:before="3"/>
              <w:jc w:val="center"/>
              <w:rPr>
                <w:rFonts w:ascii="Consolas" w:hAnsi="Consolas" w:cs="Consolas"/>
                <w:sz w:val="16"/>
                <w:szCs w:val="16"/>
              </w:rPr>
            </w:pPr>
          </w:p>
          <w:p w14:paraId="701467FF" w14:textId="77777777" w:rsidR="00C47955" w:rsidRDefault="002D3C90" w:rsidP="00A04119">
            <w:pPr>
              <w:pStyle w:val="TableParagraph"/>
              <w:kinsoku w:val="0"/>
              <w:overflowPunct w:val="0"/>
              <w:ind w:right="5"/>
              <w:jc w:val="center"/>
            </w:pPr>
            <w:r>
              <w:rPr>
                <w:sz w:val="21"/>
                <w:szCs w:val="21"/>
              </w:rPr>
              <w:t>5</w:t>
            </w:r>
          </w:p>
        </w:tc>
        <w:tc>
          <w:tcPr>
            <w:tcW w:w="1260" w:type="dxa"/>
            <w:tcBorders>
              <w:top w:val="single" w:sz="5" w:space="0" w:color="000000"/>
              <w:left w:val="single" w:sz="5" w:space="0" w:color="000000"/>
              <w:bottom w:val="single" w:sz="5" w:space="0" w:color="000000"/>
              <w:right w:val="single" w:sz="5" w:space="0" w:color="000000"/>
            </w:tcBorders>
            <w:vAlign w:val="center"/>
          </w:tcPr>
          <w:p w14:paraId="59E68BE2" w14:textId="77777777" w:rsidR="00C47955" w:rsidRDefault="002D3C90" w:rsidP="00A04119">
            <w:pPr>
              <w:pStyle w:val="TableParagraph"/>
              <w:kinsoku w:val="0"/>
              <w:overflowPunct w:val="0"/>
              <w:spacing w:before="39"/>
              <w:ind w:left="100"/>
              <w:jc w:val="center"/>
            </w:pPr>
            <w:r>
              <w:rPr>
                <w:color w:val="333333"/>
                <w:sz w:val="20"/>
                <w:szCs w:val="20"/>
              </w:rPr>
              <w:t>0806015705</w:t>
            </w:r>
          </w:p>
        </w:tc>
        <w:tc>
          <w:tcPr>
            <w:tcW w:w="2796" w:type="dxa"/>
            <w:tcBorders>
              <w:top w:val="single" w:sz="5" w:space="0" w:color="000000"/>
              <w:left w:val="single" w:sz="5" w:space="0" w:color="000000"/>
              <w:bottom w:val="single" w:sz="5" w:space="0" w:color="000000"/>
              <w:right w:val="single" w:sz="5" w:space="0" w:color="000000"/>
            </w:tcBorders>
            <w:vAlign w:val="center"/>
          </w:tcPr>
          <w:p w14:paraId="7C914CD1" w14:textId="77777777" w:rsidR="00C47955" w:rsidRDefault="008A068E" w:rsidP="00A04119">
            <w:pPr>
              <w:pStyle w:val="TableParagraph"/>
              <w:kinsoku w:val="0"/>
              <w:overflowPunct w:val="0"/>
              <w:spacing w:line="262" w:lineRule="exact"/>
              <w:ind w:left="101"/>
              <w:jc w:val="center"/>
            </w:pPr>
            <w:r w:rsidRPr="006D6664">
              <w:rPr>
                <w:rFonts w:asciiTheme="majorEastAsia" w:eastAsiaTheme="majorEastAsia" w:hAnsiTheme="majorEastAsia" w:hint="eastAsia"/>
              </w:rPr>
              <w:t>简单文件系统实现</w:t>
            </w:r>
          </w:p>
        </w:tc>
        <w:tc>
          <w:tcPr>
            <w:tcW w:w="1276" w:type="dxa"/>
            <w:tcBorders>
              <w:top w:val="single" w:sz="5" w:space="0" w:color="000000"/>
              <w:left w:val="single" w:sz="5" w:space="0" w:color="000000"/>
              <w:bottom w:val="single" w:sz="5" w:space="0" w:color="000000"/>
              <w:right w:val="single" w:sz="5" w:space="0" w:color="000000"/>
            </w:tcBorders>
            <w:vAlign w:val="center"/>
          </w:tcPr>
          <w:p w14:paraId="6D3CE775" w14:textId="77777777" w:rsidR="00C47955" w:rsidRPr="008A068E" w:rsidRDefault="008A068E" w:rsidP="008A068E">
            <w:pPr>
              <w:pStyle w:val="TableParagraph"/>
              <w:kinsoku w:val="0"/>
              <w:overflowPunct w:val="0"/>
              <w:spacing w:line="256" w:lineRule="auto"/>
              <w:ind w:left="216" w:right="163" w:hanging="51"/>
              <w:jc w:val="center"/>
              <w:rPr>
                <w:rFonts w:ascii="宋体" w:eastAsia="宋体" w:cs="宋体"/>
                <w:sz w:val="21"/>
                <w:szCs w:val="21"/>
              </w:rPr>
            </w:pPr>
            <w:r w:rsidRPr="008A068E">
              <w:rPr>
                <w:rFonts w:ascii="宋体" w:eastAsia="宋体" w:cs="宋体" w:hint="eastAsia"/>
                <w:sz w:val="21"/>
                <w:szCs w:val="21"/>
              </w:rPr>
              <w:t>综合</w:t>
            </w:r>
          </w:p>
        </w:tc>
        <w:tc>
          <w:tcPr>
            <w:tcW w:w="1275" w:type="dxa"/>
            <w:tcBorders>
              <w:top w:val="single" w:sz="5" w:space="0" w:color="000000"/>
              <w:left w:val="single" w:sz="5" w:space="0" w:color="000000"/>
              <w:bottom w:val="single" w:sz="5" w:space="0" w:color="000000"/>
              <w:right w:val="single" w:sz="5" w:space="0" w:color="000000"/>
            </w:tcBorders>
            <w:vAlign w:val="center"/>
          </w:tcPr>
          <w:p w14:paraId="54886552" w14:textId="77777777" w:rsidR="00C47955" w:rsidRDefault="00C47955" w:rsidP="00A04119">
            <w:pPr>
              <w:jc w:val="center"/>
            </w:pPr>
          </w:p>
        </w:tc>
        <w:tc>
          <w:tcPr>
            <w:tcW w:w="1314" w:type="dxa"/>
            <w:tcBorders>
              <w:top w:val="single" w:sz="5" w:space="0" w:color="000000"/>
              <w:left w:val="single" w:sz="5" w:space="0" w:color="000000"/>
              <w:bottom w:val="single" w:sz="5" w:space="0" w:color="000000"/>
              <w:right w:val="single" w:sz="11" w:space="0" w:color="000000"/>
            </w:tcBorders>
            <w:vAlign w:val="center"/>
          </w:tcPr>
          <w:p w14:paraId="0FA3D156" w14:textId="77777777" w:rsidR="00C47955" w:rsidRDefault="002D3C90" w:rsidP="00A04119">
            <w:pPr>
              <w:pStyle w:val="TableParagraph"/>
              <w:kinsoku w:val="0"/>
              <w:overflowPunct w:val="0"/>
              <w:spacing w:line="262" w:lineRule="exact"/>
              <w:ind w:left="100"/>
              <w:jc w:val="center"/>
            </w:pPr>
            <w:r>
              <w:rPr>
                <w:rFonts w:ascii="宋体" w:eastAsia="宋体" w:cs="宋体" w:hint="eastAsia"/>
                <w:sz w:val="21"/>
                <w:szCs w:val="21"/>
              </w:rPr>
              <w:t>郝振明</w:t>
            </w:r>
          </w:p>
        </w:tc>
      </w:tr>
      <w:tr w:rsidR="00EB393A" w14:paraId="3A7CD693" w14:textId="77777777" w:rsidTr="00D46193">
        <w:trPr>
          <w:cantSplit/>
          <w:trHeight w:hRule="exact" w:val="1134"/>
        </w:trPr>
        <w:tc>
          <w:tcPr>
            <w:tcW w:w="648" w:type="dxa"/>
            <w:tcBorders>
              <w:top w:val="single" w:sz="5" w:space="0" w:color="000000"/>
              <w:left w:val="single" w:sz="11" w:space="0" w:color="000000"/>
              <w:bottom w:val="single" w:sz="5" w:space="0" w:color="000000"/>
              <w:right w:val="single" w:sz="5" w:space="0" w:color="000000"/>
            </w:tcBorders>
            <w:vAlign w:val="center"/>
          </w:tcPr>
          <w:p w14:paraId="66762918" w14:textId="77777777" w:rsidR="00EB393A" w:rsidRDefault="00EB393A" w:rsidP="00363BBC">
            <w:pPr>
              <w:pStyle w:val="TableParagraph"/>
              <w:kinsoku w:val="0"/>
              <w:overflowPunct w:val="0"/>
              <w:ind w:right="5"/>
              <w:jc w:val="center"/>
            </w:pPr>
            <w:r>
              <w:rPr>
                <w:sz w:val="21"/>
                <w:szCs w:val="21"/>
              </w:rPr>
              <w:t>6</w:t>
            </w:r>
          </w:p>
        </w:tc>
        <w:tc>
          <w:tcPr>
            <w:tcW w:w="1260" w:type="dxa"/>
            <w:tcBorders>
              <w:top w:val="single" w:sz="5" w:space="0" w:color="000000"/>
              <w:left w:val="single" w:sz="5" w:space="0" w:color="000000"/>
              <w:bottom w:val="single" w:sz="5" w:space="0" w:color="000000"/>
              <w:right w:val="single" w:sz="5" w:space="0" w:color="000000"/>
            </w:tcBorders>
            <w:vAlign w:val="center"/>
          </w:tcPr>
          <w:p w14:paraId="5E1361D2" w14:textId="77777777" w:rsidR="00EB393A" w:rsidRDefault="00EB393A" w:rsidP="00363BBC">
            <w:pPr>
              <w:pStyle w:val="TableParagraph"/>
              <w:kinsoku w:val="0"/>
              <w:overflowPunct w:val="0"/>
              <w:spacing w:before="39"/>
              <w:ind w:left="100"/>
              <w:jc w:val="center"/>
            </w:pPr>
            <w:r>
              <w:rPr>
                <w:color w:val="333333"/>
                <w:sz w:val="20"/>
                <w:szCs w:val="20"/>
              </w:rPr>
              <w:t>0806015706</w:t>
            </w:r>
          </w:p>
        </w:tc>
        <w:tc>
          <w:tcPr>
            <w:tcW w:w="2796" w:type="dxa"/>
            <w:tcBorders>
              <w:top w:val="single" w:sz="5" w:space="0" w:color="000000"/>
              <w:left w:val="single" w:sz="5" w:space="0" w:color="000000"/>
              <w:bottom w:val="single" w:sz="5" w:space="0" w:color="000000"/>
              <w:right w:val="single" w:sz="5" w:space="0" w:color="000000"/>
            </w:tcBorders>
            <w:vAlign w:val="center"/>
          </w:tcPr>
          <w:p w14:paraId="289CA8E8" w14:textId="77777777" w:rsidR="00EB393A" w:rsidRDefault="00EB393A" w:rsidP="00363BBC">
            <w:pPr>
              <w:pStyle w:val="TableParagraph"/>
              <w:kinsoku w:val="0"/>
              <w:overflowPunct w:val="0"/>
              <w:spacing w:line="262" w:lineRule="exact"/>
              <w:ind w:left="101"/>
            </w:pPr>
            <w:r>
              <w:rPr>
                <w:rFonts w:ascii="宋体" w:eastAsia="宋体" w:cs="宋体" w:hint="eastAsia"/>
                <w:sz w:val="21"/>
                <w:szCs w:val="21"/>
              </w:rPr>
              <w:t>非必须实验。若选择做此项目，则项目名称自定。</w:t>
            </w:r>
          </w:p>
        </w:tc>
        <w:tc>
          <w:tcPr>
            <w:tcW w:w="1276" w:type="dxa"/>
            <w:tcBorders>
              <w:top w:val="single" w:sz="5" w:space="0" w:color="000000"/>
              <w:left w:val="single" w:sz="5" w:space="0" w:color="000000"/>
              <w:bottom w:val="single" w:sz="5" w:space="0" w:color="000000"/>
              <w:right w:val="single" w:sz="5" w:space="0" w:color="000000"/>
            </w:tcBorders>
            <w:vAlign w:val="center"/>
          </w:tcPr>
          <w:p w14:paraId="1D088A2D" w14:textId="77777777" w:rsidR="00EB393A" w:rsidRDefault="00EB393A" w:rsidP="00363BBC">
            <w:pPr>
              <w:pStyle w:val="TableParagraph"/>
              <w:kinsoku w:val="0"/>
              <w:overflowPunct w:val="0"/>
              <w:spacing w:line="273" w:lineRule="auto"/>
              <w:ind w:left="100" w:right="540"/>
              <w:jc w:val="center"/>
            </w:pPr>
          </w:p>
        </w:tc>
        <w:tc>
          <w:tcPr>
            <w:tcW w:w="1275" w:type="dxa"/>
            <w:tcBorders>
              <w:top w:val="single" w:sz="5" w:space="0" w:color="000000"/>
              <w:left w:val="single" w:sz="5" w:space="0" w:color="000000"/>
              <w:bottom w:val="single" w:sz="5" w:space="0" w:color="000000"/>
              <w:right w:val="single" w:sz="5" w:space="0" w:color="000000"/>
            </w:tcBorders>
            <w:vAlign w:val="center"/>
          </w:tcPr>
          <w:p w14:paraId="6BA9952B" w14:textId="77777777" w:rsidR="00EB393A" w:rsidRDefault="00EB393A" w:rsidP="00363BBC">
            <w:pPr>
              <w:jc w:val="center"/>
            </w:pPr>
          </w:p>
        </w:tc>
        <w:tc>
          <w:tcPr>
            <w:tcW w:w="1314" w:type="dxa"/>
            <w:tcBorders>
              <w:top w:val="single" w:sz="5" w:space="0" w:color="000000"/>
              <w:left w:val="single" w:sz="5" w:space="0" w:color="000000"/>
              <w:bottom w:val="single" w:sz="5" w:space="0" w:color="000000"/>
              <w:right w:val="single" w:sz="11" w:space="0" w:color="000000"/>
            </w:tcBorders>
            <w:vAlign w:val="center"/>
          </w:tcPr>
          <w:p w14:paraId="63CC94FF" w14:textId="77777777" w:rsidR="00EB393A" w:rsidRDefault="00EB393A" w:rsidP="00363BBC">
            <w:pPr>
              <w:pStyle w:val="TableParagraph"/>
              <w:kinsoku w:val="0"/>
              <w:overflowPunct w:val="0"/>
              <w:spacing w:line="262" w:lineRule="exact"/>
              <w:ind w:left="100"/>
              <w:jc w:val="center"/>
            </w:pPr>
            <w:r>
              <w:rPr>
                <w:rFonts w:ascii="宋体" w:eastAsia="宋体" w:cs="宋体" w:hint="eastAsia"/>
                <w:sz w:val="21"/>
                <w:szCs w:val="21"/>
              </w:rPr>
              <w:t>郝振明</w:t>
            </w:r>
          </w:p>
        </w:tc>
      </w:tr>
      <w:tr w:rsidR="00C47955" w14:paraId="28762B56" w14:textId="77777777" w:rsidTr="00D46193">
        <w:trPr>
          <w:trHeight w:hRule="exact" w:val="624"/>
        </w:trPr>
        <w:tc>
          <w:tcPr>
            <w:tcW w:w="648" w:type="dxa"/>
            <w:tcBorders>
              <w:top w:val="single" w:sz="5" w:space="0" w:color="000000"/>
              <w:left w:val="single" w:sz="11" w:space="0" w:color="000000"/>
              <w:bottom w:val="single" w:sz="5" w:space="0" w:color="000000"/>
              <w:right w:val="single" w:sz="5" w:space="0" w:color="000000"/>
            </w:tcBorders>
            <w:vAlign w:val="center"/>
          </w:tcPr>
          <w:p w14:paraId="62409A5F" w14:textId="77777777" w:rsidR="00C47955" w:rsidRDefault="00C47955" w:rsidP="00A04119">
            <w:pPr>
              <w:pStyle w:val="TableParagraph"/>
              <w:kinsoku w:val="0"/>
              <w:overflowPunct w:val="0"/>
              <w:ind w:right="5"/>
              <w:jc w:val="center"/>
            </w:pPr>
          </w:p>
        </w:tc>
        <w:tc>
          <w:tcPr>
            <w:tcW w:w="1260" w:type="dxa"/>
            <w:tcBorders>
              <w:top w:val="single" w:sz="5" w:space="0" w:color="000000"/>
              <w:left w:val="single" w:sz="5" w:space="0" w:color="000000"/>
              <w:bottom w:val="single" w:sz="5" w:space="0" w:color="000000"/>
              <w:right w:val="single" w:sz="5" w:space="0" w:color="000000"/>
            </w:tcBorders>
            <w:vAlign w:val="center"/>
          </w:tcPr>
          <w:p w14:paraId="636F079A" w14:textId="77777777" w:rsidR="00C47955" w:rsidRDefault="00C47955" w:rsidP="00A04119">
            <w:pPr>
              <w:pStyle w:val="TableParagraph"/>
              <w:kinsoku w:val="0"/>
              <w:overflowPunct w:val="0"/>
              <w:spacing w:before="41"/>
              <w:ind w:left="100"/>
              <w:jc w:val="center"/>
            </w:pPr>
          </w:p>
        </w:tc>
        <w:tc>
          <w:tcPr>
            <w:tcW w:w="2796" w:type="dxa"/>
            <w:tcBorders>
              <w:top w:val="single" w:sz="5" w:space="0" w:color="000000"/>
              <w:left w:val="single" w:sz="5" w:space="0" w:color="000000"/>
              <w:bottom w:val="single" w:sz="5" w:space="0" w:color="000000"/>
              <w:right w:val="single" w:sz="5" w:space="0" w:color="000000"/>
            </w:tcBorders>
            <w:vAlign w:val="center"/>
          </w:tcPr>
          <w:p w14:paraId="358377A9" w14:textId="77777777" w:rsidR="00C47955" w:rsidRDefault="00C47955" w:rsidP="00A04119">
            <w:pPr>
              <w:pStyle w:val="TableParagraph"/>
              <w:kinsoku w:val="0"/>
              <w:overflowPunct w:val="0"/>
              <w:spacing w:before="45"/>
              <w:ind w:left="101"/>
              <w:jc w:val="center"/>
            </w:pPr>
          </w:p>
        </w:tc>
        <w:tc>
          <w:tcPr>
            <w:tcW w:w="1276" w:type="dxa"/>
            <w:tcBorders>
              <w:top w:val="single" w:sz="5" w:space="0" w:color="000000"/>
              <w:left w:val="single" w:sz="5" w:space="0" w:color="000000"/>
              <w:bottom w:val="single" w:sz="5" w:space="0" w:color="000000"/>
              <w:right w:val="single" w:sz="5" w:space="0" w:color="000000"/>
            </w:tcBorders>
            <w:vAlign w:val="center"/>
          </w:tcPr>
          <w:p w14:paraId="0F926AA2" w14:textId="77777777" w:rsidR="00C47955" w:rsidRDefault="00C47955" w:rsidP="00A04119">
            <w:pPr>
              <w:pStyle w:val="TableParagraph"/>
              <w:kinsoku w:val="0"/>
              <w:overflowPunct w:val="0"/>
              <w:spacing w:line="273" w:lineRule="auto"/>
              <w:ind w:left="100" w:right="540"/>
              <w:jc w:val="center"/>
            </w:pPr>
          </w:p>
        </w:tc>
        <w:tc>
          <w:tcPr>
            <w:tcW w:w="1275" w:type="dxa"/>
            <w:tcBorders>
              <w:top w:val="single" w:sz="5" w:space="0" w:color="000000"/>
              <w:left w:val="single" w:sz="5" w:space="0" w:color="000000"/>
              <w:bottom w:val="single" w:sz="5" w:space="0" w:color="000000"/>
              <w:right w:val="single" w:sz="5" w:space="0" w:color="000000"/>
            </w:tcBorders>
            <w:vAlign w:val="center"/>
          </w:tcPr>
          <w:p w14:paraId="7F119354" w14:textId="77777777" w:rsidR="00C47955" w:rsidRDefault="00C47955" w:rsidP="00A04119">
            <w:pPr>
              <w:jc w:val="center"/>
            </w:pPr>
          </w:p>
        </w:tc>
        <w:tc>
          <w:tcPr>
            <w:tcW w:w="1314" w:type="dxa"/>
            <w:tcBorders>
              <w:top w:val="single" w:sz="5" w:space="0" w:color="000000"/>
              <w:left w:val="single" w:sz="5" w:space="0" w:color="000000"/>
              <w:bottom w:val="single" w:sz="5" w:space="0" w:color="000000"/>
              <w:right w:val="single" w:sz="11" w:space="0" w:color="000000"/>
            </w:tcBorders>
            <w:vAlign w:val="center"/>
          </w:tcPr>
          <w:p w14:paraId="604DEC7C" w14:textId="77777777" w:rsidR="00C47955" w:rsidRDefault="00C47955" w:rsidP="00A04119">
            <w:pPr>
              <w:pStyle w:val="TableParagraph"/>
              <w:kinsoku w:val="0"/>
              <w:overflowPunct w:val="0"/>
              <w:spacing w:line="265" w:lineRule="exact"/>
              <w:ind w:left="100"/>
              <w:jc w:val="center"/>
            </w:pPr>
          </w:p>
        </w:tc>
      </w:tr>
      <w:tr w:rsidR="00C47955" w14:paraId="353124BC" w14:textId="77777777" w:rsidTr="00D46193">
        <w:trPr>
          <w:trHeight w:hRule="exact" w:val="624"/>
        </w:trPr>
        <w:tc>
          <w:tcPr>
            <w:tcW w:w="648" w:type="dxa"/>
            <w:tcBorders>
              <w:top w:val="single" w:sz="5" w:space="0" w:color="000000"/>
              <w:left w:val="single" w:sz="11" w:space="0" w:color="000000"/>
              <w:bottom w:val="single" w:sz="5" w:space="0" w:color="000000"/>
              <w:right w:val="single" w:sz="5" w:space="0" w:color="000000"/>
            </w:tcBorders>
          </w:tcPr>
          <w:p w14:paraId="5869575C" w14:textId="77777777" w:rsidR="00C47955" w:rsidRDefault="00C47955">
            <w:pPr>
              <w:pStyle w:val="TableParagraph"/>
              <w:kinsoku w:val="0"/>
              <w:overflowPunct w:val="0"/>
              <w:ind w:right="5"/>
              <w:jc w:val="center"/>
            </w:pPr>
          </w:p>
        </w:tc>
        <w:tc>
          <w:tcPr>
            <w:tcW w:w="1260" w:type="dxa"/>
            <w:tcBorders>
              <w:top w:val="single" w:sz="5" w:space="0" w:color="000000"/>
              <w:left w:val="single" w:sz="5" w:space="0" w:color="000000"/>
              <w:bottom w:val="single" w:sz="5" w:space="0" w:color="000000"/>
              <w:right w:val="single" w:sz="5" w:space="0" w:color="000000"/>
            </w:tcBorders>
            <w:vAlign w:val="center"/>
          </w:tcPr>
          <w:p w14:paraId="5C494B72" w14:textId="77777777" w:rsidR="00C47955" w:rsidRDefault="00C47955" w:rsidP="00D01A5B">
            <w:pPr>
              <w:jc w:val="center"/>
            </w:pPr>
          </w:p>
        </w:tc>
        <w:tc>
          <w:tcPr>
            <w:tcW w:w="2796" w:type="dxa"/>
            <w:tcBorders>
              <w:top w:val="single" w:sz="5" w:space="0" w:color="000000"/>
              <w:left w:val="single" w:sz="5" w:space="0" w:color="000000"/>
              <w:bottom w:val="single" w:sz="5" w:space="0" w:color="000000"/>
              <w:right w:val="single" w:sz="5" w:space="0" w:color="000000"/>
            </w:tcBorders>
            <w:vAlign w:val="center"/>
          </w:tcPr>
          <w:p w14:paraId="02E04B41" w14:textId="77777777" w:rsidR="00C47955" w:rsidRPr="009677D5" w:rsidRDefault="00C47955" w:rsidP="009677D5">
            <w:pPr>
              <w:pStyle w:val="TableParagraph"/>
              <w:kinsoku w:val="0"/>
              <w:overflowPunct w:val="0"/>
              <w:spacing w:line="262" w:lineRule="exact"/>
              <w:ind w:left="101"/>
              <w:jc w:val="center"/>
              <w:rPr>
                <w:rFonts w:ascii="宋体" w:eastAsia="宋体" w:cs="宋体"/>
                <w:b/>
                <w:sz w:val="21"/>
                <w:szCs w:val="21"/>
              </w:rPr>
            </w:pPr>
          </w:p>
        </w:tc>
        <w:tc>
          <w:tcPr>
            <w:tcW w:w="1276" w:type="dxa"/>
            <w:tcBorders>
              <w:top w:val="single" w:sz="5" w:space="0" w:color="000000"/>
              <w:left w:val="single" w:sz="5" w:space="0" w:color="000000"/>
              <w:bottom w:val="single" w:sz="5" w:space="0" w:color="000000"/>
              <w:right w:val="single" w:sz="5" w:space="0" w:color="000000"/>
            </w:tcBorders>
            <w:vAlign w:val="center"/>
          </w:tcPr>
          <w:p w14:paraId="71B3B33C" w14:textId="77777777" w:rsidR="00C47955" w:rsidRPr="00A04119" w:rsidRDefault="00C47955" w:rsidP="00A04119">
            <w:pPr>
              <w:pStyle w:val="TableParagraph"/>
              <w:kinsoku w:val="0"/>
              <w:overflowPunct w:val="0"/>
              <w:spacing w:line="273" w:lineRule="auto"/>
              <w:ind w:left="100" w:right="540"/>
              <w:jc w:val="center"/>
              <w:rPr>
                <w:rFonts w:ascii="宋体" w:eastAsia="宋体" w:cs="宋体"/>
                <w:sz w:val="21"/>
                <w:szCs w:val="21"/>
              </w:rPr>
            </w:pPr>
          </w:p>
        </w:tc>
        <w:tc>
          <w:tcPr>
            <w:tcW w:w="1275" w:type="dxa"/>
            <w:tcBorders>
              <w:top w:val="single" w:sz="5" w:space="0" w:color="000000"/>
              <w:left w:val="single" w:sz="5" w:space="0" w:color="000000"/>
              <w:bottom w:val="single" w:sz="5" w:space="0" w:color="000000"/>
              <w:right w:val="single" w:sz="5" w:space="0" w:color="000000"/>
            </w:tcBorders>
            <w:vAlign w:val="center"/>
          </w:tcPr>
          <w:p w14:paraId="15EFEE9A" w14:textId="77777777" w:rsidR="00C47955" w:rsidRDefault="00C47955" w:rsidP="00A04119">
            <w:pPr>
              <w:jc w:val="center"/>
            </w:pPr>
          </w:p>
        </w:tc>
        <w:tc>
          <w:tcPr>
            <w:tcW w:w="1314" w:type="dxa"/>
            <w:tcBorders>
              <w:top w:val="single" w:sz="5" w:space="0" w:color="000000"/>
              <w:left w:val="single" w:sz="5" w:space="0" w:color="000000"/>
              <w:bottom w:val="single" w:sz="5" w:space="0" w:color="000000"/>
              <w:right w:val="single" w:sz="11" w:space="0" w:color="000000"/>
            </w:tcBorders>
            <w:vAlign w:val="center"/>
          </w:tcPr>
          <w:p w14:paraId="30A1406B" w14:textId="77777777" w:rsidR="00C47955" w:rsidRDefault="00C47955" w:rsidP="00A04119">
            <w:pPr>
              <w:jc w:val="center"/>
            </w:pPr>
          </w:p>
        </w:tc>
      </w:tr>
      <w:tr w:rsidR="00C47955" w14:paraId="4FA1BD76" w14:textId="77777777" w:rsidTr="00D46193">
        <w:trPr>
          <w:trHeight w:hRule="exact" w:val="624"/>
        </w:trPr>
        <w:tc>
          <w:tcPr>
            <w:tcW w:w="648" w:type="dxa"/>
            <w:tcBorders>
              <w:top w:val="single" w:sz="5" w:space="0" w:color="000000"/>
              <w:left w:val="single" w:sz="11" w:space="0" w:color="000000"/>
              <w:bottom w:val="single" w:sz="5" w:space="0" w:color="000000"/>
              <w:right w:val="single" w:sz="5" w:space="0" w:color="000000"/>
            </w:tcBorders>
          </w:tcPr>
          <w:p w14:paraId="395B0E4C" w14:textId="77777777" w:rsidR="00C47955" w:rsidRDefault="00C47955">
            <w:pPr>
              <w:pStyle w:val="TableParagraph"/>
              <w:kinsoku w:val="0"/>
              <w:overflowPunct w:val="0"/>
              <w:ind w:right="5"/>
              <w:jc w:val="center"/>
            </w:pPr>
          </w:p>
        </w:tc>
        <w:tc>
          <w:tcPr>
            <w:tcW w:w="1260" w:type="dxa"/>
            <w:tcBorders>
              <w:top w:val="single" w:sz="5" w:space="0" w:color="000000"/>
              <w:left w:val="single" w:sz="5" w:space="0" w:color="000000"/>
              <w:bottom w:val="single" w:sz="5" w:space="0" w:color="000000"/>
              <w:right w:val="single" w:sz="5" w:space="0" w:color="000000"/>
            </w:tcBorders>
          </w:tcPr>
          <w:p w14:paraId="754056D1" w14:textId="77777777" w:rsidR="00C47955" w:rsidRDefault="00C47955"/>
        </w:tc>
        <w:tc>
          <w:tcPr>
            <w:tcW w:w="2796" w:type="dxa"/>
            <w:tcBorders>
              <w:top w:val="single" w:sz="5" w:space="0" w:color="000000"/>
              <w:left w:val="single" w:sz="5" w:space="0" w:color="000000"/>
              <w:bottom w:val="single" w:sz="5" w:space="0" w:color="000000"/>
              <w:right w:val="single" w:sz="5" w:space="0" w:color="000000"/>
            </w:tcBorders>
          </w:tcPr>
          <w:p w14:paraId="404F8EA1" w14:textId="77777777" w:rsidR="00C47955" w:rsidRDefault="00C47955"/>
        </w:tc>
        <w:tc>
          <w:tcPr>
            <w:tcW w:w="1276" w:type="dxa"/>
            <w:tcBorders>
              <w:top w:val="single" w:sz="5" w:space="0" w:color="000000"/>
              <w:left w:val="single" w:sz="5" w:space="0" w:color="000000"/>
              <w:bottom w:val="single" w:sz="5" w:space="0" w:color="000000"/>
              <w:right w:val="single" w:sz="5" w:space="0" w:color="000000"/>
            </w:tcBorders>
          </w:tcPr>
          <w:p w14:paraId="471F9652" w14:textId="77777777" w:rsidR="00C47955" w:rsidRDefault="00C47955"/>
        </w:tc>
        <w:tc>
          <w:tcPr>
            <w:tcW w:w="1275" w:type="dxa"/>
            <w:tcBorders>
              <w:top w:val="single" w:sz="5" w:space="0" w:color="000000"/>
              <w:left w:val="single" w:sz="5" w:space="0" w:color="000000"/>
              <w:bottom w:val="single" w:sz="5" w:space="0" w:color="000000"/>
              <w:right w:val="single" w:sz="5" w:space="0" w:color="000000"/>
            </w:tcBorders>
          </w:tcPr>
          <w:p w14:paraId="21D6ADD8" w14:textId="77777777" w:rsidR="00C47955" w:rsidRDefault="00C47955"/>
        </w:tc>
        <w:tc>
          <w:tcPr>
            <w:tcW w:w="1314" w:type="dxa"/>
            <w:tcBorders>
              <w:top w:val="single" w:sz="5" w:space="0" w:color="000000"/>
              <w:left w:val="single" w:sz="5" w:space="0" w:color="000000"/>
              <w:bottom w:val="single" w:sz="5" w:space="0" w:color="000000"/>
              <w:right w:val="single" w:sz="11" w:space="0" w:color="000000"/>
            </w:tcBorders>
          </w:tcPr>
          <w:p w14:paraId="43D7FA15" w14:textId="77777777" w:rsidR="00C47955" w:rsidRDefault="00C47955"/>
        </w:tc>
      </w:tr>
      <w:tr w:rsidR="00C47955" w14:paraId="7FCD59FB" w14:textId="77777777" w:rsidTr="00D46193">
        <w:trPr>
          <w:trHeight w:hRule="exact" w:val="624"/>
        </w:trPr>
        <w:tc>
          <w:tcPr>
            <w:tcW w:w="648" w:type="dxa"/>
            <w:tcBorders>
              <w:top w:val="single" w:sz="5" w:space="0" w:color="000000"/>
              <w:left w:val="single" w:sz="11" w:space="0" w:color="000000"/>
              <w:bottom w:val="single" w:sz="5" w:space="0" w:color="000000"/>
              <w:right w:val="single" w:sz="5" w:space="0" w:color="000000"/>
            </w:tcBorders>
          </w:tcPr>
          <w:p w14:paraId="0AEE3CCD" w14:textId="77777777" w:rsidR="00C47955" w:rsidRDefault="00C47955">
            <w:pPr>
              <w:pStyle w:val="TableParagraph"/>
              <w:kinsoku w:val="0"/>
              <w:overflowPunct w:val="0"/>
              <w:ind w:left="204"/>
            </w:pPr>
          </w:p>
        </w:tc>
        <w:tc>
          <w:tcPr>
            <w:tcW w:w="1260" w:type="dxa"/>
            <w:tcBorders>
              <w:top w:val="single" w:sz="5" w:space="0" w:color="000000"/>
              <w:left w:val="single" w:sz="5" w:space="0" w:color="000000"/>
              <w:bottom w:val="single" w:sz="5" w:space="0" w:color="000000"/>
              <w:right w:val="single" w:sz="5" w:space="0" w:color="000000"/>
            </w:tcBorders>
          </w:tcPr>
          <w:p w14:paraId="709F2B48" w14:textId="77777777" w:rsidR="00C47955" w:rsidRDefault="00C47955"/>
        </w:tc>
        <w:tc>
          <w:tcPr>
            <w:tcW w:w="2796" w:type="dxa"/>
            <w:tcBorders>
              <w:top w:val="single" w:sz="5" w:space="0" w:color="000000"/>
              <w:left w:val="single" w:sz="5" w:space="0" w:color="000000"/>
              <w:bottom w:val="single" w:sz="5" w:space="0" w:color="000000"/>
              <w:right w:val="single" w:sz="5" w:space="0" w:color="000000"/>
            </w:tcBorders>
          </w:tcPr>
          <w:p w14:paraId="254C6CCF" w14:textId="77777777" w:rsidR="00C47955" w:rsidRDefault="00C47955"/>
        </w:tc>
        <w:tc>
          <w:tcPr>
            <w:tcW w:w="1276" w:type="dxa"/>
            <w:tcBorders>
              <w:top w:val="single" w:sz="5" w:space="0" w:color="000000"/>
              <w:left w:val="single" w:sz="5" w:space="0" w:color="000000"/>
              <w:bottom w:val="single" w:sz="5" w:space="0" w:color="000000"/>
              <w:right w:val="single" w:sz="5" w:space="0" w:color="000000"/>
            </w:tcBorders>
          </w:tcPr>
          <w:p w14:paraId="7FF6FA37" w14:textId="77777777" w:rsidR="00C47955" w:rsidRDefault="00C47955"/>
        </w:tc>
        <w:tc>
          <w:tcPr>
            <w:tcW w:w="1275" w:type="dxa"/>
            <w:tcBorders>
              <w:top w:val="single" w:sz="5" w:space="0" w:color="000000"/>
              <w:left w:val="single" w:sz="5" w:space="0" w:color="000000"/>
              <w:bottom w:val="single" w:sz="5" w:space="0" w:color="000000"/>
              <w:right w:val="single" w:sz="5" w:space="0" w:color="000000"/>
            </w:tcBorders>
          </w:tcPr>
          <w:p w14:paraId="40EA18F3" w14:textId="77777777" w:rsidR="00C47955" w:rsidRDefault="00C47955"/>
        </w:tc>
        <w:tc>
          <w:tcPr>
            <w:tcW w:w="1314" w:type="dxa"/>
            <w:tcBorders>
              <w:top w:val="single" w:sz="5" w:space="0" w:color="000000"/>
              <w:left w:val="single" w:sz="5" w:space="0" w:color="000000"/>
              <w:bottom w:val="single" w:sz="5" w:space="0" w:color="000000"/>
              <w:right w:val="single" w:sz="11" w:space="0" w:color="000000"/>
            </w:tcBorders>
          </w:tcPr>
          <w:p w14:paraId="6FCBFD9D" w14:textId="77777777" w:rsidR="00C47955" w:rsidRDefault="00C47955"/>
        </w:tc>
      </w:tr>
      <w:tr w:rsidR="00C47955" w14:paraId="484D5A77" w14:textId="77777777" w:rsidTr="00D46193">
        <w:trPr>
          <w:trHeight w:hRule="exact" w:val="624"/>
        </w:trPr>
        <w:tc>
          <w:tcPr>
            <w:tcW w:w="648" w:type="dxa"/>
            <w:tcBorders>
              <w:top w:val="single" w:sz="5" w:space="0" w:color="000000"/>
              <w:left w:val="single" w:sz="11" w:space="0" w:color="000000"/>
              <w:bottom w:val="single" w:sz="5" w:space="0" w:color="000000"/>
              <w:right w:val="single" w:sz="5" w:space="0" w:color="000000"/>
            </w:tcBorders>
          </w:tcPr>
          <w:p w14:paraId="0401EC65" w14:textId="77777777" w:rsidR="00C47955" w:rsidRDefault="00C47955">
            <w:pPr>
              <w:pStyle w:val="TableParagraph"/>
              <w:kinsoku w:val="0"/>
              <w:overflowPunct w:val="0"/>
              <w:ind w:left="204"/>
            </w:pPr>
          </w:p>
        </w:tc>
        <w:tc>
          <w:tcPr>
            <w:tcW w:w="1260" w:type="dxa"/>
            <w:tcBorders>
              <w:top w:val="single" w:sz="5" w:space="0" w:color="000000"/>
              <w:left w:val="single" w:sz="5" w:space="0" w:color="000000"/>
              <w:bottom w:val="single" w:sz="5" w:space="0" w:color="000000"/>
              <w:right w:val="single" w:sz="5" w:space="0" w:color="000000"/>
            </w:tcBorders>
          </w:tcPr>
          <w:p w14:paraId="58D69C0E" w14:textId="77777777" w:rsidR="00C47955" w:rsidRDefault="00C47955"/>
        </w:tc>
        <w:tc>
          <w:tcPr>
            <w:tcW w:w="2796" w:type="dxa"/>
            <w:tcBorders>
              <w:top w:val="single" w:sz="5" w:space="0" w:color="000000"/>
              <w:left w:val="single" w:sz="5" w:space="0" w:color="000000"/>
              <w:bottom w:val="single" w:sz="5" w:space="0" w:color="000000"/>
              <w:right w:val="single" w:sz="5" w:space="0" w:color="000000"/>
            </w:tcBorders>
          </w:tcPr>
          <w:p w14:paraId="3C2DBC39" w14:textId="77777777" w:rsidR="00C47955" w:rsidRDefault="00C47955"/>
        </w:tc>
        <w:tc>
          <w:tcPr>
            <w:tcW w:w="1276" w:type="dxa"/>
            <w:tcBorders>
              <w:top w:val="single" w:sz="5" w:space="0" w:color="000000"/>
              <w:left w:val="single" w:sz="5" w:space="0" w:color="000000"/>
              <w:bottom w:val="single" w:sz="5" w:space="0" w:color="000000"/>
              <w:right w:val="single" w:sz="5" w:space="0" w:color="000000"/>
            </w:tcBorders>
          </w:tcPr>
          <w:p w14:paraId="419AA934" w14:textId="77777777" w:rsidR="00C47955" w:rsidRDefault="00C47955"/>
        </w:tc>
        <w:tc>
          <w:tcPr>
            <w:tcW w:w="1275" w:type="dxa"/>
            <w:tcBorders>
              <w:top w:val="single" w:sz="5" w:space="0" w:color="000000"/>
              <w:left w:val="single" w:sz="5" w:space="0" w:color="000000"/>
              <w:bottom w:val="single" w:sz="5" w:space="0" w:color="000000"/>
              <w:right w:val="single" w:sz="5" w:space="0" w:color="000000"/>
            </w:tcBorders>
          </w:tcPr>
          <w:p w14:paraId="655A0934" w14:textId="77777777" w:rsidR="00C47955" w:rsidRDefault="00C47955"/>
        </w:tc>
        <w:tc>
          <w:tcPr>
            <w:tcW w:w="1314" w:type="dxa"/>
            <w:tcBorders>
              <w:top w:val="single" w:sz="5" w:space="0" w:color="000000"/>
              <w:left w:val="single" w:sz="5" w:space="0" w:color="000000"/>
              <w:bottom w:val="single" w:sz="5" w:space="0" w:color="000000"/>
              <w:right w:val="single" w:sz="11" w:space="0" w:color="000000"/>
            </w:tcBorders>
          </w:tcPr>
          <w:p w14:paraId="4A1FFD83" w14:textId="77777777" w:rsidR="00C47955" w:rsidRDefault="00C47955"/>
        </w:tc>
      </w:tr>
      <w:tr w:rsidR="00C47955" w14:paraId="5CB2394F" w14:textId="77777777" w:rsidTr="00D46193">
        <w:trPr>
          <w:trHeight w:hRule="exact" w:val="624"/>
        </w:trPr>
        <w:tc>
          <w:tcPr>
            <w:tcW w:w="648" w:type="dxa"/>
            <w:tcBorders>
              <w:top w:val="single" w:sz="5" w:space="0" w:color="000000"/>
              <w:left w:val="single" w:sz="11" w:space="0" w:color="000000"/>
              <w:bottom w:val="single" w:sz="5" w:space="0" w:color="000000"/>
              <w:right w:val="single" w:sz="5" w:space="0" w:color="000000"/>
            </w:tcBorders>
          </w:tcPr>
          <w:p w14:paraId="5A9452D5" w14:textId="77777777" w:rsidR="00C47955" w:rsidRDefault="00C47955">
            <w:pPr>
              <w:pStyle w:val="TableParagraph"/>
              <w:kinsoku w:val="0"/>
              <w:overflowPunct w:val="0"/>
              <w:ind w:left="204"/>
            </w:pPr>
          </w:p>
        </w:tc>
        <w:tc>
          <w:tcPr>
            <w:tcW w:w="1260" w:type="dxa"/>
            <w:tcBorders>
              <w:top w:val="single" w:sz="5" w:space="0" w:color="000000"/>
              <w:left w:val="single" w:sz="5" w:space="0" w:color="000000"/>
              <w:bottom w:val="single" w:sz="5" w:space="0" w:color="000000"/>
              <w:right w:val="single" w:sz="5" w:space="0" w:color="000000"/>
            </w:tcBorders>
          </w:tcPr>
          <w:p w14:paraId="073A99C9" w14:textId="77777777" w:rsidR="00C47955" w:rsidRDefault="00C47955"/>
        </w:tc>
        <w:tc>
          <w:tcPr>
            <w:tcW w:w="2796" w:type="dxa"/>
            <w:tcBorders>
              <w:top w:val="single" w:sz="5" w:space="0" w:color="000000"/>
              <w:left w:val="single" w:sz="5" w:space="0" w:color="000000"/>
              <w:bottom w:val="single" w:sz="5" w:space="0" w:color="000000"/>
              <w:right w:val="single" w:sz="5" w:space="0" w:color="000000"/>
            </w:tcBorders>
          </w:tcPr>
          <w:p w14:paraId="6E2A76C7" w14:textId="77777777" w:rsidR="00C47955" w:rsidRDefault="00C47955"/>
        </w:tc>
        <w:tc>
          <w:tcPr>
            <w:tcW w:w="1276" w:type="dxa"/>
            <w:tcBorders>
              <w:top w:val="single" w:sz="5" w:space="0" w:color="000000"/>
              <w:left w:val="single" w:sz="5" w:space="0" w:color="000000"/>
              <w:bottom w:val="single" w:sz="5" w:space="0" w:color="000000"/>
              <w:right w:val="single" w:sz="5" w:space="0" w:color="000000"/>
            </w:tcBorders>
          </w:tcPr>
          <w:p w14:paraId="6E1BAA6C" w14:textId="77777777" w:rsidR="00C47955" w:rsidRDefault="00C47955"/>
        </w:tc>
        <w:tc>
          <w:tcPr>
            <w:tcW w:w="1275" w:type="dxa"/>
            <w:tcBorders>
              <w:top w:val="single" w:sz="5" w:space="0" w:color="000000"/>
              <w:left w:val="single" w:sz="5" w:space="0" w:color="000000"/>
              <w:bottom w:val="single" w:sz="5" w:space="0" w:color="000000"/>
              <w:right w:val="single" w:sz="5" w:space="0" w:color="000000"/>
            </w:tcBorders>
          </w:tcPr>
          <w:p w14:paraId="3665F46F" w14:textId="77777777" w:rsidR="00C47955" w:rsidRDefault="00C47955"/>
        </w:tc>
        <w:tc>
          <w:tcPr>
            <w:tcW w:w="1314" w:type="dxa"/>
            <w:tcBorders>
              <w:top w:val="single" w:sz="5" w:space="0" w:color="000000"/>
              <w:left w:val="single" w:sz="5" w:space="0" w:color="000000"/>
              <w:bottom w:val="single" w:sz="5" w:space="0" w:color="000000"/>
              <w:right w:val="single" w:sz="11" w:space="0" w:color="000000"/>
            </w:tcBorders>
          </w:tcPr>
          <w:p w14:paraId="005F2244" w14:textId="77777777" w:rsidR="00C47955" w:rsidRDefault="00C47955"/>
        </w:tc>
      </w:tr>
      <w:tr w:rsidR="00C47955" w14:paraId="5D462A38" w14:textId="77777777" w:rsidTr="00D46193">
        <w:trPr>
          <w:trHeight w:hRule="exact" w:val="631"/>
        </w:trPr>
        <w:tc>
          <w:tcPr>
            <w:tcW w:w="648" w:type="dxa"/>
            <w:tcBorders>
              <w:top w:val="single" w:sz="5" w:space="0" w:color="000000"/>
              <w:left w:val="single" w:sz="11" w:space="0" w:color="000000"/>
              <w:bottom w:val="single" w:sz="11" w:space="0" w:color="000000"/>
              <w:right w:val="single" w:sz="5" w:space="0" w:color="000000"/>
            </w:tcBorders>
          </w:tcPr>
          <w:p w14:paraId="3C4D64CA" w14:textId="77777777" w:rsidR="00C47955" w:rsidRDefault="00C47955">
            <w:pPr>
              <w:pStyle w:val="TableParagraph"/>
              <w:kinsoku w:val="0"/>
              <w:overflowPunct w:val="0"/>
              <w:ind w:left="204"/>
            </w:pPr>
          </w:p>
        </w:tc>
        <w:tc>
          <w:tcPr>
            <w:tcW w:w="1260" w:type="dxa"/>
            <w:tcBorders>
              <w:top w:val="single" w:sz="5" w:space="0" w:color="000000"/>
              <w:left w:val="single" w:sz="5" w:space="0" w:color="000000"/>
              <w:bottom w:val="single" w:sz="11" w:space="0" w:color="000000"/>
              <w:right w:val="single" w:sz="5" w:space="0" w:color="000000"/>
            </w:tcBorders>
          </w:tcPr>
          <w:p w14:paraId="0020807D" w14:textId="77777777" w:rsidR="00C47955" w:rsidRDefault="00C47955"/>
        </w:tc>
        <w:tc>
          <w:tcPr>
            <w:tcW w:w="2796" w:type="dxa"/>
            <w:tcBorders>
              <w:top w:val="single" w:sz="5" w:space="0" w:color="000000"/>
              <w:left w:val="single" w:sz="5" w:space="0" w:color="000000"/>
              <w:bottom w:val="single" w:sz="11" w:space="0" w:color="000000"/>
              <w:right w:val="single" w:sz="5" w:space="0" w:color="000000"/>
            </w:tcBorders>
          </w:tcPr>
          <w:p w14:paraId="79EDEC7C" w14:textId="77777777" w:rsidR="00C47955" w:rsidRDefault="00C47955"/>
        </w:tc>
        <w:tc>
          <w:tcPr>
            <w:tcW w:w="1276" w:type="dxa"/>
            <w:tcBorders>
              <w:top w:val="single" w:sz="5" w:space="0" w:color="000000"/>
              <w:left w:val="single" w:sz="5" w:space="0" w:color="000000"/>
              <w:bottom w:val="single" w:sz="11" w:space="0" w:color="000000"/>
              <w:right w:val="single" w:sz="5" w:space="0" w:color="000000"/>
            </w:tcBorders>
          </w:tcPr>
          <w:p w14:paraId="37965047" w14:textId="77777777" w:rsidR="00C47955" w:rsidRDefault="00C47955"/>
        </w:tc>
        <w:tc>
          <w:tcPr>
            <w:tcW w:w="1275" w:type="dxa"/>
            <w:tcBorders>
              <w:top w:val="single" w:sz="5" w:space="0" w:color="000000"/>
              <w:left w:val="single" w:sz="5" w:space="0" w:color="000000"/>
              <w:bottom w:val="single" w:sz="11" w:space="0" w:color="000000"/>
              <w:right w:val="single" w:sz="5" w:space="0" w:color="000000"/>
            </w:tcBorders>
          </w:tcPr>
          <w:p w14:paraId="1C9285FE" w14:textId="77777777" w:rsidR="00C47955" w:rsidRDefault="00C47955"/>
        </w:tc>
        <w:tc>
          <w:tcPr>
            <w:tcW w:w="1314" w:type="dxa"/>
            <w:tcBorders>
              <w:top w:val="single" w:sz="5" w:space="0" w:color="000000"/>
              <w:left w:val="single" w:sz="5" w:space="0" w:color="000000"/>
              <w:bottom w:val="single" w:sz="11" w:space="0" w:color="000000"/>
              <w:right w:val="single" w:sz="11" w:space="0" w:color="000000"/>
            </w:tcBorders>
          </w:tcPr>
          <w:p w14:paraId="3C2B1EB7" w14:textId="77777777" w:rsidR="00C47955" w:rsidRDefault="00C47955"/>
        </w:tc>
      </w:tr>
    </w:tbl>
    <w:p w14:paraId="67CE9B14" w14:textId="77777777" w:rsidR="00C47955" w:rsidRDefault="002D3C90" w:rsidP="00E3561B">
      <w:pPr>
        <w:pStyle w:val="a3"/>
        <w:kinsoku w:val="0"/>
        <w:overflowPunct w:val="0"/>
        <w:spacing w:before="240"/>
        <w:ind w:left="238"/>
        <w:rPr>
          <w:rFonts w:hAnsi="Consolas"/>
        </w:rPr>
      </w:pPr>
      <w:r>
        <w:rPr>
          <w:rFonts w:ascii="Consolas" w:eastAsiaTheme="minorEastAsia" w:hAnsi="Consolas" w:cs="Consolas"/>
        </w:rPr>
        <w:t>*</w:t>
      </w:r>
      <w:r>
        <w:rPr>
          <w:rFonts w:hAnsi="Consolas" w:hint="eastAsia"/>
        </w:rPr>
        <w:t>此表由学生按顺序填写。</w:t>
      </w:r>
    </w:p>
    <w:p w14:paraId="7C204E51" w14:textId="77777777" w:rsidR="001F15A2" w:rsidRDefault="001F15A2">
      <w:pPr>
        <w:pStyle w:val="1"/>
        <w:kinsoku w:val="0"/>
        <w:overflowPunct w:val="0"/>
        <w:spacing w:line="560" w:lineRule="exact"/>
        <w:ind w:right="107"/>
        <w:rPr>
          <w:rFonts w:eastAsiaTheme="minorEastAsia"/>
        </w:rPr>
      </w:pPr>
    </w:p>
    <w:p w14:paraId="7E696385" w14:textId="77777777" w:rsidR="001F15A2" w:rsidRDefault="001F15A2">
      <w:pPr>
        <w:pStyle w:val="1"/>
        <w:kinsoku w:val="0"/>
        <w:overflowPunct w:val="0"/>
        <w:spacing w:line="560" w:lineRule="exact"/>
        <w:ind w:right="107"/>
        <w:rPr>
          <w:rFonts w:eastAsiaTheme="minorEastAsia"/>
        </w:rPr>
      </w:pPr>
    </w:p>
    <w:p w14:paraId="2C1BED50" w14:textId="77777777" w:rsidR="001F15A2" w:rsidRDefault="001F15A2">
      <w:pPr>
        <w:pStyle w:val="1"/>
        <w:kinsoku w:val="0"/>
        <w:overflowPunct w:val="0"/>
        <w:spacing w:line="560" w:lineRule="exact"/>
        <w:ind w:right="107"/>
        <w:rPr>
          <w:rFonts w:eastAsiaTheme="minorEastAsia"/>
        </w:rPr>
      </w:pPr>
    </w:p>
    <w:p w14:paraId="466BE39D" w14:textId="77777777" w:rsidR="00C47955" w:rsidRDefault="002D3C90">
      <w:pPr>
        <w:pStyle w:val="1"/>
        <w:kinsoku w:val="0"/>
        <w:overflowPunct w:val="0"/>
        <w:spacing w:line="560" w:lineRule="exact"/>
        <w:ind w:right="107"/>
        <w:rPr>
          <w:b w:val="0"/>
          <w:bCs w:val="0"/>
        </w:rPr>
      </w:pPr>
      <w:r>
        <w:rPr>
          <w:rFonts w:hint="eastAsia"/>
        </w:rPr>
        <w:lastRenderedPageBreak/>
        <w:t>暨南大学本科实验报告专用纸</w:t>
      </w:r>
    </w:p>
    <w:p w14:paraId="3407D7CD" w14:textId="77777777" w:rsidR="00301706" w:rsidRDefault="002D3C90" w:rsidP="00301706">
      <w:pPr>
        <w:pStyle w:val="a3"/>
        <w:kinsoku w:val="0"/>
        <w:overflowPunct w:val="0"/>
        <w:spacing w:before="173" w:line="266" w:lineRule="auto"/>
        <w:ind w:left="119" w:right="108"/>
        <w:rPr>
          <w:rFonts w:ascii="Times New Roman" w:cs="Times New Roman"/>
          <w:sz w:val="28"/>
          <w:szCs w:val="28"/>
        </w:rPr>
      </w:pPr>
      <w:r>
        <w:rPr>
          <w:rFonts w:hint="eastAsia"/>
          <w:spacing w:val="-1"/>
          <w:sz w:val="28"/>
          <w:szCs w:val="28"/>
        </w:rPr>
        <w:t>课程名称</w:t>
      </w:r>
      <w:r w:rsidR="00B923DE">
        <w:rPr>
          <w:rFonts w:ascii="Times New Roman" w:cs="Times New Roman" w:hint="eastAsia"/>
          <w:spacing w:val="-1"/>
          <w:sz w:val="28"/>
          <w:szCs w:val="28"/>
          <w:u w:val="single"/>
        </w:rPr>
        <w:t xml:space="preserve"> </w:t>
      </w:r>
      <w:r>
        <w:rPr>
          <w:rFonts w:ascii="Times New Roman" w:cs="Times New Roman"/>
          <w:spacing w:val="-1"/>
          <w:sz w:val="28"/>
          <w:szCs w:val="28"/>
          <w:u w:val="single"/>
        </w:rPr>
        <w:tab/>
      </w:r>
      <w:r>
        <w:rPr>
          <w:rFonts w:hint="eastAsia"/>
          <w:spacing w:val="-1"/>
          <w:sz w:val="28"/>
          <w:szCs w:val="28"/>
          <w:u w:val="single"/>
        </w:rPr>
        <w:t>操作系统原理实验</w:t>
      </w:r>
      <w:r w:rsidR="00301706">
        <w:rPr>
          <w:rFonts w:hint="eastAsia"/>
          <w:spacing w:val="-1"/>
          <w:sz w:val="28"/>
          <w:szCs w:val="28"/>
          <w:u w:val="single"/>
        </w:rPr>
        <w:t xml:space="preserve">    </w:t>
      </w:r>
      <w:r w:rsidRPr="00301706">
        <w:rPr>
          <w:rFonts w:ascii="Times New Roman" w:cs="Times New Roman"/>
          <w:spacing w:val="-1"/>
          <w:sz w:val="28"/>
          <w:szCs w:val="28"/>
        </w:rPr>
        <w:tab/>
      </w:r>
      <w:r w:rsidR="00301706">
        <w:rPr>
          <w:rFonts w:ascii="Times New Roman" w:cs="Times New Roman" w:hint="eastAsia"/>
          <w:spacing w:val="-1"/>
          <w:sz w:val="28"/>
          <w:szCs w:val="28"/>
        </w:rPr>
        <w:t xml:space="preserve">    </w:t>
      </w:r>
      <w:r>
        <w:rPr>
          <w:rFonts w:hint="eastAsia"/>
          <w:sz w:val="28"/>
          <w:szCs w:val="28"/>
        </w:rPr>
        <w:t>成绩评定</w:t>
      </w:r>
      <w:r>
        <w:rPr>
          <w:rFonts w:ascii="Times New Roman" w:cs="Times New Roman"/>
          <w:sz w:val="28"/>
          <w:szCs w:val="28"/>
          <w:u w:val="single"/>
        </w:rPr>
        <w:tab/>
      </w:r>
      <w:r>
        <w:rPr>
          <w:rFonts w:ascii="Times New Roman" w:cs="Times New Roman"/>
          <w:sz w:val="28"/>
          <w:szCs w:val="28"/>
          <w:u w:val="single"/>
        </w:rPr>
        <w:tab/>
      </w:r>
      <w:r>
        <w:rPr>
          <w:rFonts w:ascii="Times New Roman" w:cs="Times New Roman"/>
          <w:sz w:val="28"/>
          <w:szCs w:val="28"/>
          <w:u w:val="single"/>
        </w:rPr>
        <w:tab/>
      </w:r>
      <w:r>
        <w:rPr>
          <w:rFonts w:ascii="Times New Roman" w:cs="Times New Roman"/>
          <w:sz w:val="28"/>
          <w:szCs w:val="28"/>
          <w:u w:val="single"/>
        </w:rPr>
        <w:tab/>
      </w:r>
      <w:r>
        <w:rPr>
          <w:rFonts w:ascii="Times New Roman" w:cs="Times New Roman"/>
          <w:sz w:val="28"/>
          <w:szCs w:val="28"/>
        </w:rPr>
        <w:t xml:space="preserve"> </w:t>
      </w:r>
    </w:p>
    <w:p w14:paraId="2BEE9E2D" w14:textId="21BF0979" w:rsidR="00301706" w:rsidRPr="00301706" w:rsidRDefault="002D3C90" w:rsidP="00301706">
      <w:pPr>
        <w:pStyle w:val="a3"/>
        <w:kinsoku w:val="0"/>
        <w:overflowPunct w:val="0"/>
        <w:spacing w:before="173" w:line="266" w:lineRule="auto"/>
        <w:ind w:left="119" w:right="108"/>
        <w:rPr>
          <w:rFonts w:ascii="Times New Roman" w:cs="Times New Roman"/>
          <w:sz w:val="28"/>
          <w:szCs w:val="28"/>
          <w:u w:val="single"/>
        </w:rPr>
      </w:pPr>
      <w:r>
        <w:rPr>
          <w:rFonts w:hint="eastAsia"/>
          <w:spacing w:val="-1"/>
          <w:sz w:val="28"/>
          <w:szCs w:val="28"/>
        </w:rPr>
        <w:t>实验项目名称</w:t>
      </w:r>
      <w:r w:rsidRPr="00301706">
        <w:rPr>
          <w:spacing w:val="-1"/>
          <w:sz w:val="28"/>
          <w:szCs w:val="28"/>
          <w:u w:val="single"/>
        </w:rPr>
        <w:tab/>
      </w:r>
      <w:r w:rsidRPr="00301706">
        <w:rPr>
          <w:rFonts w:hint="eastAsia"/>
          <w:spacing w:val="-1"/>
          <w:sz w:val="28"/>
          <w:szCs w:val="28"/>
          <w:u w:val="single"/>
        </w:rPr>
        <w:t>进程</w:t>
      </w:r>
      <w:r w:rsidR="00A5300D">
        <w:rPr>
          <w:rFonts w:hint="eastAsia"/>
          <w:spacing w:val="-1"/>
          <w:sz w:val="28"/>
          <w:szCs w:val="28"/>
          <w:u w:val="single"/>
        </w:rPr>
        <w:t>间的通信</w:t>
      </w:r>
      <w:r w:rsidR="00301706" w:rsidRPr="00301706">
        <w:rPr>
          <w:rFonts w:hint="eastAsia"/>
          <w:spacing w:val="-1"/>
          <w:sz w:val="28"/>
          <w:szCs w:val="28"/>
          <w:u w:val="single"/>
        </w:rPr>
        <w:t>_</w:t>
      </w:r>
      <w:r w:rsidR="00A5300D">
        <w:rPr>
          <w:spacing w:val="-1"/>
          <w:sz w:val="28"/>
          <w:szCs w:val="28"/>
          <w:u w:val="single"/>
        </w:rPr>
        <w:t xml:space="preserve"> </w:t>
      </w:r>
      <w:r w:rsidR="00301706">
        <w:rPr>
          <w:rFonts w:ascii="Times New Roman" w:cs="Times New Roman" w:hint="eastAsia"/>
          <w:sz w:val="28"/>
          <w:szCs w:val="28"/>
          <w:u w:val="single"/>
        </w:rPr>
        <w:t xml:space="preserve">   </w:t>
      </w:r>
      <w:r w:rsidR="00301706">
        <w:rPr>
          <w:rFonts w:ascii="Times New Roman" w:cs="Times New Roman" w:hint="eastAsia"/>
          <w:sz w:val="28"/>
          <w:szCs w:val="28"/>
        </w:rPr>
        <w:t xml:space="preserve">     </w:t>
      </w:r>
      <w:r>
        <w:rPr>
          <w:rFonts w:hint="eastAsia"/>
          <w:sz w:val="28"/>
          <w:szCs w:val="28"/>
        </w:rPr>
        <w:t>指导教师</w:t>
      </w:r>
      <w:r w:rsidR="00BC5637">
        <w:rPr>
          <w:rFonts w:ascii="Times New Roman" w:cs="Times New Roman"/>
          <w:sz w:val="28"/>
          <w:szCs w:val="28"/>
          <w:u w:val="single"/>
        </w:rPr>
        <w:tab/>
      </w:r>
      <w:r>
        <w:rPr>
          <w:rFonts w:hint="eastAsia"/>
          <w:sz w:val="28"/>
          <w:szCs w:val="28"/>
          <w:u w:val="single"/>
        </w:rPr>
        <w:t>郝振明</w:t>
      </w:r>
      <w:r w:rsidR="00301706">
        <w:rPr>
          <w:rFonts w:hint="eastAsia"/>
          <w:sz w:val="28"/>
          <w:szCs w:val="28"/>
          <w:u w:val="single"/>
        </w:rPr>
        <w:t xml:space="preserve">    </w:t>
      </w:r>
    </w:p>
    <w:p w14:paraId="7C3701DB" w14:textId="5457B766" w:rsidR="007965C0" w:rsidRPr="007965C0" w:rsidRDefault="002D3C90" w:rsidP="00301706">
      <w:pPr>
        <w:pStyle w:val="a3"/>
        <w:kinsoku w:val="0"/>
        <w:overflowPunct w:val="0"/>
        <w:spacing w:before="173" w:line="266" w:lineRule="auto"/>
        <w:ind w:left="119" w:right="108"/>
        <w:rPr>
          <w:rFonts w:hAnsi="Consolas"/>
          <w:spacing w:val="1"/>
          <w:sz w:val="28"/>
          <w:szCs w:val="28"/>
        </w:rPr>
      </w:pPr>
      <w:r w:rsidRPr="007965C0">
        <w:rPr>
          <w:rFonts w:hAnsi="Consolas" w:hint="eastAsia"/>
          <w:spacing w:val="1"/>
          <w:sz w:val="28"/>
          <w:szCs w:val="28"/>
        </w:rPr>
        <w:t>实验项目编号</w:t>
      </w:r>
      <w:r w:rsidRPr="007965C0">
        <w:rPr>
          <w:rFonts w:hAnsi="Consolas"/>
          <w:spacing w:val="1"/>
          <w:sz w:val="28"/>
          <w:szCs w:val="28"/>
        </w:rPr>
        <w:t xml:space="preserve"> </w:t>
      </w:r>
      <w:r w:rsidRPr="00983722">
        <w:rPr>
          <w:rFonts w:hAnsi="Consolas"/>
          <w:spacing w:val="1"/>
          <w:sz w:val="28"/>
          <w:szCs w:val="28"/>
          <w:u w:val="single"/>
        </w:rPr>
        <w:t>080601570</w:t>
      </w:r>
      <w:r w:rsidR="00A5300D">
        <w:rPr>
          <w:rFonts w:hAnsi="Consolas"/>
          <w:spacing w:val="1"/>
          <w:sz w:val="28"/>
          <w:szCs w:val="28"/>
          <w:u w:val="single"/>
        </w:rPr>
        <w:t>3</w:t>
      </w:r>
      <w:r w:rsidRPr="007965C0">
        <w:rPr>
          <w:rFonts w:hAnsi="Consolas"/>
          <w:spacing w:val="1"/>
          <w:sz w:val="28"/>
          <w:szCs w:val="28"/>
        </w:rPr>
        <w:t xml:space="preserve"> </w:t>
      </w:r>
      <w:r w:rsidR="00983722">
        <w:rPr>
          <w:rFonts w:hAnsi="Consolas" w:hint="eastAsia"/>
          <w:spacing w:val="1"/>
          <w:sz w:val="28"/>
          <w:szCs w:val="28"/>
        </w:rPr>
        <w:t xml:space="preserve">    </w:t>
      </w:r>
      <w:r w:rsidR="00B923DE">
        <w:rPr>
          <w:rFonts w:hAnsi="Consolas" w:hint="eastAsia"/>
          <w:spacing w:val="1"/>
          <w:sz w:val="28"/>
          <w:szCs w:val="28"/>
        </w:rPr>
        <w:t xml:space="preserve">       </w:t>
      </w:r>
      <w:r w:rsidRPr="007965C0">
        <w:rPr>
          <w:rFonts w:hAnsi="Consolas" w:hint="eastAsia"/>
          <w:spacing w:val="1"/>
          <w:sz w:val="28"/>
          <w:szCs w:val="28"/>
        </w:rPr>
        <w:t>实验项目类型</w:t>
      </w:r>
      <w:r w:rsidRPr="007965C0">
        <w:rPr>
          <w:rFonts w:hAnsi="Consolas"/>
          <w:spacing w:val="1"/>
          <w:sz w:val="28"/>
          <w:szCs w:val="28"/>
        </w:rPr>
        <w:t xml:space="preserve"> </w:t>
      </w:r>
      <w:r w:rsidR="00B923DE">
        <w:rPr>
          <w:rFonts w:hAnsi="Consolas" w:hint="eastAsia"/>
          <w:spacing w:val="1"/>
          <w:sz w:val="28"/>
          <w:szCs w:val="28"/>
          <w:u w:val="single"/>
        </w:rPr>
        <w:t>设计</w:t>
      </w:r>
      <w:r w:rsidRPr="00983722">
        <w:rPr>
          <w:rFonts w:hAnsi="Consolas" w:hint="eastAsia"/>
          <w:spacing w:val="1"/>
          <w:sz w:val="28"/>
          <w:szCs w:val="28"/>
          <w:u w:val="single"/>
        </w:rPr>
        <w:t>型</w:t>
      </w:r>
    </w:p>
    <w:p w14:paraId="654F22C5" w14:textId="2CB56932" w:rsidR="007965C0" w:rsidRPr="007965C0" w:rsidRDefault="002D3C90" w:rsidP="00301706">
      <w:pPr>
        <w:pStyle w:val="a3"/>
        <w:tabs>
          <w:tab w:val="left" w:pos="957"/>
          <w:tab w:val="left" w:pos="2345"/>
          <w:tab w:val="left" w:pos="3725"/>
          <w:tab w:val="left" w:pos="5298"/>
          <w:tab w:val="left" w:pos="5437"/>
          <w:tab w:val="left" w:pos="5996"/>
          <w:tab w:val="left" w:pos="6836"/>
          <w:tab w:val="left" w:pos="7120"/>
          <w:tab w:val="left" w:pos="7603"/>
          <w:tab w:val="left" w:pos="8498"/>
        </w:tabs>
        <w:kinsoku w:val="0"/>
        <w:overflowPunct w:val="0"/>
        <w:spacing w:before="53" w:line="266" w:lineRule="auto"/>
        <w:ind w:right="107"/>
        <w:rPr>
          <w:rFonts w:hAnsi="Consolas"/>
          <w:spacing w:val="1"/>
          <w:sz w:val="28"/>
          <w:szCs w:val="28"/>
        </w:rPr>
      </w:pPr>
      <w:r w:rsidRPr="007965C0">
        <w:rPr>
          <w:rFonts w:hAnsi="Consolas" w:hint="eastAsia"/>
          <w:spacing w:val="1"/>
          <w:sz w:val="28"/>
          <w:szCs w:val="28"/>
        </w:rPr>
        <w:t>学生姓名</w:t>
      </w:r>
      <w:r w:rsidRPr="00983722">
        <w:rPr>
          <w:rFonts w:hAnsi="Consolas"/>
          <w:spacing w:val="1"/>
          <w:sz w:val="28"/>
          <w:szCs w:val="28"/>
          <w:u w:val="single"/>
        </w:rPr>
        <w:tab/>
      </w:r>
      <w:r w:rsidR="003308CC">
        <w:rPr>
          <w:rFonts w:hAnsi="Consolas" w:hint="eastAsia"/>
          <w:spacing w:val="1"/>
          <w:sz w:val="28"/>
          <w:szCs w:val="28"/>
          <w:u w:val="single"/>
        </w:rPr>
        <w:t>阮炜霖</w:t>
      </w:r>
      <w:r w:rsidR="00983722">
        <w:rPr>
          <w:rFonts w:hAnsi="Consolas" w:hint="eastAsia"/>
          <w:spacing w:val="1"/>
          <w:sz w:val="28"/>
          <w:szCs w:val="28"/>
          <w:u w:val="single"/>
        </w:rPr>
        <w:t xml:space="preserve">     </w:t>
      </w:r>
      <w:r w:rsidR="00983722" w:rsidRPr="00983722">
        <w:rPr>
          <w:rFonts w:hAnsi="Consolas" w:hint="eastAsia"/>
          <w:spacing w:val="1"/>
          <w:sz w:val="28"/>
          <w:szCs w:val="28"/>
        </w:rPr>
        <w:t xml:space="preserve">  </w:t>
      </w:r>
      <w:r w:rsidR="00983722">
        <w:rPr>
          <w:rFonts w:hAnsi="Consolas" w:hint="eastAsia"/>
          <w:spacing w:val="1"/>
          <w:sz w:val="28"/>
          <w:szCs w:val="28"/>
        </w:rPr>
        <w:t xml:space="preserve">  </w:t>
      </w:r>
      <w:r w:rsidR="00B923DE">
        <w:rPr>
          <w:rFonts w:hAnsi="Consolas" w:hint="eastAsia"/>
          <w:spacing w:val="1"/>
          <w:sz w:val="28"/>
          <w:szCs w:val="28"/>
        </w:rPr>
        <w:t xml:space="preserve">       </w:t>
      </w:r>
      <w:r w:rsidRPr="007965C0">
        <w:rPr>
          <w:rFonts w:hAnsi="Consolas" w:hint="eastAsia"/>
          <w:spacing w:val="1"/>
          <w:sz w:val="28"/>
          <w:szCs w:val="28"/>
        </w:rPr>
        <w:t>学号</w:t>
      </w:r>
      <w:r w:rsidR="00983722">
        <w:rPr>
          <w:rFonts w:hAnsi="Consolas" w:hint="eastAsia"/>
          <w:spacing w:val="1"/>
          <w:sz w:val="28"/>
          <w:szCs w:val="28"/>
        </w:rPr>
        <w:t xml:space="preserve">  </w:t>
      </w:r>
      <w:r w:rsidRPr="00983722">
        <w:rPr>
          <w:rFonts w:hAnsi="Consolas"/>
          <w:spacing w:val="1"/>
          <w:sz w:val="28"/>
          <w:szCs w:val="28"/>
          <w:u w:val="single"/>
        </w:rPr>
        <w:t>20</w:t>
      </w:r>
      <w:r w:rsidR="00B923DE">
        <w:rPr>
          <w:rFonts w:hAnsi="Consolas" w:hint="eastAsia"/>
          <w:spacing w:val="1"/>
          <w:sz w:val="28"/>
          <w:szCs w:val="28"/>
          <w:u w:val="single"/>
        </w:rPr>
        <w:t>2</w:t>
      </w:r>
      <w:r w:rsidR="003308CC">
        <w:rPr>
          <w:rFonts w:hAnsi="Consolas"/>
          <w:spacing w:val="1"/>
          <w:sz w:val="28"/>
          <w:szCs w:val="28"/>
          <w:u w:val="single"/>
        </w:rPr>
        <w:t>0101603</w:t>
      </w:r>
      <w:r w:rsidRPr="007965C0">
        <w:rPr>
          <w:rFonts w:hAnsi="Consolas"/>
          <w:spacing w:val="1"/>
          <w:sz w:val="28"/>
          <w:szCs w:val="28"/>
        </w:rPr>
        <w:tab/>
        <w:t xml:space="preserve"> </w:t>
      </w:r>
      <w:r w:rsidR="00B923DE">
        <w:rPr>
          <w:rFonts w:hAnsi="Consolas" w:hint="eastAsia"/>
          <w:spacing w:val="1"/>
          <w:sz w:val="28"/>
          <w:szCs w:val="28"/>
        </w:rPr>
        <w:t xml:space="preserve">  </w:t>
      </w:r>
    </w:p>
    <w:p w14:paraId="27F5D548" w14:textId="5AB0E692" w:rsidR="007965C0" w:rsidRDefault="002D3C90" w:rsidP="00983722">
      <w:pPr>
        <w:pStyle w:val="a3"/>
        <w:kinsoku w:val="0"/>
        <w:overflowPunct w:val="0"/>
        <w:spacing w:before="53" w:line="266" w:lineRule="auto"/>
        <w:ind w:right="107"/>
        <w:rPr>
          <w:rFonts w:ascii="Times New Roman" w:cs="Times New Roman"/>
          <w:sz w:val="28"/>
          <w:szCs w:val="28"/>
        </w:rPr>
      </w:pPr>
      <w:r>
        <w:rPr>
          <w:rFonts w:hAnsi="Consolas" w:hint="eastAsia"/>
          <w:spacing w:val="1"/>
          <w:sz w:val="28"/>
          <w:szCs w:val="28"/>
        </w:rPr>
        <w:t>学院</w:t>
      </w:r>
      <w:r>
        <w:rPr>
          <w:rFonts w:hint="eastAsia"/>
          <w:spacing w:val="-1"/>
          <w:sz w:val="28"/>
          <w:szCs w:val="28"/>
          <w:u w:val="single"/>
        </w:rPr>
        <w:t>信息科学技术学院</w:t>
      </w:r>
      <w:r w:rsidR="007965C0">
        <w:rPr>
          <w:rFonts w:hint="eastAsia"/>
          <w:spacing w:val="-1"/>
          <w:sz w:val="28"/>
          <w:szCs w:val="28"/>
          <w:u w:val="single"/>
        </w:rPr>
        <w:t xml:space="preserve"> </w:t>
      </w:r>
      <w:r w:rsidR="00983722">
        <w:rPr>
          <w:rFonts w:hint="eastAsia"/>
          <w:spacing w:val="-1"/>
          <w:sz w:val="28"/>
          <w:szCs w:val="28"/>
          <w:u w:val="single"/>
        </w:rPr>
        <w:t xml:space="preserve"> </w:t>
      </w:r>
      <w:r w:rsidR="00983722" w:rsidRPr="00983722">
        <w:rPr>
          <w:rFonts w:hint="eastAsia"/>
          <w:spacing w:val="-1"/>
          <w:sz w:val="28"/>
          <w:szCs w:val="28"/>
        </w:rPr>
        <w:t xml:space="preserve">  </w:t>
      </w:r>
      <w:r>
        <w:rPr>
          <w:rFonts w:hint="eastAsia"/>
          <w:spacing w:val="2"/>
          <w:sz w:val="28"/>
          <w:szCs w:val="28"/>
        </w:rPr>
        <w:t>系</w:t>
      </w:r>
      <w:r w:rsidR="00983722">
        <w:rPr>
          <w:rFonts w:ascii="Times New Roman" w:cs="Times New Roman" w:hint="eastAsia"/>
          <w:spacing w:val="2"/>
          <w:sz w:val="28"/>
          <w:szCs w:val="28"/>
          <w:u w:val="single"/>
        </w:rPr>
        <w:t xml:space="preserve">   </w:t>
      </w:r>
      <w:r>
        <w:rPr>
          <w:rFonts w:hint="eastAsia"/>
          <w:spacing w:val="-1"/>
          <w:sz w:val="28"/>
          <w:szCs w:val="28"/>
          <w:u w:val="single"/>
        </w:rPr>
        <w:t>计算机科学系</w:t>
      </w:r>
      <w:r w:rsidR="00983722">
        <w:rPr>
          <w:rFonts w:ascii="Times New Roman" w:cs="Times New Roman" w:hint="eastAsia"/>
          <w:spacing w:val="-1"/>
          <w:sz w:val="28"/>
          <w:szCs w:val="28"/>
          <w:u w:val="single"/>
        </w:rPr>
        <w:t xml:space="preserve">    </w:t>
      </w:r>
      <w:r>
        <w:rPr>
          <w:rFonts w:hint="eastAsia"/>
          <w:spacing w:val="1"/>
          <w:sz w:val="28"/>
          <w:szCs w:val="28"/>
        </w:rPr>
        <w:t>专业</w:t>
      </w:r>
      <w:r w:rsidR="00983722">
        <w:rPr>
          <w:rFonts w:hint="eastAsia"/>
          <w:spacing w:val="1"/>
          <w:sz w:val="28"/>
          <w:szCs w:val="28"/>
        </w:rPr>
        <w:t xml:space="preserve">  </w:t>
      </w:r>
      <w:r w:rsidR="003308CC">
        <w:rPr>
          <w:rFonts w:hint="eastAsia"/>
          <w:sz w:val="28"/>
          <w:szCs w:val="28"/>
          <w:u w:val="single"/>
        </w:rPr>
        <w:t>网络</w:t>
      </w:r>
      <w:r>
        <w:rPr>
          <w:rFonts w:hint="eastAsia"/>
          <w:sz w:val="28"/>
          <w:szCs w:val="28"/>
          <w:u w:val="single"/>
        </w:rPr>
        <w:t>工程</w:t>
      </w:r>
      <w:r>
        <w:rPr>
          <w:rFonts w:ascii="Times New Roman" w:cs="Times New Roman"/>
          <w:sz w:val="28"/>
          <w:szCs w:val="28"/>
          <w:u w:val="single"/>
        </w:rPr>
        <w:tab/>
      </w:r>
      <w:r>
        <w:rPr>
          <w:rFonts w:ascii="Times New Roman" w:cs="Times New Roman"/>
          <w:sz w:val="28"/>
          <w:szCs w:val="28"/>
        </w:rPr>
        <w:t xml:space="preserve"> </w:t>
      </w:r>
    </w:p>
    <w:p w14:paraId="1D03EC59" w14:textId="499E102B" w:rsidR="00C47955" w:rsidRDefault="002D3C90" w:rsidP="007965C0">
      <w:pPr>
        <w:pStyle w:val="a3"/>
        <w:tabs>
          <w:tab w:val="left" w:pos="957"/>
          <w:tab w:val="left" w:pos="1797"/>
          <w:tab w:val="left" w:pos="2076"/>
          <w:tab w:val="left" w:pos="2916"/>
          <w:tab w:val="left" w:pos="3469"/>
          <w:tab w:val="left" w:pos="3896"/>
          <w:tab w:val="left" w:pos="5298"/>
          <w:tab w:val="left" w:pos="5437"/>
          <w:tab w:val="left" w:pos="5996"/>
          <w:tab w:val="left" w:pos="6836"/>
          <w:tab w:val="left" w:pos="7120"/>
          <w:tab w:val="left" w:pos="7603"/>
          <w:tab w:val="left" w:pos="8498"/>
        </w:tabs>
        <w:kinsoku w:val="0"/>
        <w:overflowPunct w:val="0"/>
        <w:spacing w:before="53" w:line="266" w:lineRule="auto"/>
        <w:ind w:right="107"/>
        <w:rPr>
          <w:rFonts w:ascii="Times New Roman" w:cs="Times New Roman"/>
          <w:sz w:val="28"/>
          <w:szCs w:val="28"/>
        </w:rPr>
      </w:pPr>
      <w:r>
        <w:rPr>
          <w:rFonts w:hint="eastAsia"/>
          <w:sz w:val="28"/>
          <w:szCs w:val="28"/>
        </w:rPr>
        <w:t>实验时间</w:t>
      </w:r>
      <w:r>
        <w:rPr>
          <w:sz w:val="28"/>
          <w:szCs w:val="28"/>
        </w:rPr>
        <w:t xml:space="preserve"> </w:t>
      </w:r>
      <w:r>
        <w:rPr>
          <w:rFonts w:ascii="Consolas" w:hAnsi="Consolas" w:cs="Consolas"/>
          <w:sz w:val="28"/>
          <w:szCs w:val="28"/>
          <w:u w:val="single"/>
        </w:rPr>
        <w:t>20</w:t>
      </w:r>
      <w:r w:rsidR="0094594A">
        <w:rPr>
          <w:rFonts w:ascii="Consolas" w:hAnsi="Consolas" w:cs="Consolas" w:hint="eastAsia"/>
          <w:sz w:val="28"/>
          <w:szCs w:val="28"/>
          <w:u w:val="single"/>
        </w:rPr>
        <w:t>2</w:t>
      </w:r>
      <w:r w:rsidR="003308CC">
        <w:rPr>
          <w:rFonts w:ascii="Consolas" w:hAnsi="Consolas" w:cs="Consolas"/>
          <w:sz w:val="28"/>
          <w:szCs w:val="28"/>
          <w:u w:val="single"/>
        </w:rPr>
        <w:t>2</w:t>
      </w:r>
      <w:r>
        <w:rPr>
          <w:rFonts w:ascii="Consolas" w:hAnsi="Consolas" w:cs="Consolas"/>
          <w:sz w:val="28"/>
          <w:szCs w:val="28"/>
          <w:u w:val="single"/>
        </w:rPr>
        <w:t xml:space="preserve"> </w:t>
      </w:r>
      <w:r>
        <w:rPr>
          <w:rFonts w:hAnsi="Consolas" w:hint="eastAsia"/>
          <w:sz w:val="28"/>
          <w:szCs w:val="28"/>
        </w:rPr>
        <w:t>年</w:t>
      </w:r>
      <w:r>
        <w:rPr>
          <w:rFonts w:hAnsi="Consolas"/>
          <w:sz w:val="28"/>
          <w:szCs w:val="28"/>
        </w:rPr>
        <w:t xml:space="preserve"> </w:t>
      </w:r>
      <w:r w:rsidR="003308CC">
        <w:rPr>
          <w:rFonts w:ascii="Consolas" w:hAnsi="Consolas" w:cs="Consolas"/>
          <w:sz w:val="28"/>
          <w:szCs w:val="28"/>
          <w:u w:val="single"/>
        </w:rPr>
        <w:t>3</w:t>
      </w:r>
      <w:r>
        <w:rPr>
          <w:rFonts w:ascii="Consolas" w:hAnsi="Consolas" w:cs="Consolas"/>
          <w:sz w:val="28"/>
          <w:szCs w:val="28"/>
          <w:u w:val="single"/>
        </w:rPr>
        <w:t xml:space="preserve"> </w:t>
      </w:r>
      <w:r>
        <w:rPr>
          <w:rFonts w:hAnsi="Consolas" w:hint="eastAsia"/>
          <w:sz w:val="28"/>
          <w:szCs w:val="28"/>
        </w:rPr>
        <w:t>月</w:t>
      </w:r>
      <w:r>
        <w:rPr>
          <w:rFonts w:hAnsi="Consolas"/>
          <w:sz w:val="28"/>
          <w:szCs w:val="28"/>
        </w:rPr>
        <w:t xml:space="preserve"> </w:t>
      </w:r>
      <w:r w:rsidR="003308CC">
        <w:rPr>
          <w:rFonts w:ascii="Consolas" w:hAnsi="Consolas" w:cs="Consolas"/>
          <w:sz w:val="28"/>
          <w:szCs w:val="28"/>
          <w:u w:val="single"/>
        </w:rPr>
        <w:t>17</w:t>
      </w:r>
      <w:r>
        <w:rPr>
          <w:rFonts w:ascii="Consolas" w:hAnsi="Consolas" w:cs="Consolas"/>
          <w:sz w:val="28"/>
          <w:szCs w:val="28"/>
          <w:u w:val="single"/>
        </w:rPr>
        <w:t xml:space="preserve"> </w:t>
      </w:r>
      <w:r>
        <w:rPr>
          <w:rFonts w:hAnsi="Consolas" w:hint="eastAsia"/>
          <w:sz w:val="28"/>
          <w:szCs w:val="28"/>
        </w:rPr>
        <w:t>日</w:t>
      </w:r>
      <w:r>
        <w:rPr>
          <w:rFonts w:hAnsi="Consolas"/>
          <w:sz w:val="28"/>
          <w:szCs w:val="28"/>
        </w:rPr>
        <w:t xml:space="preserve">  </w:t>
      </w:r>
      <w:r>
        <w:rPr>
          <w:rFonts w:hint="eastAsia"/>
          <w:sz w:val="28"/>
          <w:szCs w:val="28"/>
          <w:u w:val="single"/>
        </w:rPr>
        <w:t>上</w:t>
      </w:r>
      <w:r>
        <w:rPr>
          <w:sz w:val="28"/>
          <w:szCs w:val="28"/>
          <w:u w:val="single"/>
        </w:rPr>
        <w:t xml:space="preserve"> </w:t>
      </w:r>
      <w:r>
        <w:rPr>
          <w:rFonts w:hint="eastAsia"/>
          <w:sz w:val="28"/>
          <w:szCs w:val="28"/>
        </w:rPr>
        <w:t>午</w:t>
      </w:r>
      <w:r w:rsidR="00C21757">
        <w:rPr>
          <w:rFonts w:hint="eastAsia"/>
          <w:sz w:val="28"/>
          <w:szCs w:val="28"/>
        </w:rPr>
        <w:t xml:space="preserve"> </w:t>
      </w:r>
      <w:r w:rsidR="0094594A">
        <w:rPr>
          <w:rFonts w:hint="eastAsia"/>
          <w:sz w:val="28"/>
          <w:szCs w:val="28"/>
        </w:rPr>
        <w:t>3</w:t>
      </w:r>
      <w:r w:rsidR="00C21757">
        <w:rPr>
          <w:rFonts w:hint="eastAsia"/>
          <w:sz w:val="28"/>
          <w:szCs w:val="28"/>
        </w:rPr>
        <w:t>、</w:t>
      </w:r>
      <w:r w:rsidR="0094594A">
        <w:rPr>
          <w:rFonts w:hint="eastAsia"/>
          <w:sz w:val="28"/>
          <w:szCs w:val="28"/>
        </w:rPr>
        <w:t>4</w:t>
      </w:r>
      <w:r w:rsidR="00C21757">
        <w:rPr>
          <w:rFonts w:hint="eastAsia"/>
          <w:sz w:val="28"/>
          <w:szCs w:val="28"/>
        </w:rPr>
        <w:t>节</w:t>
      </w:r>
      <w:r w:rsidR="007965C0">
        <w:rPr>
          <w:rFonts w:hint="eastAsia"/>
          <w:sz w:val="28"/>
          <w:szCs w:val="28"/>
        </w:rPr>
        <w:t xml:space="preserve">  实验地点</w:t>
      </w:r>
      <w:r w:rsidR="007965C0">
        <w:rPr>
          <w:spacing w:val="-1"/>
          <w:sz w:val="28"/>
          <w:szCs w:val="28"/>
        </w:rPr>
        <w:t xml:space="preserve"> </w:t>
      </w:r>
      <w:r w:rsidR="007965C0">
        <w:rPr>
          <w:rFonts w:ascii="Consolas" w:hAnsi="Consolas" w:cs="Consolas"/>
          <w:spacing w:val="-1"/>
          <w:sz w:val="28"/>
          <w:szCs w:val="28"/>
          <w:u w:val="single"/>
        </w:rPr>
        <w:t>N116</w:t>
      </w:r>
    </w:p>
    <w:p w14:paraId="3A8EC6DC" w14:textId="77777777" w:rsidR="00C47955" w:rsidRDefault="00C47955">
      <w:pPr>
        <w:pStyle w:val="a3"/>
        <w:kinsoku w:val="0"/>
        <w:overflowPunct w:val="0"/>
        <w:spacing w:before="7"/>
        <w:ind w:left="0"/>
        <w:rPr>
          <w:rFonts w:ascii="Times New Roman" w:eastAsiaTheme="minorEastAsia" w:cs="Times New Roman"/>
          <w:sz w:val="29"/>
          <w:szCs w:val="29"/>
        </w:rPr>
      </w:pPr>
    </w:p>
    <w:p w14:paraId="126FA610" w14:textId="77777777" w:rsidR="00C47955" w:rsidRPr="00B923DE" w:rsidRDefault="002D3C90">
      <w:pPr>
        <w:pStyle w:val="a3"/>
        <w:kinsoku w:val="0"/>
        <w:overflowPunct w:val="0"/>
        <w:spacing w:line="456" w:lineRule="exact"/>
        <w:ind w:left="65" w:right="6422"/>
        <w:jc w:val="center"/>
        <w:rPr>
          <w:rFonts w:ascii="Microsoft JhengHei" w:eastAsiaTheme="minorEastAsia" w:cs="Microsoft JhengHei"/>
          <w:sz w:val="32"/>
          <w:szCs w:val="32"/>
        </w:rPr>
      </w:pPr>
      <w:r>
        <w:rPr>
          <w:rFonts w:ascii="Microsoft JhengHei" w:eastAsia="Microsoft JhengHei" w:cs="Microsoft JhengHei" w:hint="eastAsia"/>
          <w:b/>
          <w:bCs/>
          <w:sz w:val="32"/>
          <w:szCs w:val="32"/>
        </w:rPr>
        <w:t>一、</w:t>
      </w:r>
      <w:r>
        <w:rPr>
          <w:rFonts w:ascii="Microsoft JhengHei" w:eastAsia="Microsoft JhengHei" w:cs="Microsoft JhengHei"/>
          <w:b/>
          <w:bCs/>
          <w:sz w:val="32"/>
          <w:szCs w:val="32"/>
        </w:rPr>
        <w:t xml:space="preserve"> </w:t>
      </w:r>
      <w:r>
        <w:rPr>
          <w:rFonts w:ascii="Microsoft JhengHei" w:eastAsia="Microsoft JhengHei" w:cs="Microsoft JhengHei"/>
          <w:b/>
          <w:bCs/>
          <w:spacing w:val="8"/>
          <w:sz w:val="32"/>
          <w:szCs w:val="32"/>
        </w:rPr>
        <w:t xml:space="preserve"> </w:t>
      </w:r>
      <w:r>
        <w:rPr>
          <w:rFonts w:ascii="Microsoft JhengHei" w:eastAsia="Microsoft JhengHei" w:cs="Microsoft JhengHei" w:hint="eastAsia"/>
          <w:b/>
          <w:bCs/>
          <w:sz w:val="32"/>
          <w:szCs w:val="32"/>
        </w:rPr>
        <w:t>实验目的</w:t>
      </w:r>
    </w:p>
    <w:p w14:paraId="68F03BBB" w14:textId="77777777" w:rsidR="0016724E" w:rsidRDefault="0016724E" w:rsidP="0016724E">
      <w:pPr>
        <w:pStyle w:val="a3"/>
        <w:kinsoku w:val="0"/>
        <w:overflowPunct w:val="0"/>
        <w:spacing w:before="44"/>
        <w:ind w:right="107"/>
      </w:pPr>
    </w:p>
    <w:p w14:paraId="79BE9098" w14:textId="1A045D26" w:rsidR="0016724E" w:rsidRDefault="0016724E" w:rsidP="0016724E">
      <w:pPr>
        <w:pStyle w:val="a3"/>
        <w:kinsoku w:val="0"/>
        <w:overflowPunct w:val="0"/>
        <w:spacing w:before="44"/>
        <w:ind w:right="107"/>
      </w:pPr>
      <w:r>
        <w:rPr>
          <w:rFonts w:hint="eastAsia"/>
        </w:rPr>
        <w:t>1</w:t>
      </w:r>
      <w:r>
        <w:t>. 实验目的</w:t>
      </w:r>
      <w:r>
        <w:rPr>
          <w:rFonts w:hint="eastAsia"/>
        </w:rPr>
        <w:t>：</w:t>
      </w:r>
      <w:r>
        <w:t>学习如何利用管道机制</w:t>
      </w:r>
      <w:r w:rsidR="00ED19C3">
        <w:rPr>
          <w:rFonts w:hint="eastAsia"/>
        </w:rPr>
        <w:t>、</w:t>
      </w:r>
      <w:r>
        <w:t>消息</w:t>
      </w:r>
      <w:r w:rsidR="00ED19C3">
        <w:rPr>
          <w:rFonts w:hint="eastAsia"/>
        </w:rPr>
        <w:t>缓冲</w:t>
      </w:r>
      <w:r>
        <w:t>队列</w:t>
      </w:r>
      <w:r w:rsidR="00ED19C3">
        <w:rPr>
          <w:rFonts w:hint="eastAsia"/>
        </w:rPr>
        <w:t>、</w:t>
      </w:r>
      <w:r>
        <w:t xml:space="preserve"> 共享存储</w:t>
      </w:r>
      <w:r w:rsidR="00ED19C3">
        <w:rPr>
          <w:rFonts w:hint="eastAsia"/>
        </w:rPr>
        <w:t>区</w:t>
      </w:r>
      <w:r>
        <w:t>机制进行进程间的通信</w:t>
      </w:r>
      <w:r w:rsidR="00ED19C3">
        <w:rPr>
          <w:rFonts w:hint="eastAsia"/>
        </w:rPr>
        <w:t>，并加深对上述通信机制的理解</w:t>
      </w:r>
      <w:r>
        <w:t xml:space="preserve">。 </w:t>
      </w:r>
    </w:p>
    <w:p w14:paraId="5172BAC5" w14:textId="77777777" w:rsidR="0016724E" w:rsidRDefault="0016724E" w:rsidP="0016724E">
      <w:pPr>
        <w:pStyle w:val="a3"/>
        <w:kinsoku w:val="0"/>
        <w:overflowPunct w:val="0"/>
        <w:spacing w:before="44"/>
        <w:ind w:right="107"/>
      </w:pPr>
    </w:p>
    <w:p w14:paraId="3EDF5C03" w14:textId="1FF9B73D" w:rsidR="003308CC" w:rsidRDefault="0016724E" w:rsidP="0016724E">
      <w:pPr>
        <w:pStyle w:val="a3"/>
        <w:kinsoku w:val="0"/>
        <w:overflowPunct w:val="0"/>
        <w:spacing w:before="44"/>
        <w:ind w:right="107"/>
      </w:pPr>
      <w:r>
        <w:t>2. 实验要求：任选 C 高级程序语言编写源程序，在 Linux 操作系统下调试通过，测试正确。</w:t>
      </w:r>
    </w:p>
    <w:p w14:paraId="49F76EE2" w14:textId="77777777" w:rsidR="0016724E" w:rsidRDefault="0016724E" w:rsidP="0016724E">
      <w:pPr>
        <w:pStyle w:val="a3"/>
        <w:kinsoku w:val="0"/>
        <w:overflowPunct w:val="0"/>
        <w:spacing w:before="44"/>
        <w:ind w:right="107"/>
        <w:rPr>
          <w:rFonts w:hAnsi="Consolas"/>
        </w:rPr>
      </w:pPr>
    </w:p>
    <w:p w14:paraId="46A5DCDC" w14:textId="77777777" w:rsidR="00C47955" w:rsidRDefault="002D3C90">
      <w:pPr>
        <w:pStyle w:val="a3"/>
        <w:kinsoku w:val="0"/>
        <w:overflowPunct w:val="0"/>
        <w:spacing w:before="67"/>
        <w:ind w:left="100" w:right="6421"/>
        <w:jc w:val="center"/>
        <w:rPr>
          <w:rFonts w:ascii="Microsoft JhengHei" w:eastAsia="Microsoft JhengHei" w:cs="Microsoft JhengHei"/>
          <w:sz w:val="32"/>
          <w:szCs w:val="32"/>
        </w:rPr>
      </w:pPr>
      <w:r>
        <w:rPr>
          <w:rFonts w:ascii="Microsoft JhengHei" w:eastAsia="Microsoft JhengHei" w:cs="Microsoft JhengHei" w:hint="eastAsia"/>
          <w:b/>
          <w:bCs/>
          <w:sz w:val="32"/>
          <w:szCs w:val="32"/>
        </w:rPr>
        <w:t>二、</w:t>
      </w:r>
      <w:r>
        <w:rPr>
          <w:rFonts w:ascii="Microsoft JhengHei" w:eastAsia="Microsoft JhengHei" w:cs="Microsoft JhengHei"/>
          <w:b/>
          <w:bCs/>
          <w:sz w:val="32"/>
          <w:szCs w:val="32"/>
        </w:rPr>
        <w:t xml:space="preserve"> </w:t>
      </w:r>
      <w:r>
        <w:rPr>
          <w:rFonts w:ascii="Microsoft JhengHei" w:eastAsia="Microsoft JhengHei" w:cs="Microsoft JhengHei"/>
          <w:b/>
          <w:bCs/>
          <w:spacing w:val="43"/>
          <w:sz w:val="32"/>
          <w:szCs w:val="32"/>
        </w:rPr>
        <w:t xml:space="preserve"> </w:t>
      </w:r>
      <w:r>
        <w:rPr>
          <w:rFonts w:ascii="Microsoft JhengHei" w:eastAsia="Microsoft JhengHei" w:cs="Microsoft JhengHei" w:hint="eastAsia"/>
          <w:b/>
          <w:bCs/>
          <w:sz w:val="32"/>
          <w:szCs w:val="32"/>
        </w:rPr>
        <w:t>实验内容</w:t>
      </w:r>
    </w:p>
    <w:p w14:paraId="7DE21ED5" w14:textId="77777777" w:rsidR="00DF6C2F" w:rsidRDefault="00DF6C2F" w:rsidP="00DF6C2F">
      <w:pPr>
        <w:pStyle w:val="a3"/>
        <w:kinsoku w:val="0"/>
        <w:overflowPunct w:val="0"/>
        <w:spacing w:before="103"/>
        <w:ind w:right="107"/>
      </w:pPr>
    </w:p>
    <w:p w14:paraId="02038831" w14:textId="34764236" w:rsidR="00DF6C2F" w:rsidRDefault="00DF6C2F" w:rsidP="00E13392">
      <w:pPr>
        <w:pStyle w:val="a3"/>
        <w:kinsoku w:val="0"/>
        <w:overflowPunct w:val="0"/>
        <w:spacing w:beforeLines="50" w:before="120"/>
        <w:ind w:leftChars="50" w:left="120" w:rightChars="50" w:right="120"/>
      </w:pPr>
      <w:r>
        <w:rPr>
          <w:rFonts w:hint="eastAsia"/>
        </w:rPr>
        <w:t>1</w:t>
      </w:r>
      <w:r>
        <w:t>.</w:t>
      </w:r>
      <w:r>
        <w:rPr>
          <w:rFonts w:hint="eastAsia"/>
        </w:rPr>
        <w:t>实验内容</w:t>
      </w:r>
    </w:p>
    <w:p w14:paraId="37D6EF6E" w14:textId="796DFDDD" w:rsidR="00ED19C3" w:rsidRDefault="00ED19C3" w:rsidP="00E13392">
      <w:pPr>
        <w:pStyle w:val="a3"/>
        <w:kinsoku w:val="0"/>
        <w:overflowPunct w:val="0"/>
        <w:spacing w:beforeLines="50" w:before="120"/>
        <w:ind w:leftChars="50" w:left="120" w:rightChars="50" w:right="120"/>
      </w:pPr>
      <w:r>
        <w:rPr>
          <w:rFonts w:hint="eastAsia"/>
        </w:rPr>
        <w:t>（1）了解系统调用p</w:t>
      </w:r>
      <w:r>
        <w:t>ipe()</w:t>
      </w:r>
      <w:r>
        <w:rPr>
          <w:rFonts w:hint="eastAsia"/>
        </w:rPr>
        <w:t>、m</w:t>
      </w:r>
      <w:r>
        <w:t>sgget()</w:t>
      </w:r>
      <w:r>
        <w:rPr>
          <w:rFonts w:hint="eastAsia"/>
        </w:rPr>
        <w:t>、m</w:t>
      </w:r>
      <w:r>
        <w:t>sgsnd()</w:t>
      </w:r>
      <w:r>
        <w:rPr>
          <w:rFonts w:hint="eastAsia"/>
        </w:rPr>
        <w:t>、m</w:t>
      </w:r>
      <w:r>
        <w:t>sgrcv()</w:t>
      </w:r>
      <w:r>
        <w:rPr>
          <w:rFonts w:hint="eastAsia"/>
        </w:rPr>
        <w:t>、</w:t>
      </w:r>
      <w:r>
        <w:t>msgctl</w:t>
      </w:r>
      <w:r>
        <w:rPr>
          <w:rFonts w:hint="eastAsia"/>
        </w:rPr>
        <w:t>(</w:t>
      </w:r>
      <w:r>
        <w:t>)</w:t>
      </w:r>
      <w:r>
        <w:rPr>
          <w:rFonts w:hint="eastAsia"/>
        </w:rPr>
        <w:t>、shmget</w:t>
      </w:r>
      <w:r>
        <w:t>()</w:t>
      </w:r>
      <w:r>
        <w:rPr>
          <w:rFonts w:hint="eastAsia"/>
        </w:rPr>
        <w:t>、</w:t>
      </w:r>
      <w:r>
        <w:t>shmat()</w:t>
      </w:r>
      <w:r>
        <w:rPr>
          <w:rFonts w:hint="eastAsia"/>
        </w:rPr>
        <w:t>、s</w:t>
      </w:r>
      <w:r>
        <w:t>hmdt()</w:t>
      </w:r>
      <w:r>
        <w:rPr>
          <w:rFonts w:hint="eastAsia"/>
        </w:rPr>
        <w:t>、s</w:t>
      </w:r>
      <w:r>
        <w:t>hmctl()</w:t>
      </w:r>
      <w:r>
        <w:rPr>
          <w:rFonts w:hint="eastAsia"/>
        </w:rPr>
        <w:t>的功能和实现过程。</w:t>
      </w:r>
    </w:p>
    <w:p w14:paraId="4F424386" w14:textId="5345A6E6" w:rsidR="003308CC" w:rsidRDefault="00ED19C3" w:rsidP="00E13392">
      <w:pPr>
        <w:pStyle w:val="a3"/>
        <w:kinsoku w:val="0"/>
        <w:overflowPunct w:val="0"/>
        <w:spacing w:beforeLines="50" w:before="120"/>
        <w:ind w:leftChars="50" w:left="120" w:rightChars="50" w:right="120"/>
      </w:pPr>
      <w:r>
        <w:rPr>
          <w:rFonts w:hint="eastAsia"/>
        </w:rPr>
        <w:t>（2）编写一段程序，使其用管道来实现父子进程之间的进程通信。子进程向父进程发送自己的进程标识符，以及字符串“i</w:t>
      </w:r>
      <w:r>
        <w:t>s sending a message to parent!</w:t>
      </w:r>
      <w:r>
        <w:rPr>
          <w:rFonts w:hint="eastAsia"/>
        </w:rPr>
        <w:t>”。父进程则通过管道读出子进程发来的消息，将消息显示在屏幕上，然后终止。</w:t>
      </w:r>
    </w:p>
    <w:p w14:paraId="3220B31A" w14:textId="5195DCE4" w:rsidR="00ED19C3" w:rsidRDefault="00ED19C3" w:rsidP="00E13392">
      <w:pPr>
        <w:pStyle w:val="a3"/>
        <w:kinsoku w:val="0"/>
        <w:overflowPunct w:val="0"/>
        <w:spacing w:beforeLines="50" w:before="120"/>
        <w:ind w:leftChars="50" w:left="120" w:rightChars="50" w:right="120"/>
      </w:pPr>
      <w:r>
        <w:rPr>
          <w:rFonts w:hint="eastAsia"/>
        </w:rPr>
        <w:t>（3）编写一段程序，使其用消息缓冲队列来实现c</w:t>
      </w:r>
      <w:r>
        <w:t>lient</w:t>
      </w:r>
      <w:r>
        <w:rPr>
          <w:rFonts w:hint="eastAsia"/>
        </w:rPr>
        <w:t>进程和s</w:t>
      </w:r>
      <w:r>
        <w:t>erver</w:t>
      </w:r>
      <w:r>
        <w:rPr>
          <w:rFonts w:hint="eastAsia"/>
        </w:rPr>
        <w:t>进程之间的通信。</w:t>
      </w:r>
      <w:r>
        <w:t>Server</w:t>
      </w:r>
      <w:r>
        <w:rPr>
          <w:rFonts w:hint="eastAsia"/>
        </w:rPr>
        <w:t>进程先建立一个关键字为S</w:t>
      </w:r>
      <w:r>
        <w:t>VKEY</w:t>
      </w:r>
      <w:r>
        <w:rPr>
          <w:rFonts w:hint="eastAsia"/>
        </w:rPr>
        <w:t>(如7</w:t>
      </w:r>
      <w:r>
        <w:t>5)</w:t>
      </w:r>
      <w:r>
        <w:rPr>
          <w:rFonts w:hint="eastAsia"/>
        </w:rPr>
        <w:t>的消息队列，然后等待接收类型为R</w:t>
      </w:r>
      <w:r>
        <w:t>EQ(</w:t>
      </w:r>
      <w:r>
        <w:rPr>
          <w:rFonts w:hint="eastAsia"/>
        </w:rPr>
        <w:t>如1</w:t>
      </w:r>
      <w:r>
        <w:t>)</w:t>
      </w:r>
      <w:r>
        <w:rPr>
          <w:rFonts w:hint="eastAsia"/>
        </w:rPr>
        <w:t>的消息；在收到请求消息后，它便显示字符串“s</w:t>
      </w:r>
      <w:r>
        <w:t>erving for client</w:t>
      </w:r>
      <w:r>
        <w:rPr>
          <w:rFonts w:hint="eastAsia"/>
        </w:rPr>
        <w:t>”和接收到的c</w:t>
      </w:r>
      <w:r>
        <w:t>lient</w:t>
      </w:r>
      <w:r>
        <w:rPr>
          <w:rFonts w:hint="eastAsia"/>
        </w:rPr>
        <w:t>进程</w:t>
      </w:r>
      <w:r w:rsidR="00764443">
        <w:rPr>
          <w:rFonts w:hint="eastAsia"/>
        </w:rPr>
        <w:t>的进程标识数，表示正在为c</w:t>
      </w:r>
      <w:r w:rsidR="00764443">
        <w:t>lient</w:t>
      </w:r>
      <w:r w:rsidR="00764443">
        <w:rPr>
          <w:rFonts w:hint="eastAsia"/>
        </w:rPr>
        <w:t>进程服务；然后再向c</w:t>
      </w:r>
      <w:r w:rsidR="00764443">
        <w:t>lient</w:t>
      </w:r>
      <w:r w:rsidR="00764443">
        <w:rPr>
          <w:rFonts w:hint="eastAsia"/>
        </w:rPr>
        <w:t>进程发送一应答消息，该消息的类型是client进程的进程标识数，而正文则是s</w:t>
      </w:r>
      <w:r w:rsidR="00764443">
        <w:t>erver</w:t>
      </w:r>
      <w:r w:rsidR="00764443">
        <w:rPr>
          <w:rFonts w:hint="eastAsia"/>
        </w:rPr>
        <w:t>进程自己的标识数。</w:t>
      </w:r>
      <w:r w:rsidR="00764443">
        <w:t>Client</w:t>
      </w:r>
      <w:r w:rsidR="00764443">
        <w:rPr>
          <w:rFonts w:hint="eastAsia"/>
        </w:rPr>
        <w:t>进程向消息队列发送类型为R</w:t>
      </w:r>
      <w:r w:rsidR="00764443">
        <w:t>EQ</w:t>
      </w:r>
      <w:r w:rsidR="00764443">
        <w:rPr>
          <w:rFonts w:hint="eastAsia"/>
        </w:rPr>
        <w:t>的消息（消息的正文为自己的进程标识数）以取得s</w:t>
      </w:r>
      <w:r w:rsidR="00764443">
        <w:t>erver</w:t>
      </w:r>
      <w:r w:rsidR="00764443">
        <w:rPr>
          <w:rFonts w:hint="eastAsia"/>
        </w:rPr>
        <w:t>进程的服务，并等待s</w:t>
      </w:r>
      <w:r w:rsidR="00764443">
        <w:t>erver</w:t>
      </w:r>
      <w:r w:rsidR="00764443">
        <w:rPr>
          <w:rFonts w:hint="eastAsia"/>
        </w:rPr>
        <w:t>进程发来的应答；然后显示字符串“r</w:t>
      </w:r>
      <w:r w:rsidR="00764443">
        <w:t>eceive reply from</w:t>
      </w:r>
      <w:r w:rsidR="00764443">
        <w:rPr>
          <w:rFonts w:hint="eastAsia"/>
        </w:rPr>
        <w:t>”和接收到的s</w:t>
      </w:r>
      <w:r w:rsidR="00764443">
        <w:t>erver</w:t>
      </w:r>
      <w:r w:rsidR="00764443">
        <w:rPr>
          <w:rFonts w:hint="eastAsia"/>
        </w:rPr>
        <w:t>进程的标识数。</w:t>
      </w:r>
    </w:p>
    <w:p w14:paraId="7D47ED84" w14:textId="5B59C830" w:rsidR="00764443" w:rsidRDefault="00764443" w:rsidP="00E13392">
      <w:pPr>
        <w:pStyle w:val="a3"/>
        <w:kinsoku w:val="0"/>
        <w:overflowPunct w:val="0"/>
        <w:spacing w:beforeLines="50" w:before="120"/>
        <w:ind w:leftChars="50" w:left="120" w:rightChars="50" w:right="120"/>
      </w:pPr>
      <w:r>
        <w:rPr>
          <w:rFonts w:hint="eastAsia"/>
        </w:rPr>
        <w:t>（4）编写一段程序，使其用共享存储区来实现两个进程之间的进程通信。进程A</w:t>
      </w:r>
      <w:r w:rsidR="009B4E7A">
        <w:rPr>
          <w:rFonts w:hint="eastAsia"/>
        </w:rPr>
        <w:t>创建一个长度为5</w:t>
      </w:r>
      <w:r w:rsidR="009B4E7A">
        <w:t>12</w:t>
      </w:r>
      <w:r w:rsidR="009B4E7A">
        <w:rPr>
          <w:rFonts w:hint="eastAsia"/>
        </w:rPr>
        <w:t>字节的共享内容，并显示写入该共享内存的数据；进程B将共享内存附加到自己的地址空间，并向共享内存中写入数据。</w:t>
      </w:r>
    </w:p>
    <w:p w14:paraId="53DC9AE7" w14:textId="577B87B3" w:rsidR="00DF6C2F" w:rsidRPr="00ED19C3" w:rsidRDefault="00DF6C2F" w:rsidP="00E13392">
      <w:pPr>
        <w:pStyle w:val="a3"/>
        <w:kinsoku w:val="0"/>
        <w:overflowPunct w:val="0"/>
        <w:spacing w:beforeLines="50" w:before="120"/>
        <w:ind w:leftChars="50" w:left="120" w:rightChars="50" w:right="120"/>
      </w:pPr>
    </w:p>
    <w:p w14:paraId="3911B279" w14:textId="758417E7" w:rsidR="00DF6C2F" w:rsidRDefault="00DF6C2F" w:rsidP="00E13392">
      <w:pPr>
        <w:pStyle w:val="a3"/>
        <w:kinsoku w:val="0"/>
        <w:overflowPunct w:val="0"/>
        <w:spacing w:beforeLines="50" w:before="120"/>
        <w:ind w:leftChars="50" w:left="120" w:rightChars="50" w:right="120"/>
      </w:pPr>
      <w:r>
        <w:rPr>
          <w:rFonts w:hint="eastAsia"/>
        </w:rPr>
        <w:t>2</w:t>
      </w:r>
      <w:r>
        <w:t>.</w:t>
      </w:r>
      <w:r>
        <w:rPr>
          <w:rFonts w:hint="eastAsia"/>
        </w:rPr>
        <w:t>实验原理</w:t>
      </w:r>
    </w:p>
    <w:p w14:paraId="19276EBB" w14:textId="18CFC91D" w:rsidR="00DF6C2F" w:rsidRDefault="00DF6C2F" w:rsidP="00E13392">
      <w:pPr>
        <w:pStyle w:val="a3"/>
        <w:kinsoku w:val="0"/>
        <w:overflowPunct w:val="0"/>
        <w:spacing w:beforeLines="50" w:before="120"/>
        <w:ind w:leftChars="50" w:left="120" w:rightChars="50" w:right="120"/>
      </w:pPr>
      <w:r>
        <w:t>使用的系统调用命令说明或算法及程序详细设计</w:t>
      </w:r>
      <w:r>
        <w:rPr>
          <w:rFonts w:hint="eastAsia"/>
        </w:rPr>
        <w:t>：</w:t>
      </w:r>
    </w:p>
    <w:p w14:paraId="5214ABD0" w14:textId="77777777" w:rsidR="00DF6C2F" w:rsidRDefault="00DF6C2F" w:rsidP="00E13392">
      <w:pPr>
        <w:pStyle w:val="a3"/>
        <w:kinsoku w:val="0"/>
        <w:overflowPunct w:val="0"/>
        <w:spacing w:beforeLines="50" w:before="120"/>
        <w:ind w:leftChars="50" w:left="120" w:rightChars="50" w:right="120"/>
      </w:pPr>
      <w:r>
        <w:lastRenderedPageBreak/>
        <w:t xml:space="preserve">（1） 用 pipe 创建管道，再调用 fork 产生两个子进程，子进程分别向管道写入信息，父进程读取管道的信息并输出到标准输出 </w:t>
      </w:r>
    </w:p>
    <w:p w14:paraId="4C9651FC" w14:textId="77777777" w:rsidR="00DF6C2F" w:rsidRDefault="00DF6C2F" w:rsidP="00E13392">
      <w:pPr>
        <w:pStyle w:val="a3"/>
        <w:kinsoku w:val="0"/>
        <w:overflowPunct w:val="0"/>
        <w:spacing w:beforeLines="50" w:before="120"/>
        <w:ind w:leftChars="50" w:left="120" w:rightChars="50" w:right="120"/>
      </w:pPr>
      <w:r>
        <w:t xml:space="preserve">（2） 通过 ftok 在 /tmp/msg.txt 上创建一个 key，然后通过这个key 创建消息队列，子进程通过 ftok 返回的 key 进行读写。 </w:t>
      </w:r>
    </w:p>
    <w:p w14:paraId="2565ED37" w14:textId="0D00AE39" w:rsidR="00DF6C2F" w:rsidRDefault="00DF6C2F" w:rsidP="00E13392">
      <w:pPr>
        <w:pStyle w:val="a3"/>
        <w:kinsoku w:val="0"/>
        <w:overflowPunct w:val="0"/>
        <w:spacing w:beforeLines="50" w:before="120"/>
        <w:ind w:leftChars="50" w:left="120" w:rightChars="50" w:right="120"/>
      </w:pPr>
      <w:r>
        <w:t>（3） 用 shmget 创建共享内存，然后通过返回的指针进行读写</w:t>
      </w:r>
      <w:r>
        <w:rPr>
          <w:rFonts w:hint="eastAsia"/>
        </w:rPr>
        <w:t>。</w:t>
      </w:r>
    </w:p>
    <w:p w14:paraId="6E287C6C" w14:textId="77777777" w:rsidR="00DF6C2F" w:rsidRDefault="00DF6C2F" w:rsidP="00E13392">
      <w:pPr>
        <w:pStyle w:val="a3"/>
        <w:kinsoku w:val="0"/>
        <w:overflowPunct w:val="0"/>
        <w:spacing w:beforeLines="50" w:before="120"/>
        <w:ind w:leftChars="50" w:left="120" w:rightChars="50" w:right="120"/>
      </w:pPr>
    </w:p>
    <w:p w14:paraId="4E532733" w14:textId="39316344" w:rsidR="00C47955" w:rsidRPr="004C6A0C" w:rsidRDefault="002D3C90" w:rsidP="00F266C2">
      <w:pPr>
        <w:pStyle w:val="2"/>
        <w:kinsoku w:val="0"/>
        <w:overflowPunct w:val="0"/>
        <w:spacing w:beforeLines="50" w:before="120"/>
        <w:ind w:leftChars="50" w:left="120" w:rightChars="50" w:right="120"/>
        <w:rPr>
          <w:rFonts w:eastAsiaTheme="minorEastAsia"/>
        </w:rPr>
      </w:pPr>
      <w:r>
        <w:rPr>
          <w:rFonts w:hint="eastAsia"/>
        </w:rPr>
        <w:t>三、</w:t>
      </w:r>
      <w:r>
        <w:t xml:space="preserve"> </w:t>
      </w:r>
      <w:r>
        <w:rPr>
          <w:spacing w:val="8"/>
        </w:rPr>
        <w:t xml:space="preserve"> </w:t>
      </w:r>
      <w:r>
        <w:rPr>
          <w:rFonts w:hint="eastAsia"/>
        </w:rPr>
        <w:t>实验</w:t>
      </w:r>
      <w:r w:rsidR="00956843">
        <w:rPr>
          <w:rFonts w:hint="eastAsia"/>
        </w:rPr>
        <w:t>步骤</w:t>
      </w:r>
      <w:r>
        <w:rPr>
          <w:rFonts w:ascii="Times New Roman" w:cs="Times New Roman"/>
          <w:w w:val="201"/>
        </w:rPr>
        <w:t xml:space="preserve"> </w:t>
      </w:r>
    </w:p>
    <w:p w14:paraId="0EC89403" w14:textId="2C60BCE2" w:rsidR="004C6A0C" w:rsidRDefault="004C6A0C" w:rsidP="00E13392">
      <w:pPr>
        <w:tabs>
          <w:tab w:val="left" w:pos="255"/>
        </w:tabs>
        <w:kinsoku w:val="0"/>
        <w:overflowPunct w:val="0"/>
        <w:spacing w:beforeLines="50" w:before="120"/>
        <w:ind w:leftChars="50" w:left="120" w:rightChars="50" w:right="120"/>
        <w:rPr>
          <w:rFonts w:ascii="宋体" w:eastAsia="宋体" w:cs="宋体"/>
          <w:sz w:val="21"/>
          <w:szCs w:val="21"/>
        </w:rPr>
      </w:pPr>
      <w:r>
        <w:rPr>
          <w:rFonts w:ascii="宋体" w:eastAsia="宋体" w:cs="宋体"/>
          <w:sz w:val="21"/>
          <w:szCs w:val="21"/>
        </w:rPr>
        <w:tab/>
      </w:r>
      <w:r>
        <w:rPr>
          <w:rFonts w:ascii="宋体" w:eastAsia="宋体" w:cs="宋体" w:hint="eastAsia"/>
          <w:sz w:val="21"/>
          <w:szCs w:val="21"/>
        </w:rPr>
        <w:t>（一）</w:t>
      </w:r>
      <w:r w:rsidR="00F213E8">
        <w:rPr>
          <w:rFonts w:ascii="宋体" w:eastAsia="宋体" w:cs="宋体" w:hint="eastAsia"/>
          <w:sz w:val="21"/>
          <w:szCs w:val="21"/>
        </w:rPr>
        <w:t>使用准备</w:t>
      </w:r>
    </w:p>
    <w:p w14:paraId="7A12D8C6" w14:textId="4A7029E3" w:rsidR="00C47955" w:rsidRPr="00F213E8" w:rsidRDefault="00DF6C2F" w:rsidP="00E13392">
      <w:pPr>
        <w:tabs>
          <w:tab w:val="left" w:pos="1098"/>
        </w:tabs>
        <w:kinsoku w:val="0"/>
        <w:overflowPunct w:val="0"/>
        <w:spacing w:beforeLines="50" w:before="120"/>
        <w:ind w:leftChars="50" w:left="120" w:rightChars="50" w:right="120"/>
        <w:rPr>
          <w:rFonts w:ascii="宋体" w:eastAsia="宋体" w:cs="宋体"/>
          <w:sz w:val="21"/>
          <w:szCs w:val="21"/>
        </w:rPr>
      </w:pPr>
      <w:r>
        <w:rPr>
          <w:rFonts w:ascii="宋体" w:eastAsia="宋体" w:cs="宋体" w:hint="eastAsia"/>
          <w:sz w:val="21"/>
          <w:szCs w:val="21"/>
        </w:rPr>
        <w:t>在虚拟机上用</w:t>
      </w:r>
      <w:r w:rsidR="00F213E8">
        <w:rPr>
          <w:rFonts w:ascii="宋体" w:eastAsia="宋体" w:cs="宋体" w:hint="eastAsia"/>
          <w:sz w:val="21"/>
          <w:szCs w:val="21"/>
        </w:rPr>
        <w:t>Clion新建一个C</w:t>
      </w:r>
      <w:r w:rsidR="00F213E8">
        <w:rPr>
          <w:rFonts w:ascii="宋体" w:eastAsia="宋体" w:cs="宋体"/>
          <w:sz w:val="21"/>
          <w:szCs w:val="21"/>
        </w:rPr>
        <w:t>/C++</w:t>
      </w:r>
      <w:r w:rsidR="00F213E8">
        <w:rPr>
          <w:rFonts w:ascii="宋体" w:eastAsia="宋体" w:cs="宋体" w:hint="eastAsia"/>
          <w:sz w:val="21"/>
          <w:szCs w:val="21"/>
        </w:rPr>
        <w:t>程序项目</w:t>
      </w:r>
      <w:r>
        <w:rPr>
          <w:rFonts w:ascii="宋体" w:eastAsia="宋体" w:cs="宋体" w:hint="eastAsia"/>
          <w:sz w:val="21"/>
          <w:szCs w:val="21"/>
        </w:rPr>
        <w:t>，接着开始编写程序实现进程间的通信。</w:t>
      </w:r>
      <w:r w:rsidR="002D3C90" w:rsidRPr="004C6A0C">
        <w:rPr>
          <w:rFonts w:ascii="宋体" w:eastAsia="宋体" w:cs="宋体"/>
          <w:sz w:val="21"/>
          <w:szCs w:val="21"/>
        </w:rPr>
        <w:t xml:space="preserve"> </w:t>
      </w:r>
    </w:p>
    <w:p w14:paraId="53AFCDB5" w14:textId="77777777" w:rsidR="004C6A0C" w:rsidRDefault="004C6A0C" w:rsidP="00E13392">
      <w:pPr>
        <w:pStyle w:val="a3"/>
        <w:kinsoku w:val="0"/>
        <w:overflowPunct w:val="0"/>
        <w:spacing w:beforeLines="50" w:before="120"/>
        <w:ind w:leftChars="50" w:left="120" w:rightChars="50" w:right="120"/>
      </w:pPr>
    </w:p>
    <w:p w14:paraId="68D48008" w14:textId="49D7514E" w:rsidR="004C6A0C" w:rsidRDefault="004C6A0C" w:rsidP="00E13392">
      <w:pPr>
        <w:pStyle w:val="a3"/>
        <w:kinsoku w:val="0"/>
        <w:overflowPunct w:val="0"/>
        <w:spacing w:beforeLines="50" w:before="120"/>
        <w:ind w:leftChars="50" w:left="120" w:rightChars="50" w:right="120"/>
        <w:rPr>
          <w:rFonts w:ascii="Consolas" w:eastAsiaTheme="minorEastAsia" w:hAnsi="Consolas" w:cs="Consolas"/>
        </w:rPr>
      </w:pPr>
      <w:r>
        <w:rPr>
          <w:rFonts w:hint="eastAsia"/>
        </w:rPr>
        <w:t>（二）编写程序</w:t>
      </w:r>
    </w:p>
    <w:p w14:paraId="358F89DE" w14:textId="0C3F976F" w:rsidR="00C47955" w:rsidRDefault="00F213E8" w:rsidP="00E13392">
      <w:pPr>
        <w:pStyle w:val="a3"/>
        <w:kinsoku w:val="0"/>
        <w:overflowPunct w:val="0"/>
        <w:spacing w:beforeLines="50" w:before="120"/>
        <w:ind w:leftChars="50" w:left="120" w:rightChars="50" w:right="120"/>
        <w:rPr>
          <w:rFonts w:hAnsi="Consolas"/>
        </w:rPr>
      </w:pPr>
      <w:r>
        <w:rPr>
          <w:rFonts w:hAnsi="Consolas" w:hint="eastAsia"/>
        </w:rPr>
        <w:t>1</w:t>
      </w:r>
      <w:r>
        <w:rPr>
          <w:rFonts w:hAnsi="Consolas"/>
        </w:rPr>
        <w:t>.</w:t>
      </w:r>
      <w:r w:rsidR="00991E78">
        <w:rPr>
          <w:rFonts w:hAnsi="Consolas" w:hint="eastAsia"/>
        </w:rPr>
        <w:t>在C</w:t>
      </w:r>
      <w:r w:rsidR="00991E78">
        <w:rPr>
          <w:rFonts w:hAnsi="Consolas"/>
        </w:rPr>
        <w:t>L</w:t>
      </w:r>
      <w:r w:rsidR="00991E78">
        <w:rPr>
          <w:rFonts w:hAnsi="Consolas" w:hint="eastAsia"/>
        </w:rPr>
        <w:t>ion中，</w:t>
      </w:r>
      <w:r w:rsidR="00991E78">
        <w:rPr>
          <w:rFonts w:hAnsi="Consolas"/>
        </w:rPr>
        <w:t xml:space="preserve"> </w:t>
      </w:r>
      <w:r w:rsidR="00EF6E46">
        <w:rPr>
          <w:rFonts w:hAnsi="Consolas" w:hint="eastAsia"/>
        </w:rPr>
        <w:t>编写以下</w:t>
      </w:r>
      <w:r w:rsidR="00D83906">
        <w:rPr>
          <w:rFonts w:hAnsi="Consolas" w:hint="eastAsia"/>
        </w:rPr>
        <w:t>代码。(程序3</w:t>
      </w:r>
      <w:r w:rsidR="00D83906">
        <w:rPr>
          <w:rFonts w:hAnsi="Consolas"/>
        </w:rPr>
        <w:t>-1</w:t>
      </w:r>
      <w:r w:rsidR="00D83906">
        <w:rPr>
          <w:rFonts w:hAnsi="Consolas" w:hint="eastAsia"/>
        </w:rPr>
        <w:t>)</w:t>
      </w:r>
    </w:p>
    <w:p w14:paraId="7323DAE0" w14:textId="7DCDB74B" w:rsidR="00991E78" w:rsidRDefault="00D83906" w:rsidP="00E13392">
      <w:pPr>
        <w:pStyle w:val="a3"/>
        <w:kinsoku w:val="0"/>
        <w:overflowPunct w:val="0"/>
        <w:spacing w:beforeLines="50" w:before="120"/>
        <w:ind w:leftChars="50" w:left="120" w:rightChars="50" w:right="120" w:firstLine="602"/>
      </w:pPr>
      <w:r>
        <w:rPr>
          <w:noProof/>
        </w:rPr>
        <w:drawing>
          <wp:inline distT="0" distB="0" distL="0" distR="0" wp14:anchorId="644A7D55" wp14:editId="13249751">
            <wp:extent cx="5518150" cy="2779395"/>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8150" cy="2779395"/>
                    </a:xfrm>
                    <a:prstGeom prst="rect">
                      <a:avLst/>
                    </a:prstGeom>
                  </pic:spPr>
                </pic:pic>
              </a:graphicData>
            </a:graphic>
          </wp:inline>
        </w:drawing>
      </w:r>
    </w:p>
    <w:p w14:paraId="09C88F6A" w14:textId="68889BBE" w:rsidR="00D83906" w:rsidRDefault="00B90F5E" w:rsidP="00E13392">
      <w:pPr>
        <w:pStyle w:val="a3"/>
        <w:kinsoku w:val="0"/>
        <w:overflowPunct w:val="0"/>
        <w:spacing w:beforeLines="50" w:before="120"/>
        <w:ind w:leftChars="50" w:left="120" w:rightChars="50" w:right="120" w:firstLine="602"/>
      </w:pPr>
      <w:r>
        <w:rPr>
          <w:rFonts w:hint="eastAsia"/>
        </w:rPr>
        <w:t>观察左边的结果，可以发现子进程发送的信息被父进程收到，说明</w:t>
      </w:r>
      <w:r w:rsidR="008C2D0D">
        <w:rPr>
          <w:rFonts w:hint="eastAsia"/>
        </w:rPr>
        <w:t>上面程序</w:t>
      </w:r>
      <w:r>
        <w:rPr>
          <w:rFonts w:hint="eastAsia"/>
        </w:rPr>
        <w:t>使用</w:t>
      </w:r>
      <w:r w:rsidR="008C2D0D">
        <w:rPr>
          <w:rFonts w:hint="eastAsia"/>
        </w:rPr>
        <w:t>管道</w:t>
      </w:r>
      <w:r w:rsidR="00D83906">
        <w:rPr>
          <w:rFonts w:hint="eastAsia"/>
        </w:rPr>
        <w:t>实现了</w:t>
      </w:r>
      <w:r w:rsidR="008C2D0D">
        <w:rPr>
          <w:rFonts w:hint="eastAsia"/>
        </w:rPr>
        <w:t>父子进程之间的通信。</w:t>
      </w:r>
    </w:p>
    <w:p w14:paraId="610F7B73" w14:textId="5BCBC959" w:rsidR="00D83906" w:rsidRDefault="00D83906" w:rsidP="00E13392">
      <w:pPr>
        <w:pStyle w:val="a3"/>
        <w:kinsoku w:val="0"/>
        <w:overflowPunct w:val="0"/>
        <w:spacing w:beforeLines="50" w:before="120"/>
        <w:ind w:leftChars="50" w:left="120" w:rightChars="50" w:right="120" w:firstLine="602"/>
      </w:pPr>
    </w:p>
    <w:p w14:paraId="33F848CE" w14:textId="63A50208" w:rsidR="00B90F5E" w:rsidRDefault="00DE3335" w:rsidP="00DE3335">
      <w:pPr>
        <w:pStyle w:val="a3"/>
        <w:kinsoku w:val="0"/>
        <w:overflowPunct w:val="0"/>
        <w:spacing w:beforeLines="50" w:before="120"/>
        <w:ind w:leftChars="49" w:rightChars="50" w:right="120"/>
      </w:pPr>
      <w:r>
        <w:t>2</w:t>
      </w:r>
      <w:r w:rsidR="00B90F5E">
        <w:t>.</w:t>
      </w:r>
      <w:r w:rsidR="00B90F5E">
        <w:rPr>
          <w:rFonts w:hint="eastAsia"/>
        </w:rPr>
        <w:t>使用共享存储区来实现父子进程之间的进程通信。</w:t>
      </w:r>
      <w:r w:rsidR="00E13392">
        <w:rPr>
          <w:rFonts w:hint="eastAsia"/>
        </w:rPr>
        <w:t>（程序3</w:t>
      </w:r>
      <w:r w:rsidR="00E13392">
        <w:t>-2</w:t>
      </w:r>
      <w:r w:rsidR="00E13392">
        <w:rPr>
          <w:rFonts w:hint="eastAsia"/>
        </w:rPr>
        <w:t>）</w:t>
      </w:r>
    </w:p>
    <w:p w14:paraId="7C8257AE" w14:textId="0F00B2B9" w:rsidR="00E13392" w:rsidRPr="00B90F5E" w:rsidRDefault="00E13392" w:rsidP="00E13392">
      <w:pPr>
        <w:pStyle w:val="a3"/>
        <w:kinsoku w:val="0"/>
        <w:overflowPunct w:val="0"/>
        <w:spacing w:beforeLines="50" w:before="120"/>
        <w:ind w:leftChars="50" w:left="120" w:rightChars="50" w:right="120" w:firstLine="602"/>
      </w:pPr>
      <w:r>
        <w:rPr>
          <w:noProof/>
        </w:rPr>
        <w:lastRenderedPageBreak/>
        <w:drawing>
          <wp:inline distT="0" distB="0" distL="0" distR="0" wp14:anchorId="28D50FA4" wp14:editId="50EAA1D0">
            <wp:extent cx="5518150" cy="2779395"/>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8150" cy="2779395"/>
                    </a:xfrm>
                    <a:prstGeom prst="rect">
                      <a:avLst/>
                    </a:prstGeom>
                  </pic:spPr>
                </pic:pic>
              </a:graphicData>
            </a:graphic>
          </wp:inline>
        </w:drawing>
      </w:r>
    </w:p>
    <w:p w14:paraId="74C47E4D" w14:textId="7F40192E" w:rsidR="00B90F5E" w:rsidRDefault="00E13392" w:rsidP="00E13392">
      <w:pPr>
        <w:pStyle w:val="a3"/>
        <w:kinsoku w:val="0"/>
        <w:overflowPunct w:val="0"/>
        <w:spacing w:beforeLines="50" w:before="120"/>
        <w:ind w:leftChars="50" w:left="120" w:rightChars="50" w:right="120"/>
      </w:pPr>
      <w:r>
        <w:rPr>
          <w:rFonts w:hint="eastAsia"/>
        </w:rPr>
        <w:t>观察左边输出结果，发现在子进程中的信息被成功传回父进程中输出。实验结果表明已成功使用共享存储区实现父子进程之间的进程通信。</w:t>
      </w:r>
    </w:p>
    <w:p w14:paraId="5912FF02" w14:textId="77777777" w:rsidR="00DE3335" w:rsidRDefault="00DE3335" w:rsidP="00E13392">
      <w:pPr>
        <w:pStyle w:val="a3"/>
        <w:kinsoku w:val="0"/>
        <w:overflowPunct w:val="0"/>
        <w:spacing w:beforeLines="50" w:before="120"/>
        <w:ind w:leftChars="50" w:left="120" w:rightChars="50" w:right="120"/>
      </w:pPr>
    </w:p>
    <w:p w14:paraId="27122C74" w14:textId="6666CF1B" w:rsidR="00DE3335" w:rsidRDefault="00DE3335" w:rsidP="00DE3335">
      <w:pPr>
        <w:pStyle w:val="a3"/>
        <w:kinsoku w:val="0"/>
        <w:overflowPunct w:val="0"/>
        <w:spacing w:beforeLines="50" w:before="120"/>
        <w:ind w:leftChars="49" w:rightChars="50" w:right="120"/>
      </w:pPr>
      <w:r>
        <w:t>3.</w:t>
      </w:r>
      <w:r>
        <w:rPr>
          <w:rFonts w:hint="eastAsia"/>
        </w:rPr>
        <w:t>使用消息缓冲队列来实现父子进程之间的进程通信。（程序3</w:t>
      </w:r>
      <w:r>
        <w:t>-2</w:t>
      </w:r>
      <w:r>
        <w:rPr>
          <w:rFonts w:hint="eastAsia"/>
        </w:rPr>
        <w:t>）</w:t>
      </w:r>
    </w:p>
    <w:p w14:paraId="7DD5405C" w14:textId="11242CCE" w:rsidR="00DE3335" w:rsidRDefault="00DE3335">
      <w:pPr>
        <w:pStyle w:val="a3"/>
        <w:kinsoku w:val="0"/>
        <w:overflowPunct w:val="0"/>
        <w:spacing w:before="2"/>
        <w:ind w:left="0"/>
        <w:rPr>
          <w:sz w:val="23"/>
          <w:szCs w:val="23"/>
        </w:rPr>
      </w:pPr>
      <w:r>
        <w:rPr>
          <w:noProof/>
        </w:rPr>
        <w:drawing>
          <wp:inline distT="0" distB="0" distL="0" distR="0" wp14:anchorId="715F9041" wp14:editId="5CA7215A">
            <wp:extent cx="5518150" cy="2779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8150" cy="2779395"/>
                    </a:xfrm>
                    <a:prstGeom prst="rect">
                      <a:avLst/>
                    </a:prstGeom>
                  </pic:spPr>
                </pic:pic>
              </a:graphicData>
            </a:graphic>
          </wp:inline>
        </w:drawing>
      </w:r>
    </w:p>
    <w:p w14:paraId="33D7A730" w14:textId="52B00BF1" w:rsidR="00DE3335" w:rsidRDefault="00DE3335">
      <w:pPr>
        <w:pStyle w:val="a3"/>
        <w:kinsoku w:val="0"/>
        <w:overflowPunct w:val="0"/>
        <w:spacing w:before="2"/>
        <w:ind w:left="0"/>
        <w:rPr>
          <w:sz w:val="23"/>
          <w:szCs w:val="23"/>
        </w:rPr>
      </w:pPr>
      <w:r>
        <w:rPr>
          <w:rFonts w:hint="eastAsia"/>
          <w:sz w:val="23"/>
          <w:szCs w:val="23"/>
        </w:rPr>
        <w:t>观察左边输出结果，发现s</w:t>
      </w:r>
      <w:r>
        <w:rPr>
          <w:sz w:val="23"/>
          <w:szCs w:val="23"/>
        </w:rPr>
        <w:t>erver</w:t>
      </w:r>
      <w:r>
        <w:rPr>
          <w:rFonts w:hint="eastAsia"/>
          <w:sz w:val="23"/>
          <w:szCs w:val="23"/>
        </w:rPr>
        <w:t>成功发送了一条</w:t>
      </w:r>
      <w:r>
        <w:rPr>
          <w:sz w:val="23"/>
          <w:szCs w:val="23"/>
        </w:rPr>
        <w:t>”</w:t>
      </w:r>
      <w:r>
        <w:rPr>
          <w:sz w:val="23"/>
          <w:szCs w:val="23"/>
        </w:rPr>
        <w:t>servering for client</w:t>
      </w:r>
      <w:r>
        <w:rPr>
          <w:sz w:val="23"/>
          <w:szCs w:val="23"/>
        </w:rPr>
        <w:t>”</w:t>
      </w:r>
      <w:r>
        <w:rPr>
          <w:sz w:val="23"/>
          <w:szCs w:val="23"/>
        </w:rPr>
        <w:t>+pid</w:t>
      </w:r>
      <w:r>
        <w:rPr>
          <w:rFonts w:hint="eastAsia"/>
          <w:sz w:val="23"/>
          <w:szCs w:val="23"/>
        </w:rPr>
        <w:t>的消息，并且在</w:t>
      </w:r>
      <w:r>
        <w:rPr>
          <w:sz w:val="23"/>
          <w:szCs w:val="23"/>
        </w:rPr>
        <w:t>client</w:t>
      </w:r>
      <w:r>
        <w:rPr>
          <w:rFonts w:hint="eastAsia"/>
          <w:sz w:val="23"/>
          <w:szCs w:val="23"/>
        </w:rPr>
        <w:t>回应了一条</w:t>
      </w:r>
      <w:r>
        <w:rPr>
          <w:sz w:val="23"/>
          <w:szCs w:val="23"/>
        </w:rPr>
        <w:t>”</w:t>
      </w:r>
      <w:r>
        <w:rPr>
          <w:sz w:val="23"/>
          <w:szCs w:val="23"/>
        </w:rPr>
        <w:t>receive reply from</w:t>
      </w:r>
      <w:r>
        <w:rPr>
          <w:sz w:val="23"/>
          <w:szCs w:val="23"/>
        </w:rPr>
        <w:t>”</w:t>
      </w:r>
      <w:r>
        <w:rPr>
          <w:sz w:val="23"/>
          <w:szCs w:val="23"/>
        </w:rPr>
        <w:t>+pid</w:t>
      </w:r>
      <w:r>
        <w:rPr>
          <w:rFonts w:hint="eastAsia"/>
          <w:sz w:val="23"/>
          <w:szCs w:val="23"/>
        </w:rPr>
        <w:t>的消息</w:t>
      </w:r>
      <w:r w:rsidR="00E61E9A">
        <w:rPr>
          <w:rFonts w:hint="eastAsia"/>
          <w:sz w:val="23"/>
          <w:szCs w:val="23"/>
        </w:rPr>
        <w:t>。实验结果表明已成功使用消息队列实现s</w:t>
      </w:r>
      <w:r w:rsidR="00E61E9A">
        <w:rPr>
          <w:sz w:val="23"/>
          <w:szCs w:val="23"/>
        </w:rPr>
        <w:t>erver</w:t>
      </w:r>
      <w:r w:rsidR="00E61E9A">
        <w:rPr>
          <w:rFonts w:hint="eastAsia"/>
          <w:sz w:val="23"/>
          <w:szCs w:val="23"/>
        </w:rPr>
        <w:t>和c</w:t>
      </w:r>
      <w:r w:rsidR="00E61E9A">
        <w:rPr>
          <w:sz w:val="23"/>
          <w:szCs w:val="23"/>
        </w:rPr>
        <w:t>lient</w:t>
      </w:r>
      <w:r w:rsidR="00E61E9A">
        <w:rPr>
          <w:rFonts w:hint="eastAsia"/>
          <w:sz w:val="23"/>
          <w:szCs w:val="23"/>
        </w:rPr>
        <w:t>之间的通信。</w:t>
      </w:r>
    </w:p>
    <w:p w14:paraId="6C92B7C8" w14:textId="77777777" w:rsidR="00DE3335" w:rsidRDefault="00DE3335">
      <w:pPr>
        <w:pStyle w:val="a3"/>
        <w:kinsoku w:val="0"/>
        <w:overflowPunct w:val="0"/>
        <w:spacing w:before="2"/>
        <w:ind w:left="0"/>
        <w:rPr>
          <w:sz w:val="23"/>
          <w:szCs w:val="23"/>
        </w:rPr>
      </w:pPr>
    </w:p>
    <w:p w14:paraId="51E8FEBB" w14:textId="77777777" w:rsidR="00B90F5E" w:rsidRDefault="00B90F5E">
      <w:pPr>
        <w:pStyle w:val="a3"/>
        <w:kinsoku w:val="0"/>
        <w:overflowPunct w:val="0"/>
        <w:spacing w:before="2"/>
        <w:ind w:left="0"/>
        <w:rPr>
          <w:sz w:val="23"/>
          <w:szCs w:val="23"/>
        </w:rPr>
      </w:pPr>
    </w:p>
    <w:p w14:paraId="49A4726B" w14:textId="77777777" w:rsidR="00C47955" w:rsidRDefault="002D3C90">
      <w:pPr>
        <w:pStyle w:val="2"/>
        <w:kinsoku w:val="0"/>
        <w:overflowPunct w:val="0"/>
        <w:spacing w:line="456" w:lineRule="exact"/>
        <w:ind w:right="1102"/>
        <w:rPr>
          <w:b w:val="0"/>
          <w:bCs w:val="0"/>
        </w:rPr>
      </w:pPr>
      <w:r>
        <w:rPr>
          <w:rFonts w:hint="eastAsia"/>
        </w:rPr>
        <w:t>四、</w:t>
      </w:r>
      <w:r>
        <w:t xml:space="preserve"> </w:t>
      </w:r>
      <w:r>
        <w:rPr>
          <w:spacing w:val="9"/>
        </w:rPr>
        <w:t xml:space="preserve"> </w:t>
      </w:r>
      <w:r>
        <w:rPr>
          <w:rFonts w:hint="eastAsia"/>
        </w:rPr>
        <w:t>思考与练习</w:t>
      </w:r>
    </w:p>
    <w:p w14:paraId="053F30F7" w14:textId="3E23CD0E" w:rsidR="003C7192" w:rsidRDefault="009B4E7A" w:rsidP="009B4E7A">
      <w:pPr>
        <w:pStyle w:val="a3"/>
        <w:kinsoku w:val="0"/>
        <w:overflowPunct w:val="0"/>
        <w:spacing w:line="259" w:lineRule="auto"/>
        <w:ind w:left="0"/>
        <w:rPr>
          <w:rFonts w:ascii="Microsoft JhengHei" w:eastAsiaTheme="minorEastAsia" w:cs="Microsoft JhengHei"/>
        </w:rPr>
      </w:pPr>
      <w:r w:rsidRPr="009B4E7A">
        <w:rPr>
          <w:rFonts w:ascii="Microsoft JhengHei" w:eastAsiaTheme="minorEastAsia" w:cs="Microsoft JhengHei" w:hint="eastAsia"/>
        </w:rPr>
        <w:t>(</w:t>
      </w:r>
      <w:r w:rsidRPr="009B4E7A">
        <w:rPr>
          <w:rFonts w:ascii="Microsoft JhengHei" w:eastAsiaTheme="minorEastAsia" w:cs="Microsoft JhengHei"/>
        </w:rPr>
        <w:t>1)</w:t>
      </w:r>
      <w:r w:rsidRPr="009B4E7A">
        <w:rPr>
          <w:rFonts w:ascii="Microsoft JhengHei" w:eastAsiaTheme="minorEastAsia" w:cs="Microsoft JhengHei" w:hint="eastAsia"/>
        </w:rPr>
        <w:t>上述哪些通信机制提供了发送</w:t>
      </w:r>
      <w:r>
        <w:rPr>
          <w:rFonts w:ascii="Microsoft JhengHei" w:eastAsiaTheme="minorEastAsia" w:cs="Microsoft JhengHei" w:hint="eastAsia"/>
        </w:rPr>
        <w:t>进程和接收进程之间的同步功能？这些同步是如何进行的？</w:t>
      </w:r>
    </w:p>
    <w:p w14:paraId="4E5E17BD" w14:textId="3520F67A" w:rsidR="009B4E7A" w:rsidRDefault="003E7107" w:rsidP="009B4E7A">
      <w:pPr>
        <w:pStyle w:val="a3"/>
        <w:kinsoku w:val="0"/>
        <w:overflowPunct w:val="0"/>
        <w:spacing w:line="259" w:lineRule="auto"/>
        <w:ind w:left="0"/>
        <w:rPr>
          <w:rFonts w:ascii="Microsoft JhengHei" w:eastAsiaTheme="minorEastAsia" w:cs="Microsoft JhengHei"/>
        </w:rPr>
      </w:pPr>
      <w:r>
        <w:rPr>
          <w:rFonts w:ascii="Microsoft JhengHei" w:eastAsiaTheme="minorEastAsia" w:cs="Microsoft JhengHei" w:hint="eastAsia"/>
        </w:rPr>
        <w:t>消息缓冲机制提供了同步功能。当写进程把一定数量的数据写入管道中，然后睡眠等待，直到读进程</w:t>
      </w:r>
      <w:r w:rsidR="001519EE">
        <w:rPr>
          <w:rFonts w:ascii="Microsoft JhengHei" w:eastAsiaTheme="minorEastAsia" w:cs="Microsoft JhengHei" w:hint="eastAsia"/>
        </w:rPr>
        <w:t>读到空的管道时，也开始睡眠等待，直到写进程将数据写入管道中，才将其唤醒，从而实现进程的同步。</w:t>
      </w:r>
    </w:p>
    <w:p w14:paraId="7E7E658D" w14:textId="7635E409" w:rsidR="009B4E7A" w:rsidRDefault="009B4E7A" w:rsidP="009B4E7A">
      <w:pPr>
        <w:pStyle w:val="a3"/>
        <w:kinsoku w:val="0"/>
        <w:overflowPunct w:val="0"/>
        <w:spacing w:line="259" w:lineRule="auto"/>
        <w:ind w:left="0"/>
        <w:rPr>
          <w:rFonts w:ascii="Microsoft JhengHei" w:eastAsiaTheme="minorEastAsia" w:cs="Microsoft JhengHei"/>
        </w:rPr>
      </w:pPr>
      <w:r>
        <w:rPr>
          <w:rFonts w:ascii="Microsoft JhengHei" w:eastAsiaTheme="minorEastAsia" w:cs="Microsoft JhengHei" w:hint="eastAsia"/>
        </w:rPr>
        <w:t>(</w:t>
      </w:r>
      <w:r>
        <w:rPr>
          <w:rFonts w:ascii="Microsoft JhengHei" w:eastAsiaTheme="minorEastAsia" w:cs="Microsoft JhengHei"/>
        </w:rPr>
        <w:t>2)</w:t>
      </w:r>
      <w:r>
        <w:rPr>
          <w:rFonts w:ascii="Microsoft JhengHei" w:eastAsiaTheme="minorEastAsia" w:cs="Microsoft JhengHei" w:hint="eastAsia"/>
        </w:rPr>
        <w:t>上述通信机制各有什么特点，它们分别适合于何种场合？</w:t>
      </w:r>
    </w:p>
    <w:p w14:paraId="0C7A1712" w14:textId="77777777" w:rsidR="00A012C6" w:rsidRDefault="00A012C6" w:rsidP="009B4E7A">
      <w:pPr>
        <w:pStyle w:val="a3"/>
        <w:kinsoku w:val="0"/>
        <w:overflowPunct w:val="0"/>
        <w:spacing w:line="259" w:lineRule="auto"/>
        <w:ind w:left="0"/>
        <w:rPr>
          <w:rFonts w:ascii="Microsoft JhengHei" w:eastAsiaTheme="minorEastAsia" w:cs="Microsoft JhengHei"/>
        </w:rPr>
      </w:pPr>
    </w:p>
    <w:p w14:paraId="2B71B09E" w14:textId="0DACDF34" w:rsidR="001519EE" w:rsidRPr="00A012C6" w:rsidRDefault="001519EE" w:rsidP="009B4E7A">
      <w:pPr>
        <w:pStyle w:val="a3"/>
        <w:kinsoku w:val="0"/>
        <w:overflowPunct w:val="0"/>
        <w:spacing w:line="259" w:lineRule="auto"/>
        <w:ind w:left="0"/>
        <w:rPr>
          <w:rFonts w:ascii="Microsoft JhengHei" w:eastAsiaTheme="minorEastAsia" w:cs="Microsoft JhengHei"/>
          <w:b/>
          <w:bCs/>
        </w:rPr>
      </w:pPr>
      <w:r w:rsidRPr="00A012C6">
        <w:rPr>
          <w:rFonts w:ascii="Microsoft JhengHei" w:eastAsiaTheme="minorEastAsia" w:cs="Microsoft JhengHei" w:hint="eastAsia"/>
          <w:b/>
          <w:bCs/>
        </w:rPr>
        <w:t>管道通信（</w:t>
      </w:r>
      <w:r w:rsidRPr="00A012C6">
        <w:rPr>
          <w:rFonts w:ascii="Microsoft JhengHei" w:eastAsiaTheme="minorEastAsia" w:cs="Microsoft JhengHei" w:hint="eastAsia"/>
          <w:b/>
          <w:bCs/>
        </w:rPr>
        <w:t>P</w:t>
      </w:r>
      <w:r w:rsidRPr="00A012C6">
        <w:rPr>
          <w:rFonts w:ascii="Microsoft JhengHei" w:eastAsiaTheme="minorEastAsia" w:cs="Microsoft JhengHei"/>
          <w:b/>
          <w:bCs/>
        </w:rPr>
        <w:t>IPE</w:t>
      </w:r>
      <w:r w:rsidRPr="00A012C6">
        <w:rPr>
          <w:rFonts w:ascii="Microsoft JhengHei" w:eastAsiaTheme="minorEastAsia" w:cs="Microsoft JhengHei" w:hint="eastAsia"/>
          <w:b/>
          <w:bCs/>
        </w:rPr>
        <w:t>）</w:t>
      </w:r>
    </w:p>
    <w:p w14:paraId="3BFB7F45" w14:textId="53AAA4A8" w:rsidR="001519EE" w:rsidRDefault="001519EE" w:rsidP="009B4E7A">
      <w:pPr>
        <w:pStyle w:val="a3"/>
        <w:kinsoku w:val="0"/>
        <w:overflowPunct w:val="0"/>
        <w:spacing w:line="259" w:lineRule="auto"/>
        <w:ind w:left="0"/>
        <w:rPr>
          <w:rFonts w:ascii="Microsoft JhengHei" w:eastAsiaTheme="minorEastAsia" w:cs="Microsoft JhengHei"/>
        </w:rPr>
      </w:pPr>
      <w:r>
        <w:rPr>
          <w:rFonts w:ascii="Microsoft JhengHei" w:eastAsiaTheme="minorEastAsia" w:cs="Microsoft JhengHei"/>
        </w:rPr>
        <w:t xml:space="preserve">        </w:t>
      </w:r>
      <w:r>
        <w:rPr>
          <w:rFonts w:ascii="Microsoft JhengHei" w:eastAsiaTheme="minorEastAsia" w:cs="Microsoft JhengHei" w:hint="eastAsia"/>
        </w:rPr>
        <w:t>两个进程利用管道进行通信时，发送消息的进程称为写进程，接受信息的进程称为读进程。管道通信方式的中间介质是管道文件，它将一个写进程和一个都进程连接在一起，实现两个进程之间的通信。写进程通过</w:t>
      </w:r>
      <w:r w:rsidR="00091A39">
        <w:rPr>
          <w:rFonts w:ascii="Microsoft JhengHei" w:eastAsiaTheme="minorEastAsia" w:cs="Microsoft JhengHei" w:hint="eastAsia"/>
        </w:rPr>
        <w:t>写入端（发送端）往管道文件中写入信息；读进程通过读出端（接收端）从管道文件中读取信息。两个进程协调不断地进行写和读，便会构成双方通过管道传递信息的流水线。</w:t>
      </w:r>
    </w:p>
    <w:p w14:paraId="585926FD" w14:textId="246F024F" w:rsidR="00091A39" w:rsidRDefault="00091A39" w:rsidP="009B4E7A">
      <w:pPr>
        <w:pStyle w:val="a3"/>
        <w:kinsoku w:val="0"/>
        <w:overflowPunct w:val="0"/>
        <w:spacing w:line="259" w:lineRule="auto"/>
        <w:ind w:left="0"/>
        <w:rPr>
          <w:rFonts w:ascii="Microsoft JhengHei" w:eastAsiaTheme="minorEastAsia" w:cs="Microsoft JhengHei"/>
        </w:rPr>
      </w:pPr>
    </w:p>
    <w:p w14:paraId="51B84E4A" w14:textId="09328C27" w:rsidR="00091A39" w:rsidRDefault="0097232A" w:rsidP="009B4E7A">
      <w:pPr>
        <w:pStyle w:val="a3"/>
        <w:kinsoku w:val="0"/>
        <w:overflowPunct w:val="0"/>
        <w:spacing w:line="259" w:lineRule="auto"/>
        <w:ind w:left="0"/>
        <w:rPr>
          <w:rFonts w:ascii="Microsoft JhengHei" w:eastAsiaTheme="minorEastAsia" w:cs="Microsoft JhengHei"/>
        </w:rPr>
      </w:pPr>
      <w:r>
        <w:rPr>
          <w:rFonts w:ascii="Microsoft JhengHei" w:eastAsiaTheme="minorEastAsia" w:cs="Microsoft JhengHei" w:hint="eastAsia"/>
        </w:rPr>
        <w:t>适用</w:t>
      </w:r>
      <w:r w:rsidR="00091A39">
        <w:rPr>
          <w:rFonts w:ascii="Microsoft JhengHei" w:eastAsiaTheme="minorEastAsia" w:cs="Microsoft JhengHei" w:hint="eastAsia"/>
        </w:rPr>
        <w:t>场合：数据单向流动，只能在具有亲缘关系的进程间使用。</w:t>
      </w:r>
    </w:p>
    <w:p w14:paraId="54A7C409" w14:textId="43186935" w:rsidR="00091A39" w:rsidRDefault="00091A39" w:rsidP="009B4E7A">
      <w:pPr>
        <w:pStyle w:val="a3"/>
        <w:kinsoku w:val="0"/>
        <w:overflowPunct w:val="0"/>
        <w:spacing w:line="259" w:lineRule="auto"/>
        <w:ind w:left="0"/>
        <w:rPr>
          <w:rFonts w:ascii="Microsoft JhengHei" w:eastAsiaTheme="minorEastAsia" w:cs="Microsoft JhengHei"/>
        </w:rPr>
      </w:pPr>
    </w:p>
    <w:p w14:paraId="752EA96B" w14:textId="02D4F9ED" w:rsidR="00091A39" w:rsidRPr="00A012C6" w:rsidRDefault="00091A39" w:rsidP="009B4E7A">
      <w:pPr>
        <w:pStyle w:val="a3"/>
        <w:kinsoku w:val="0"/>
        <w:overflowPunct w:val="0"/>
        <w:spacing w:line="259" w:lineRule="auto"/>
        <w:ind w:left="0"/>
        <w:rPr>
          <w:rFonts w:ascii="Microsoft JhengHei" w:eastAsiaTheme="minorEastAsia" w:cs="Microsoft JhengHei"/>
          <w:b/>
          <w:bCs/>
        </w:rPr>
      </w:pPr>
      <w:r w:rsidRPr="00A012C6">
        <w:rPr>
          <w:rFonts w:ascii="Microsoft JhengHei" w:eastAsiaTheme="minorEastAsia" w:cs="Microsoft JhengHei" w:hint="eastAsia"/>
          <w:b/>
          <w:bCs/>
        </w:rPr>
        <w:t>共享存储区机制</w:t>
      </w:r>
    </w:p>
    <w:p w14:paraId="7ABBD6B4" w14:textId="5DF1BC34" w:rsidR="00091A39" w:rsidRDefault="00091A39" w:rsidP="009B4E7A">
      <w:pPr>
        <w:pStyle w:val="a3"/>
        <w:kinsoku w:val="0"/>
        <w:overflowPunct w:val="0"/>
        <w:spacing w:line="259" w:lineRule="auto"/>
        <w:ind w:left="0"/>
        <w:rPr>
          <w:rFonts w:ascii="Microsoft JhengHei" w:eastAsiaTheme="minorEastAsia" w:cs="Microsoft JhengHei"/>
        </w:rPr>
      </w:pPr>
      <w:r>
        <w:rPr>
          <w:rFonts w:ascii="Microsoft JhengHei" w:eastAsiaTheme="minorEastAsia" w:cs="Microsoft JhengHei" w:hint="eastAsia"/>
        </w:rPr>
        <w:t>针对消息缓冲需要占用</w:t>
      </w:r>
      <w:r>
        <w:rPr>
          <w:rFonts w:ascii="Microsoft JhengHei" w:eastAsiaTheme="minorEastAsia" w:cs="Microsoft JhengHei" w:hint="eastAsia"/>
        </w:rPr>
        <w:t>C</w:t>
      </w:r>
      <w:r>
        <w:rPr>
          <w:rFonts w:ascii="Microsoft JhengHei" w:eastAsiaTheme="minorEastAsia" w:cs="Microsoft JhengHei"/>
        </w:rPr>
        <w:t>PU</w:t>
      </w:r>
      <w:r>
        <w:rPr>
          <w:rFonts w:ascii="Microsoft JhengHei" w:eastAsiaTheme="minorEastAsia" w:cs="Microsoft JhengHei" w:hint="eastAsia"/>
        </w:rPr>
        <w:t>进行消息复制的缺点。</w:t>
      </w:r>
      <w:r>
        <w:rPr>
          <w:rFonts w:ascii="Microsoft JhengHei" w:eastAsiaTheme="minorEastAsia" w:cs="Microsoft JhengHei"/>
        </w:rPr>
        <w:t>OS</w:t>
      </w:r>
      <w:r>
        <w:rPr>
          <w:rFonts w:ascii="Microsoft JhengHei" w:eastAsiaTheme="minorEastAsia" w:cs="Microsoft JhengHei" w:hint="eastAsia"/>
        </w:rPr>
        <w:t>提供了一个进程间直接进行数据交换的通信方式——共享内存。这种</w:t>
      </w:r>
      <w:r w:rsidR="00427A6D">
        <w:rPr>
          <w:rFonts w:ascii="Microsoft JhengHei" w:eastAsiaTheme="minorEastAsia" w:cs="Microsoft JhengHei" w:hint="eastAsia"/>
        </w:rPr>
        <w:t>通信方式允许多个进程在外部通信协议或同步，互斥机制的支持下使用同一个内存段进行通信。它是一种最有效的数据通信方式，其特点是没有中间环节，直接将共享的内存页面通过附接，映射到相互通信的进程各自的虚拟地址空间中，从而使多个进程可以直接访问到同一个物理内存页面。因此这种进程间通信方式是在同一个计算机系统中的诸进程间实现通信的最快捷的方法。而它的局限性也在于此，</w:t>
      </w:r>
      <w:r w:rsidR="0097232A">
        <w:rPr>
          <w:rFonts w:ascii="Microsoft JhengHei" w:eastAsiaTheme="minorEastAsia" w:cs="Microsoft JhengHei" w:hint="eastAsia"/>
        </w:rPr>
        <w:t>即共享内存的诸进程必须处于同一个计算机系统，有物理内存可以共享才行。</w:t>
      </w:r>
    </w:p>
    <w:p w14:paraId="1DCE0410" w14:textId="529C9B32" w:rsidR="0097232A" w:rsidRDefault="0097232A" w:rsidP="009B4E7A">
      <w:pPr>
        <w:pStyle w:val="a3"/>
        <w:kinsoku w:val="0"/>
        <w:overflowPunct w:val="0"/>
        <w:spacing w:line="259" w:lineRule="auto"/>
        <w:ind w:left="0"/>
        <w:rPr>
          <w:rFonts w:ascii="Microsoft JhengHei" w:eastAsiaTheme="minorEastAsia" w:cs="Microsoft JhengHei"/>
        </w:rPr>
      </w:pPr>
    </w:p>
    <w:p w14:paraId="5CFAAA00" w14:textId="56DAD7C1" w:rsidR="0097232A" w:rsidRDefault="0097232A" w:rsidP="009B4E7A">
      <w:pPr>
        <w:pStyle w:val="a3"/>
        <w:kinsoku w:val="0"/>
        <w:overflowPunct w:val="0"/>
        <w:spacing w:line="259" w:lineRule="auto"/>
        <w:ind w:left="0"/>
        <w:rPr>
          <w:rFonts w:ascii="Microsoft JhengHei" w:eastAsiaTheme="minorEastAsia" w:cs="Microsoft JhengHei"/>
        </w:rPr>
      </w:pPr>
      <w:r>
        <w:rPr>
          <w:rFonts w:ascii="Microsoft JhengHei" w:eastAsiaTheme="minorEastAsia" w:cs="Microsoft JhengHei" w:hint="eastAsia"/>
        </w:rPr>
        <w:t>适用场合：内存需要能被其他进程所访问且高效率通讯。</w:t>
      </w:r>
    </w:p>
    <w:p w14:paraId="2493F064" w14:textId="5A79E7AC" w:rsidR="00B90F5E" w:rsidRDefault="00B90F5E" w:rsidP="009B4E7A">
      <w:pPr>
        <w:pStyle w:val="a3"/>
        <w:kinsoku w:val="0"/>
        <w:overflowPunct w:val="0"/>
        <w:spacing w:line="259" w:lineRule="auto"/>
        <w:ind w:left="0"/>
        <w:rPr>
          <w:rFonts w:ascii="Microsoft JhengHei" w:eastAsiaTheme="minorEastAsia" w:cs="Microsoft JhengHei"/>
        </w:rPr>
      </w:pPr>
    </w:p>
    <w:p w14:paraId="1553CA23" w14:textId="331F23CA" w:rsidR="00B90F5E" w:rsidRDefault="00B90F5E" w:rsidP="00B90F5E">
      <w:pPr>
        <w:pStyle w:val="2"/>
        <w:kinsoku w:val="0"/>
        <w:overflowPunct w:val="0"/>
        <w:spacing w:line="456" w:lineRule="exact"/>
        <w:ind w:right="1102"/>
        <w:rPr>
          <w:rFonts w:eastAsiaTheme="minorEastAsia"/>
        </w:rPr>
      </w:pPr>
      <w:r>
        <w:rPr>
          <w:rFonts w:asciiTheme="minorEastAsia" w:eastAsiaTheme="minorEastAsia" w:hAnsiTheme="minorEastAsia" w:hint="eastAsia"/>
        </w:rPr>
        <w:t>五、附录</w:t>
      </w:r>
    </w:p>
    <w:p w14:paraId="56A7BB16" w14:textId="53CE7EF9" w:rsidR="00B90F5E" w:rsidRDefault="00B90F5E" w:rsidP="00B90F5E"/>
    <w:p w14:paraId="33E9EDF9" w14:textId="2405FC4F" w:rsidR="00751311" w:rsidRDefault="00751311" w:rsidP="00B90F5E">
      <w:r>
        <w:rPr>
          <w:rFonts w:hint="eastAsia"/>
        </w:rPr>
        <w:t>程序</w:t>
      </w:r>
      <w:r>
        <w:rPr>
          <w:rFonts w:hint="eastAsia"/>
        </w:rPr>
        <w:t>3-</w:t>
      </w:r>
      <w:r>
        <w:t>1</w:t>
      </w:r>
    </w:p>
    <w:p w14:paraId="2D39AEF3" w14:textId="77777777" w:rsidR="00CF6D2A" w:rsidRPr="00CF6D2A" w:rsidRDefault="00CF6D2A" w:rsidP="00CF6D2A">
      <w:pPr>
        <w:widowControl/>
        <w:pBdr>
          <w:left w:val="single" w:sz="18" w:space="0" w:color="6CE26C"/>
        </w:pBdr>
        <w:shd w:val="clear" w:color="auto" w:fill="F8F8F8"/>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i/>
          <w:iCs/>
          <w:color w:val="A0A1A7"/>
          <w:sz w:val="21"/>
          <w:szCs w:val="21"/>
        </w:rPr>
        <w:t>// Program 3.1</w:t>
      </w:r>
    </w:p>
    <w:p w14:paraId="18F97985" w14:textId="77777777" w:rsidR="00CF6D2A" w:rsidRPr="00CF6D2A" w:rsidRDefault="00CF6D2A" w:rsidP="00CF6D2A">
      <w:pPr>
        <w:widowControl/>
        <w:pBdr>
          <w:left w:val="single" w:sz="18" w:space="0" w:color="6CE26C"/>
        </w:pBdr>
        <w:shd w:val="clear" w:color="auto" w:fill="FFFFFF"/>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i/>
          <w:iCs/>
          <w:color w:val="A0A1A7"/>
          <w:sz w:val="21"/>
          <w:szCs w:val="21"/>
        </w:rPr>
        <w:t>// Created by linno on 2022/4/12.</w:t>
      </w:r>
    </w:p>
    <w:p w14:paraId="35B7A39B" w14:textId="77777777" w:rsidR="00CF6D2A" w:rsidRPr="00CF6D2A" w:rsidRDefault="00CF6D2A" w:rsidP="00CF6D2A">
      <w:pPr>
        <w:widowControl/>
        <w:pBdr>
          <w:left w:val="single" w:sz="18" w:space="0" w:color="6CE26C"/>
        </w:pBdr>
        <w:shd w:val="clear" w:color="auto" w:fill="F8F8F8"/>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i/>
          <w:iCs/>
          <w:color w:val="A0A1A7"/>
          <w:sz w:val="21"/>
          <w:szCs w:val="21"/>
        </w:rPr>
        <w:t>//</w:t>
      </w:r>
    </w:p>
    <w:p w14:paraId="610C454D" w14:textId="77777777" w:rsidR="00CF6D2A" w:rsidRPr="00CF6D2A" w:rsidRDefault="00CF6D2A" w:rsidP="00CF6D2A">
      <w:pPr>
        <w:widowControl/>
        <w:pBdr>
          <w:left w:val="single" w:sz="18" w:space="0" w:color="6CE26C"/>
        </w:pBdr>
        <w:shd w:val="clear" w:color="auto" w:fill="FFFFFF"/>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4078F2"/>
          <w:sz w:val="21"/>
          <w:szCs w:val="21"/>
        </w:rPr>
        <w:t>#include</w:t>
      </w:r>
      <w:r w:rsidRPr="00CF6D2A">
        <w:rPr>
          <w:rFonts w:ascii="Consolas" w:eastAsia="宋体" w:hAnsi="Consolas" w:cs="宋体"/>
          <w:color w:val="50A14F"/>
          <w:sz w:val="21"/>
          <w:szCs w:val="21"/>
        </w:rPr>
        <w:t>&lt;bits/stdc++.h&gt;</w:t>
      </w:r>
    </w:p>
    <w:p w14:paraId="2ECB8C91" w14:textId="77777777" w:rsidR="00CF6D2A" w:rsidRPr="00CF6D2A" w:rsidRDefault="00CF6D2A" w:rsidP="00CF6D2A">
      <w:pPr>
        <w:widowControl/>
        <w:pBdr>
          <w:left w:val="single" w:sz="18" w:space="0" w:color="6CE26C"/>
        </w:pBdr>
        <w:shd w:val="clear" w:color="auto" w:fill="F8F8F8"/>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4078F2"/>
          <w:sz w:val="21"/>
          <w:szCs w:val="21"/>
        </w:rPr>
        <w:t>#include</w:t>
      </w:r>
      <w:r w:rsidRPr="00CF6D2A">
        <w:rPr>
          <w:rFonts w:ascii="Consolas" w:eastAsia="宋体" w:hAnsi="Consolas" w:cs="宋体"/>
          <w:color w:val="50A14F"/>
          <w:sz w:val="21"/>
          <w:szCs w:val="21"/>
        </w:rPr>
        <w:t>&lt;sys/types.h&gt;</w:t>
      </w:r>
    </w:p>
    <w:p w14:paraId="51DC583D" w14:textId="77777777" w:rsidR="00CF6D2A" w:rsidRPr="00CF6D2A" w:rsidRDefault="00CF6D2A" w:rsidP="00CF6D2A">
      <w:pPr>
        <w:widowControl/>
        <w:pBdr>
          <w:left w:val="single" w:sz="18" w:space="0" w:color="6CE26C"/>
        </w:pBdr>
        <w:shd w:val="clear" w:color="auto" w:fill="FFFFFF"/>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4078F2"/>
          <w:sz w:val="21"/>
          <w:szCs w:val="21"/>
        </w:rPr>
        <w:t>#include</w:t>
      </w:r>
      <w:r w:rsidRPr="00CF6D2A">
        <w:rPr>
          <w:rFonts w:ascii="Consolas" w:eastAsia="宋体" w:hAnsi="Consolas" w:cs="宋体"/>
          <w:color w:val="50A14F"/>
          <w:sz w:val="21"/>
          <w:szCs w:val="21"/>
        </w:rPr>
        <w:t>&lt;sys/stat.h&gt;</w:t>
      </w:r>
    </w:p>
    <w:p w14:paraId="0D31F388" w14:textId="77777777" w:rsidR="00CF6D2A" w:rsidRPr="00CF6D2A" w:rsidRDefault="00CF6D2A" w:rsidP="00CF6D2A">
      <w:pPr>
        <w:widowControl/>
        <w:pBdr>
          <w:left w:val="single" w:sz="18" w:space="0" w:color="6CE26C"/>
        </w:pBdr>
        <w:shd w:val="clear" w:color="auto" w:fill="F8F8F8"/>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4078F2"/>
          <w:sz w:val="21"/>
          <w:szCs w:val="21"/>
        </w:rPr>
        <w:t>#include</w:t>
      </w:r>
      <w:r w:rsidRPr="00CF6D2A">
        <w:rPr>
          <w:rFonts w:ascii="Consolas" w:eastAsia="宋体" w:hAnsi="Consolas" w:cs="宋体"/>
          <w:color w:val="50A14F"/>
          <w:sz w:val="21"/>
          <w:szCs w:val="21"/>
        </w:rPr>
        <w:t>&lt;unistd.h&gt;</w:t>
      </w:r>
    </w:p>
    <w:p w14:paraId="505853F0" w14:textId="77777777" w:rsidR="00CF6D2A" w:rsidRPr="00CF6D2A" w:rsidRDefault="00CF6D2A" w:rsidP="00CF6D2A">
      <w:pPr>
        <w:widowControl/>
        <w:pBdr>
          <w:left w:val="single" w:sz="18" w:space="0" w:color="6CE26C"/>
        </w:pBdr>
        <w:shd w:val="clear" w:color="auto" w:fill="FFFFFF"/>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A626A4"/>
          <w:sz w:val="21"/>
          <w:szCs w:val="21"/>
        </w:rPr>
        <w:t>using</w:t>
      </w:r>
      <w:r w:rsidRPr="00CF6D2A">
        <w:rPr>
          <w:rFonts w:ascii="Consolas" w:eastAsia="宋体" w:hAnsi="Consolas" w:cs="宋体"/>
          <w:color w:val="5C5C5C"/>
          <w:sz w:val="21"/>
          <w:szCs w:val="21"/>
        </w:rPr>
        <w:t> </w:t>
      </w:r>
      <w:r w:rsidRPr="00CF6D2A">
        <w:rPr>
          <w:rFonts w:ascii="Consolas" w:eastAsia="宋体" w:hAnsi="Consolas" w:cs="宋体"/>
          <w:color w:val="A626A4"/>
          <w:sz w:val="21"/>
          <w:szCs w:val="21"/>
        </w:rPr>
        <w:t>namespace</w:t>
      </w:r>
      <w:r w:rsidRPr="00CF6D2A">
        <w:rPr>
          <w:rFonts w:ascii="Consolas" w:eastAsia="宋体" w:hAnsi="Consolas" w:cs="宋体"/>
          <w:color w:val="5C5C5C"/>
          <w:sz w:val="21"/>
          <w:szCs w:val="21"/>
        </w:rPr>
        <w:t> </w:t>
      </w:r>
      <w:r w:rsidRPr="00CF6D2A">
        <w:rPr>
          <w:rFonts w:ascii="Consolas" w:eastAsia="宋体" w:hAnsi="Consolas" w:cs="宋体"/>
          <w:color w:val="C18401"/>
          <w:sz w:val="21"/>
          <w:szCs w:val="21"/>
        </w:rPr>
        <w:t>std</w:t>
      </w:r>
      <w:r w:rsidRPr="00CF6D2A">
        <w:rPr>
          <w:rFonts w:ascii="Consolas" w:eastAsia="宋体" w:hAnsi="Consolas" w:cs="宋体"/>
          <w:color w:val="5C5C5C"/>
          <w:sz w:val="21"/>
          <w:szCs w:val="21"/>
        </w:rPr>
        <w:t>;</w:t>
      </w:r>
    </w:p>
    <w:p w14:paraId="67990C7B" w14:textId="77777777" w:rsidR="00CF6D2A" w:rsidRPr="00CF6D2A" w:rsidRDefault="00CF6D2A" w:rsidP="00CF6D2A">
      <w:pPr>
        <w:widowControl/>
        <w:pBdr>
          <w:left w:val="single" w:sz="18" w:space="0" w:color="6CE26C"/>
        </w:pBdr>
        <w:shd w:val="clear" w:color="auto" w:fill="F8F8F8"/>
        <w:autoSpaceDE/>
        <w:autoSpaceDN/>
        <w:adjustRightInd/>
        <w:spacing w:line="270" w:lineRule="atLeast"/>
        <w:ind w:left="360"/>
        <w:rPr>
          <w:rFonts w:ascii="Consolas" w:eastAsia="宋体" w:hAnsi="Consolas" w:cs="宋体"/>
          <w:color w:val="5C5C5C"/>
          <w:sz w:val="21"/>
          <w:szCs w:val="21"/>
        </w:rPr>
      </w:pPr>
    </w:p>
    <w:p w14:paraId="7580B2E8" w14:textId="77777777" w:rsidR="00CF6D2A" w:rsidRPr="00CF6D2A" w:rsidRDefault="00CF6D2A" w:rsidP="00CF6D2A">
      <w:pPr>
        <w:widowControl/>
        <w:pBdr>
          <w:left w:val="single" w:sz="18" w:space="0" w:color="6CE26C"/>
        </w:pBdr>
        <w:shd w:val="clear" w:color="auto" w:fill="FFFFFF"/>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A626A4"/>
          <w:sz w:val="21"/>
          <w:szCs w:val="21"/>
        </w:rPr>
        <w:t>int</w:t>
      </w:r>
      <w:r w:rsidRPr="00CF6D2A">
        <w:rPr>
          <w:rFonts w:ascii="Consolas" w:eastAsia="宋体" w:hAnsi="Consolas" w:cs="宋体"/>
          <w:color w:val="5C5C5C"/>
          <w:sz w:val="21"/>
          <w:szCs w:val="21"/>
        </w:rPr>
        <w:t> </w:t>
      </w:r>
      <w:r w:rsidRPr="00CF6D2A">
        <w:rPr>
          <w:rFonts w:ascii="Consolas" w:eastAsia="宋体" w:hAnsi="Consolas" w:cs="宋体"/>
          <w:color w:val="4078F2"/>
          <w:sz w:val="21"/>
          <w:szCs w:val="21"/>
        </w:rPr>
        <w:t>main</w:t>
      </w:r>
      <w:r w:rsidRPr="00CF6D2A">
        <w:rPr>
          <w:rFonts w:ascii="Consolas" w:eastAsia="宋体" w:hAnsi="Consolas" w:cs="宋体"/>
          <w:color w:val="5C5C5C"/>
          <w:sz w:val="21"/>
          <w:szCs w:val="21"/>
        </w:rPr>
        <w:t>(){</w:t>
      </w:r>
    </w:p>
    <w:p w14:paraId="655C6185" w14:textId="77777777" w:rsidR="00CF6D2A" w:rsidRPr="00CF6D2A" w:rsidRDefault="00CF6D2A" w:rsidP="00CF6D2A">
      <w:pPr>
        <w:widowControl/>
        <w:pBdr>
          <w:left w:val="single" w:sz="18" w:space="0" w:color="6CE26C"/>
        </w:pBdr>
        <w:shd w:val="clear" w:color="auto" w:fill="F8F8F8"/>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5C5C5C"/>
          <w:sz w:val="21"/>
          <w:szCs w:val="21"/>
        </w:rPr>
        <w:t>    </w:t>
      </w:r>
      <w:r w:rsidRPr="00CF6D2A">
        <w:rPr>
          <w:rFonts w:ascii="Consolas" w:eastAsia="宋体" w:hAnsi="Consolas" w:cs="宋体"/>
          <w:color w:val="A626A4"/>
          <w:sz w:val="21"/>
          <w:szCs w:val="21"/>
        </w:rPr>
        <w:t>char</w:t>
      </w:r>
      <w:r w:rsidRPr="00CF6D2A">
        <w:rPr>
          <w:rFonts w:ascii="Consolas" w:eastAsia="宋体" w:hAnsi="Consolas" w:cs="宋体"/>
          <w:color w:val="5C5C5C"/>
          <w:sz w:val="21"/>
          <w:szCs w:val="21"/>
        </w:rPr>
        <w:t> out[</w:t>
      </w:r>
      <w:r w:rsidRPr="00CF6D2A">
        <w:rPr>
          <w:rFonts w:ascii="Consolas" w:eastAsia="宋体" w:hAnsi="Consolas" w:cs="宋体"/>
          <w:color w:val="986801"/>
          <w:sz w:val="21"/>
          <w:szCs w:val="21"/>
        </w:rPr>
        <w:t>512</w:t>
      </w:r>
      <w:r w:rsidRPr="00CF6D2A">
        <w:rPr>
          <w:rFonts w:ascii="Consolas" w:eastAsia="宋体" w:hAnsi="Consolas" w:cs="宋体"/>
          <w:color w:val="5C5C5C"/>
          <w:sz w:val="21"/>
          <w:szCs w:val="21"/>
        </w:rPr>
        <w:t>],in[</w:t>
      </w:r>
      <w:r w:rsidRPr="00CF6D2A">
        <w:rPr>
          <w:rFonts w:ascii="Consolas" w:eastAsia="宋体" w:hAnsi="Consolas" w:cs="宋体"/>
          <w:color w:val="986801"/>
          <w:sz w:val="21"/>
          <w:szCs w:val="21"/>
        </w:rPr>
        <w:t>512</w:t>
      </w:r>
      <w:r w:rsidRPr="00CF6D2A">
        <w:rPr>
          <w:rFonts w:ascii="Consolas" w:eastAsia="宋体" w:hAnsi="Consolas" w:cs="宋体"/>
          <w:color w:val="5C5C5C"/>
          <w:sz w:val="21"/>
          <w:szCs w:val="21"/>
        </w:rPr>
        <w:t>];</w:t>
      </w:r>
    </w:p>
    <w:p w14:paraId="2416133E" w14:textId="77777777" w:rsidR="00CF6D2A" w:rsidRPr="00CF6D2A" w:rsidRDefault="00CF6D2A" w:rsidP="00CF6D2A">
      <w:pPr>
        <w:widowControl/>
        <w:pBdr>
          <w:left w:val="single" w:sz="18" w:space="0" w:color="6CE26C"/>
        </w:pBdr>
        <w:shd w:val="clear" w:color="auto" w:fill="FFFFFF"/>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5C5C5C"/>
          <w:sz w:val="21"/>
          <w:szCs w:val="21"/>
        </w:rPr>
        <w:t>    </w:t>
      </w:r>
      <w:r w:rsidRPr="00CF6D2A">
        <w:rPr>
          <w:rFonts w:ascii="Consolas" w:eastAsia="宋体" w:hAnsi="Consolas" w:cs="宋体"/>
          <w:color w:val="A626A4"/>
          <w:sz w:val="21"/>
          <w:szCs w:val="21"/>
        </w:rPr>
        <w:t>int</w:t>
      </w:r>
      <w:r w:rsidRPr="00CF6D2A">
        <w:rPr>
          <w:rFonts w:ascii="Consolas" w:eastAsia="宋体" w:hAnsi="Consolas" w:cs="宋体"/>
          <w:color w:val="5C5C5C"/>
          <w:sz w:val="21"/>
          <w:szCs w:val="21"/>
        </w:rPr>
        <w:t> pid1,pid2;</w:t>
      </w:r>
    </w:p>
    <w:p w14:paraId="7DED08E3" w14:textId="77777777" w:rsidR="00CF6D2A" w:rsidRPr="00CF6D2A" w:rsidRDefault="00CF6D2A" w:rsidP="00CF6D2A">
      <w:pPr>
        <w:widowControl/>
        <w:pBdr>
          <w:left w:val="single" w:sz="18" w:space="0" w:color="6CE26C"/>
        </w:pBdr>
        <w:shd w:val="clear" w:color="auto" w:fill="F8F8F8"/>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5C5C5C"/>
          <w:sz w:val="21"/>
          <w:szCs w:val="21"/>
        </w:rPr>
        <w:t>    </w:t>
      </w:r>
      <w:r w:rsidRPr="00CF6D2A">
        <w:rPr>
          <w:rFonts w:ascii="Consolas" w:eastAsia="宋体" w:hAnsi="Consolas" w:cs="宋体"/>
          <w:color w:val="A626A4"/>
          <w:sz w:val="21"/>
          <w:szCs w:val="21"/>
        </w:rPr>
        <w:t>int</w:t>
      </w:r>
      <w:r w:rsidRPr="00CF6D2A">
        <w:rPr>
          <w:rFonts w:ascii="Consolas" w:eastAsia="宋体" w:hAnsi="Consolas" w:cs="宋体"/>
          <w:color w:val="5C5C5C"/>
          <w:sz w:val="21"/>
          <w:szCs w:val="21"/>
        </w:rPr>
        <w:t> fd[</w:t>
      </w:r>
      <w:r w:rsidRPr="00CF6D2A">
        <w:rPr>
          <w:rFonts w:ascii="Consolas" w:eastAsia="宋体" w:hAnsi="Consolas" w:cs="宋体"/>
          <w:color w:val="986801"/>
          <w:sz w:val="21"/>
          <w:szCs w:val="21"/>
        </w:rPr>
        <w:t>2</w:t>
      </w:r>
      <w:r w:rsidRPr="00CF6D2A">
        <w:rPr>
          <w:rFonts w:ascii="Consolas" w:eastAsia="宋体" w:hAnsi="Consolas" w:cs="宋体"/>
          <w:color w:val="5C5C5C"/>
          <w:sz w:val="21"/>
          <w:szCs w:val="21"/>
        </w:rPr>
        <w:t>];</w:t>
      </w:r>
    </w:p>
    <w:p w14:paraId="097AE4BA" w14:textId="77777777" w:rsidR="00CF6D2A" w:rsidRPr="00CF6D2A" w:rsidRDefault="00CF6D2A" w:rsidP="00CF6D2A">
      <w:pPr>
        <w:widowControl/>
        <w:pBdr>
          <w:left w:val="single" w:sz="18" w:space="0" w:color="6CE26C"/>
        </w:pBdr>
        <w:shd w:val="clear" w:color="auto" w:fill="FFFFFF"/>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5C5C5C"/>
          <w:sz w:val="21"/>
          <w:szCs w:val="21"/>
        </w:rPr>
        <w:t>    pipe(fd);</w:t>
      </w:r>
    </w:p>
    <w:p w14:paraId="4AA57B93" w14:textId="77777777" w:rsidR="00CF6D2A" w:rsidRPr="00CF6D2A" w:rsidRDefault="00CF6D2A" w:rsidP="00CF6D2A">
      <w:pPr>
        <w:widowControl/>
        <w:pBdr>
          <w:left w:val="single" w:sz="18" w:space="0" w:color="6CE26C"/>
        </w:pBdr>
        <w:shd w:val="clear" w:color="auto" w:fill="F8F8F8"/>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5C5C5C"/>
          <w:sz w:val="21"/>
          <w:szCs w:val="21"/>
        </w:rPr>
        <w:t>    pid1=fork();</w:t>
      </w:r>
    </w:p>
    <w:p w14:paraId="4982A598" w14:textId="77777777" w:rsidR="00CF6D2A" w:rsidRPr="00CF6D2A" w:rsidRDefault="00CF6D2A" w:rsidP="00CF6D2A">
      <w:pPr>
        <w:widowControl/>
        <w:pBdr>
          <w:left w:val="single" w:sz="18" w:space="0" w:color="6CE26C"/>
        </w:pBdr>
        <w:shd w:val="clear" w:color="auto" w:fill="FFFFFF"/>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5C5C5C"/>
          <w:sz w:val="21"/>
          <w:szCs w:val="21"/>
        </w:rPr>
        <w:t>    </w:t>
      </w:r>
      <w:r w:rsidRPr="00CF6D2A">
        <w:rPr>
          <w:rFonts w:ascii="Consolas" w:eastAsia="宋体" w:hAnsi="Consolas" w:cs="宋体"/>
          <w:color w:val="A626A4"/>
          <w:sz w:val="21"/>
          <w:szCs w:val="21"/>
        </w:rPr>
        <w:t>if</w:t>
      </w:r>
      <w:r w:rsidRPr="00CF6D2A">
        <w:rPr>
          <w:rFonts w:ascii="Consolas" w:eastAsia="宋体" w:hAnsi="Consolas" w:cs="宋体"/>
          <w:color w:val="5C5C5C"/>
          <w:sz w:val="21"/>
          <w:szCs w:val="21"/>
        </w:rPr>
        <w:t>(pid1==</w:t>
      </w:r>
      <w:r w:rsidRPr="00CF6D2A">
        <w:rPr>
          <w:rFonts w:ascii="Consolas" w:eastAsia="宋体" w:hAnsi="Consolas" w:cs="宋体"/>
          <w:color w:val="986801"/>
          <w:sz w:val="21"/>
          <w:szCs w:val="21"/>
        </w:rPr>
        <w:t>0</w:t>
      </w:r>
      <w:r w:rsidRPr="00CF6D2A">
        <w:rPr>
          <w:rFonts w:ascii="Consolas" w:eastAsia="宋体" w:hAnsi="Consolas" w:cs="宋体"/>
          <w:color w:val="5C5C5C"/>
          <w:sz w:val="21"/>
          <w:szCs w:val="21"/>
        </w:rPr>
        <w:t>){</w:t>
      </w:r>
    </w:p>
    <w:p w14:paraId="3417A757" w14:textId="77777777" w:rsidR="00CF6D2A" w:rsidRPr="00CF6D2A" w:rsidRDefault="00CF6D2A" w:rsidP="00CF6D2A">
      <w:pPr>
        <w:widowControl/>
        <w:pBdr>
          <w:left w:val="single" w:sz="18" w:space="0" w:color="6CE26C"/>
        </w:pBdr>
        <w:shd w:val="clear" w:color="auto" w:fill="F8F8F8"/>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5C5C5C"/>
          <w:sz w:val="21"/>
          <w:szCs w:val="21"/>
        </w:rPr>
        <w:t>        </w:t>
      </w:r>
      <w:r w:rsidRPr="00CF6D2A">
        <w:rPr>
          <w:rFonts w:ascii="Consolas" w:eastAsia="宋体" w:hAnsi="Consolas" w:cs="宋体"/>
          <w:color w:val="C18401"/>
          <w:sz w:val="21"/>
          <w:szCs w:val="21"/>
        </w:rPr>
        <w:t>sprintf</w:t>
      </w:r>
      <w:r w:rsidRPr="00CF6D2A">
        <w:rPr>
          <w:rFonts w:ascii="Consolas" w:eastAsia="宋体" w:hAnsi="Consolas" w:cs="宋体"/>
          <w:color w:val="5C5C5C"/>
          <w:sz w:val="21"/>
          <w:szCs w:val="21"/>
        </w:rPr>
        <w:t>(out,</w:t>
      </w:r>
      <w:r w:rsidRPr="00CF6D2A">
        <w:rPr>
          <w:rFonts w:ascii="Consolas" w:eastAsia="宋体" w:hAnsi="Consolas" w:cs="宋体"/>
          <w:color w:val="50A14F"/>
          <w:sz w:val="21"/>
          <w:szCs w:val="21"/>
        </w:rPr>
        <w:t>"%d is sending a message to parent!\n"</w:t>
      </w:r>
      <w:r w:rsidRPr="00CF6D2A">
        <w:rPr>
          <w:rFonts w:ascii="Consolas" w:eastAsia="宋体" w:hAnsi="Consolas" w:cs="宋体"/>
          <w:color w:val="5C5C5C"/>
          <w:sz w:val="21"/>
          <w:szCs w:val="21"/>
        </w:rPr>
        <w:t>,getpid());</w:t>
      </w:r>
    </w:p>
    <w:p w14:paraId="0A7B7665" w14:textId="77777777" w:rsidR="00CF6D2A" w:rsidRPr="00CF6D2A" w:rsidRDefault="00CF6D2A" w:rsidP="00CF6D2A">
      <w:pPr>
        <w:widowControl/>
        <w:pBdr>
          <w:left w:val="single" w:sz="18" w:space="0" w:color="6CE26C"/>
        </w:pBdr>
        <w:shd w:val="clear" w:color="auto" w:fill="FFFFFF"/>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5C5C5C"/>
          <w:sz w:val="21"/>
          <w:szCs w:val="21"/>
        </w:rPr>
        <w:t>        </w:t>
      </w:r>
      <w:r w:rsidRPr="00CF6D2A">
        <w:rPr>
          <w:rFonts w:ascii="Consolas" w:eastAsia="宋体" w:hAnsi="Consolas" w:cs="宋体"/>
          <w:color w:val="C18401"/>
          <w:sz w:val="21"/>
          <w:szCs w:val="21"/>
        </w:rPr>
        <w:t>cout</w:t>
      </w:r>
      <w:r w:rsidRPr="00CF6D2A">
        <w:rPr>
          <w:rFonts w:ascii="Consolas" w:eastAsia="宋体" w:hAnsi="Consolas" w:cs="宋体"/>
          <w:color w:val="5C5C5C"/>
          <w:sz w:val="21"/>
          <w:szCs w:val="21"/>
        </w:rPr>
        <w:t>&lt;&lt;out&lt;&lt;</w:t>
      </w:r>
      <w:r w:rsidRPr="00CF6D2A">
        <w:rPr>
          <w:rFonts w:ascii="Consolas" w:eastAsia="宋体" w:hAnsi="Consolas" w:cs="宋体"/>
          <w:color w:val="50A14F"/>
          <w:sz w:val="21"/>
          <w:szCs w:val="21"/>
        </w:rPr>
        <w:t>"\n"</w:t>
      </w:r>
      <w:r w:rsidRPr="00CF6D2A">
        <w:rPr>
          <w:rFonts w:ascii="Consolas" w:eastAsia="宋体" w:hAnsi="Consolas" w:cs="宋体"/>
          <w:color w:val="5C5C5C"/>
          <w:sz w:val="21"/>
          <w:szCs w:val="21"/>
        </w:rPr>
        <w:t>;</w:t>
      </w:r>
    </w:p>
    <w:p w14:paraId="3D79C69A" w14:textId="77777777" w:rsidR="00CF6D2A" w:rsidRPr="00CF6D2A" w:rsidRDefault="00CF6D2A" w:rsidP="00CF6D2A">
      <w:pPr>
        <w:widowControl/>
        <w:pBdr>
          <w:left w:val="single" w:sz="18" w:space="0" w:color="6CE26C"/>
        </w:pBdr>
        <w:shd w:val="clear" w:color="auto" w:fill="F8F8F8"/>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5C5C5C"/>
          <w:sz w:val="21"/>
          <w:szCs w:val="21"/>
        </w:rPr>
        <w:t>        write(fd[</w:t>
      </w:r>
      <w:r w:rsidRPr="00CF6D2A">
        <w:rPr>
          <w:rFonts w:ascii="Consolas" w:eastAsia="宋体" w:hAnsi="Consolas" w:cs="宋体"/>
          <w:color w:val="986801"/>
          <w:sz w:val="21"/>
          <w:szCs w:val="21"/>
        </w:rPr>
        <w:t>1</w:t>
      </w:r>
      <w:r w:rsidRPr="00CF6D2A">
        <w:rPr>
          <w:rFonts w:ascii="Consolas" w:eastAsia="宋体" w:hAnsi="Consolas" w:cs="宋体"/>
          <w:color w:val="5C5C5C"/>
          <w:sz w:val="21"/>
          <w:szCs w:val="21"/>
        </w:rPr>
        <w:t>],out,</w:t>
      </w:r>
      <w:r w:rsidRPr="00CF6D2A">
        <w:rPr>
          <w:rFonts w:ascii="Consolas" w:eastAsia="宋体" w:hAnsi="Consolas" w:cs="宋体"/>
          <w:color w:val="A626A4"/>
          <w:sz w:val="21"/>
          <w:szCs w:val="21"/>
        </w:rPr>
        <w:t>sizeof</w:t>
      </w:r>
      <w:r w:rsidRPr="00CF6D2A">
        <w:rPr>
          <w:rFonts w:ascii="Consolas" w:eastAsia="宋体" w:hAnsi="Consolas" w:cs="宋体"/>
          <w:color w:val="5C5C5C"/>
          <w:sz w:val="21"/>
          <w:szCs w:val="21"/>
        </w:rPr>
        <w:t>(out));</w:t>
      </w:r>
    </w:p>
    <w:p w14:paraId="03C4C77C" w14:textId="77777777" w:rsidR="00CF6D2A" w:rsidRPr="00CF6D2A" w:rsidRDefault="00CF6D2A" w:rsidP="00CF6D2A">
      <w:pPr>
        <w:widowControl/>
        <w:pBdr>
          <w:left w:val="single" w:sz="18" w:space="0" w:color="6CE26C"/>
        </w:pBdr>
        <w:shd w:val="clear" w:color="auto" w:fill="FFFFFF"/>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5C5C5C"/>
          <w:sz w:val="21"/>
          <w:szCs w:val="21"/>
        </w:rPr>
        <w:t>    }</w:t>
      </w:r>
      <w:r w:rsidRPr="00CF6D2A">
        <w:rPr>
          <w:rFonts w:ascii="Consolas" w:eastAsia="宋体" w:hAnsi="Consolas" w:cs="宋体"/>
          <w:color w:val="A626A4"/>
          <w:sz w:val="21"/>
          <w:szCs w:val="21"/>
        </w:rPr>
        <w:t>else</w:t>
      </w:r>
      <w:r w:rsidRPr="00CF6D2A">
        <w:rPr>
          <w:rFonts w:ascii="Consolas" w:eastAsia="宋体" w:hAnsi="Consolas" w:cs="宋体"/>
          <w:color w:val="5C5C5C"/>
          <w:sz w:val="21"/>
          <w:szCs w:val="21"/>
        </w:rPr>
        <w:t>{</w:t>
      </w:r>
    </w:p>
    <w:p w14:paraId="2F2582BD" w14:textId="77777777" w:rsidR="00CF6D2A" w:rsidRPr="00CF6D2A" w:rsidRDefault="00CF6D2A" w:rsidP="00CF6D2A">
      <w:pPr>
        <w:widowControl/>
        <w:pBdr>
          <w:left w:val="single" w:sz="18" w:space="0" w:color="6CE26C"/>
        </w:pBdr>
        <w:shd w:val="clear" w:color="auto" w:fill="F8F8F8"/>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5C5C5C"/>
          <w:sz w:val="21"/>
          <w:szCs w:val="21"/>
        </w:rPr>
        <w:t>        read(fd[</w:t>
      </w:r>
      <w:r w:rsidRPr="00CF6D2A">
        <w:rPr>
          <w:rFonts w:ascii="Consolas" w:eastAsia="宋体" w:hAnsi="Consolas" w:cs="宋体"/>
          <w:color w:val="986801"/>
          <w:sz w:val="21"/>
          <w:szCs w:val="21"/>
        </w:rPr>
        <w:t>0</w:t>
      </w:r>
      <w:r w:rsidRPr="00CF6D2A">
        <w:rPr>
          <w:rFonts w:ascii="Consolas" w:eastAsia="宋体" w:hAnsi="Consolas" w:cs="宋体"/>
          <w:color w:val="5C5C5C"/>
          <w:sz w:val="21"/>
          <w:szCs w:val="21"/>
        </w:rPr>
        <w:t>],in,</w:t>
      </w:r>
      <w:r w:rsidRPr="00CF6D2A">
        <w:rPr>
          <w:rFonts w:ascii="Consolas" w:eastAsia="宋体" w:hAnsi="Consolas" w:cs="宋体"/>
          <w:color w:val="A626A4"/>
          <w:sz w:val="21"/>
          <w:szCs w:val="21"/>
        </w:rPr>
        <w:t>sizeof</w:t>
      </w:r>
      <w:r w:rsidRPr="00CF6D2A">
        <w:rPr>
          <w:rFonts w:ascii="Consolas" w:eastAsia="宋体" w:hAnsi="Consolas" w:cs="宋体"/>
          <w:color w:val="5C5C5C"/>
          <w:sz w:val="21"/>
          <w:szCs w:val="21"/>
        </w:rPr>
        <w:t>(in));</w:t>
      </w:r>
    </w:p>
    <w:p w14:paraId="4D156A52" w14:textId="77777777" w:rsidR="00CF6D2A" w:rsidRPr="00CF6D2A" w:rsidRDefault="00CF6D2A" w:rsidP="00CF6D2A">
      <w:pPr>
        <w:widowControl/>
        <w:pBdr>
          <w:left w:val="single" w:sz="18" w:space="0" w:color="6CE26C"/>
        </w:pBdr>
        <w:shd w:val="clear" w:color="auto" w:fill="FFFFFF"/>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5C5C5C"/>
          <w:sz w:val="21"/>
          <w:szCs w:val="21"/>
        </w:rPr>
        <w:t>        </w:t>
      </w:r>
      <w:r w:rsidRPr="00CF6D2A">
        <w:rPr>
          <w:rFonts w:ascii="Consolas" w:eastAsia="宋体" w:hAnsi="Consolas" w:cs="宋体"/>
          <w:color w:val="C18401"/>
          <w:sz w:val="21"/>
          <w:szCs w:val="21"/>
        </w:rPr>
        <w:t>cout</w:t>
      </w:r>
      <w:r w:rsidRPr="00CF6D2A">
        <w:rPr>
          <w:rFonts w:ascii="Consolas" w:eastAsia="宋体" w:hAnsi="Consolas" w:cs="宋体"/>
          <w:color w:val="5C5C5C"/>
          <w:sz w:val="21"/>
          <w:szCs w:val="21"/>
        </w:rPr>
        <w:t>&lt;&lt;in&lt;&lt;</w:t>
      </w:r>
      <w:r w:rsidRPr="00CF6D2A">
        <w:rPr>
          <w:rFonts w:ascii="Consolas" w:eastAsia="宋体" w:hAnsi="Consolas" w:cs="宋体"/>
          <w:color w:val="50A14F"/>
          <w:sz w:val="21"/>
          <w:szCs w:val="21"/>
        </w:rPr>
        <w:t>"\n"</w:t>
      </w:r>
      <w:r w:rsidRPr="00CF6D2A">
        <w:rPr>
          <w:rFonts w:ascii="Consolas" w:eastAsia="宋体" w:hAnsi="Consolas" w:cs="宋体"/>
          <w:color w:val="5C5C5C"/>
          <w:sz w:val="21"/>
          <w:szCs w:val="21"/>
        </w:rPr>
        <w:t>;</w:t>
      </w:r>
    </w:p>
    <w:p w14:paraId="499CA793" w14:textId="77777777" w:rsidR="00CF6D2A" w:rsidRPr="00CF6D2A" w:rsidRDefault="00CF6D2A" w:rsidP="00CF6D2A">
      <w:pPr>
        <w:widowControl/>
        <w:pBdr>
          <w:left w:val="single" w:sz="18" w:space="0" w:color="6CE26C"/>
        </w:pBdr>
        <w:shd w:val="clear" w:color="auto" w:fill="F8F8F8"/>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5C5C5C"/>
          <w:sz w:val="21"/>
          <w:szCs w:val="21"/>
        </w:rPr>
        <w:lastRenderedPageBreak/>
        <w:t>    }</w:t>
      </w:r>
    </w:p>
    <w:p w14:paraId="19D59FCD" w14:textId="77777777" w:rsidR="00CF6D2A" w:rsidRPr="00CF6D2A" w:rsidRDefault="00CF6D2A" w:rsidP="00CF6D2A">
      <w:pPr>
        <w:widowControl/>
        <w:pBdr>
          <w:left w:val="single" w:sz="18" w:space="0" w:color="6CE26C"/>
        </w:pBdr>
        <w:shd w:val="clear" w:color="auto" w:fill="FFFFFF"/>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5C5C5C"/>
          <w:sz w:val="21"/>
          <w:szCs w:val="21"/>
        </w:rPr>
        <w:t>    </w:t>
      </w:r>
      <w:r w:rsidRPr="00CF6D2A">
        <w:rPr>
          <w:rFonts w:ascii="Consolas" w:eastAsia="宋体" w:hAnsi="Consolas" w:cs="宋体"/>
          <w:color w:val="A626A4"/>
          <w:sz w:val="21"/>
          <w:szCs w:val="21"/>
        </w:rPr>
        <w:t>return</w:t>
      </w:r>
      <w:r w:rsidRPr="00CF6D2A">
        <w:rPr>
          <w:rFonts w:ascii="Consolas" w:eastAsia="宋体" w:hAnsi="Consolas" w:cs="宋体"/>
          <w:color w:val="5C5C5C"/>
          <w:sz w:val="21"/>
          <w:szCs w:val="21"/>
        </w:rPr>
        <w:t> </w:t>
      </w:r>
      <w:r w:rsidRPr="00CF6D2A">
        <w:rPr>
          <w:rFonts w:ascii="Consolas" w:eastAsia="宋体" w:hAnsi="Consolas" w:cs="宋体"/>
          <w:color w:val="986801"/>
          <w:sz w:val="21"/>
          <w:szCs w:val="21"/>
        </w:rPr>
        <w:t>0</w:t>
      </w:r>
      <w:r w:rsidRPr="00CF6D2A">
        <w:rPr>
          <w:rFonts w:ascii="Consolas" w:eastAsia="宋体" w:hAnsi="Consolas" w:cs="宋体"/>
          <w:color w:val="5C5C5C"/>
          <w:sz w:val="21"/>
          <w:szCs w:val="21"/>
        </w:rPr>
        <w:t>;</w:t>
      </w:r>
    </w:p>
    <w:p w14:paraId="33603671" w14:textId="77777777" w:rsidR="00CF6D2A" w:rsidRPr="00CF6D2A" w:rsidRDefault="00CF6D2A" w:rsidP="00CF6D2A">
      <w:pPr>
        <w:widowControl/>
        <w:pBdr>
          <w:left w:val="single" w:sz="18" w:space="0" w:color="6CE26C"/>
        </w:pBdr>
        <w:shd w:val="clear" w:color="auto" w:fill="F8F8F8"/>
        <w:autoSpaceDE/>
        <w:autoSpaceDN/>
        <w:adjustRightInd/>
        <w:spacing w:line="270" w:lineRule="atLeast"/>
        <w:ind w:left="360"/>
        <w:rPr>
          <w:rFonts w:ascii="Consolas" w:eastAsia="宋体" w:hAnsi="Consolas" w:cs="宋体"/>
          <w:color w:val="5C5C5C"/>
          <w:sz w:val="21"/>
          <w:szCs w:val="21"/>
        </w:rPr>
      </w:pPr>
      <w:r w:rsidRPr="00CF6D2A">
        <w:rPr>
          <w:rFonts w:ascii="Consolas" w:eastAsia="宋体" w:hAnsi="Consolas" w:cs="宋体"/>
          <w:color w:val="5C5C5C"/>
          <w:sz w:val="21"/>
          <w:szCs w:val="21"/>
        </w:rPr>
        <w:t>}</w:t>
      </w:r>
    </w:p>
    <w:p w14:paraId="3B348AF0" w14:textId="16A7B634" w:rsidR="00B90F5E" w:rsidRDefault="00B90F5E" w:rsidP="00CF6D2A"/>
    <w:p w14:paraId="3B05A416" w14:textId="26EEAD2E" w:rsidR="00751311" w:rsidRPr="00B90F5E" w:rsidRDefault="00751311" w:rsidP="00CF6D2A">
      <w:r>
        <w:rPr>
          <w:rFonts w:hint="eastAsia"/>
        </w:rPr>
        <w:t>程序</w:t>
      </w:r>
      <w:r>
        <w:rPr>
          <w:rFonts w:hint="eastAsia"/>
        </w:rPr>
        <w:t>3-2</w:t>
      </w:r>
    </w:p>
    <w:p w14:paraId="418A9754" w14:textId="77777777" w:rsidR="001F02B3" w:rsidRPr="001F02B3" w:rsidRDefault="001F02B3"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i/>
          <w:iCs/>
          <w:color w:val="A0A1A7"/>
          <w:sz w:val="21"/>
          <w:szCs w:val="21"/>
        </w:rPr>
        <w:t>// Program 3.2</w:t>
      </w:r>
    </w:p>
    <w:p w14:paraId="7CDC4E20" w14:textId="77777777" w:rsidR="001F02B3" w:rsidRPr="001F02B3" w:rsidRDefault="001F02B3"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i/>
          <w:iCs/>
          <w:color w:val="A0A1A7"/>
          <w:sz w:val="21"/>
          <w:szCs w:val="21"/>
        </w:rPr>
        <w:t>// Created by linno on 2022/4/12.</w:t>
      </w:r>
    </w:p>
    <w:p w14:paraId="2AAE25F3" w14:textId="77777777" w:rsidR="001F02B3" w:rsidRPr="001F02B3" w:rsidRDefault="001F02B3"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i/>
          <w:iCs/>
          <w:color w:val="A0A1A7"/>
          <w:sz w:val="21"/>
          <w:szCs w:val="21"/>
        </w:rPr>
        <w:t>//</w:t>
      </w:r>
    </w:p>
    <w:p w14:paraId="75F2ACB9" w14:textId="77777777" w:rsidR="001F02B3" w:rsidRPr="001F02B3" w:rsidRDefault="001F02B3"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4078F2"/>
          <w:sz w:val="21"/>
          <w:szCs w:val="21"/>
        </w:rPr>
        <w:t>#include</w:t>
      </w:r>
      <w:r w:rsidRPr="001F02B3">
        <w:rPr>
          <w:rFonts w:ascii="Consolas" w:eastAsia="宋体" w:hAnsi="Consolas" w:cs="宋体"/>
          <w:color w:val="50A14F"/>
          <w:sz w:val="21"/>
          <w:szCs w:val="21"/>
        </w:rPr>
        <w:t>&lt;bits/stdc++.h&gt;</w:t>
      </w:r>
    </w:p>
    <w:p w14:paraId="79D9200D" w14:textId="77777777" w:rsidR="001F02B3" w:rsidRPr="001F02B3" w:rsidRDefault="001F02B3"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4078F2"/>
          <w:sz w:val="21"/>
          <w:szCs w:val="21"/>
        </w:rPr>
        <w:t>#include</w:t>
      </w:r>
      <w:r w:rsidRPr="001F02B3">
        <w:rPr>
          <w:rFonts w:ascii="Consolas" w:eastAsia="宋体" w:hAnsi="Consolas" w:cs="宋体"/>
          <w:color w:val="50A14F"/>
          <w:sz w:val="21"/>
          <w:szCs w:val="21"/>
        </w:rPr>
        <w:t>&lt;sys/ipc.h&gt;</w:t>
      </w:r>
    </w:p>
    <w:p w14:paraId="19AF93D4" w14:textId="77777777" w:rsidR="001F02B3" w:rsidRPr="001F02B3" w:rsidRDefault="001F02B3"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4078F2"/>
          <w:sz w:val="21"/>
          <w:szCs w:val="21"/>
        </w:rPr>
        <w:t>#include</w:t>
      </w:r>
      <w:r w:rsidRPr="001F02B3">
        <w:rPr>
          <w:rFonts w:ascii="Consolas" w:eastAsia="宋体" w:hAnsi="Consolas" w:cs="宋体"/>
          <w:color w:val="50A14F"/>
          <w:sz w:val="21"/>
          <w:szCs w:val="21"/>
        </w:rPr>
        <w:t>&lt;sys/types.h&gt;</w:t>
      </w:r>
    </w:p>
    <w:p w14:paraId="7FC6DE4A" w14:textId="77777777" w:rsidR="001F02B3" w:rsidRPr="001F02B3" w:rsidRDefault="001F02B3"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4078F2"/>
          <w:sz w:val="21"/>
          <w:szCs w:val="21"/>
        </w:rPr>
        <w:t>#include</w:t>
      </w:r>
      <w:r w:rsidRPr="001F02B3">
        <w:rPr>
          <w:rFonts w:ascii="Consolas" w:eastAsia="宋体" w:hAnsi="Consolas" w:cs="宋体"/>
          <w:color w:val="50A14F"/>
          <w:sz w:val="21"/>
          <w:szCs w:val="21"/>
        </w:rPr>
        <w:t>&lt;sys/shm.h&gt;</w:t>
      </w:r>
    </w:p>
    <w:p w14:paraId="0B4AB885" w14:textId="77777777" w:rsidR="001F02B3" w:rsidRPr="001F02B3" w:rsidRDefault="001F02B3"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4078F2"/>
          <w:sz w:val="21"/>
          <w:szCs w:val="21"/>
        </w:rPr>
        <w:t>#include</w:t>
      </w:r>
      <w:r w:rsidRPr="001F02B3">
        <w:rPr>
          <w:rFonts w:ascii="Consolas" w:eastAsia="宋体" w:hAnsi="Consolas" w:cs="宋体"/>
          <w:color w:val="50A14F"/>
          <w:sz w:val="21"/>
          <w:szCs w:val="21"/>
        </w:rPr>
        <w:t>&lt;sys/wait.h&gt;</w:t>
      </w:r>
    </w:p>
    <w:p w14:paraId="4C956EB4" w14:textId="77777777" w:rsidR="001F02B3" w:rsidRPr="001F02B3" w:rsidRDefault="001F02B3"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4078F2"/>
          <w:sz w:val="21"/>
          <w:szCs w:val="21"/>
        </w:rPr>
        <w:t>#include</w:t>
      </w:r>
      <w:r w:rsidRPr="001F02B3">
        <w:rPr>
          <w:rFonts w:ascii="Consolas" w:eastAsia="宋体" w:hAnsi="Consolas" w:cs="宋体"/>
          <w:color w:val="50A14F"/>
          <w:sz w:val="21"/>
          <w:szCs w:val="21"/>
        </w:rPr>
        <w:t>&lt;sys/msg.h&gt;</w:t>
      </w:r>
    </w:p>
    <w:p w14:paraId="1BC4C590" w14:textId="77777777" w:rsidR="001F02B3" w:rsidRPr="001F02B3" w:rsidRDefault="001F02B3"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4078F2"/>
          <w:sz w:val="21"/>
          <w:szCs w:val="21"/>
        </w:rPr>
        <w:t>#include</w:t>
      </w:r>
      <w:r w:rsidRPr="001F02B3">
        <w:rPr>
          <w:rFonts w:ascii="Consolas" w:eastAsia="宋体" w:hAnsi="Consolas" w:cs="宋体"/>
          <w:color w:val="50A14F"/>
          <w:sz w:val="21"/>
          <w:szCs w:val="21"/>
        </w:rPr>
        <w:t>&lt;errno.h&gt;</w:t>
      </w:r>
    </w:p>
    <w:p w14:paraId="66DBD471" w14:textId="77777777" w:rsidR="001F02B3" w:rsidRPr="001F02B3" w:rsidRDefault="001F02B3"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4078F2"/>
          <w:sz w:val="21"/>
          <w:szCs w:val="21"/>
        </w:rPr>
        <w:t>#include</w:t>
      </w:r>
      <w:r w:rsidRPr="001F02B3">
        <w:rPr>
          <w:rFonts w:ascii="Consolas" w:eastAsia="宋体" w:hAnsi="Consolas" w:cs="宋体"/>
          <w:color w:val="50A14F"/>
          <w:sz w:val="21"/>
          <w:szCs w:val="21"/>
        </w:rPr>
        <w:t>&lt;unistd.h&gt;</w:t>
      </w:r>
    </w:p>
    <w:p w14:paraId="1A71D68F" w14:textId="77777777" w:rsidR="001F02B3" w:rsidRPr="001F02B3" w:rsidRDefault="001F02B3"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4078F2"/>
          <w:sz w:val="21"/>
          <w:szCs w:val="21"/>
        </w:rPr>
        <w:t>#define SHMKEY 75</w:t>
      </w:r>
    </w:p>
    <w:p w14:paraId="1C40E7D2" w14:textId="77777777" w:rsidR="001F02B3" w:rsidRPr="001F02B3" w:rsidRDefault="001F02B3"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A626A4"/>
          <w:sz w:val="21"/>
          <w:szCs w:val="21"/>
        </w:rPr>
        <w:t>using</w:t>
      </w:r>
      <w:r w:rsidRPr="001F02B3">
        <w:rPr>
          <w:rFonts w:ascii="Consolas" w:eastAsia="宋体" w:hAnsi="Consolas" w:cs="宋体"/>
          <w:color w:val="5C5C5C"/>
          <w:sz w:val="21"/>
          <w:szCs w:val="21"/>
        </w:rPr>
        <w:t> </w:t>
      </w:r>
      <w:r w:rsidRPr="001F02B3">
        <w:rPr>
          <w:rFonts w:ascii="Consolas" w:eastAsia="宋体" w:hAnsi="Consolas" w:cs="宋体"/>
          <w:color w:val="A626A4"/>
          <w:sz w:val="21"/>
          <w:szCs w:val="21"/>
        </w:rPr>
        <w:t>namespace</w:t>
      </w:r>
      <w:r w:rsidRPr="001F02B3">
        <w:rPr>
          <w:rFonts w:ascii="Consolas" w:eastAsia="宋体" w:hAnsi="Consolas" w:cs="宋体"/>
          <w:color w:val="5C5C5C"/>
          <w:sz w:val="21"/>
          <w:szCs w:val="21"/>
        </w:rPr>
        <w:t> </w:t>
      </w:r>
      <w:r w:rsidRPr="001F02B3">
        <w:rPr>
          <w:rFonts w:ascii="Consolas" w:eastAsia="宋体" w:hAnsi="Consolas" w:cs="宋体"/>
          <w:color w:val="C18401"/>
          <w:sz w:val="21"/>
          <w:szCs w:val="21"/>
        </w:rPr>
        <w:t>std</w:t>
      </w:r>
      <w:r w:rsidRPr="001F02B3">
        <w:rPr>
          <w:rFonts w:ascii="Consolas" w:eastAsia="宋体" w:hAnsi="Consolas" w:cs="宋体"/>
          <w:color w:val="5C5C5C"/>
          <w:sz w:val="21"/>
          <w:szCs w:val="21"/>
        </w:rPr>
        <w:t>;</w:t>
      </w:r>
    </w:p>
    <w:p w14:paraId="010A1BCA" w14:textId="77777777" w:rsidR="001F02B3" w:rsidRPr="001F02B3" w:rsidRDefault="001F02B3"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p>
    <w:p w14:paraId="7BD8C635" w14:textId="77777777" w:rsidR="001F02B3" w:rsidRPr="001F02B3" w:rsidRDefault="001F02B3"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A626A4"/>
          <w:sz w:val="21"/>
          <w:szCs w:val="21"/>
        </w:rPr>
        <w:t>int</w:t>
      </w:r>
      <w:r w:rsidRPr="001F02B3">
        <w:rPr>
          <w:rFonts w:ascii="Consolas" w:eastAsia="宋体" w:hAnsi="Consolas" w:cs="宋体"/>
          <w:color w:val="5C5C5C"/>
          <w:sz w:val="21"/>
          <w:szCs w:val="21"/>
        </w:rPr>
        <w:t> </w:t>
      </w:r>
      <w:r w:rsidRPr="001F02B3">
        <w:rPr>
          <w:rFonts w:ascii="Consolas" w:eastAsia="宋体" w:hAnsi="Consolas" w:cs="宋体"/>
          <w:color w:val="4078F2"/>
          <w:sz w:val="21"/>
          <w:szCs w:val="21"/>
        </w:rPr>
        <w:t>main</w:t>
      </w:r>
      <w:r w:rsidRPr="001F02B3">
        <w:rPr>
          <w:rFonts w:ascii="Consolas" w:eastAsia="宋体" w:hAnsi="Consolas" w:cs="宋体"/>
          <w:color w:val="5C5C5C"/>
          <w:sz w:val="21"/>
          <w:szCs w:val="21"/>
        </w:rPr>
        <w:t>(){</w:t>
      </w:r>
    </w:p>
    <w:p w14:paraId="4638D771" w14:textId="77777777" w:rsidR="001F02B3" w:rsidRPr="001F02B3" w:rsidRDefault="001F02B3"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5C5C5C"/>
          <w:sz w:val="21"/>
          <w:szCs w:val="21"/>
        </w:rPr>
        <w:t>    </w:t>
      </w:r>
      <w:r w:rsidRPr="001F02B3">
        <w:rPr>
          <w:rFonts w:ascii="Consolas" w:eastAsia="宋体" w:hAnsi="Consolas" w:cs="宋体"/>
          <w:color w:val="A626A4"/>
          <w:sz w:val="21"/>
          <w:szCs w:val="21"/>
        </w:rPr>
        <w:t>int</w:t>
      </w:r>
      <w:r w:rsidRPr="001F02B3">
        <w:rPr>
          <w:rFonts w:ascii="Consolas" w:eastAsia="宋体" w:hAnsi="Consolas" w:cs="宋体"/>
          <w:color w:val="5C5C5C"/>
          <w:sz w:val="21"/>
          <w:szCs w:val="21"/>
        </w:rPr>
        <w:t> id;</w:t>
      </w:r>
    </w:p>
    <w:p w14:paraId="0DADD68E" w14:textId="77777777" w:rsidR="001F02B3" w:rsidRPr="001F02B3" w:rsidRDefault="001F02B3"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5C5C5C"/>
          <w:sz w:val="21"/>
          <w:szCs w:val="21"/>
        </w:rPr>
        <w:t>    </w:t>
      </w:r>
      <w:r w:rsidRPr="001F02B3">
        <w:rPr>
          <w:rFonts w:ascii="Consolas" w:eastAsia="宋体" w:hAnsi="Consolas" w:cs="宋体"/>
          <w:color w:val="A626A4"/>
          <w:sz w:val="21"/>
          <w:szCs w:val="21"/>
        </w:rPr>
        <w:t>char</w:t>
      </w:r>
      <w:r w:rsidRPr="001F02B3">
        <w:rPr>
          <w:rFonts w:ascii="Consolas" w:eastAsia="宋体" w:hAnsi="Consolas" w:cs="宋体"/>
          <w:color w:val="5C5C5C"/>
          <w:sz w:val="21"/>
          <w:szCs w:val="21"/>
        </w:rPr>
        <w:t> *addr;</w:t>
      </w:r>
    </w:p>
    <w:p w14:paraId="610CCA85" w14:textId="77777777" w:rsidR="001F02B3" w:rsidRPr="001F02B3" w:rsidRDefault="001F02B3"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5C5C5C"/>
          <w:sz w:val="21"/>
          <w:szCs w:val="21"/>
        </w:rPr>
        <w:t>    </w:t>
      </w:r>
      <w:r w:rsidRPr="001F02B3">
        <w:rPr>
          <w:rFonts w:ascii="Consolas" w:eastAsia="宋体" w:hAnsi="Consolas" w:cs="宋体"/>
          <w:color w:val="A626A4"/>
          <w:sz w:val="21"/>
          <w:szCs w:val="21"/>
        </w:rPr>
        <w:t>char</w:t>
      </w:r>
      <w:r w:rsidRPr="001F02B3">
        <w:rPr>
          <w:rFonts w:ascii="Consolas" w:eastAsia="宋体" w:hAnsi="Consolas" w:cs="宋体"/>
          <w:color w:val="5C5C5C"/>
          <w:sz w:val="21"/>
          <w:szCs w:val="21"/>
        </w:rPr>
        <w:t> message[</w:t>
      </w:r>
      <w:r w:rsidRPr="001F02B3">
        <w:rPr>
          <w:rFonts w:ascii="Consolas" w:eastAsia="宋体" w:hAnsi="Consolas" w:cs="宋体"/>
          <w:color w:val="986801"/>
          <w:sz w:val="21"/>
          <w:szCs w:val="21"/>
        </w:rPr>
        <w:t>512</w:t>
      </w:r>
      <w:r w:rsidRPr="001F02B3">
        <w:rPr>
          <w:rFonts w:ascii="Consolas" w:eastAsia="宋体" w:hAnsi="Consolas" w:cs="宋体"/>
          <w:color w:val="5C5C5C"/>
          <w:sz w:val="21"/>
          <w:szCs w:val="21"/>
        </w:rPr>
        <w:t>];</w:t>
      </w:r>
    </w:p>
    <w:p w14:paraId="42C22E5A" w14:textId="77777777" w:rsidR="001F02B3" w:rsidRPr="001F02B3" w:rsidRDefault="001F02B3"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5C5C5C"/>
          <w:sz w:val="21"/>
          <w:szCs w:val="21"/>
        </w:rPr>
        <w:t>    id=shmget(SHMKEY,</w:t>
      </w:r>
      <w:r w:rsidRPr="001F02B3">
        <w:rPr>
          <w:rFonts w:ascii="Consolas" w:eastAsia="宋体" w:hAnsi="Consolas" w:cs="宋体"/>
          <w:color w:val="986801"/>
          <w:sz w:val="21"/>
          <w:szCs w:val="21"/>
        </w:rPr>
        <w:t>512</w:t>
      </w:r>
      <w:r w:rsidRPr="001F02B3">
        <w:rPr>
          <w:rFonts w:ascii="Consolas" w:eastAsia="宋体" w:hAnsi="Consolas" w:cs="宋体"/>
          <w:color w:val="5C5C5C"/>
          <w:sz w:val="21"/>
          <w:szCs w:val="21"/>
        </w:rPr>
        <w:t>,</w:t>
      </w:r>
      <w:r w:rsidRPr="001F02B3">
        <w:rPr>
          <w:rFonts w:ascii="Consolas" w:eastAsia="宋体" w:hAnsi="Consolas" w:cs="宋体"/>
          <w:color w:val="986801"/>
          <w:sz w:val="21"/>
          <w:szCs w:val="21"/>
        </w:rPr>
        <w:t>0777</w:t>
      </w:r>
      <w:r w:rsidRPr="001F02B3">
        <w:rPr>
          <w:rFonts w:ascii="Consolas" w:eastAsia="宋体" w:hAnsi="Consolas" w:cs="宋体"/>
          <w:color w:val="5C5C5C"/>
          <w:sz w:val="21"/>
          <w:szCs w:val="21"/>
        </w:rPr>
        <w:t>|IPC_CREAT);</w:t>
      </w:r>
    </w:p>
    <w:p w14:paraId="2E790AF6" w14:textId="77777777" w:rsidR="001F02B3" w:rsidRPr="001F02B3" w:rsidRDefault="001F02B3"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5C5C5C"/>
          <w:sz w:val="21"/>
          <w:szCs w:val="21"/>
        </w:rPr>
        <w:t>    </w:t>
      </w:r>
      <w:r w:rsidRPr="001F02B3">
        <w:rPr>
          <w:rFonts w:ascii="Consolas" w:eastAsia="宋体" w:hAnsi="Consolas" w:cs="宋体"/>
          <w:color w:val="A626A4"/>
          <w:sz w:val="21"/>
          <w:szCs w:val="21"/>
        </w:rPr>
        <w:t>if</w:t>
      </w:r>
      <w:r w:rsidRPr="001F02B3">
        <w:rPr>
          <w:rFonts w:ascii="Consolas" w:eastAsia="宋体" w:hAnsi="Consolas" w:cs="宋体"/>
          <w:color w:val="5C5C5C"/>
          <w:sz w:val="21"/>
          <w:szCs w:val="21"/>
        </w:rPr>
        <w:t>(fork()==</w:t>
      </w:r>
      <w:r w:rsidRPr="001F02B3">
        <w:rPr>
          <w:rFonts w:ascii="Consolas" w:eastAsia="宋体" w:hAnsi="Consolas" w:cs="宋体"/>
          <w:color w:val="986801"/>
          <w:sz w:val="21"/>
          <w:szCs w:val="21"/>
        </w:rPr>
        <w:t>0</w:t>
      </w:r>
      <w:r w:rsidRPr="001F02B3">
        <w:rPr>
          <w:rFonts w:ascii="Consolas" w:eastAsia="宋体" w:hAnsi="Consolas" w:cs="宋体"/>
          <w:color w:val="5C5C5C"/>
          <w:sz w:val="21"/>
          <w:szCs w:val="21"/>
        </w:rPr>
        <w:t>){</w:t>
      </w:r>
    </w:p>
    <w:p w14:paraId="74A65828" w14:textId="77777777" w:rsidR="001F02B3" w:rsidRPr="001F02B3" w:rsidRDefault="001F02B3"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5C5C5C"/>
          <w:sz w:val="21"/>
          <w:szCs w:val="21"/>
        </w:rPr>
        <w:t>        </w:t>
      </w:r>
      <w:r w:rsidRPr="001F02B3">
        <w:rPr>
          <w:rFonts w:ascii="Consolas" w:eastAsia="宋体" w:hAnsi="Consolas" w:cs="宋体"/>
          <w:color w:val="C18401"/>
          <w:sz w:val="21"/>
          <w:szCs w:val="21"/>
        </w:rPr>
        <w:t>sprintf</w:t>
      </w:r>
      <w:r w:rsidRPr="001F02B3">
        <w:rPr>
          <w:rFonts w:ascii="Consolas" w:eastAsia="宋体" w:hAnsi="Consolas" w:cs="宋体"/>
          <w:color w:val="5C5C5C"/>
          <w:sz w:val="21"/>
          <w:szCs w:val="21"/>
        </w:rPr>
        <w:t>(message,</w:t>
      </w:r>
      <w:r w:rsidRPr="001F02B3">
        <w:rPr>
          <w:rFonts w:ascii="Consolas" w:eastAsia="宋体" w:hAnsi="Consolas" w:cs="宋体"/>
          <w:color w:val="50A14F"/>
          <w:sz w:val="21"/>
          <w:szCs w:val="21"/>
        </w:rPr>
        <w:t>"child %d is sending message to parent"</w:t>
      </w:r>
      <w:r w:rsidRPr="001F02B3">
        <w:rPr>
          <w:rFonts w:ascii="Consolas" w:eastAsia="宋体" w:hAnsi="Consolas" w:cs="宋体"/>
          <w:color w:val="5C5C5C"/>
          <w:sz w:val="21"/>
          <w:szCs w:val="21"/>
        </w:rPr>
        <w:t>,getpid());</w:t>
      </w:r>
    </w:p>
    <w:p w14:paraId="2C90D9BD" w14:textId="77777777" w:rsidR="001F02B3" w:rsidRPr="001F02B3" w:rsidRDefault="001F02B3"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5C5C5C"/>
          <w:sz w:val="21"/>
          <w:szCs w:val="21"/>
        </w:rPr>
        <w:t>        </w:t>
      </w:r>
      <w:r w:rsidRPr="001F02B3">
        <w:rPr>
          <w:rFonts w:ascii="Consolas" w:eastAsia="宋体" w:hAnsi="Consolas" w:cs="宋体"/>
          <w:color w:val="C18401"/>
          <w:sz w:val="21"/>
          <w:szCs w:val="21"/>
        </w:rPr>
        <w:t>printf</w:t>
      </w:r>
      <w:r w:rsidRPr="001F02B3">
        <w:rPr>
          <w:rFonts w:ascii="Consolas" w:eastAsia="宋体" w:hAnsi="Consolas" w:cs="宋体"/>
          <w:color w:val="5C5C5C"/>
          <w:sz w:val="21"/>
          <w:szCs w:val="21"/>
        </w:rPr>
        <w:t>(</w:t>
      </w:r>
      <w:r w:rsidRPr="001F02B3">
        <w:rPr>
          <w:rFonts w:ascii="Consolas" w:eastAsia="宋体" w:hAnsi="Consolas" w:cs="宋体"/>
          <w:color w:val="50A14F"/>
          <w:sz w:val="21"/>
          <w:szCs w:val="21"/>
        </w:rPr>
        <w:t>"message: %s\n"</w:t>
      </w:r>
      <w:r w:rsidRPr="001F02B3">
        <w:rPr>
          <w:rFonts w:ascii="Consolas" w:eastAsia="宋体" w:hAnsi="Consolas" w:cs="宋体"/>
          <w:color w:val="5C5C5C"/>
          <w:sz w:val="21"/>
          <w:szCs w:val="21"/>
        </w:rPr>
        <w:t>,message);</w:t>
      </w:r>
    </w:p>
    <w:p w14:paraId="4BFDEE04" w14:textId="77777777" w:rsidR="001F02B3" w:rsidRPr="001F02B3" w:rsidRDefault="001F02B3"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5C5C5C"/>
          <w:sz w:val="21"/>
          <w:szCs w:val="21"/>
        </w:rPr>
        <w:t>        addr= </w:t>
      </w:r>
      <w:r w:rsidRPr="001F02B3">
        <w:rPr>
          <w:rFonts w:ascii="Consolas" w:eastAsia="宋体" w:hAnsi="Consolas" w:cs="宋体"/>
          <w:color w:val="A626A4"/>
          <w:sz w:val="21"/>
          <w:szCs w:val="21"/>
        </w:rPr>
        <w:t>static_cast</w:t>
      </w:r>
      <w:r w:rsidRPr="001F02B3">
        <w:rPr>
          <w:rFonts w:ascii="Consolas" w:eastAsia="宋体" w:hAnsi="Consolas" w:cs="宋体"/>
          <w:color w:val="5C5C5C"/>
          <w:sz w:val="21"/>
          <w:szCs w:val="21"/>
        </w:rPr>
        <w:t>&lt;</w:t>
      </w:r>
      <w:r w:rsidRPr="001F02B3">
        <w:rPr>
          <w:rFonts w:ascii="Consolas" w:eastAsia="宋体" w:hAnsi="Consolas" w:cs="宋体"/>
          <w:color w:val="A626A4"/>
          <w:sz w:val="21"/>
          <w:szCs w:val="21"/>
        </w:rPr>
        <w:t>char</w:t>
      </w:r>
      <w:r w:rsidRPr="001F02B3">
        <w:rPr>
          <w:rFonts w:ascii="Consolas" w:eastAsia="宋体" w:hAnsi="Consolas" w:cs="宋体"/>
          <w:color w:val="5C5C5C"/>
          <w:sz w:val="21"/>
          <w:szCs w:val="21"/>
        </w:rPr>
        <w:t> *&gt;(shmat(id, </w:t>
      </w:r>
      <w:r w:rsidRPr="001F02B3">
        <w:rPr>
          <w:rFonts w:ascii="Consolas" w:eastAsia="宋体" w:hAnsi="Consolas" w:cs="宋体"/>
          <w:color w:val="986801"/>
          <w:sz w:val="21"/>
          <w:szCs w:val="21"/>
        </w:rPr>
        <w:t>0</w:t>
      </w:r>
      <w:r w:rsidRPr="001F02B3">
        <w:rPr>
          <w:rFonts w:ascii="Consolas" w:eastAsia="宋体" w:hAnsi="Consolas" w:cs="宋体"/>
          <w:color w:val="5C5C5C"/>
          <w:sz w:val="21"/>
          <w:szCs w:val="21"/>
        </w:rPr>
        <w:t>, </w:t>
      </w:r>
      <w:r w:rsidRPr="001F02B3">
        <w:rPr>
          <w:rFonts w:ascii="Consolas" w:eastAsia="宋体" w:hAnsi="Consolas" w:cs="宋体"/>
          <w:color w:val="986801"/>
          <w:sz w:val="21"/>
          <w:szCs w:val="21"/>
        </w:rPr>
        <w:t>0</w:t>
      </w:r>
      <w:r w:rsidRPr="001F02B3">
        <w:rPr>
          <w:rFonts w:ascii="Consolas" w:eastAsia="宋体" w:hAnsi="Consolas" w:cs="宋体"/>
          <w:color w:val="5C5C5C"/>
          <w:sz w:val="21"/>
          <w:szCs w:val="21"/>
        </w:rPr>
        <w:t>));w1</w:t>
      </w:r>
    </w:p>
    <w:p w14:paraId="67A0FECB" w14:textId="77777777" w:rsidR="001F02B3" w:rsidRPr="001F02B3" w:rsidRDefault="001F02B3"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5C5C5C"/>
          <w:sz w:val="21"/>
          <w:szCs w:val="21"/>
        </w:rPr>
        <w:t>        </w:t>
      </w:r>
      <w:r w:rsidRPr="001F02B3">
        <w:rPr>
          <w:rFonts w:ascii="Consolas" w:eastAsia="宋体" w:hAnsi="Consolas" w:cs="宋体"/>
          <w:color w:val="4078F2"/>
          <w:sz w:val="21"/>
          <w:szCs w:val="21"/>
        </w:rPr>
        <w:t>strcpy</w:t>
      </w:r>
      <w:r w:rsidRPr="001F02B3">
        <w:rPr>
          <w:rFonts w:ascii="Consolas" w:eastAsia="宋体" w:hAnsi="Consolas" w:cs="宋体"/>
          <w:color w:val="5C5C5C"/>
          <w:sz w:val="21"/>
          <w:szCs w:val="21"/>
        </w:rPr>
        <w:t>(addr,message);</w:t>
      </w:r>
    </w:p>
    <w:p w14:paraId="265BAECE" w14:textId="77777777" w:rsidR="001F02B3" w:rsidRPr="001F02B3" w:rsidRDefault="001F02B3"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5C5C5C"/>
          <w:sz w:val="21"/>
          <w:szCs w:val="21"/>
        </w:rPr>
        <w:t>        shmdt(addr);</w:t>
      </w:r>
    </w:p>
    <w:p w14:paraId="264DCE62" w14:textId="77777777" w:rsidR="001F02B3" w:rsidRPr="001F02B3" w:rsidRDefault="001F02B3"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5C5C5C"/>
          <w:sz w:val="21"/>
          <w:szCs w:val="21"/>
        </w:rPr>
        <w:t>    }</w:t>
      </w:r>
      <w:r w:rsidRPr="001F02B3">
        <w:rPr>
          <w:rFonts w:ascii="Consolas" w:eastAsia="宋体" w:hAnsi="Consolas" w:cs="宋体"/>
          <w:color w:val="A626A4"/>
          <w:sz w:val="21"/>
          <w:szCs w:val="21"/>
        </w:rPr>
        <w:t>else</w:t>
      </w:r>
      <w:r w:rsidRPr="001F02B3">
        <w:rPr>
          <w:rFonts w:ascii="Consolas" w:eastAsia="宋体" w:hAnsi="Consolas" w:cs="宋体"/>
          <w:color w:val="5C5C5C"/>
          <w:sz w:val="21"/>
          <w:szCs w:val="21"/>
        </w:rPr>
        <w:t>{</w:t>
      </w:r>
    </w:p>
    <w:p w14:paraId="11F34C43" w14:textId="77777777" w:rsidR="001F02B3" w:rsidRPr="001F02B3" w:rsidRDefault="001F02B3"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5C5C5C"/>
          <w:sz w:val="21"/>
          <w:szCs w:val="21"/>
        </w:rPr>
        <w:t>        wait(</w:t>
      </w:r>
      <w:r w:rsidRPr="001F02B3">
        <w:rPr>
          <w:rFonts w:ascii="Consolas" w:eastAsia="宋体" w:hAnsi="Consolas" w:cs="宋体"/>
          <w:color w:val="986801"/>
          <w:sz w:val="21"/>
          <w:szCs w:val="21"/>
        </w:rPr>
        <w:t>0</w:t>
      </w:r>
      <w:r w:rsidRPr="001F02B3">
        <w:rPr>
          <w:rFonts w:ascii="Consolas" w:eastAsia="宋体" w:hAnsi="Consolas" w:cs="宋体"/>
          <w:color w:val="5C5C5C"/>
          <w:sz w:val="21"/>
          <w:szCs w:val="21"/>
        </w:rPr>
        <w:t>);</w:t>
      </w:r>
    </w:p>
    <w:p w14:paraId="3DC164D5" w14:textId="77777777" w:rsidR="001F02B3" w:rsidRPr="001F02B3" w:rsidRDefault="001F02B3"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5C5C5C"/>
          <w:sz w:val="21"/>
          <w:szCs w:val="21"/>
        </w:rPr>
        <w:t>        addr= </w:t>
      </w:r>
      <w:r w:rsidRPr="001F02B3">
        <w:rPr>
          <w:rFonts w:ascii="Consolas" w:eastAsia="宋体" w:hAnsi="Consolas" w:cs="宋体"/>
          <w:color w:val="A626A4"/>
          <w:sz w:val="21"/>
          <w:szCs w:val="21"/>
        </w:rPr>
        <w:t>static_cast</w:t>
      </w:r>
      <w:r w:rsidRPr="001F02B3">
        <w:rPr>
          <w:rFonts w:ascii="Consolas" w:eastAsia="宋体" w:hAnsi="Consolas" w:cs="宋体"/>
          <w:color w:val="5C5C5C"/>
          <w:sz w:val="21"/>
          <w:szCs w:val="21"/>
        </w:rPr>
        <w:t>&lt;</w:t>
      </w:r>
      <w:r w:rsidRPr="001F02B3">
        <w:rPr>
          <w:rFonts w:ascii="Consolas" w:eastAsia="宋体" w:hAnsi="Consolas" w:cs="宋体"/>
          <w:color w:val="A626A4"/>
          <w:sz w:val="21"/>
          <w:szCs w:val="21"/>
        </w:rPr>
        <w:t>char</w:t>
      </w:r>
      <w:r w:rsidRPr="001F02B3">
        <w:rPr>
          <w:rFonts w:ascii="Consolas" w:eastAsia="宋体" w:hAnsi="Consolas" w:cs="宋体"/>
          <w:color w:val="5C5C5C"/>
          <w:sz w:val="21"/>
          <w:szCs w:val="21"/>
        </w:rPr>
        <w:t> *&gt;(shmat(id, </w:t>
      </w:r>
      <w:r w:rsidRPr="001F02B3">
        <w:rPr>
          <w:rFonts w:ascii="Consolas" w:eastAsia="宋体" w:hAnsi="Consolas" w:cs="宋体"/>
          <w:color w:val="986801"/>
          <w:sz w:val="21"/>
          <w:szCs w:val="21"/>
        </w:rPr>
        <w:t>0</w:t>
      </w:r>
      <w:r w:rsidRPr="001F02B3">
        <w:rPr>
          <w:rFonts w:ascii="Consolas" w:eastAsia="宋体" w:hAnsi="Consolas" w:cs="宋体"/>
          <w:color w:val="5C5C5C"/>
          <w:sz w:val="21"/>
          <w:szCs w:val="21"/>
        </w:rPr>
        <w:t>, </w:t>
      </w:r>
      <w:r w:rsidRPr="001F02B3">
        <w:rPr>
          <w:rFonts w:ascii="Consolas" w:eastAsia="宋体" w:hAnsi="Consolas" w:cs="宋体"/>
          <w:color w:val="986801"/>
          <w:sz w:val="21"/>
          <w:szCs w:val="21"/>
        </w:rPr>
        <w:t>0</w:t>
      </w:r>
      <w:r w:rsidRPr="001F02B3">
        <w:rPr>
          <w:rFonts w:ascii="Consolas" w:eastAsia="宋体" w:hAnsi="Consolas" w:cs="宋体"/>
          <w:color w:val="5C5C5C"/>
          <w:sz w:val="21"/>
          <w:szCs w:val="21"/>
        </w:rPr>
        <w:t>));</w:t>
      </w:r>
    </w:p>
    <w:p w14:paraId="3F460596" w14:textId="77777777" w:rsidR="001F02B3" w:rsidRPr="001F02B3" w:rsidRDefault="001F02B3"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5C5C5C"/>
          <w:sz w:val="21"/>
          <w:szCs w:val="21"/>
        </w:rPr>
        <w:t>        </w:t>
      </w:r>
      <w:r w:rsidRPr="001F02B3">
        <w:rPr>
          <w:rFonts w:ascii="Consolas" w:eastAsia="宋体" w:hAnsi="Consolas" w:cs="宋体"/>
          <w:color w:val="C18401"/>
          <w:sz w:val="21"/>
          <w:szCs w:val="21"/>
        </w:rPr>
        <w:t>printf</w:t>
      </w:r>
      <w:r w:rsidRPr="001F02B3">
        <w:rPr>
          <w:rFonts w:ascii="Consolas" w:eastAsia="宋体" w:hAnsi="Consolas" w:cs="宋体"/>
          <w:color w:val="5C5C5C"/>
          <w:sz w:val="21"/>
          <w:szCs w:val="21"/>
        </w:rPr>
        <w:t>(</w:t>
      </w:r>
      <w:r w:rsidRPr="001F02B3">
        <w:rPr>
          <w:rFonts w:ascii="Consolas" w:eastAsia="宋体" w:hAnsi="Consolas" w:cs="宋体"/>
          <w:color w:val="50A14F"/>
          <w:sz w:val="21"/>
          <w:szCs w:val="21"/>
        </w:rPr>
        <w:t>"parent receive the message: %s\n"</w:t>
      </w:r>
      <w:r w:rsidRPr="001F02B3">
        <w:rPr>
          <w:rFonts w:ascii="Consolas" w:eastAsia="宋体" w:hAnsi="Consolas" w:cs="宋体"/>
          <w:color w:val="5C5C5C"/>
          <w:sz w:val="21"/>
          <w:szCs w:val="21"/>
        </w:rPr>
        <w:t>,addr);</w:t>
      </w:r>
    </w:p>
    <w:p w14:paraId="7C512CE5" w14:textId="77777777" w:rsidR="001F02B3" w:rsidRPr="001F02B3" w:rsidRDefault="001F02B3"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5C5C5C"/>
          <w:sz w:val="21"/>
          <w:szCs w:val="21"/>
        </w:rPr>
        <w:t>        shmdt(addr);</w:t>
      </w:r>
    </w:p>
    <w:p w14:paraId="5134527D" w14:textId="77777777" w:rsidR="001F02B3" w:rsidRPr="001F02B3" w:rsidRDefault="001F02B3"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5C5C5C"/>
          <w:sz w:val="21"/>
          <w:szCs w:val="21"/>
        </w:rPr>
        <w:t>        shmctl(id,IPC_RMID,</w:t>
      </w:r>
      <w:r w:rsidRPr="001F02B3">
        <w:rPr>
          <w:rFonts w:ascii="Consolas" w:eastAsia="宋体" w:hAnsi="Consolas" w:cs="宋体"/>
          <w:color w:val="986801"/>
          <w:sz w:val="21"/>
          <w:szCs w:val="21"/>
        </w:rPr>
        <w:t>0</w:t>
      </w:r>
      <w:r w:rsidRPr="001F02B3">
        <w:rPr>
          <w:rFonts w:ascii="Consolas" w:eastAsia="宋体" w:hAnsi="Consolas" w:cs="宋体"/>
          <w:color w:val="5C5C5C"/>
          <w:sz w:val="21"/>
          <w:szCs w:val="21"/>
        </w:rPr>
        <w:t>);</w:t>
      </w:r>
    </w:p>
    <w:p w14:paraId="5F4D64A4" w14:textId="77777777" w:rsidR="001F02B3" w:rsidRPr="001F02B3" w:rsidRDefault="001F02B3"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5C5C5C"/>
          <w:sz w:val="21"/>
          <w:szCs w:val="21"/>
        </w:rPr>
        <w:t>    }</w:t>
      </w:r>
    </w:p>
    <w:p w14:paraId="371AE29C" w14:textId="77777777" w:rsidR="001F02B3" w:rsidRPr="001F02B3" w:rsidRDefault="001F02B3"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5C5C5C"/>
          <w:sz w:val="21"/>
          <w:szCs w:val="21"/>
        </w:rPr>
        <w:t>    </w:t>
      </w:r>
      <w:r w:rsidRPr="001F02B3">
        <w:rPr>
          <w:rFonts w:ascii="Consolas" w:eastAsia="宋体" w:hAnsi="Consolas" w:cs="宋体"/>
          <w:color w:val="A626A4"/>
          <w:sz w:val="21"/>
          <w:szCs w:val="21"/>
        </w:rPr>
        <w:t>return</w:t>
      </w:r>
      <w:r w:rsidRPr="001F02B3">
        <w:rPr>
          <w:rFonts w:ascii="Consolas" w:eastAsia="宋体" w:hAnsi="Consolas" w:cs="宋体"/>
          <w:color w:val="5C5C5C"/>
          <w:sz w:val="21"/>
          <w:szCs w:val="21"/>
        </w:rPr>
        <w:t> </w:t>
      </w:r>
      <w:r w:rsidRPr="001F02B3">
        <w:rPr>
          <w:rFonts w:ascii="Consolas" w:eastAsia="宋体" w:hAnsi="Consolas" w:cs="宋体"/>
          <w:color w:val="986801"/>
          <w:sz w:val="21"/>
          <w:szCs w:val="21"/>
        </w:rPr>
        <w:t>0</w:t>
      </w:r>
      <w:r w:rsidRPr="001F02B3">
        <w:rPr>
          <w:rFonts w:ascii="Consolas" w:eastAsia="宋体" w:hAnsi="Consolas" w:cs="宋体"/>
          <w:color w:val="5C5C5C"/>
          <w:sz w:val="21"/>
          <w:szCs w:val="21"/>
        </w:rPr>
        <w:t>;</w:t>
      </w:r>
    </w:p>
    <w:p w14:paraId="1D745E41" w14:textId="77777777" w:rsidR="001F02B3" w:rsidRPr="001F02B3" w:rsidRDefault="001F02B3"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1F02B3">
        <w:rPr>
          <w:rFonts w:ascii="Consolas" w:eastAsia="宋体" w:hAnsi="Consolas" w:cs="宋体"/>
          <w:color w:val="5C5C5C"/>
          <w:sz w:val="21"/>
          <w:szCs w:val="21"/>
        </w:rPr>
        <w:t>}</w:t>
      </w:r>
    </w:p>
    <w:p w14:paraId="77CAFB92" w14:textId="226175DB" w:rsidR="00751311" w:rsidRDefault="00751311" w:rsidP="009B4E7A">
      <w:pPr>
        <w:pStyle w:val="a3"/>
        <w:kinsoku w:val="0"/>
        <w:overflowPunct w:val="0"/>
        <w:spacing w:line="259" w:lineRule="auto"/>
        <w:ind w:left="0"/>
        <w:rPr>
          <w:rFonts w:ascii="Microsoft JhengHei" w:eastAsiaTheme="minorEastAsia" w:cs="Microsoft JhengHei"/>
        </w:rPr>
      </w:pPr>
    </w:p>
    <w:p w14:paraId="0FF31CAA" w14:textId="5C8ACC5A" w:rsidR="00751311" w:rsidRPr="00751311" w:rsidRDefault="00751311" w:rsidP="00751311">
      <w:r>
        <w:rPr>
          <w:rFonts w:hint="eastAsia"/>
        </w:rPr>
        <w:t>程序</w:t>
      </w:r>
      <w:r>
        <w:rPr>
          <w:rFonts w:hint="eastAsia"/>
        </w:rPr>
        <w:t>3-</w:t>
      </w:r>
      <w:r>
        <w:t>3</w:t>
      </w:r>
    </w:p>
    <w:p w14:paraId="198D062A"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i/>
          <w:iCs/>
          <w:color w:val="A0A1A7"/>
          <w:sz w:val="21"/>
          <w:szCs w:val="21"/>
        </w:rPr>
        <w:t>// Program 3.3</w:t>
      </w:r>
    </w:p>
    <w:p w14:paraId="52322C6F"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i/>
          <w:iCs/>
          <w:color w:val="A0A1A7"/>
          <w:sz w:val="21"/>
          <w:szCs w:val="21"/>
        </w:rPr>
        <w:t>// Created by linno on 2022/4/13.</w:t>
      </w:r>
    </w:p>
    <w:p w14:paraId="69DF7A7C"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i/>
          <w:iCs/>
          <w:color w:val="A0A1A7"/>
          <w:sz w:val="21"/>
          <w:szCs w:val="21"/>
        </w:rPr>
        <w:t>//</w:t>
      </w:r>
    </w:p>
    <w:p w14:paraId="3D6AD0EC"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4078F2"/>
          <w:sz w:val="21"/>
          <w:szCs w:val="21"/>
        </w:rPr>
        <w:t>#include</w:t>
      </w:r>
      <w:r w:rsidRPr="00751311">
        <w:rPr>
          <w:rFonts w:ascii="Consolas" w:eastAsia="宋体" w:hAnsi="Consolas" w:cs="宋体"/>
          <w:color w:val="50A14F"/>
          <w:sz w:val="21"/>
          <w:szCs w:val="21"/>
        </w:rPr>
        <w:t>&lt;bits/stdc++.h&gt;</w:t>
      </w:r>
    </w:p>
    <w:p w14:paraId="45DDBA76"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4078F2"/>
          <w:sz w:val="21"/>
          <w:szCs w:val="21"/>
        </w:rPr>
        <w:t>#include</w:t>
      </w:r>
      <w:r w:rsidRPr="00751311">
        <w:rPr>
          <w:rFonts w:ascii="Consolas" w:eastAsia="宋体" w:hAnsi="Consolas" w:cs="宋体"/>
          <w:color w:val="50A14F"/>
          <w:sz w:val="21"/>
          <w:szCs w:val="21"/>
        </w:rPr>
        <w:t>&lt;sys/ipc.h&gt;</w:t>
      </w:r>
    </w:p>
    <w:p w14:paraId="66471AB4"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4078F2"/>
          <w:sz w:val="21"/>
          <w:szCs w:val="21"/>
        </w:rPr>
        <w:t>#include</w:t>
      </w:r>
      <w:r w:rsidRPr="00751311">
        <w:rPr>
          <w:rFonts w:ascii="Consolas" w:eastAsia="宋体" w:hAnsi="Consolas" w:cs="宋体"/>
          <w:color w:val="50A14F"/>
          <w:sz w:val="21"/>
          <w:szCs w:val="21"/>
        </w:rPr>
        <w:t>&lt;sys/types.h&gt;</w:t>
      </w:r>
    </w:p>
    <w:p w14:paraId="50D8636D"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4078F2"/>
          <w:sz w:val="21"/>
          <w:szCs w:val="21"/>
        </w:rPr>
        <w:t>#include</w:t>
      </w:r>
      <w:r w:rsidRPr="00751311">
        <w:rPr>
          <w:rFonts w:ascii="Consolas" w:eastAsia="宋体" w:hAnsi="Consolas" w:cs="宋体"/>
          <w:color w:val="50A14F"/>
          <w:sz w:val="21"/>
          <w:szCs w:val="21"/>
        </w:rPr>
        <w:t>&lt;sys/shm.h&gt;</w:t>
      </w:r>
    </w:p>
    <w:p w14:paraId="186B25FD"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4078F2"/>
          <w:sz w:val="21"/>
          <w:szCs w:val="21"/>
        </w:rPr>
        <w:t>#include</w:t>
      </w:r>
      <w:r w:rsidRPr="00751311">
        <w:rPr>
          <w:rFonts w:ascii="Consolas" w:eastAsia="宋体" w:hAnsi="Consolas" w:cs="宋体"/>
          <w:color w:val="50A14F"/>
          <w:sz w:val="21"/>
          <w:szCs w:val="21"/>
        </w:rPr>
        <w:t>&lt;sys/wait.h&gt;</w:t>
      </w:r>
    </w:p>
    <w:p w14:paraId="619D2922"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4078F2"/>
          <w:sz w:val="21"/>
          <w:szCs w:val="21"/>
        </w:rPr>
        <w:t>#include</w:t>
      </w:r>
      <w:r w:rsidRPr="00751311">
        <w:rPr>
          <w:rFonts w:ascii="Consolas" w:eastAsia="宋体" w:hAnsi="Consolas" w:cs="宋体"/>
          <w:color w:val="50A14F"/>
          <w:sz w:val="21"/>
          <w:szCs w:val="21"/>
        </w:rPr>
        <w:t>&lt;sys/msg.h&gt;</w:t>
      </w:r>
    </w:p>
    <w:p w14:paraId="653FEF77"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4078F2"/>
          <w:sz w:val="21"/>
          <w:szCs w:val="21"/>
        </w:rPr>
        <w:lastRenderedPageBreak/>
        <w:t>#include</w:t>
      </w:r>
      <w:r w:rsidRPr="00751311">
        <w:rPr>
          <w:rFonts w:ascii="Consolas" w:eastAsia="宋体" w:hAnsi="Consolas" w:cs="宋体"/>
          <w:color w:val="50A14F"/>
          <w:sz w:val="21"/>
          <w:szCs w:val="21"/>
        </w:rPr>
        <w:t>&lt;errno.h&gt;</w:t>
      </w:r>
    </w:p>
    <w:p w14:paraId="60D29A92"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4078F2"/>
          <w:sz w:val="21"/>
          <w:szCs w:val="21"/>
        </w:rPr>
        <w:t>#include</w:t>
      </w:r>
      <w:r w:rsidRPr="00751311">
        <w:rPr>
          <w:rFonts w:ascii="Consolas" w:eastAsia="宋体" w:hAnsi="Consolas" w:cs="宋体"/>
          <w:color w:val="50A14F"/>
          <w:sz w:val="21"/>
          <w:szCs w:val="21"/>
        </w:rPr>
        <w:t>&lt;unistd.h&gt;</w:t>
      </w:r>
    </w:p>
    <w:p w14:paraId="0A80B3ED"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4078F2"/>
          <w:sz w:val="21"/>
          <w:szCs w:val="21"/>
        </w:rPr>
        <w:t>#define SVKEY 75 </w:t>
      </w:r>
      <w:r w:rsidRPr="00751311">
        <w:rPr>
          <w:rFonts w:ascii="Consolas" w:eastAsia="宋体" w:hAnsi="Consolas" w:cs="宋体"/>
          <w:i/>
          <w:iCs/>
          <w:color w:val="A0A1A7"/>
          <w:sz w:val="21"/>
          <w:szCs w:val="21"/>
        </w:rPr>
        <w:t>//KEY</w:t>
      </w:r>
    </w:p>
    <w:p w14:paraId="06833942"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A626A4"/>
          <w:sz w:val="21"/>
          <w:szCs w:val="21"/>
        </w:rPr>
        <w:t>using</w:t>
      </w:r>
      <w:r w:rsidRPr="00751311">
        <w:rPr>
          <w:rFonts w:ascii="Consolas" w:eastAsia="宋体" w:hAnsi="Consolas" w:cs="宋体"/>
          <w:color w:val="5C5C5C"/>
          <w:sz w:val="21"/>
          <w:szCs w:val="21"/>
        </w:rPr>
        <w:t> </w:t>
      </w:r>
      <w:r w:rsidRPr="00751311">
        <w:rPr>
          <w:rFonts w:ascii="Consolas" w:eastAsia="宋体" w:hAnsi="Consolas" w:cs="宋体"/>
          <w:color w:val="A626A4"/>
          <w:sz w:val="21"/>
          <w:szCs w:val="21"/>
        </w:rPr>
        <w:t>namespace</w:t>
      </w:r>
      <w:r w:rsidRPr="00751311">
        <w:rPr>
          <w:rFonts w:ascii="Consolas" w:eastAsia="宋体" w:hAnsi="Consolas" w:cs="宋体"/>
          <w:color w:val="5C5C5C"/>
          <w:sz w:val="21"/>
          <w:szCs w:val="21"/>
        </w:rPr>
        <w:t> </w:t>
      </w:r>
      <w:r w:rsidRPr="00751311">
        <w:rPr>
          <w:rFonts w:ascii="Consolas" w:eastAsia="宋体" w:hAnsi="Consolas" w:cs="宋体"/>
          <w:color w:val="C18401"/>
          <w:sz w:val="21"/>
          <w:szCs w:val="21"/>
        </w:rPr>
        <w:t>std</w:t>
      </w:r>
      <w:r w:rsidRPr="00751311">
        <w:rPr>
          <w:rFonts w:ascii="Consolas" w:eastAsia="宋体" w:hAnsi="Consolas" w:cs="宋体"/>
          <w:color w:val="5C5C5C"/>
          <w:sz w:val="21"/>
          <w:szCs w:val="21"/>
        </w:rPr>
        <w:t>;</w:t>
      </w:r>
    </w:p>
    <w:p w14:paraId="73384841"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p>
    <w:p w14:paraId="5138D70E"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A626A4"/>
          <w:sz w:val="21"/>
          <w:szCs w:val="21"/>
        </w:rPr>
        <w:t>struct</w:t>
      </w:r>
      <w:r w:rsidRPr="00751311">
        <w:rPr>
          <w:rFonts w:ascii="Consolas" w:eastAsia="宋体" w:hAnsi="Consolas" w:cs="宋体"/>
          <w:color w:val="5C5C5C"/>
          <w:sz w:val="21"/>
          <w:szCs w:val="21"/>
        </w:rPr>
        <w:t> </w:t>
      </w:r>
      <w:r w:rsidRPr="00751311">
        <w:rPr>
          <w:rFonts w:ascii="Consolas" w:eastAsia="宋体" w:hAnsi="Consolas" w:cs="宋体"/>
          <w:color w:val="C18401"/>
          <w:sz w:val="21"/>
          <w:szCs w:val="21"/>
        </w:rPr>
        <w:t>MSG</w:t>
      </w:r>
      <w:r w:rsidRPr="00751311">
        <w:rPr>
          <w:rFonts w:ascii="Consolas" w:eastAsia="宋体" w:hAnsi="Consolas" w:cs="宋体"/>
          <w:color w:val="5C5C5C"/>
          <w:sz w:val="21"/>
          <w:szCs w:val="21"/>
        </w:rPr>
        <w:t>{  </w:t>
      </w:r>
      <w:r w:rsidRPr="00751311">
        <w:rPr>
          <w:rFonts w:ascii="Consolas" w:eastAsia="宋体" w:hAnsi="Consolas" w:cs="宋体"/>
          <w:i/>
          <w:iCs/>
          <w:color w:val="A0A1A7"/>
          <w:sz w:val="21"/>
          <w:szCs w:val="21"/>
        </w:rPr>
        <w:t>//node of message</w:t>
      </w:r>
    </w:p>
    <w:p w14:paraId="0C9F0E3A"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w:t>
      </w:r>
      <w:r w:rsidRPr="00751311">
        <w:rPr>
          <w:rFonts w:ascii="Consolas" w:eastAsia="宋体" w:hAnsi="Consolas" w:cs="宋体"/>
          <w:color w:val="A626A4"/>
          <w:sz w:val="21"/>
          <w:szCs w:val="21"/>
        </w:rPr>
        <w:t>long</w:t>
      </w:r>
      <w:r w:rsidRPr="00751311">
        <w:rPr>
          <w:rFonts w:ascii="Consolas" w:eastAsia="宋体" w:hAnsi="Consolas" w:cs="宋体"/>
          <w:color w:val="5C5C5C"/>
          <w:sz w:val="21"/>
          <w:szCs w:val="21"/>
        </w:rPr>
        <w:t> mtype;</w:t>
      </w:r>
    </w:p>
    <w:p w14:paraId="4CF18E40"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w:t>
      </w:r>
      <w:r w:rsidRPr="00751311">
        <w:rPr>
          <w:rFonts w:ascii="Consolas" w:eastAsia="宋体" w:hAnsi="Consolas" w:cs="宋体"/>
          <w:color w:val="A626A4"/>
          <w:sz w:val="21"/>
          <w:szCs w:val="21"/>
        </w:rPr>
        <w:t>char</w:t>
      </w:r>
      <w:r w:rsidRPr="00751311">
        <w:rPr>
          <w:rFonts w:ascii="Consolas" w:eastAsia="宋体" w:hAnsi="Consolas" w:cs="宋体"/>
          <w:color w:val="5C5C5C"/>
          <w:sz w:val="21"/>
          <w:szCs w:val="21"/>
        </w:rPr>
        <w:t> mtext[</w:t>
      </w:r>
      <w:r w:rsidRPr="00751311">
        <w:rPr>
          <w:rFonts w:ascii="Consolas" w:eastAsia="宋体" w:hAnsi="Consolas" w:cs="宋体"/>
          <w:color w:val="986801"/>
          <w:sz w:val="21"/>
          <w:szCs w:val="21"/>
        </w:rPr>
        <w:t>250</w:t>
      </w:r>
      <w:r w:rsidRPr="00751311">
        <w:rPr>
          <w:rFonts w:ascii="Consolas" w:eastAsia="宋体" w:hAnsi="Consolas" w:cs="宋体"/>
          <w:color w:val="5C5C5C"/>
          <w:sz w:val="21"/>
          <w:szCs w:val="21"/>
        </w:rPr>
        <w:t>];  </w:t>
      </w:r>
      <w:r w:rsidRPr="00751311">
        <w:rPr>
          <w:rFonts w:ascii="Consolas" w:eastAsia="宋体" w:hAnsi="Consolas" w:cs="宋体"/>
          <w:i/>
          <w:iCs/>
          <w:color w:val="A0A1A7"/>
          <w:sz w:val="21"/>
          <w:szCs w:val="21"/>
        </w:rPr>
        <w:t>//length of text</w:t>
      </w:r>
    </w:p>
    <w:p w14:paraId="69EB1C84"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}msg;</w:t>
      </w:r>
    </w:p>
    <w:p w14:paraId="7BB1EA09"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p>
    <w:p w14:paraId="736C65A9"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A626A4"/>
          <w:sz w:val="21"/>
          <w:szCs w:val="21"/>
        </w:rPr>
        <w:t>int</w:t>
      </w:r>
      <w:r w:rsidRPr="00751311">
        <w:rPr>
          <w:rFonts w:ascii="Consolas" w:eastAsia="宋体" w:hAnsi="Consolas" w:cs="宋体"/>
          <w:color w:val="5C5C5C"/>
          <w:sz w:val="21"/>
          <w:szCs w:val="21"/>
        </w:rPr>
        <w:t> msgqid,pid,*pint,i;</w:t>
      </w:r>
    </w:p>
    <w:p w14:paraId="2084F11E"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p>
    <w:p w14:paraId="2722D4F5"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A626A4"/>
          <w:sz w:val="21"/>
          <w:szCs w:val="21"/>
        </w:rPr>
        <w:t>void</w:t>
      </w:r>
      <w:r w:rsidRPr="00751311">
        <w:rPr>
          <w:rFonts w:ascii="Consolas" w:eastAsia="宋体" w:hAnsi="Consolas" w:cs="宋体"/>
          <w:color w:val="5C5C5C"/>
          <w:sz w:val="21"/>
          <w:szCs w:val="21"/>
        </w:rPr>
        <w:t> </w:t>
      </w:r>
      <w:r w:rsidRPr="00751311">
        <w:rPr>
          <w:rFonts w:ascii="Consolas" w:eastAsia="宋体" w:hAnsi="Consolas" w:cs="宋体"/>
          <w:color w:val="4078F2"/>
          <w:sz w:val="21"/>
          <w:szCs w:val="21"/>
        </w:rPr>
        <w:t>client</w:t>
      </w:r>
      <w:r w:rsidRPr="00751311">
        <w:rPr>
          <w:rFonts w:ascii="Consolas" w:eastAsia="宋体" w:hAnsi="Consolas" w:cs="宋体"/>
          <w:color w:val="5C5C5C"/>
          <w:sz w:val="21"/>
          <w:szCs w:val="21"/>
        </w:rPr>
        <w:t>(){</w:t>
      </w:r>
    </w:p>
    <w:p w14:paraId="7E50724C"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msgqid=msgget(SVKEY,</w:t>
      </w:r>
      <w:r w:rsidRPr="00751311">
        <w:rPr>
          <w:rFonts w:ascii="Consolas" w:eastAsia="宋体" w:hAnsi="Consolas" w:cs="宋体"/>
          <w:color w:val="986801"/>
          <w:sz w:val="21"/>
          <w:szCs w:val="21"/>
        </w:rPr>
        <w:t>0777</w:t>
      </w:r>
      <w:r w:rsidRPr="00751311">
        <w:rPr>
          <w:rFonts w:ascii="Consolas" w:eastAsia="宋体" w:hAnsi="Consolas" w:cs="宋体"/>
          <w:color w:val="5C5C5C"/>
          <w:sz w:val="21"/>
          <w:szCs w:val="21"/>
        </w:rPr>
        <w:t>);  </w:t>
      </w:r>
      <w:r w:rsidRPr="00751311">
        <w:rPr>
          <w:rFonts w:ascii="Consolas" w:eastAsia="宋体" w:hAnsi="Consolas" w:cs="宋体"/>
          <w:i/>
          <w:iCs/>
          <w:color w:val="A0A1A7"/>
          <w:sz w:val="21"/>
          <w:szCs w:val="21"/>
        </w:rPr>
        <w:t>//open 75#message queue</w:t>
      </w:r>
    </w:p>
    <w:p w14:paraId="6F3DCFC2"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pid=getpid(); </w:t>
      </w:r>
      <w:r w:rsidRPr="00751311">
        <w:rPr>
          <w:rFonts w:ascii="Consolas" w:eastAsia="宋体" w:hAnsi="Consolas" w:cs="宋体"/>
          <w:i/>
          <w:iCs/>
          <w:color w:val="A0A1A7"/>
          <w:sz w:val="21"/>
          <w:szCs w:val="21"/>
        </w:rPr>
        <w:t>//get pid for client</w:t>
      </w:r>
    </w:p>
    <w:p w14:paraId="315832F3"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w:t>
      </w:r>
      <w:r w:rsidRPr="00751311">
        <w:rPr>
          <w:rFonts w:ascii="Consolas" w:eastAsia="宋体" w:hAnsi="Consolas" w:cs="宋体"/>
          <w:i/>
          <w:iCs/>
          <w:color w:val="A0A1A7"/>
          <w:sz w:val="21"/>
          <w:szCs w:val="21"/>
        </w:rPr>
        <w:t>//printf("client's pid:%d\n",pid);</w:t>
      </w:r>
    </w:p>
    <w:p w14:paraId="1FA7564B"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pint=(</w:t>
      </w:r>
      <w:r w:rsidRPr="00751311">
        <w:rPr>
          <w:rFonts w:ascii="Consolas" w:eastAsia="宋体" w:hAnsi="Consolas" w:cs="宋体"/>
          <w:color w:val="A626A4"/>
          <w:sz w:val="21"/>
          <w:szCs w:val="21"/>
        </w:rPr>
        <w:t>int</w:t>
      </w:r>
      <w:r w:rsidRPr="00751311">
        <w:rPr>
          <w:rFonts w:ascii="Consolas" w:eastAsia="宋体" w:hAnsi="Consolas" w:cs="宋体"/>
          <w:color w:val="5C5C5C"/>
          <w:sz w:val="21"/>
          <w:szCs w:val="21"/>
        </w:rPr>
        <w:t> *)msg.mtext; </w:t>
      </w:r>
      <w:r w:rsidRPr="00751311">
        <w:rPr>
          <w:rFonts w:ascii="Consolas" w:eastAsia="宋体" w:hAnsi="Consolas" w:cs="宋体"/>
          <w:i/>
          <w:iCs/>
          <w:color w:val="A0A1A7"/>
          <w:sz w:val="21"/>
          <w:szCs w:val="21"/>
        </w:rPr>
        <w:t>//give the text to pint and make it int</w:t>
      </w:r>
    </w:p>
    <w:p w14:paraId="71A62FB1"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*pint=pid;  </w:t>
      </w:r>
      <w:r w:rsidRPr="00751311">
        <w:rPr>
          <w:rFonts w:ascii="Consolas" w:eastAsia="宋体" w:hAnsi="Consolas" w:cs="宋体"/>
          <w:i/>
          <w:iCs/>
          <w:color w:val="A0A1A7"/>
          <w:sz w:val="21"/>
          <w:szCs w:val="21"/>
        </w:rPr>
        <w:t>//point to client's pid</w:t>
      </w:r>
    </w:p>
    <w:p w14:paraId="0F809F33"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msg.mtype=</w:t>
      </w:r>
      <w:r w:rsidRPr="00751311">
        <w:rPr>
          <w:rFonts w:ascii="Consolas" w:eastAsia="宋体" w:hAnsi="Consolas" w:cs="宋体"/>
          <w:color w:val="986801"/>
          <w:sz w:val="21"/>
          <w:szCs w:val="21"/>
        </w:rPr>
        <w:t>1</w:t>
      </w:r>
      <w:r w:rsidRPr="00751311">
        <w:rPr>
          <w:rFonts w:ascii="Consolas" w:eastAsia="宋体" w:hAnsi="Consolas" w:cs="宋体"/>
          <w:color w:val="5C5C5C"/>
          <w:sz w:val="21"/>
          <w:szCs w:val="21"/>
        </w:rPr>
        <w:t>; </w:t>
      </w:r>
      <w:r w:rsidRPr="00751311">
        <w:rPr>
          <w:rFonts w:ascii="Consolas" w:eastAsia="宋体" w:hAnsi="Consolas" w:cs="宋体"/>
          <w:i/>
          <w:iCs/>
          <w:color w:val="A0A1A7"/>
          <w:sz w:val="21"/>
          <w:szCs w:val="21"/>
        </w:rPr>
        <w:t>//type of message</w:t>
      </w:r>
    </w:p>
    <w:p w14:paraId="546831C8"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msgsnd(msgqid,&amp;msg,</w:t>
      </w:r>
      <w:r w:rsidRPr="00751311">
        <w:rPr>
          <w:rFonts w:ascii="Consolas" w:eastAsia="宋体" w:hAnsi="Consolas" w:cs="宋体"/>
          <w:color w:val="A626A4"/>
          <w:sz w:val="21"/>
          <w:szCs w:val="21"/>
        </w:rPr>
        <w:t>sizeof</w:t>
      </w:r>
      <w:r w:rsidRPr="00751311">
        <w:rPr>
          <w:rFonts w:ascii="Consolas" w:eastAsia="宋体" w:hAnsi="Consolas" w:cs="宋体"/>
          <w:color w:val="5C5C5C"/>
          <w:sz w:val="21"/>
          <w:szCs w:val="21"/>
        </w:rPr>
        <w:t>(</w:t>
      </w:r>
      <w:r w:rsidRPr="00751311">
        <w:rPr>
          <w:rFonts w:ascii="Consolas" w:eastAsia="宋体" w:hAnsi="Consolas" w:cs="宋体"/>
          <w:color w:val="A626A4"/>
          <w:sz w:val="21"/>
          <w:szCs w:val="21"/>
        </w:rPr>
        <w:t>int</w:t>
      </w:r>
      <w:r w:rsidRPr="00751311">
        <w:rPr>
          <w:rFonts w:ascii="Consolas" w:eastAsia="宋体" w:hAnsi="Consolas" w:cs="宋体"/>
          <w:color w:val="5C5C5C"/>
          <w:sz w:val="21"/>
          <w:szCs w:val="21"/>
        </w:rPr>
        <w:t>),</w:t>
      </w:r>
      <w:r w:rsidRPr="00751311">
        <w:rPr>
          <w:rFonts w:ascii="Consolas" w:eastAsia="宋体" w:hAnsi="Consolas" w:cs="宋体"/>
          <w:color w:val="986801"/>
          <w:sz w:val="21"/>
          <w:szCs w:val="21"/>
        </w:rPr>
        <w:t>0</w:t>
      </w:r>
      <w:r w:rsidRPr="00751311">
        <w:rPr>
          <w:rFonts w:ascii="Consolas" w:eastAsia="宋体" w:hAnsi="Consolas" w:cs="宋体"/>
          <w:color w:val="5C5C5C"/>
          <w:sz w:val="21"/>
          <w:szCs w:val="21"/>
        </w:rPr>
        <w:t>); </w:t>
      </w:r>
      <w:r w:rsidRPr="00751311">
        <w:rPr>
          <w:rFonts w:ascii="Consolas" w:eastAsia="宋体" w:hAnsi="Consolas" w:cs="宋体"/>
          <w:i/>
          <w:iCs/>
          <w:color w:val="A0A1A7"/>
          <w:sz w:val="21"/>
          <w:szCs w:val="21"/>
        </w:rPr>
        <w:t>//send message to message queue</w:t>
      </w:r>
    </w:p>
    <w:p w14:paraId="3C4A9FB8"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msgrcv(msgqid,&amp;msg,</w:t>
      </w:r>
      <w:r w:rsidRPr="00751311">
        <w:rPr>
          <w:rFonts w:ascii="Consolas" w:eastAsia="宋体" w:hAnsi="Consolas" w:cs="宋体"/>
          <w:color w:val="986801"/>
          <w:sz w:val="21"/>
          <w:szCs w:val="21"/>
        </w:rPr>
        <w:t>250</w:t>
      </w:r>
      <w:r w:rsidRPr="00751311">
        <w:rPr>
          <w:rFonts w:ascii="Consolas" w:eastAsia="宋体" w:hAnsi="Consolas" w:cs="宋体"/>
          <w:color w:val="5C5C5C"/>
          <w:sz w:val="21"/>
          <w:szCs w:val="21"/>
        </w:rPr>
        <w:t>,pid,</w:t>
      </w:r>
      <w:r w:rsidRPr="00751311">
        <w:rPr>
          <w:rFonts w:ascii="Consolas" w:eastAsia="宋体" w:hAnsi="Consolas" w:cs="宋体"/>
          <w:color w:val="986801"/>
          <w:sz w:val="21"/>
          <w:szCs w:val="21"/>
        </w:rPr>
        <w:t>0</w:t>
      </w:r>
      <w:r w:rsidRPr="00751311">
        <w:rPr>
          <w:rFonts w:ascii="Consolas" w:eastAsia="宋体" w:hAnsi="Consolas" w:cs="宋体"/>
          <w:color w:val="5C5C5C"/>
          <w:sz w:val="21"/>
          <w:szCs w:val="21"/>
        </w:rPr>
        <w:t>);  </w:t>
      </w:r>
      <w:r w:rsidRPr="00751311">
        <w:rPr>
          <w:rFonts w:ascii="Consolas" w:eastAsia="宋体" w:hAnsi="Consolas" w:cs="宋体"/>
          <w:i/>
          <w:iCs/>
          <w:color w:val="A0A1A7"/>
          <w:sz w:val="21"/>
          <w:szCs w:val="21"/>
        </w:rPr>
        <w:t>//receive message from queue</w:t>
      </w:r>
    </w:p>
    <w:p w14:paraId="15DE3C6C"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w:t>
      </w:r>
      <w:r w:rsidRPr="00751311">
        <w:rPr>
          <w:rFonts w:ascii="Consolas" w:eastAsia="宋体" w:hAnsi="Consolas" w:cs="宋体"/>
          <w:color w:val="C18401"/>
          <w:sz w:val="21"/>
          <w:szCs w:val="21"/>
        </w:rPr>
        <w:t>printf</w:t>
      </w:r>
      <w:r w:rsidRPr="00751311">
        <w:rPr>
          <w:rFonts w:ascii="Consolas" w:eastAsia="宋体" w:hAnsi="Consolas" w:cs="宋体"/>
          <w:color w:val="5C5C5C"/>
          <w:sz w:val="21"/>
          <w:szCs w:val="21"/>
        </w:rPr>
        <w:t>(</w:t>
      </w:r>
      <w:r w:rsidRPr="00751311">
        <w:rPr>
          <w:rFonts w:ascii="Consolas" w:eastAsia="宋体" w:hAnsi="Consolas" w:cs="宋体"/>
          <w:color w:val="50A14F"/>
          <w:sz w:val="21"/>
          <w:szCs w:val="21"/>
        </w:rPr>
        <w:t>"(client):receive reply from pid=%d\n"</w:t>
      </w:r>
      <w:r w:rsidRPr="00751311">
        <w:rPr>
          <w:rFonts w:ascii="Consolas" w:eastAsia="宋体" w:hAnsi="Consolas" w:cs="宋体"/>
          <w:color w:val="5C5C5C"/>
          <w:sz w:val="21"/>
          <w:szCs w:val="21"/>
        </w:rPr>
        <w:t>,*pint);</w:t>
      </w:r>
    </w:p>
    <w:p w14:paraId="09C0C844"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w:t>
      </w:r>
      <w:r w:rsidRPr="00751311">
        <w:rPr>
          <w:rFonts w:ascii="Consolas" w:eastAsia="宋体" w:hAnsi="Consolas" w:cs="宋体"/>
          <w:color w:val="C18401"/>
          <w:sz w:val="21"/>
          <w:szCs w:val="21"/>
        </w:rPr>
        <w:t>exit</w:t>
      </w:r>
      <w:r w:rsidRPr="00751311">
        <w:rPr>
          <w:rFonts w:ascii="Consolas" w:eastAsia="宋体" w:hAnsi="Consolas" w:cs="宋体"/>
          <w:color w:val="5C5C5C"/>
          <w:sz w:val="21"/>
          <w:szCs w:val="21"/>
        </w:rPr>
        <w:t>(</w:t>
      </w:r>
      <w:r w:rsidRPr="00751311">
        <w:rPr>
          <w:rFonts w:ascii="Consolas" w:eastAsia="宋体" w:hAnsi="Consolas" w:cs="宋体"/>
          <w:color w:val="986801"/>
          <w:sz w:val="21"/>
          <w:szCs w:val="21"/>
        </w:rPr>
        <w:t>0</w:t>
      </w:r>
      <w:r w:rsidRPr="00751311">
        <w:rPr>
          <w:rFonts w:ascii="Consolas" w:eastAsia="宋体" w:hAnsi="Consolas" w:cs="宋体"/>
          <w:color w:val="5C5C5C"/>
          <w:sz w:val="21"/>
          <w:szCs w:val="21"/>
        </w:rPr>
        <w:t>);</w:t>
      </w:r>
    </w:p>
    <w:p w14:paraId="43CF81B0"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w:t>
      </w:r>
    </w:p>
    <w:p w14:paraId="0AAF247E"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p>
    <w:p w14:paraId="7C17AA4B"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A626A4"/>
          <w:sz w:val="21"/>
          <w:szCs w:val="21"/>
        </w:rPr>
        <w:t>void</w:t>
      </w:r>
      <w:r w:rsidRPr="00751311">
        <w:rPr>
          <w:rFonts w:ascii="Consolas" w:eastAsia="宋体" w:hAnsi="Consolas" w:cs="宋体"/>
          <w:color w:val="5C5C5C"/>
          <w:sz w:val="21"/>
          <w:szCs w:val="21"/>
        </w:rPr>
        <w:t> </w:t>
      </w:r>
      <w:r w:rsidRPr="00751311">
        <w:rPr>
          <w:rFonts w:ascii="Consolas" w:eastAsia="宋体" w:hAnsi="Consolas" w:cs="宋体"/>
          <w:color w:val="4078F2"/>
          <w:sz w:val="21"/>
          <w:szCs w:val="21"/>
        </w:rPr>
        <w:t>server</w:t>
      </w:r>
      <w:r w:rsidRPr="00751311">
        <w:rPr>
          <w:rFonts w:ascii="Consolas" w:eastAsia="宋体" w:hAnsi="Consolas" w:cs="宋体"/>
          <w:color w:val="5C5C5C"/>
          <w:sz w:val="21"/>
          <w:szCs w:val="21"/>
        </w:rPr>
        <w:t>(){</w:t>
      </w:r>
    </w:p>
    <w:p w14:paraId="32ED0C1D"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msgqid=msgget(SVKEY,</w:t>
      </w:r>
      <w:r w:rsidRPr="00751311">
        <w:rPr>
          <w:rFonts w:ascii="Consolas" w:eastAsia="宋体" w:hAnsi="Consolas" w:cs="宋体"/>
          <w:color w:val="986801"/>
          <w:sz w:val="21"/>
          <w:szCs w:val="21"/>
        </w:rPr>
        <w:t>0777</w:t>
      </w:r>
      <w:r w:rsidRPr="00751311">
        <w:rPr>
          <w:rFonts w:ascii="Consolas" w:eastAsia="宋体" w:hAnsi="Consolas" w:cs="宋体"/>
          <w:color w:val="5C5C5C"/>
          <w:sz w:val="21"/>
          <w:szCs w:val="21"/>
        </w:rPr>
        <w:t>|IPC_CREAT);  </w:t>
      </w:r>
      <w:r w:rsidRPr="00751311">
        <w:rPr>
          <w:rFonts w:ascii="Consolas" w:eastAsia="宋体" w:hAnsi="Consolas" w:cs="宋体"/>
          <w:i/>
          <w:iCs/>
          <w:color w:val="A0A1A7"/>
          <w:sz w:val="21"/>
          <w:szCs w:val="21"/>
        </w:rPr>
        <w:t>//create 75# message queue</w:t>
      </w:r>
    </w:p>
    <w:p w14:paraId="4AF67A98"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msgrcv(msgqid,&amp;msg,</w:t>
      </w:r>
      <w:r w:rsidRPr="00751311">
        <w:rPr>
          <w:rFonts w:ascii="Consolas" w:eastAsia="宋体" w:hAnsi="Consolas" w:cs="宋体"/>
          <w:color w:val="986801"/>
          <w:sz w:val="21"/>
          <w:szCs w:val="21"/>
        </w:rPr>
        <w:t>250</w:t>
      </w:r>
      <w:r w:rsidRPr="00751311">
        <w:rPr>
          <w:rFonts w:ascii="Consolas" w:eastAsia="宋体" w:hAnsi="Consolas" w:cs="宋体"/>
          <w:color w:val="5C5C5C"/>
          <w:sz w:val="21"/>
          <w:szCs w:val="21"/>
        </w:rPr>
        <w:t>,</w:t>
      </w:r>
      <w:r w:rsidRPr="00751311">
        <w:rPr>
          <w:rFonts w:ascii="Consolas" w:eastAsia="宋体" w:hAnsi="Consolas" w:cs="宋体"/>
          <w:color w:val="986801"/>
          <w:sz w:val="21"/>
          <w:szCs w:val="21"/>
        </w:rPr>
        <w:t>1</w:t>
      </w:r>
      <w:r w:rsidRPr="00751311">
        <w:rPr>
          <w:rFonts w:ascii="Consolas" w:eastAsia="宋体" w:hAnsi="Consolas" w:cs="宋体"/>
          <w:color w:val="5C5C5C"/>
          <w:sz w:val="21"/>
          <w:szCs w:val="21"/>
        </w:rPr>
        <w:t>,</w:t>
      </w:r>
      <w:r w:rsidRPr="00751311">
        <w:rPr>
          <w:rFonts w:ascii="Consolas" w:eastAsia="宋体" w:hAnsi="Consolas" w:cs="宋体"/>
          <w:color w:val="986801"/>
          <w:sz w:val="21"/>
          <w:szCs w:val="21"/>
        </w:rPr>
        <w:t>0</w:t>
      </w:r>
      <w:r w:rsidRPr="00751311">
        <w:rPr>
          <w:rFonts w:ascii="Consolas" w:eastAsia="宋体" w:hAnsi="Consolas" w:cs="宋体"/>
          <w:color w:val="5C5C5C"/>
          <w:sz w:val="21"/>
          <w:szCs w:val="21"/>
        </w:rPr>
        <w:t>);  </w:t>
      </w:r>
      <w:r w:rsidRPr="00751311">
        <w:rPr>
          <w:rFonts w:ascii="Consolas" w:eastAsia="宋体" w:hAnsi="Consolas" w:cs="宋体"/>
          <w:i/>
          <w:iCs/>
          <w:color w:val="A0A1A7"/>
          <w:sz w:val="21"/>
          <w:szCs w:val="21"/>
        </w:rPr>
        <w:t>//receive clients's pid message</w:t>
      </w:r>
    </w:p>
    <w:p w14:paraId="6CC9ECB0"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pint=(</w:t>
      </w:r>
      <w:r w:rsidRPr="00751311">
        <w:rPr>
          <w:rFonts w:ascii="Consolas" w:eastAsia="宋体" w:hAnsi="Consolas" w:cs="宋体"/>
          <w:color w:val="A626A4"/>
          <w:sz w:val="21"/>
          <w:szCs w:val="21"/>
        </w:rPr>
        <w:t>int</w:t>
      </w:r>
      <w:r w:rsidRPr="00751311">
        <w:rPr>
          <w:rFonts w:ascii="Consolas" w:eastAsia="宋体" w:hAnsi="Consolas" w:cs="宋体"/>
          <w:color w:val="5C5C5C"/>
          <w:sz w:val="21"/>
          <w:szCs w:val="21"/>
        </w:rPr>
        <w:t> *)msg.mtext;</w:t>
      </w:r>
    </w:p>
    <w:p w14:paraId="198A031E"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pid=*pint;</w:t>
      </w:r>
    </w:p>
    <w:p w14:paraId="5EA64E05"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w:t>
      </w:r>
      <w:r w:rsidRPr="00751311">
        <w:rPr>
          <w:rFonts w:ascii="Consolas" w:eastAsia="宋体" w:hAnsi="Consolas" w:cs="宋体"/>
          <w:color w:val="C18401"/>
          <w:sz w:val="21"/>
          <w:szCs w:val="21"/>
        </w:rPr>
        <w:t>printf</w:t>
      </w:r>
      <w:r w:rsidRPr="00751311">
        <w:rPr>
          <w:rFonts w:ascii="Consolas" w:eastAsia="宋体" w:hAnsi="Consolas" w:cs="宋体"/>
          <w:color w:val="5C5C5C"/>
          <w:sz w:val="21"/>
          <w:szCs w:val="21"/>
        </w:rPr>
        <w:t>(</w:t>
      </w:r>
      <w:r w:rsidRPr="00751311">
        <w:rPr>
          <w:rFonts w:ascii="Consolas" w:eastAsia="宋体" w:hAnsi="Consolas" w:cs="宋体"/>
          <w:color w:val="50A14F"/>
          <w:sz w:val="21"/>
          <w:szCs w:val="21"/>
        </w:rPr>
        <w:t>"(server):servering for client pid=%d\n"</w:t>
      </w:r>
      <w:r w:rsidRPr="00751311">
        <w:rPr>
          <w:rFonts w:ascii="Consolas" w:eastAsia="宋体" w:hAnsi="Consolas" w:cs="宋体"/>
          <w:color w:val="5C5C5C"/>
          <w:sz w:val="21"/>
          <w:szCs w:val="21"/>
        </w:rPr>
        <w:t>,pid);</w:t>
      </w:r>
    </w:p>
    <w:p w14:paraId="2D0BF188"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msg.mtype=pid;</w:t>
      </w:r>
    </w:p>
    <w:p w14:paraId="3E3DAE78"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*pint=getpid();</w:t>
      </w:r>
    </w:p>
    <w:p w14:paraId="5F5B170C"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w:t>
      </w:r>
      <w:r w:rsidRPr="00751311">
        <w:rPr>
          <w:rFonts w:ascii="Consolas" w:eastAsia="宋体" w:hAnsi="Consolas" w:cs="宋体"/>
          <w:i/>
          <w:iCs/>
          <w:color w:val="A0A1A7"/>
          <w:sz w:val="21"/>
          <w:szCs w:val="21"/>
        </w:rPr>
        <w:t>//printf("server's pid:%d\n",getpid());</w:t>
      </w:r>
    </w:p>
    <w:p w14:paraId="448FFEF3"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msgsnd(msgqid,&amp;msg,</w:t>
      </w:r>
      <w:r w:rsidRPr="00751311">
        <w:rPr>
          <w:rFonts w:ascii="Consolas" w:eastAsia="宋体" w:hAnsi="Consolas" w:cs="宋体"/>
          <w:color w:val="A626A4"/>
          <w:sz w:val="21"/>
          <w:szCs w:val="21"/>
        </w:rPr>
        <w:t>sizeof</w:t>
      </w:r>
      <w:r w:rsidRPr="00751311">
        <w:rPr>
          <w:rFonts w:ascii="Consolas" w:eastAsia="宋体" w:hAnsi="Consolas" w:cs="宋体"/>
          <w:color w:val="5C5C5C"/>
          <w:sz w:val="21"/>
          <w:szCs w:val="21"/>
        </w:rPr>
        <w:t>(</w:t>
      </w:r>
      <w:r w:rsidRPr="00751311">
        <w:rPr>
          <w:rFonts w:ascii="Consolas" w:eastAsia="宋体" w:hAnsi="Consolas" w:cs="宋体"/>
          <w:color w:val="A626A4"/>
          <w:sz w:val="21"/>
          <w:szCs w:val="21"/>
        </w:rPr>
        <w:t>int</w:t>
      </w:r>
      <w:r w:rsidRPr="00751311">
        <w:rPr>
          <w:rFonts w:ascii="Consolas" w:eastAsia="宋体" w:hAnsi="Consolas" w:cs="宋体"/>
          <w:color w:val="5C5C5C"/>
          <w:sz w:val="21"/>
          <w:szCs w:val="21"/>
        </w:rPr>
        <w:t>),</w:t>
      </w:r>
      <w:r w:rsidRPr="00751311">
        <w:rPr>
          <w:rFonts w:ascii="Consolas" w:eastAsia="宋体" w:hAnsi="Consolas" w:cs="宋体"/>
          <w:color w:val="986801"/>
          <w:sz w:val="21"/>
          <w:szCs w:val="21"/>
        </w:rPr>
        <w:t>0</w:t>
      </w:r>
      <w:r w:rsidRPr="00751311">
        <w:rPr>
          <w:rFonts w:ascii="Consolas" w:eastAsia="宋体" w:hAnsi="Consolas" w:cs="宋体"/>
          <w:color w:val="5C5C5C"/>
          <w:sz w:val="21"/>
          <w:szCs w:val="21"/>
        </w:rPr>
        <w:t>);</w:t>
      </w:r>
    </w:p>
    <w:p w14:paraId="63349714"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w:t>
      </w:r>
      <w:r w:rsidRPr="00751311">
        <w:rPr>
          <w:rFonts w:ascii="Consolas" w:eastAsia="宋体" w:hAnsi="Consolas" w:cs="宋体"/>
          <w:color w:val="C18401"/>
          <w:sz w:val="21"/>
          <w:szCs w:val="21"/>
        </w:rPr>
        <w:t>exit</w:t>
      </w:r>
      <w:r w:rsidRPr="00751311">
        <w:rPr>
          <w:rFonts w:ascii="Consolas" w:eastAsia="宋体" w:hAnsi="Consolas" w:cs="宋体"/>
          <w:color w:val="5C5C5C"/>
          <w:sz w:val="21"/>
          <w:szCs w:val="21"/>
        </w:rPr>
        <w:t>(</w:t>
      </w:r>
      <w:r w:rsidRPr="00751311">
        <w:rPr>
          <w:rFonts w:ascii="Consolas" w:eastAsia="宋体" w:hAnsi="Consolas" w:cs="宋体"/>
          <w:color w:val="986801"/>
          <w:sz w:val="21"/>
          <w:szCs w:val="21"/>
        </w:rPr>
        <w:t>0</w:t>
      </w:r>
      <w:r w:rsidRPr="00751311">
        <w:rPr>
          <w:rFonts w:ascii="Consolas" w:eastAsia="宋体" w:hAnsi="Consolas" w:cs="宋体"/>
          <w:color w:val="5C5C5C"/>
          <w:sz w:val="21"/>
          <w:szCs w:val="21"/>
        </w:rPr>
        <w:t>);</w:t>
      </w:r>
    </w:p>
    <w:p w14:paraId="7394BC32"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w:t>
      </w:r>
    </w:p>
    <w:p w14:paraId="2C04B384"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p>
    <w:p w14:paraId="4B67916A"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A626A4"/>
          <w:sz w:val="21"/>
          <w:szCs w:val="21"/>
        </w:rPr>
        <w:t>int</w:t>
      </w:r>
      <w:r w:rsidRPr="00751311">
        <w:rPr>
          <w:rFonts w:ascii="Consolas" w:eastAsia="宋体" w:hAnsi="Consolas" w:cs="宋体"/>
          <w:color w:val="5C5C5C"/>
          <w:sz w:val="21"/>
          <w:szCs w:val="21"/>
        </w:rPr>
        <w:t> </w:t>
      </w:r>
      <w:r w:rsidRPr="00751311">
        <w:rPr>
          <w:rFonts w:ascii="Consolas" w:eastAsia="宋体" w:hAnsi="Consolas" w:cs="宋体"/>
          <w:color w:val="4078F2"/>
          <w:sz w:val="21"/>
          <w:szCs w:val="21"/>
        </w:rPr>
        <w:t>main</w:t>
      </w:r>
      <w:r w:rsidRPr="00751311">
        <w:rPr>
          <w:rFonts w:ascii="Consolas" w:eastAsia="宋体" w:hAnsi="Consolas" w:cs="宋体"/>
          <w:color w:val="5C5C5C"/>
          <w:sz w:val="21"/>
          <w:szCs w:val="21"/>
        </w:rPr>
        <w:t>(){</w:t>
      </w:r>
    </w:p>
    <w:p w14:paraId="5F426DC4"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w:t>
      </w:r>
      <w:r w:rsidRPr="00751311">
        <w:rPr>
          <w:rFonts w:ascii="Consolas" w:eastAsia="宋体" w:hAnsi="Consolas" w:cs="宋体"/>
          <w:color w:val="A626A4"/>
          <w:sz w:val="21"/>
          <w:szCs w:val="21"/>
        </w:rPr>
        <w:t>while</w:t>
      </w:r>
      <w:r w:rsidRPr="00751311">
        <w:rPr>
          <w:rFonts w:ascii="Consolas" w:eastAsia="宋体" w:hAnsi="Consolas" w:cs="宋体"/>
          <w:color w:val="5C5C5C"/>
          <w:sz w:val="21"/>
          <w:szCs w:val="21"/>
        </w:rPr>
        <w:t>((i=fork())==</w:t>
      </w:r>
      <w:r w:rsidRPr="00751311">
        <w:rPr>
          <w:rFonts w:ascii="Consolas" w:eastAsia="宋体" w:hAnsi="Consolas" w:cs="宋体"/>
          <w:color w:val="986801"/>
          <w:sz w:val="21"/>
          <w:szCs w:val="21"/>
        </w:rPr>
        <w:t>-1</w:t>
      </w:r>
      <w:r w:rsidRPr="00751311">
        <w:rPr>
          <w:rFonts w:ascii="Consolas" w:eastAsia="宋体" w:hAnsi="Consolas" w:cs="宋体"/>
          <w:color w:val="5C5C5C"/>
          <w:sz w:val="21"/>
          <w:szCs w:val="21"/>
        </w:rPr>
        <w:t>);  </w:t>
      </w:r>
      <w:r w:rsidRPr="00751311">
        <w:rPr>
          <w:rFonts w:ascii="Consolas" w:eastAsia="宋体" w:hAnsi="Consolas" w:cs="宋体"/>
          <w:i/>
          <w:iCs/>
          <w:color w:val="A0A1A7"/>
          <w:sz w:val="21"/>
          <w:szCs w:val="21"/>
        </w:rPr>
        <w:t>//create process 1</w:t>
      </w:r>
    </w:p>
    <w:p w14:paraId="1279E560"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w:t>
      </w:r>
      <w:r w:rsidRPr="00751311">
        <w:rPr>
          <w:rFonts w:ascii="Consolas" w:eastAsia="宋体" w:hAnsi="Consolas" w:cs="宋体"/>
          <w:color w:val="A626A4"/>
          <w:sz w:val="21"/>
          <w:szCs w:val="21"/>
        </w:rPr>
        <w:t>if</w:t>
      </w:r>
      <w:r w:rsidRPr="00751311">
        <w:rPr>
          <w:rFonts w:ascii="Consolas" w:eastAsia="宋体" w:hAnsi="Consolas" w:cs="宋体"/>
          <w:color w:val="5C5C5C"/>
          <w:sz w:val="21"/>
          <w:szCs w:val="21"/>
        </w:rPr>
        <w:t>(!i) server();</w:t>
      </w:r>
    </w:p>
    <w:p w14:paraId="6961604D"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w:t>
      </w:r>
      <w:r w:rsidRPr="00751311">
        <w:rPr>
          <w:rFonts w:ascii="Consolas" w:eastAsia="宋体" w:hAnsi="Consolas" w:cs="宋体"/>
          <w:color w:val="A626A4"/>
          <w:sz w:val="21"/>
          <w:szCs w:val="21"/>
        </w:rPr>
        <w:t>while</w:t>
      </w:r>
      <w:r w:rsidRPr="00751311">
        <w:rPr>
          <w:rFonts w:ascii="Consolas" w:eastAsia="宋体" w:hAnsi="Consolas" w:cs="宋体"/>
          <w:color w:val="5C5C5C"/>
          <w:sz w:val="21"/>
          <w:szCs w:val="21"/>
        </w:rPr>
        <w:t>((i=fork())==</w:t>
      </w:r>
      <w:r w:rsidRPr="00751311">
        <w:rPr>
          <w:rFonts w:ascii="Consolas" w:eastAsia="宋体" w:hAnsi="Consolas" w:cs="宋体"/>
          <w:color w:val="986801"/>
          <w:sz w:val="21"/>
          <w:szCs w:val="21"/>
        </w:rPr>
        <w:t>-1</w:t>
      </w:r>
      <w:r w:rsidRPr="00751311">
        <w:rPr>
          <w:rFonts w:ascii="Consolas" w:eastAsia="宋体" w:hAnsi="Consolas" w:cs="宋体"/>
          <w:color w:val="5C5C5C"/>
          <w:sz w:val="21"/>
          <w:szCs w:val="21"/>
        </w:rPr>
        <w:t>);  </w:t>
      </w:r>
      <w:r w:rsidRPr="00751311">
        <w:rPr>
          <w:rFonts w:ascii="Consolas" w:eastAsia="宋体" w:hAnsi="Consolas" w:cs="宋体"/>
          <w:i/>
          <w:iCs/>
          <w:color w:val="A0A1A7"/>
          <w:sz w:val="21"/>
          <w:szCs w:val="21"/>
        </w:rPr>
        <w:t>//create process 2</w:t>
      </w:r>
    </w:p>
    <w:p w14:paraId="57B84E4D"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w:t>
      </w:r>
      <w:r w:rsidRPr="00751311">
        <w:rPr>
          <w:rFonts w:ascii="Consolas" w:eastAsia="宋体" w:hAnsi="Consolas" w:cs="宋体"/>
          <w:color w:val="A626A4"/>
          <w:sz w:val="21"/>
          <w:szCs w:val="21"/>
        </w:rPr>
        <w:t>if</w:t>
      </w:r>
      <w:r w:rsidRPr="00751311">
        <w:rPr>
          <w:rFonts w:ascii="Consolas" w:eastAsia="宋体" w:hAnsi="Consolas" w:cs="宋体"/>
          <w:color w:val="5C5C5C"/>
          <w:sz w:val="21"/>
          <w:szCs w:val="21"/>
        </w:rPr>
        <w:t>(!i) client();</w:t>
      </w:r>
    </w:p>
    <w:p w14:paraId="54A0C221"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wait(</w:t>
      </w:r>
      <w:r w:rsidRPr="00751311">
        <w:rPr>
          <w:rFonts w:ascii="Consolas" w:eastAsia="宋体" w:hAnsi="Consolas" w:cs="宋体"/>
          <w:color w:val="986801"/>
          <w:sz w:val="21"/>
          <w:szCs w:val="21"/>
        </w:rPr>
        <w:t>0</w:t>
      </w:r>
      <w:r w:rsidRPr="00751311">
        <w:rPr>
          <w:rFonts w:ascii="Consolas" w:eastAsia="宋体" w:hAnsi="Consolas" w:cs="宋体"/>
          <w:color w:val="5C5C5C"/>
          <w:sz w:val="21"/>
          <w:szCs w:val="21"/>
        </w:rPr>
        <w:t>);</w:t>
      </w:r>
    </w:p>
    <w:p w14:paraId="364443E1" w14:textId="77777777" w:rsidR="00751311" w:rsidRPr="00751311" w:rsidRDefault="00751311" w:rsidP="00751311">
      <w:pPr>
        <w:widowControl/>
        <w:numPr>
          <w:ilvl w:val="0"/>
          <w:numId w:val="12"/>
        </w:numPr>
        <w:pBdr>
          <w:left w:val="single" w:sz="18" w:space="0" w:color="6CE26C"/>
        </w:pBdr>
        <w:shd w:val="clear" w:color="auto" w:fill="FFFFFF"/>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    wait(</w:t>
      </w:r>
      <w:r w:rsidRPr="00751311">
        <w:rPr>
          <w:rFonts w:ascii="Consolas" w:eastAsia="宋体" w:hAnsi="Consolas" w:cs="宋体"/>
          <w:color w:val="986801"/>
          <w:sz w:val="21"/>
          <w:szCs w:val="21"/>
        </w:rPr>
        <w:t>0</w:t>
      </w:r>
      <w:r w:rsidRPr="00751311">
        <w:rPr>
          <w:rFonts w:ascii="Consolas" w:eastAsia="宋体" w:hAnsi="Consolas" w:cs="宋体"/>
          <w:color w:val="5C5C5C"/>
          <w:sz w:val="21"/>
          <w:szCs w:val="21"/>
        </w:rPr>
        <w:t>);</w:t>
      </w:r>
    </w:p>
    <w:p w14:paraId="73ECEB0C" w14:textId="77777777" w:rsidR="00751311" w:rsidRPr="00751311" w:rsidRDefault="00751311" w:rsidP="00751311">
      <w:pPr>
        <w:widowControl/>
        <w:numPr>
          <w:ilvl w:val="0"/>
          <w:numId w:val="12"/>
        </w:numPr>
        <w:pBdr>
          <w:left w:val="single" w:sz="18" w:space="0" w:color="6CE26C"/>
        </w:pBdr>
        <w:shd w:val="clear" w:color="auto" w:fill="F8F8F8"/>
        <w:autoSpaceDE/>
        <w:autoSpaceDN/>
        <w:adjustRightInd/>
        <w:spacing w:line="270" w:lineRule="atLeast"/>
        <w:rPr>
          <w:rFonts w:ascii="Consolas" w:eastAsia="宋体" w:hAnsi="Consolas" w:cs="宋体"/>
          <w:color w:val="5C5C5C"/>
          <w:sz w:val="21"/>
          <w:szCs w:val="21"/>
        </w:rPr>
      </w:pPr>
      <w:r w:rsidRPr="00751311">
        <w:rPr>
          <w:rFonts w:ascii="Consolas" w:eastAsia="宋体" w:hAnsi="Consolas" w:cs="宋体"/>
          <w:color w:val="5C5C5C"/>
          <w:sz w:val="21"/>
          <w:szCs w:val="21"/>
        </w:rPr>
        <w:t>}</w:t>
      </w:r>
    </w:p>
    <w:p w14:paraId="0657DFC3" w14:textId="77777777" w:rsidR="00751311" w:rsidRPr="00091A39" w:rsidRDefault="00751311" w:rsidP="009B4E7A">
      <w:pPr>
        <w:pStyle w:val="a3"/>
        <w:kinsoku w:val="0"/>
        <w:overflowPunct w:val="0"/>
        <w:spacing w:line="259" w:lineRule="auto"/>
        <w:ind w:left="0"/>
        <w:rPr>
          <w:rFonts w:ascii="Microsoft JhengHei" w:eastAsiaTheme="minorEastAsia" w:cs="Microsoft JhengHei"/>
        </w:rPr>
      </w:pPr>
    </w:p>
    <w:sectPr w:rsidR="00751311" w:rsidRPr="00091A39" w:rsidSect="00671FD4">
      <w:headerReference w:type="default" r:id="rId12"/>
      <w:footerReference w:type="default" r:id="rId13"/>
      <w:pgSz w:w="11910" w:h="16850"/>
      <w:pgMar w:top="1460" w:right="1540" w:bottom="1380" w:left="1680" w:header="0" w:footer="1182" w:gutter="0"/>
      <w:pgNumType w:start="19"/>
      <w:cols w:space="720" w:equalWidth="0">
        <w:col w:w="869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CB9BB" w14:textId="77777777" w:rsidR="00E738F6" w:rsidRDefault="00E738F6">
      <w:r>
        <w:separator/>
      </w:r>
    </w:p>
  </w:endnote>
  <w:endnote w:type="continuationSeparator" w:id="0">
    <w:p w14:paraId="237C8490" w14:textId="77777777" w:rsidR="00E738F6" w:rsidRDefault="00E73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9250F" w14:textId="77777777" w:rsidR="00C47955" w:rsidRDefault="0048593B">
    <w:pPr>
      <w:pStyle w:val="a3"/>
      <w:kinsoku w:val="0"/>
      <w:overflowPunct w:val="0"/>
      <w:spacing w:line="14" w:lineRule="auto"/>
      <w:ind w:left="0"/>
      <w:rPr>
        <w:rFonts w:ascii="Times New Roman" w:eastAsiaTheme="minorEastAsia" w:cs="Times New Roman"/>
        <w:sz w:val="20"/>
        <w:szCs w:val="20"/>
      </w:rPr>
    </w:pPr>
    <w:r>
      <w:rPr>
        <w:noProof/>
      </w:rPr>
      <mc:AlternateContent>
        <mc:Choice Requires="wps">
          <w:drawing>
            <wp:anchor distT="0" distB="0" distL="114300" distR="114300" simplePos="0" relativeHeight="251701248" behindDoc="1" locked="0" layoutInCell="0" allowOverlap="1" wp14:anchorId="0FA1DFAF" wp14:editId="500F0448">
              <wp:simplePos x="0" y="0"/>
              <wp:positionH relativeFrom="page">
                <wp:posOffset>3692525</wp:posOffset>
              </wp:positionH>
              <wp:positionV relativeFrom="page">
                <wp:posOffset>9801860</wp:posOffset>
              </wp:positionV>
              <wp:extent cx="175895" cy="139700"/>
              <wp:effectExtent l="0" t="0" r="0" b="0"/>
              <wp:wrapNone/>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5AAAE" w14:textId="77777777" w:rsidR="00C47955" w:rsidRDefault="002D3C90">
                          <w:pPr>
                            <w:pStyle w:val="a3"/>
                            <w:kinsoku w:val="0"/>
                            <w:overflowPunct w:val="0"/>
                            <w:spacing w:line="199" w:lineRule="exact"/>
                            <w:ind w:left="40"/>
                            <w:rPr>
                              <w:rFonts w:ascii="Consolas" w:eastAsiaTheme="minorEastAsia" w:hAnsi="Consolas" w:cs="Consolas"/>
                              <w:sz w:val="18"/>
                              <w:szCs w:val="18"/>
                            </w:rPr>
                          </w:pPr>
                          <w:r>
                            <w:rPr>
                              <w:rFonts w:ascii="Consolas" w:eastAsiaTheme="minorEastAsia" w:hAnsi="Consolas" w:cs="Consolas"/>
                              <w:w w:val="99"/>
                              <w:sz w:val="18"/>
                              <w:szCs w:val="18"/>
                            </w:rPr>
                            <w:fldChar w:fldCharType="begin"/>
                          </w:r>
                          <w:r>
                            <w:rPr>
                              <w:rFonts w:ascii="Consolas" w:eastAsiaTheme="minorEastAsia" w:hAnsi="Consolas" w:cs="Consolas"/>
                              <w:w w:val="99"/>
                              <w:sz w:val="18"/>
                              <w:szCs w:val="18"/>
                            </w:rPr>
                            <w:instrText xml:space="preserve"> PAGE </w:instrText>
                          </w:r>
                          <w:r>
                            <w:rPr>
                              <w:rFonts w:ascii="Consolas" w:eastAsiaTheme="minorEastAsia" w:hAnsi="Consolas" w:cs="Consolas"/>
                              <w:w w:val="99"/>
                              <w:sz w:val="18"/>
                              <w:szCs w:val="18"/>
                            </w:rPr>
                            <w:fldChar w:fldCharType="separate"/>
                          </w:r>
                          <w:r w:rsidR="006C3242">
                            <w:rPr>
                              <w:rFonts w:ascii="Consolas" w:eastAsiaTheme="minorEastAsia" w:hAnsi="Consolas" w:cs="Consolas"/>
                              <w:noProof/>
                              <w:w w:val="99"/>
                              <w:sz w:val="18"/>
                              <w:szCs w:val="18"/>
                            </w:rPr>
                            <w:t>19</w:t>
                          </w:r>
                          <w:r>
                            <w:rPr>
                              <w:rFonts w:ascii="Consolas" w:eastAsiaTheme="minorEastAsia" w:hAnsi="Consolas" w:cs="Consolas"/>
                              <w:w w:val="99"/>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A1DFAF" id="_x0000_t202" coordsize="21600,21600" o:spt="202" path="m,l,21600r21600,l21600,xe">
              <v:stroke joinstyle="miter"/>
              <v:path gradientshapeok="t" o:connecttype="rect"/>
            </v:shapetype>
            <v:shape id="Text Box 25" o:spid="_x0000_s1026" type="#_x0000_t202" style="position:absolute;margin-left:290.75pt;margin-top:771.8pt;width:13.85pt;height:11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" o:allowincell="f" filled="f" stroked="f">
              <v:textbox inset="0,0,0,0">
                <w:txbxContent>
                  <w:p w14:paraId="0335AAAE" w14:textId="77777777" w:rsidR="00C47955" w:rsidRDefault="002D3C90">
                    <w:pPr>
                      <w:pStyle w:val="a3"/>
                      <w:kinsoku w:val="0"/>
                      <w:overflowPunct w:val="0"/>
                      <w:spacing w:line="199" w:lineRule="exact"/>
                      <w:ind w:left="40"/>
                      <w:rPr>
                        <w:rFonts w:ascii="Consolas" w:eastAsiaTheme="minorEastAsia" w:hAnsi="Consolas" w:cs="Consolas"/>
                        <w:sz w:val="18"/>
                        <w:szCs w:val="18"/>
                      </w:rPr>
                    </w:pPr>
                    <w:r>
                      <w:rPr>
                        <w:rFonts w:ascii="Consolas" w:eastAsiaTheme="minorEastAsia" w:hAnsi="Consolas" w:cs="Consolas"/>
                        <w:w w:val="99"/>
                        <w:sz w:val="18"/>
                        <w:szCs w:val="18"/>
                      </w:rPr>
                      <w:fldChar w:fldCharType="begin"/>
                    </w:r>
                    <w:r>
                      <w:rPr>
                        <w:rFonts w:ascii="Consolas" w:eastAsiaTheme="minorEastAsia" w:hAnsi="Consolas" w:cs="Consolas"/>
                        <w:w w:val="99"/>
                        <w:sz w:val="18"/>
                        <w:szCs w:val="18"/>
                      </w:rPr>
                      <w:instrText xml:space="preserve"> PAGE </w:instrText>
                    </w:r>
                    <w:r>
                      <w:rPr>
                        <w:rFonts w:ascii="Consolas" w:eastAsiaTheme="minorEastAsia" w:hAnsi="Consolas" w:cs="Consolas"/>
                        <w:w w:val="99"/>
                        <w:sz w:val="18"/>
                        <w:szCs w:val="18"/>
                      </w:rPr>
                      <w:fldChar w:fldCharType="separate"/>
                    </w:r>
                    <w:r w:rsidR="006C3242">
                      <w:rPr>
                        <w:rFonts w:ascii="Consolas" w:eastAsiaTheme="minorEastAsia" w:hAnsi="Consolas" w:cs="Consolas"/>
                        <w:noProof/>
                        <w:w w:val="99"/>
                        <w:sz w:val="18"/>
                        <w:szCs w:val="18"/>
                      </w:rPr>
                      <w:t>19</w:t>
                    </w:r>
                    <w:r>
                      <w:rPr>
                        <w:rFonts w:ascii="Consolas" w:eastAsiaTheme="minorEastAsia" w:hAnsi="Consolas" w:cs="Consolas"/>
                        <w:w w:val="99"/>
                        <w:sz w:val="18"/>
                        <w:szCs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6FA22" w14:textId="77777777" w:rsidR="00E738F6" w:rsidRDefault="00E738F6">
      <w:r>
        <w:separator/>
      </w:r>
    </w:p>
  </w:footnote>
  <w:footnote w:type="continuationSeparator" w:id="0">
    <w:p w14:paraId="082E9269" w14:textId="77777777" w:rsidR="00E738F6" w:rsidRDefault="00E738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076D" w14:textId="77777777" w:rsidR="00C47955" w:rsidRDefault="00C47955">
    <w:pPr>
      <w:pStyle w:val="a3"/>
      <w:kinsoku w:val="0"/>
      <w:overflowPunct w:val="0"/>
      <w:spacing w:line="14" w:lineRule="auto"/>
      <w:ind w:left="0"/>
      <w:rPr>
        <w:rFonts w:ascii="Times New Roman" w:eastAsiaTheme="minorEastAsia" w:cs="Times New Roman"/>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2"/>
      <w:numFmt w:val="decimal"/>
      <w:lvlText w:val="%1."/>
      <w:lvlJc w:val="left"/>
      <w:pPr>
        <w:ind w:left="118" w:hanging="442"/>
      </w:pPr>
      <w:rPr>
        <w:rFonts w:ascii="Consolas" w:hAnsi="Consolas" w:cs="Consolas"/>
        <w:b w:val="0"/>
        <w:bCs w:val="0"/>
        <w:spacing w:val="-1"/>
        <w:w w:val="100"/>
        <w:sz w:val="21"/>
        <w:szCs w:val="21"/>
      </w:rPr>
    </w:lvl>
    <w:lvl w:ilvl="1">
      <w:start w:val="1"/>
      <w:numFmt w:val="decimal"/>
      <w:lvlText w:val="%2."/>
      <w:lvlJc w:val="left"/>
      <w:pPr>
        <w:ind w:left="1097" w:hanging="420"/>
      </w:pPr>
      <w:rPr>
        <w:rFonts w:ascii="宋体" w:hAnsi="Times New Roman" w:cs="宋体"/>
        <w:b w:val="0"/>
        <w:bCs w:val="0"/>
        <w:spacing w:val="-53"/>
        <w:w w:val="100"/>
        <w:sz w:val="21"/>
        <w:szCs w:val="21"/>
      </w:rPr>
    </w:lvl>
    <w:lvl w:ilvl="2">
      <w:numFmt w:val="bullet"/>
      <w:lvlText w:val="•"/>
      <w:lvlJc w:val="left"/>
      <w:pPr>
        <w:ind w:left="1927" w:hanging="420"/>
      </w:pPr>
    </w:lvl>
    <w:lvl w:ilvl="3">
      <w:numFmt w:val="bullet"/>
      <w:lvlText w:val="•"/>
      <w:lvlJc w:val="left"/>
      <w:pPr>
        <w:ind w:left="2754" w:hanging="420"/>
      </w:pPr>
    </w:lvl>
    <w:lvl w:ilvl="4">
      <w:numFmt w:val="bullet"/>
      <w:lvlText w:val="•"/>
      <w:lvlJc w:val="left"/>
      <w:pPr>
        <w:ind w:left="3582" w:hanging="420"/>
      </w:pPr>
    </w:lvl>
    <w:lvl w:ilvl="5">
      <w:numFmt w:val="bullet"/>
      <w:lvlText w:val="•"/>
      <w:lvlJc w:val="left"/>
      <w:pPr>
        <w:ind w:left="4409" w:hanging="420"/>
      </w:pPr>
    </w:lvl>
    <w:lvl w:ilvl="6">
      <w:numFmt w:val="bullet"/>
      <w:lvlText w:val="•"/>
      <w:lvlJc w:val="left"/>
      <w:pPr>
        <w:ind w:left="5236" w:hanging="420"/>
      </w:pPr>
    </w:lvl>
    <w:lvl w:ilvl="7">
      <w:numFmt w:val="bullet"/>
      <w:lvlText w:val="•"/>
      <w:lvlJc w:val="left"/>
      <w:pPr>
        <w:ind w:left="6064" w:hanging="420"/>
      </w:pPr>
    </w:lvl>
    <w:lvl w:ilvl="8">
      <w:numFmt w:val="bullet"/>
      <w:lvlText w:val="•"/>
      <w:lvlJc w:val="left"/>
      <w:pPr>
        <w:ind w:left="6891" w:hanging="420"/>
      </w:pPr>
    </w:lvl>
  </w:abstractNum>
  <w:abstractNum w:abstractNumId="1" w15:restartNumberingAfterBreak="0">
    <w:nsid w:val="00000403"/>
    <w:multiLevelType w:val="multilevel"/>
    <w:tmpl w:val="00000886"/>
    <w:lvl w:ilvl="0">
      <w:start w:val="1"/>
      <w:numFmt w:val="decimal"/>
      <w:lvlText w:val="%1."/>
      <w:lvlJc w:val="left"/>
      <w:pPr>
        <w:ind w:left="118" w:hanging="336"/>
      </w:pPr>
      <w:rPr>
        <w:rFonts w:ascii="Consolas" w:hAnsi="Consolas" w:cs="Consolas"/>
        <w:b w:val="0"/>
        <w:bCs w:val="0"/>
        <w:spacing w:val="-1"/>
        <w:w w:val="100"/>
        <w:sz w:val="21"/>
        <w:szCs w:val="21"/>
      </w:rPr>
    </w:lvl>
    <w:lvl w:ilvl="1">
      <w:start w:val="1"/>
      <w:numFmt w:val="decimal"/>
      <w:lvlText w:val="%2."/>
      <w:lvlJc w:val="left"/>
      <w:pPr>
        <w:ind w:left="883" w:hanging="346"/>
      </w:pPr>
      <w:rPr>
        <w:rFonts w:ascii="Consolas" w:hAnsi="Consolas" w:cs="Consolas"/>
        <w:b w:val="0"/>
        <w:bCs w:val="0"/>
        <w:spacing w:val="-1"/>
        <w:w w:val="100"/>
        <w:sz w:val="21"/>
        <w:szCs w:val="21"/>
      </w:rPr>
    </w:lvl>
    <w:lvl w:ilvl="2">
      <w:numFmt w:val="bullet"/>
      <w:lvlText w:val="•"/>
      <w:lvlJc w:val="left"/>
      <w:pPr>
        <w:ind w:left="1731" w:hanging="346"/>
      </w:pPr>
    </w:lvl>
    <w:lvl w:ilvl="3">
      <w:numFmt w:val="bullet"/>
      <w:lvlText w:val="•"/>
      <w:lvlJc w:val="left"/>
      <w:pPr>
        <w:ind w:left="2583" w:hanging="346"/>
      </w:pPr>
    </w:lvl>
    <w:lvl w:ilvl="4">
      <w:numFmt w:val="bullet"/>
      <w:lvlText w:val="•"/>
      <w:lvlJc w:val="left"/>
      <w:pPr>
        <w:ind w:left="3435" w:hanging="346"/>
      </w:pPr>
    </w:lvl>
    <w:lvl w:ilvl="5">
      <w:numFmt w:val="bullet"/>
      <w:lvlText w:val="•"/>
      <w:lvlJc w:val="left"/>
      <w:pPr>
        <w:ind w:left="4287" w:hanging="346"/>
      </w:pPr>
    </w:lvl>
    <w:lvl w:ilvl="6">
      <w:numFmt w:val="bullet"/>
      <w:lvlText w:val="•"/>
      <w:lvlJc w:val="left"/>
      <w:pPr>
        <w:ind w:left="5139" w:hanging="346"/>
      </w:pPr>
    </w:lvl>
    <w:lvl w:ilvl="7">
      <w:numFmt w:val="bullet"/>
      <w:lvlText w:val="•"/>
      <w:lvlJc w:val="left"/>
      <w:pPr>
        <w:ind w:left="5990" w:hanging="346"/>
      </w:pPr>
    </w:lvl>
    <w:lvl w:ilvl="8">
      <w:numFmt w:val="bullet"/>
      <w:lvlText w:val="•"/>
      <w:lvlJc w:val="left"/>
      <w:pPr>
        <w:ind w:left="6842" w:hanging="346"/>
      </w:pPr>
    </w:lvl>
  </w:abstractNum>
  <w:abstractNum w:abstractNumId="2" w15:restartNumberingAfterBreak="0">
    <w:nsid w:val="00000404"/>
    <w:multiLevelType w:val="multilevel"/>
    <w:tmpl w:val="00000887"/>
    <w:lvl w:ilvl="0">
      <w:start w:val="9"/>
      <w:numFmt w:val="decimal"/>
      <w:lvlText w:val="%1."/>
      <w:lvlJc w:val="left"/>
      <w:pPr>
        <w:ind w:left="454" w:hanging="336"/>
      </w:pPr>
      <w:rPr>
        <w:rFonts w:ascii="Consolas" w:hAnsi="Consolas" w:cs="Consolas"/>
        <w:b w:val="0"/>
        <w:bCs w:val="0"/>
        <w:spacing w:val="-1"/>
        <w:w w:val="100"/>
        <w:sz w:val="21"/>
        <w:szCs w:val="21"/>
      </w:rPr>
    </w:lvl>
    <w:lvl w:ilvl="1">
      <w:start w:val="1"/>
      <w:numFmt w:val="decimal"/>
      <w:lvlText w:val="%2."/>
      <w:lvlJc w:val="left"/>
      <w:pPr>
        <w:ind w:left="1109" w:hanging="420"/>
      </w:pPr>
      <w:rPr>
        <w:rFonts w:ascii="宋体" w:hAnsi="Times New Roman" w:cs="宋体"/>
        <w:b w:val="0"/>
        <w:bCs w:val="0"/>
        <w:spacing w:val="-53"/>
        <w:w w:val="100"/>
        <w:sz w:val="21"/>
        <w:szCs w:val="21"/>
      </w:rPr>
    </w:lvl>
    <w:lvl w:ilvl="2">
      <w:numFmt w:val="bullet"/>
      <w:lvlText w:val="•"/>
      <w:lvlJc w:val="left"/>
      <w:pPr>
        <w:ind w:left="1927" w:hanging="420"/>
      </w:pPr>
    </w:lvl>
    <w:lvl w:ilvl="3">
      <w:numFmt w:val="bullet"/>
      <w:lvlText w:val="•"/>
      <w:lvlJc w:val="left"/>
      <w:pPr>
        <w:ind w:left="2754" w:hanging="420"/>
      </w:pPr>
    </w:lvl>
    <w:lvl w:ilvl="4">
      <w:numFmt w:val="bullet"/>
      <w:lvlText w:val="•"/>
      <w:lvlJc w:val="left"/>
      <w:pPr>
        <w:ind w:left="3582" w:hanging="420"/>
      </w:pPr>
    </w:lvl>
    <w:lvl w:ilvl="5">
      <w:numFmt w:val="bullet"/>
      <w:lvlText w:val="•"/>
      <w:lvlJc w:val="left"/>
      <w:pPr>
        <w:ind w:left="4409" w:hanging="420"/>
      </w:pPr>
    </w:lvl>
    <w:lvl w:ilvl="6">
      <w:numFmt w:val="bullet"/>
      <w:lvlText w:val="•"/>
      <w:lvlJc w:val="left"/>
      <w:pPr>
        <w:ind w:left="5236" w:hanging="420"/>
      </w:pPr>
    </w:lvl>
    <w:lvl w:ilvl="7">
      <w:numFmt w:val="bullet"/>
      <w:lvlText w:val="•"/>
      <w:lvlJc w:val="left"/>
      <w:pPr>
        <w:ind w:left="6064" w:hanging="420"/>
      </w:pPr>
    </w:lvl>
    <w:lvl w:ilvl="8">
      <w:numFmt w:val="bullet"/>
      <w:lvlText w:val="•"/>
      <w:lvlJc w:val="left"/>
      <w:pPr>
        <w:ind w:left="6891" w:hanging="420"/>
      </w:pPr>
    </w:lvl>
  </w:abstractNum>
  <w:abstractNum w:abstractNumId="3" w15:restartNumberingAfterBreak="0">
    <w:nsid w:val="00000405"/>
    <w:multiLevelType w:val="multilevel"/>
    <w:tmpl w:val="00000888"/>
    <w:lvl w:ilvl="0">
      <w:start w:val="4"/>
      <w:numFmt w:val="decimal"/>
      <w:lvlText w:val="%1."/>
      <w:lvlJc w:val="left"/>
      <w:pPr>
        <w:ind w:left="118" w:hanging="420"/>
      </w:pPr>
      <w:rPr>
        <w:rFonts w:ascii="Times New Roman" w:hAnsi="Times New Roman" w:cs="Times New Roman"/>
        <w:b w:val="0"/>
        <w:bCs w:val="0"/>
        <w:w w:val="100"/>
        <w:sz w:val="21"/>
        <w:szCs w:val="21"/>
      </w:rPr>
    </w:lvl>
    <w:lvl w:ilvl="1">
      <w:start w:val="1"/>
      <w:numFmt w:val="decimal"/>
      <w:lvlText w:val="%2."/>
      <w:lvlJc w:val="left"/>
      <w:pPr>
        <w:ind w:left="1109" w:hanging="425"/>
      </w:pPr>
      <w:rPr>
        <w:rFonts w:ascii="宋体" w:hAnsi="Times New Roman" w:cs="宋体"/>
        <w:b w:val="0"/>
        <w:bCs w:val="0"/>
        <w:spacing w:val="-53"/>
        <w:w w:val="100"/>
        <w:sz w:val="21"/>
        <w:szCs w:val="21"/>
      </w:rPr>
    </w:lvl>
    <w:lvl w:ilvl="2">
      <w:numFmt w:val="bullet"/>
      <w:lvlText w:val="•"/>
      <w:lvlJc w:val="left"/>
      <w:pPr>
        <w:ind w:left="1927" w:hanging="425"/>
      </w:pPr>
    </w:lvl>
    <w:lvl w:ilvl="3">
      <w:numFmt w:val="bullet"/>
      <w:lvlText w:val="•"/>
      <w:lvlJc w:val="left"/>
      <w:pPr>
        <w:ind w:left="2754" w:hanging="425"/>
      </w:pPr>
    </w:lvl>
    <w:lvl w:ilvl="4">
      <w:numFmt w:val="bullet"/>
      <w:lvlText w:val="•"/>
      <w:lvlJc w:val="left"/>
      <w:pPr>
        <w:ind w:left="3582" w:hanging="425"/>
      </w:pPr>
    </w:lvl>
    <w:lvl w:ilvl="5">
      <w:numFmt w:val="bullet"/>
      <w:lvlText w:val="•"/>
      <w:lvlJc w:val="left"/>
      <w:pPr>
        <w:ind w:left="4409" w:hanging="425"/>
      </w:pPr>
    </w:lvl>
    <w:lvl w:ilvl="6">
      <w:numFmt w:val="bullet"/>
      <w:lvlText w:val="•"/>
      <w:lvlJc w:val="left"/>
      <w:pPr>
        <w:ind w:left="5236" w:hanging="425"/>
      </w:pPr>
    </w:lvl>
    <w:lvl w:ilvl="7">
      <w:numFmt w:val="bullet"/>
      <w:lvlText w:val="•"/>
      <w:lvlJc w:val="left"/>
      <w:pPr>
        <w:ind w:left="6064" w:hanging="425"/>
      </w:pPr>
    </w:lvl>
    <w:lvl w:ilvl="8">
      <w:numFmt w:val="bullet"/>
      <w:lvlText w:val="•"/>
      <w:lvlJc w:val="left"/>
      <w:pPr>
        <w:ind w:left="6891" w:hanging="425"/>
      </w:pPr>
    </w:lvl>
  </w:abstractNum>
  <w:abstractNum w:abstractNumId="4" w15:restartNumberingAfterBreak="0">
    <w:nsid w:val="00000406"/>
    <w:multiLevelType w:val="multilevel"/>
    <w:tmpl w:val="00000889"/>
    <w:lvl w:ilvl="0">
      <w:start w:val="1"/>
      <w:numFmt w:val="decimal"/>
      <w:lvlText w:val="%1."/>
      <w:lvlJc w:val="left"/>
      <w:pPr>
        <w:ind w:left="454" w:hanging="336"/>
      </w:pPr>
      <w:rPr>
        <w:rFonts w:ascii="Consolas" w:hAnsi="Consolas" w:cs="Consolas"/>
        <w:b w:val="0"/>
        <w:bCs w:val="0"/>
        <w:spacing w:val="-1"/>
        <w:w w:val="100"/>
        <w:sz w:val="21"/>
        <w:szCs w:val="21"/>
      </w:rPr>
    </w:lvl>
    <w:lvl w:ilvl="1">
      <w:start w:val="1"/>
      <w:numFmt w:val="decimal"/>
      <w:lvlText w:val="%2."/>
      <w:lvlJc w:val="left"/>
      <w:pPr>
        <w:ind w:left="1109" w:hanging="437"/>
      </w:pPr>
      <w:rPr>
        <w:rFonts w:ascii="Consolas" w:hAnsi="Consolas" w:cs="Consolas"/>
        <w:b w:val="0"/>
        <w:bCs w:val="0"/>
        <w:spacing w:val="-1"/>
        <w:w w:val="100"/>
        <w:sz w:val="21"/>
        <w:szCs w:val="21"/>
      </w:rPr>
    </w:lvl>
    <w:lvl w:ilvl="2">
      <w:numFmt w:val="bullet"/>
      <w:lvlText w:val="•"/>
      <w:lvlJc w:val="left"/>
      <w:pPr>
        <w:ind w:left="1927" w:hanging="437"/>
      </w:pPr>
    </w:lvl>
    <w:lvl w:ilvl="3">
      <w:numFmt w:val="bullet"/>
      <w:lvlText w:val="•"/>
      <w:lvlJc w:val="left"/>
      <w:pPr>
        <w:ind w:left="2754" w:hanging="437"/>
      </w:pPr>
    </w:lvl>
    <w:lvl w:ilvl="4">
      <w:numFmt w:val="bullet"/>
      <w:lvlText w:val="•"/>
      <w:lvlJc w:val="left"/>
      <w:pPr>
        <w:ind w:left="3582" w:hanging="437"/>
      </w:pPr>
    </w:lvl>
    <w:lvl w:ilvl="5">
      <w:numFmt w:val="bullet"/>
      <w:lvlText w:val="•"/>
      <w:lvlJc w:val="left"/>
      <w:pPr>
        <w:ind w:left="4409" w:hanging="437"/>
      </w:pPr>
    </w:lvl>
    <w:lvl w:ilvl="6">
      <w:numFmt w:val="bullet"/>
      <w:lvlText w:val="•"/>
      <w:lvlJc w:val="left"/>
      <w:pPr>
        <w:ind w:left="5236" w:hanging="437"/>
      </w:pPr>
    </w:lvl>
    <w:lvl w:ilvl="7">
      <w:numFmt w:val="bullet"/>
      <w:lvlText w:val="•"/>
      <w:lvlJc w:val="left"/>
      <w:pPr>
        <w:ind w:left="6064" w:hanging="437"/>
      </w:pPr>
    </w:lvl>
    <w:lvl w:ilvl="8">
      <w:numFmt w:val="bullet"/>
      <w:lvlText w:val="•"/>
      <w:lvlJc w:val="left"/>
      <w:pPr>
        <w:ind w:left="6891" w:hanging="437"/>
      </w:pPr>
    </w:lvl>
  </w:abstractNum>
  <w:abstractNum w:abstractNumId="5" w15:restartNumberingAfterBreak="0">
    <w:nsid w:val="00000407"/>
    <w:multiLevelType w:val="multilevel"/>
    <w:tmpl w:val="0000088A"/>
    <w:lvl w:ilvl="0">
      <w:numFmt w:val="bullet"/>
      <w:lvlText w:val=""/>
      <w:lvlJc w:val="left"/>
      <w:pPr>
        <w:ind w:left="1097" w:hanging="420"/>
      </w:pPr>
      <w:rPr>
        <w:rFonts w:ascii="Wingdings" w:hAnsi="Wingdings" w:cs="Wingdings"/>
        <w:b w:val="0"/>
        <w:bCs w:val="0"/>
        <w:w w:val="100"/>
        <w:sz w:val="21"/>
        <w:szCs w:val="21"/>
      </w:rPr>
    </w:lvl>
    <w:lvl w:ilvl="1">
      <w:numFmt w:val="bullet"/>
      <w:lvlText w:val="•"/>
      <w:lvlJc w:val="left"/>
      <w:pPr>
        <w:ind w:left="1858" w:hanging="420"/>
      </w:pPr>
    </w:lvl>
    <w:lvl w:ilvl="2">
      <w:numFmt w:val="bullet"/>
      <w:lvlText w:val="•"/>
      <w:lvlJc w:val="left"/>
      <w:pPr>
        <w:ind w:left="2617" w:hanging="420"/>
      </w:pPr>
    </w:lvl>
    <w:lvl w:ilvl="3">
      <w:numFmt w:val="bullet"/>
      <w:lvlText w:val="•"/>
      <w:lvlJc w:val="left"/>
      <w:pPr>
        <w:ind w:left="3375" w:hanging="420"/>
      </w:pPr>
    </w:lvl>
    <w:lvl w:ilvl="4">
      <w:numFmt w:val="bullet"/>
      <w:lvlText w:val="•"/>
      <w:lvlJc w:val="left"/>
      <w:pPr>
        <w:ind w:left="4134" w:hanging="420"/>
      </w:pPr>
    </w:lvl>
    <w:lvl w:ilvl="5">
      <w:numFmt w:val="bullet"/>
      <w:lvlText w:val="•"/>
      <w:lvlJc w:val="left"/>
      <w:pPr>
        <w:ind w:left="4893" w:hanging="420"/>
      </w:pPr>
    </w:lvl>
    <w:lvl w:ilvl="6">
      <w:numFmt w:val="bullet"/>
      <w:lvlText w:val="•"/>
      <w:lvlJc w:val="left"/>
      <w:pPr>
        <w:ind w:left="5651" w:hanging="420"/>
      </w:pPr>
    </w:lvl>
    <w:lvl w:ilvl="7">
      <w:numFmt w:val="bullet"/>
      <w:lvlText w:val="•"/>
      <w:lvlJc w:val="left"/>
      <w:pPr>
        <w:ind w:left="6410" w:hanging="420"/>
      </w:pPr>
    </w:lvl>
    <w:lvl w:ilvl="8">
      <w:numFmt w:val="bullet"/>
      <w:lvlText w:val="•"/>
      <w:lvlJc w:val="left"/>
      <w:pPr>
        <w:ind w:left="7169" w:hanging="420"/>
      </w:pPr>
    </w:lvl>
  </w:abstractNum>
  <w:abstractNum w:abstractNumId="6" w15:restartNumberingAfterBreak="0">
    <w:nsid w:val="00000408"/>
    <w:multiLevelType w:val="multilevel"/>
    <w:tmpl w:val="0000088B"/>
    <w:lvl w:ilvl="0">
      <w:start w:val="1"/>
      <w:numFmt w:val="decimal"/>
      <w:lvlText w:val="%1."/>
      <w:lvlJc w:val="left"/>
      <w:pPr>
        <w:ind w:left="665" w:hanging="336"/>
      </w:pPr>
      <w:rPr>
        <w:rFonts w:ascii="Consolas" w:hAnsi="Consolas" w:cs="Consolas"/>
        <w:b w:val="0"/>
        <w:bCs w:val="0"/>
        <w:spacing w:val="-1"/>
        <w:w w:val="100"/>
        <w:sz w:val="21"/>
        <w:szCs w:val="21"/>
      </w:rPr>
    </w:lvl>
    <w:lvl w:ilvl="1">
      <w:start w:val="1"/>
      <w:numFmt w:val="decimal"/>
      <w:lvlText w:val="%2."/>
      <w:lvlJc w:val="left"/>
      <w:pPr>
        <w:ind w:left="1097" w:hanging="420"/>
      </w:pPr>
      <w:rPr>
        <w:rFonts w:ascii="宋体" w:hAnsi="Times New Roman" w:cs="宋体"/>
        <w:b w:val="0"/>
        <w:bCs w:val="0"/>
        <w:spacing w:val="-53"/>
        <w:w w:val="100"/>
        <w:sz w:val="21"/>
        <w:szCs w:val="21"/>
      </w:rPr>
    </w:lvl>
    <w:lvl w:ilvl="2">
      <w:numFmt w:val="bullet"/>
      <w:lvlText w:val="•"/>
      <w:lvlJc w:val="left"/>
      <w:pPr>
        <w:ind w:left="1942" w:hanging="420"/>
      </w:pPr>
    </w:lvl>
    <w:lvl w:ilvl="3">
      <w:numFmt w:val="bullet"/>
      <w:lvlText w:val="•"/>
      <w:lvlJc w:val="left"/>
      <w:pPr>
        <w:ind w:left="2785" w:hanging="420"/>
      </w:pPr>
    </w:lvl>
    <w:lvl w:ilvl="4">
      <w:numFmt w:val="bullet"/>
      <w:lvlText w:val="•"/>
      <w:lvlJc w:val="left"/>
      <w:pPr>
        <w:ind w:left="3628" w:hanging="420"/>
      </w:pPr>
    </w:lvl>
    <w:lvl w:ilvl="5">
      <w:numFmt w:val="bullet"/>
      <w:lvlText w:val="•"/>
      <w:lvlJc w:val="left"/>
      <w:pPr>
        <w:ind w:left="4471" w:hanging="420"/>
      </w:pPr>
    </w:lvl>
    <w:lvl w:ilvl="6">
      <w:numFmt w:val="bullet"/>
      <w:lvlText w:val="•"/>
      <w:lvlJc w:val="left"/>
      <w:pPr>
        <w:ind w:left="5314" w:hanging="420"/>
      </w:pPr>
    </w:lvl>
    <w:lvl w:ilvl="7">
      <w:numFmt w:val="bullet"/>
      <w:lvlText w:val="•"/>
      <w:lvlJc w:val="left"/>
      <w:pPr>
        <w:ind w:left="6157" w:hanging="420"/>
      </w:pPr>
    </w:lvl>
    <w:lvl w:ilvl="8">
      <w:numFmt w:val="bullet"/>
      <w:lvlText w:val="•"/>
      <w:lvlJc w:val="left"/>
      <w:pPr>
        <w:ind w:left="7000" w:hanging="420"/>
      </w:pPr>
    </w:lvl>
  </w:abstractNum>
  <w:abstractNum w:abstractNumId="7" w15:restartNumberingAfterBreak="0">
    <w:nsid w:val="117D10CA"/>
    <w:multiLevelType w:val="multilevel"/>
    <w:tmpl w:val="8220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057F9E"/>
    <w:multiLevelType w:val="multilevel"/>
    <w:tmpl w:val="D846A3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40E1CEB"/>
    <w:multiLevelType w:val="multilevel"/>
    <w:tmpl w:val="4C7C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F62A99"/>
    <w:multiLevelType w:val="multilevel"/>
    <w:tmpl w:val="D846A3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4F66CDE"/>
    <w:multiLevelType w:val="multilevel"/>
    <w:tmpl w:val="D846A3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7543F03"/>
    <w:multiLevelType w:val="multilevel"/>
    <w:tmpl w:val="12FC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1967208">
    <w:abstractNumId w:val="6"/>
  </w:num>
  <w:num w:numId="2" w16cid:durableId="1462721479">
    <w:abstractNumId w:val="5"/>
  </w:num>
  <w:num w:numId="3" w16cid:durableId="1986737109">
    <w:abstractNumId w:val="4"/>
  </w:num>
  <w:num w:numId="4" w16cid:durableId="1952204846">
    <w:abstractNumId w:val="3"/>
  </w:num>
  <w:num w:numId="5" w16cid:durableId="1788620114">
    <w:abstractNumId w:val="2"/>
  </w:num>
  <w:num w:numId="6" w16cid:durableId="1609387134">
    <w:abstractNumId w:val="1"/>
  </w:num>
  <w:num w:numId="7" w16cid:durableId="162740756">
    <w:abstractNumId w:val="0"/>
  </w:num>
  <w:num w:numId="8" w16cid:durableId="430008990">
    <w:abstractNumId w:val="12"/>
  </w:num>
  <w:num w:numId="9" w16cid:durableId="2026980091">
    <w:abstractNumId w:val="7"/>
  </w:num>
  <w:num w:numId="10" w16cid:durableId="265230355">
    <w:abstractNumId w:val="9"/>
  </w:num>
  <w:num w:numId="11" w16cid:durableId="419721518">
    <w:abstractNumId w:val="10"/>
  </w:num>
  <w:num w:numId="12" w16cid:durableId="46757941">
    <w:abstractNumId w:val="11"/>
  </w:num>
  <w:num w:numId="13" w16cid:durableId="1698763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3C7A"/>
    <w:rsid w:val="00061FE1"/>
    <w:rsid w:val="00091A39"/>
    <w:rsid w:val="000B5410"/>
    <w:rsid w:val="000C72CF"/>
    <w:rsid w:val="00116104"/>
    <w:rsid w:val="001519EE"/>
    <w:rsid w:val="0016724E"/>
    <w:rsid w:val="001A46ED"/>
    <w:rsid w:val="001C5F5E"/>
    <w:rsid w:val="001F02B3"/>
    <w:rsid w:val="001F080D"/>
    <w:rsid w:val="001F15A2"/>
    <w:rsid w:val="00260A50"/>
    <w:rsid w:val="00260F1E"/>
    <w:rsid w:val="002854F1"/>
    <w:rsid w:val="002B1118"/>
    <w:rsid w:val="002C1B16"/>
    <w:rsid w:val="002C3559"/>
    <w:rsid w:val="002C68FB"/>
    <w:rsid w:val="002D3C90"/>
    <w:rsid w:val="00301706"/>
    <w:rsid w:val="003308CC"/>
    <w:rsid w:val="00390CC2"/>
    <w:rsid w:val="003B3B31"/>
    <w:rsid w:val="003C7192"/>
    <w:rsid w:val="003E7107"/>
    <w:rsid w:val="00427A6D"/>
    <w:rsid w:val="00442ADC"/>
    <w:rsid w:val="00455E44"/>
    <w:rsid w:val="0048593B"/>
    <w:rsid w:val="004C6A0C"/>
    <w:rsid w:val="005C7BFE"/>
    <w:rsid w:val="005E0911"/>
    <w:rsid w:val="005F5333"/>
    <w:rsid w:val="00622E90"/>
    <w:rsid w:val="006265D8"/>
    <w:rsid w:val="00671FD4"/>
    <w:rsid w:val="006C3242"/>
    <w:rsid w:val="00742D47"/>
    <w:rsid w:val="00751311"/>
    <w:rsid w:val="00764443"/>
    <w:rsid w:val="007965C0"/>
    <w:rsid w:val="007B7868"/>
    <w:rsid w:val="007D0A6E"/>
    <w:rsid w:val="007E01EF"/>
    <w:rsid w:val="007E4C2E"/>
    <w:rsid w:val="00800812"/>
    <w:rsid w:val="00831F16"/>
    <w:rsid w:val="008608C0"/>
    <w:rsid w:val="008A068E"/>
    <w:rsid w:val="008B0C94"/>
    <w:rsid w:val="008C2D0D"/>
    <w:rsid w:val="008F5262"/>
    <w:rsid w:val="0094594A"/>
    <w:rsid w:val="009465A8"/>
    <w:rsid w:val="00956843"/>
    <w:rsid w:val="009677D5"/>
    <w:rsid w:val="0097232A"/>
    <w:rsid w:val="00983722"/>
    <w:rsid w:val="00991E78"/>
    <w:rsid w:val="009A5EEB"/>
    <w:rsid w:val="009A7F2E"/>
    <w:rsid w:val="009B4E7A"/>
    <w:rsid w:val="009D19E5"/>
    <w:rsid w:val="00A012C6"/>
    <w:rsid w:val="00A04119"/>
    <w:rsid w:val="00A5300D"/>
    <w:rsid w:val="00A723B5"/>
    <w:rsid w:val="00A91711"/>
    <w:rsid w:val="00AB58B7"/>
    <w:rsid w:val="00AC49AC"/>
    <w:rsid w:val="00AF465E"/>
    <w:rsid w:val="00B04F38"/>
    <w:rsid w:val="00B36A63"/>
    <w:rsid w:val="00B73349"/>
    <w:rsid w:val="00B90F5E"/>
    <w:rsid w:val="00B923DE"/>
    <w:rsid w:val="00B978DE"/>
    <w:rsid w:val="00BC5637"/>
    <w:rsid w:val="00C21757"/>
    <w:rsid w:val="00C47955"/>
    <w:rsid w:val="00CC1981"/>
    <w:rsid w:val="00CC4C88"/>
    <w:rsid w:val="00CF6D2A"/>
    <w:rsid w:val="00D01A5B"/>
    <w:rsid w:val="00D33C7A"/>
    <w:rsid w:val="00D46193"/>
    <w:rsid w:val="00D748CA"/>
    <w:rsid w:val="00D83906"/>
    <w:rsid w:val="00DE3335"/>
    <w:rsid w:val="00DF6C2F"/>
    <w:rsid w:val="00E13392"/>
    <w:rsid w:val="00E3561B"/>
    <w:rsid w:val="00E45922"/>
    <w:rsid w:val="00E61E9A"/>
    <w:rsid w:val="00E738F6"/>
    <w:rsid w:val="00EA4F40"/>
    <w:rsid w:val="00EB393A"/>
    <w:rsid w:val="00EC748B"/>
    <w:rsid w:val="00ED19C3"/>
    <w:rsid w:val="00EE773E"/>
    <w:rsid w:val="00EF6E46"/>
    <w:rsid w:val="00F213E8"/>
    <w:rsid w:val="00F266C2"/>
    <w:rsid w:val="00FE2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7599260"/>
  <w14:defaultImageDpi w14:val="0"/>
  <w15:docId w15:val="{771A1236-959D-4853-98BE-EF8060A8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adjustRightInd w:val="0"/>
    </w:pPr>
    <w:rPr>
      <w:rFonts w:ascii="Times New Roman" w:hAnsi="Times New Roman" w:cs="Times New Roman"/>
      <w:kern w:val="0"/>
      <w:sz w:val="24"/>
      <w:szCs w:val="24"/>
    </w:rPr>
  </w:style>
  <w:style w:type="paragraph" w:styleId="1">
    <w:name w:val="heading 1"/>
    <w:basedOn w:val="a"/>
    <w:next w:val="a"/>
    <w:link w:val="10"/>
    <w:uiPriority w:val="1"/>
    <w:qFormat/>
    <w:pPr>
      <w:ind w:left="1404"/>
      <w:outlineLvl w:val="0"/>
    </w:pPr>
    <w:rPr>
      <w:rFonts w:ascii="Microsoft JhengHei" w:eastAsia="Microsoft JhengHei" w:cs="Microsoft JhengHei"/>
      <w:b/>
      <w:bCs/>
      <w:sz w:val="44"/>
      <w:szCs w:val="44"/>
    </w:rPr>
  </w:style>
  <w:style w:type="paragraph" w:styleId="2">
    <w:name w:val="heading 2"/>
    <w:basedOn w:val="a"/>
    <w:next w:val="a"/>
    <w:link w:val="20"/>
    <w:uiPriority w:val="1"/>
    <w:qFormat/>
    <w:pPr>
      <w:ind w:left="118"/>
      <w:outlineLvl w:val="1"/>
    </w:pPr>
    <w:rPr>
      <w:rFonts w:ascii="Microsoft JhengHei" w:eastAsia="Microsoft JhengHei" w:cs="Microsoft JhengHei"/>
      <w:b/>
      <w:bCs/>
      <w:sz w:val="32"/>
      <w:szCs w:val="32"/>
    </w:rPr>
  </w:style>
  <w:style w:type="paragraph" w:styleId="3">
    <w:name w:val="heading 3"/>
    <w:basedOn w:val="a"/>
    <w:next w:val="a"/>
    <w:link w:val="30"/>
    <w:uiPriority w:val="1"/>
    <w:qFormat/>
    <w:pPr>
      <w:ind w:left="118"/>
      <w:outlineLvl w:val="2"/>
    </w:pPr>
    <w:rPr>
      <w:rFonts w:ascii="Microsoft JhengHei" w:eastAsia="Microsoft JhengHei" w:cs="Microsoft JhengHei"/>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ind w:left="118"/>
    </w:pPr>
    <w:rPr>
      <w:rFonts w:ascii="宋体" w:eastAsia="宋体" w:cs="宋体"/>
      <w:sz w:val="21"/>
      <w:szCs w:val="21"/>
    </w:rPr>
  </w:style>
  <w:style w:type="character" w:customStyle="1" w:styleId="a4">
    <w:name w:val="正文文本 字符"/>
    <w:basedOn w:val="a0"/>
    <w:link w:val="a3"/>
    <w:uiPriority w:val="99"/>
    <w:semiHidden/>
    <w:rPr>
      <w:rFonts w:ascii="Times New Roman" w:hAnsi="Times New Roman" w:cs="Times New Roman"/>
      <w:kern w:val="0"/>
      <w:sz w:val="24"/>
      <w:szCs w:val="24"/>
    </w:rPr>
  </w:style>
  <w:style w:type="character" w:customStyle="1" w:styleId="10">
    <w:name w:val="标题 1 字符"/>
    <w:basedOn w:val="a0"/>
    <w:link w:val="1"/>
    <w:uiPriority w:val="9"/>
    <w:rPr>
      <w:rFonts w:ascii="Times New Roman" w:hAnsi="Times New Roman" w:cs="Times New Roman"/>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semiHidden/>
    <w:rPr>
      <w:rFonts w:ascii="Times New Roman" w:hAnsi="Times New Roman" w:cs="Times New Roman"/>
      <w:b/>
      <w:bCs/>
      <w:kern w:val="0"/>
      <w:sz w:val="32"/>
      <w:szCs w:val="32"/>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Balloon Text"/>
    <w:basedOn w:val="a"/>
    <w:link w:val="a7"/>
    <w:uiPriority w:val="99"/>
    <w:semiHidden/>
    <w:unhideWhenUsed/>
    <w:rsid w:val="005E0911"/>
    <w:rPr>
      <w:sz w:val="18"/>
      <w:szCs w:val="18"/>
    </w:rPr>
  </w:style>
  <w:style w:type="character" w:customStyle="1" w:styleId="a7">
    <w:name w:val="批注框文本 字符"/>
    <w:basedOn w:val="a0"/>
    <w:link w:val="a6"/>
    <w:uiPriority w:val="99"/>
    <w:semiHidden/>
    <w:rsid w:val="005E0911"/>
    <w:rPr>
      <w:rFonts w:ascii="Times New Roman" w:hAnsi="Times New Roman" w:cs="Times New Roman"/>
      <w:kern w:val="0"/>
      <w:sz w:val="18"/>
      <w:szCs w:val="18"/>
    </w:rPr>
  </w:style>
  <w:style w:type="paragraph" w:customStyle="1" w:styleId="alt">
    <w:name w:val="alt"/>
    <w:basedOn w:val="a"/>
    <w:rsid w:val="00991E78"/>
    <w:pPr>
      <w:widowControl/>
      <w:autoSpaceDE/>
      <w:autoSpaceDN/>
      <w:adjustRightInd/>
      <w:spacing w:before="100" w:beforeAutospacing="1" w:after="100" w:afterAutospacing="1"/>
    </w:pPr>
    <w:rPr>
      <w:rFonts w:ascii="宋体" w:eastAsia="宋体" w:hAnsi="宋体" w:cs="宋体"/>
    </w:rPr>
  </w:style>
  <w:style w:type="character" w:customStyle="1" w:styleId="preprocessor">
    <w:name w:val="preprocessor"/>
    <w:basedOn w:val="a0"/>
    <w:rsid w:val="00991E78"/>
  </w:style>
  <w:style w:type="character" w:customStyle="1" w:styleId="keyword">
    <w:name w:val="keyword"/>
    <w:basedOn w:val="a0"/>
    <w:rsid w:val="00991E78"/>
  </w:style>
  <w:style w:type="character" w:customStyle="1" w:styleId="datatypes">
    <w:name w:val="datatypes"/>
    <w:basedOn w:val="a0"/>
    <w:rsid w:val="00991E78"/>
  </w:style>
  <w:style w:type="character" w:customStyle="1" w:styleId="comment">
    <w:name w:val="comment"/>
    <w:basedOn w:val="a0"/>
    <w:rsid w:val="00991E78"/>
  </w:style>
  <w:style w:type="character" w:customStyle="1" w:styleId="string">
    <w:name w:val="string"/>
    <w:basedOn w:val="a0"/>
    <w:rsid w:val="00991E78"/>
  </w:style>
  <w:style w:type="table" w:styleId="a8">
    <w:name w:val="Table Grid"/>
    <w:basedOn w:val="a1"/>
    <w:uiPriority w:val="59"/>
    <w:unhideWhenUsed/>
    <w:rsid w:val="000B54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0B541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header"/>
    <w:basedOn w:val="a"/>
    <w:link w:val="aa"/>
    <w:uiPriority w:val="99"/>
    <w:unhideWhenUsed/>
    <w:rsid w:val="008B0C9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B0C94"/>
    <w:rPr>
      <w:rFonts w:ascii="Times New Roman" w:hAnsi="Times New Roman" w:cs="Times New Roman"/>
      <w:kern w:val="0"/>
      <w:sz w:val="18"/>
      <w:szCs w:val="18"/>
    </w:rPr>
  </w:style>
  <w:style w:type="paragraph" w:styleId="ab">
    <w:name w:val="footer"/>
    <w:basedOn w:val="a"/>
    <w:link w:val="ac"/>
    <w:uiPriority w:val="99"/>
    <w:unhideWhenUsed/>
    <w:rsid w:val="008B0C94"/>
    <w:pPr>
      <w:tabs>
        <w:tab w:val="center" w:pos="4153"/>
        <w:tab w:val="right" w:pos="8306"/>
      </w:tabs>
      <w:snapToGrid w:val="0"/>
    </w:pPr>
    <w:rPr>
      <w:sz w:val="18"/>
      <w:szCs w:val="18"/>
    </w:rPr>
  </w:style>
  <w:style w:type="character" w:customStyle="1" w:styleId="ac">
    <w:name w:val="页脚 字符"/>
    <w:basedOn w:val="a0"/>
    <w:link w:val="ab"/>
    <w:uiPriority w:val="99"/>
    <w:rsid w:val="008B0C94"/>
    <w:rPr>
      <w:rFonts w:ascii="Times New Roman" w:hAnsi="Times New Roman" w:cs="Times New Roman"/>
      <w:kern w:val="0"/>
      <w:sz w:val="18"/>
      <w:szCs w:val="18"/>
    </w:rPr>
  </w:style>
  <w:style w:type="character" w:customStyle="1" w:styleId="hljs-comment">
    <w:name w:val="hljs-comment"/>
    <w:basedOn w:val="a0"/>
    <w:rsid w:val="00CF6D2A"/>
  </w:style>
  <w:style w:type="character" w:customStyle="1" w:styleId="hljs-meta">
    <w:name w:val="hljs-meta"/>
    <w:basedOn w:val="a0"/>
    <w:rsid w:val="00CF6D2A"/>
  </w:style>
  <w:style w:type="character" w:customStyle="1" w:styleId="hljs-meta-keyword">
    <w:name w:val="hljs-meta-keyword"/>
    <w:basedOn w:val="a0"/>
    <w:rsid w:val="00CF6D2A"/>
  </w:style>
  <w:style w:type="character" w:customStyle="1" w:styleId="hljs-meta-string">
    <w:name w:val="hljs-meta-string"/>
    <w:basedOn w:val="a0"/>
    <w:rsid w:val="00CF6D2A"/>
  </w:style>
  <w:style w:type="character" w:customStyle="1" w:styleId="hljs-keyword">
    <w:name w:val="hljs-keyword"/>
    <w:basedOn w:val="a0"/>
    <w:rsid w:val="00CF6D2A"/>
  </w:style>
  <w:style w:type="character" w:customStyle="1" w:styleId="hljs-builtin">
    <w:name w:val="hljs-built_in"/>
    <w:basedOn w:val="a0"/>
    <w:rsid w:val="00CF6D2A"/>
  </w:style>
  <w:style w:type="character" w:customStyle="1" w:styleId="hljs-function">
    <w:name w:val="hljs-function"/>
    <w:basedOn w:val="a0"/>
    <w:rsid w:val="00CF6D2A"/>
  </w:style>
  <w:style w:type="character" w:customStyle="1" w:styleId="hljs-title">
    <w:name w:val="hljs-title"/>
    <w:basedOn w:val="a0"/>
    <w:rsid w:val="00CF6D2A"/>
  </w:style>
  <w:style w:type="character" w:customStyle="1" w:styleId="hljs-params">
    <w:name w:val="hljs-params"/>
    <w:basedOn w:val="a0"/>
    <w:rsid w:val="00CF6D2A"/>
  </w:style>
  <w:style w:type="character" w:customStyle="1" w:styleId="hljs-number">
    <w:name w:val="hljs-number"/>
    <w:basedOn w:val="a0"/>
    <w:rsid w:val="00CF6D2A"/>
  </w:style>
  <w:style w:type="character" w:customStyle="1" w:styleId="hljs-string">
    <w:name w:val="hljs-string"/>
    <w:basedOn w:val="a0"/>
    <w:rsid w:val="00CF6D2A"/>
  </w:style>
  <w:style w:type="character" w:customStyle="1" w:styleId="hljs-class">
    <w:name w:val="hljs-class"/>
    <w:basedOn w:val="a0"/>
    <w:rsid w:val="00751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47432">
      <w:bodyDiv w:val="1"/>
      <w:marLeft w:val="0"/>
      <w:marRight w:val="0"/>
      <w:marTop w:val="0"/>
      <w:marBottom w:val="0"/>
      <w:divBdr>
        <w:top w:val="none" w:sz="0" w:space="0" w:color="auto"/>
        <w:left w:val="none" w:sz="0" w:space="0" w:color="auto"/>
        <w:bottom w:val="none" w:sz="0" w:space="0" w:color="auto"/>
        <w:right w:val="none" w:sz="0" w:space="0" w:color="auto"/>
      </w:divBdr>
    </w:div>
    <w:div w:id="1302887751">
      <w:bodyDiv w:val="1"/>
      <w:marLeft w:val="0"/>
      <w:marRight w:val="0"/>
      <w:marTop w:val="0"/>
      <w:marBottom w:val="0"/>
      <w:divBdr>
        <w:top w:val="none" w:sz="0" w:space="0" w:color="auto"/>
        <w:left w:val="none" w:sz="0" w:space="0" w:color="auto"/>
        <w:bottom w:val="none" w:sz="0" w:space="0" w:color="auto"/>
        <w:right w:val="none" w:sz="0" w:space="0" w:color="auto"/>
      </w:divBdr>
    </w:div>
    <w:div w:id="1333098743">
      <w:bodyDiv w:val="1"/>
      <w:marLeft w:val="0"/>
      <w:marRight w:val="0"/>
      <w:marTop w:val="0"/>
      <w:marBottom w:val="0"/>
      <w:divBdr>
        <w:top w:val="none" w:sz="0" w:space="0" w:color="auto"/>
        <w:left w:val="none" w:sz="0" w:space="0" w:color="auto"/>
        <w:bottom w:val="none" w:sz="0" w:space="0" w:color="auto"/>
        <w:right w:val="none" w:sz="0" w:space="0" w:color="auto"/>
      </w:divBdr>
    </w:div>
    <w:div w:id="1564027643">
      <w:bodyDiv w:val="1"/>
      <w:marLeft w:val="0"/>
      <w:marRight w:val="0"/>
      <w:marTop w:val="0"/>
      <w:marBottom w:val="0"/>
      <w:divBdr>
        <w:top w:val="none" w:sz="0" w:space="0" w:color="auto"/>
        <w:left w:val="none" w:sz="0" w:space="0" w:color="auto"/>
        <w:bottom w:val="none" w:sz="0" w:space="0" w:color="auto"/>
        <w:right w:val="none" w:sz="0" w:space="0" w:color="auto"/>
      </w:divBdr>
    </w:div>
    <w:div w:id="1792434488">
      <w:bodyDiv w:val="1"/>
      <w:marLeft w:val="0"/>
      <w:marRight w:val="0"/>
      <w:marTop w:val="0"/>
      <w:marBottom w:val="0"/>
      <w:divBdr>
        <w:top w:val="none" w:sz="0" w:space="0" w:color="auto"/>
        <w:left w:val="none" w:sz="0" w:space="0" w:color="auto"/>
        <w:bottom w:val="none" w:sz="0" w:space="0" w:color="auto"/>
        <w:right w:val="none" w:sz="0" w:space="0" w:color="auto"/>
      </w:divBdr>
    </w:div>
    <w:div w:id="179498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1FA44-66BC-461E-A8B0-B7240BE8A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8</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附件1</vt:lpstr>
    </vt:vector>
  </TitlesOfParts>
  <Company>JNU</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creator>王飞燕</dc:creator>
  <cp:lastModifiedBy>阮 炜霖</cp:lastModifiedBy>
  <cp:revision>40</cp:revision>
  <dcterms:created xsi:type="dcterms:W3CDTF">2019-06-10T06:37:00Z</dcterms:created>
  <dcterms:modified xsi:type="dcterms:W3CDTF">2022-05-15T02:32:00Z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2013</vt:lpwstr>
  </property>
</Properties>
</file>