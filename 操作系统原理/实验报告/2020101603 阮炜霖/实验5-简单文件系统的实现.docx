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4A46" w14:textId="77777777" w:rsidR="00C47955" w:rsidRDefault="00C47955">
      <w:pPr>
        <w:pStyle w:val="a3"/>
        <w:kinsoku w:val="0"/>
        <w:overflowPunct w:val="0"/>
        <w:ind w:left="0"/>
        <w:rPr>
          <w:rFonts w:ascii="Times New Roman" w:eastAsiaTheme="minorEastAsia" w:cs="Times New Roman"/>
          <w:sz w:val="20"/>
          <w:szCs w:val="20"/>
        </w:rPr>
      </w:pPr>
    </w:p>
    <w:p w14:paraId="722735E5" w14:textId="77777777" w:rsidR="00C47955" w:rsidRDefault="00C47955">
      <w:pPr>
        <w:pStyle w:val="a3"/>
        <w:kinsoku w:val="0"/>
        <w:overflowPunct w:val="0"/>
        <w:ind w:left="0"/>
        <w:rPr>
          <w:rFonts w:ascii="Times New Roman" w:eastAsiaTheme="minorEastAsia" w:cs="Times New Roman"/>
          <w:sz w:val="20"/>
          <w:szCs w:val="20"/>
        </w:rPr>
      </w:pPr>
    </w:p>
    <w:p w14:paraId="654B838E" w14:textId="77777777" w:rsidR="00C47955" w:rsidRDefault="00C47955">
      <w:pPr>
        <w:pStyle w:val="a3"/>
        <w:kinsoku w:val="0"/>
        <w:overflowPunct w:val="0"/>
        <w:ind w:left="0"/>
        <w:rPr>
          <w:rFonts w:ascii="Times New Roman" w:eastAsiaTheme="minorEastAsia" w:cs="Times New Roman"/>
          <w:sz w:val="20"/>
          <w:szCs w:val="20"/>
        </w:rPr>
      </w:pPr>
    </w:p>
    <w:p w14:paraId="1D02D80C" w14:textId="77777777" w:rsidR="00C47955" w:rsidRDefault="00C47955">
      <w:pPr>
        <w:pStyle w:val="a3"/>
        <w:kinsoku w:val="0"/>
        <w:overflowPunct w:val="0"/>
        <w:ind w:left="0"/>
        <w:rPr>
          <w:rFonts w:ascii="Times New Roman" w:eastAsiaTheme="minorEastAsia" w:cs="Times New Roman"/>
          <w:sz w:val="20"/>
          <w:szCs w:val="20"/>
        </w:rPr>
      </w:pPr>
    </w:p>
    <w:p w14:paraId="112708B2" w14:textId="77777777" w:rsidR="00C47955" w:rsidRDefault="00C47955">
      <w:pPr>
        <w:pStyle w:val="a3"/>
        <w:kinsoku w:val="0"/>
        <w:overflowPunct w:val="0"/>
        <w:ind w:left="0"/>
        <w:rPr>
          <w:rFonts w:ascii="Times New Roman" w:eastAsiaTheme="minorEastAsia" w:cs="Times New Roman"/>
          <w:sz w:val="20"/>
          <w:szCs w:val="20"/>
        </w:rPr>
      </w:pPr>
    </w:p>
    <w:p w14:paraId="21856151" w14:textId="77777777" w:rsidR="00C47955" w:rsidRDefault="00C47955">
      <w:pPr>
        <w:pStyle w:val="a3"/>
        <w:kinsoku w:val="0"/>
        <w:overflowPunct w:val="0"/>
        <w:ind w:left="0"/>
        <w:rPr>
          <w:rFonts w:ascii="Times New Roman" w:eastAsiaTheme="minorEastAsia" w:cs="Times New Roman"/>
          <w:sz w:val="20"/>
          <w:szCs w:val="20"/>
        </w:rPr>
      </w:pPr>
    </w:p>
    <w:p w14:paraId="14F3334D" w14:textId="77777777" w:rsidR="00C47955" w:rsidRDefault="00C47955">
      <w:pPr>
        <w:pStyle w:val="a3"/>
        <w:kinsoku w:val="0"/>
        <w:overflowPunct w:val="0"/>
        <w:spacing w:before="6"/>
        <w:ind w:left="0"/>
        <w:rPr>
          <w:rFonts w:ascii="Times New Roman" w:eastAsiaTheme="minorEastAsia" w:cs="Times New Roman"/>
          <w:sz w:val="11"/>
          <w:szCs w:val="11"/>
        </w:rPr>
      </w:pPr>
    </w:p>
    <w:p w14:paraId="5103C067" w14:textId="77777777" w:rsidR="00C47955" w:rsidRDefault="0048593B">
      <w:pPr>
        <w:pStyle w:val="a3"/>
        <w:kinsoku w:val="0"/>
        <w:overflowPunct w:val="0"/>
        <w:spacing w:line="1020" w:lineRule="exact"/>
        <w:ind w:left="2587"/>
        <w:rPr>
          <w:rFonts w:ascii="Times New Roman" w:eastAsiaTheme="minorEastAsia" w:cs="Times New Roman"/>
          <w:position w:val="-20"/>
          <w:sz w:val="20"/>
          <w:szCs w:val="20"/>
        </w:rPr>
      </w:pPr>
      <w:r>
        <w:rPr>
          <w:rFonts w:ascii="Times New Roman" w:eastAsiaTheme="minorEastAsia" w:cs="Times New Roman"/>
          <w:noProof/>
          <w:position w:val="-20"/>
          <w:sz w:val="20"/>
          <w:szCs w:val="20"/>
        </w:rPr>
        <w:drawing>
          <wp:inline distT="0" distB="0" distL="0" distR="0" wp14:anchorId="64461658" wp14:editId="6FD42B05">
            <wp:extent cx="2143125" cy="6477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17F90870" w14:textId="77777777" w:rsidR="00C47955" w:rsidRDefault="00C47955">
      <w:pPr>
        <w:pStyle w:val="a3"/>
        <w:kinsoku w:val="0"/>
        <w:overflowPunct w:val="0"/>
        <w:ind w:left="0"/>
        <w:rPr>
          <w:rFonts w:ascii="Times New Roman" w:eastAsiaTheme="minorEastAsia" w:cs="Times New Roman"/>
          <w:sz w:val="20"/>
          <w:szCs w:val="20"/>
        </w:rPr>
      </w:pPr>
    </w:p>
    <w:p w14:paraId="47C55C12" w14:textId="77777777" w:rsidR="00C47955" w:rsidRDefault="00C47955">
      <w:pPr>
        <w:pStyle w:val="a3"/>
        <w:kinsoku w:val="0"/>
        <w:overflowPunct w:val="0"/>
        <w:ind w:left="0"/>
        <w:rPr>
          <w:rFonts w:ascii="Times New Roman" w:eastAsiaTheme="minorEastAsia" w:cs="Times New Roman"/>
          <w:sz w:val="20"/>
          <w:szCs w:val="20"/>
        </w:rPr>
      </w:pPr>
    </w:p>
    <w:p w14:paraId="7969FEE5" w14:textId="77777777" w:rsidR="00C47955" w:rsidRDefault="00C47955">
      <w:pPr>
        <w:pStyle w:val="a3"/>
        <w:kinsoku w:val="0"/>
        <w:overflowPunct w:val="0"/>
        <w:spacing w:before="10"/>
        <w:ind w:left="0"/>
        <w:rPr>
          <w:rFonts w:ascii="Times New Roman" w:eastAsiaTheme="minorEastAsia" w:cs="Times New Roman"/>
          <w:sz w:val="24"/>
          <w:szCs w:val="24"/>
        </w:rPr>
      </w:pPr>
    </w:p>
    <w:p w14:paraId="726487A8" w14:textId="77777777" w:rsidR="00C47955" w:rsidRDefault="002D3C90">
      <w:pPr>
        <w:pStyle w:val="a3"/>
        <w:kinsoku w:val="0"/>
        <w:overflowPunct w:val="0"/>
        <w:spacing w:line="902" w:lineRule="exact"/>
        <w:ind w:left="2288" w:right="1102"/>
        <w:rPr>
          <w:rFonts w:ascii="Microsoft JhengHei" w:eastAsia="Microsoft JhengHei" w:cs="Microsoft JhengHei"/>
          <w:sz w:val="72"/>
          <w:szCs w:val="72"/>
        </w:rPr>
      </w:pPr>
      <w:r>
        <w:rPr>
          <w:rFonts w:ascii="Microsoft JhengHei" w:eastAsia="Microsoft JhengHei" w:cs="Microsoft JhengHei" w:hint="eastAsia"/>
          <w:b/>
          <w:bCs/>
          <w:sz w:val="72"/>
          <w:szCs w:val="72"/>
        </w:rPr>
        <w:t>本科实验报告</w:t>
      </w:r>
    </w:p>
    <w:p w14:paraId="15B52A99" w14:textId="77777777" w:rsidR="00C47955" w:rsidRDefault="00C47955">
      <w:pPr>
        <w:pStyle w:val="a3"/>
        <w:kinsoku w:val="0"/>
        <w:overflowPunct w:val="0"/>
        <w:spacing w:before="3"/>
        <w:ind w:left="0"/>
        <w:rPr>
          <w:rFonts w:ascii="Microsoft JhengHei" w:eastAsia="Microsoft JhengHei" w:cs="Microsoft JhengHei"/>
          <w:b/>
          <w:bCs/>
          <w:sz w:val="77"/>
          <w:szCs w:val="77"/>
        </w:rPr>
      </w:pPr>
    </w:p>
    <w:p w14:paraId="622FFF14" w14:textId="6D36CA20" w:rsidR="00C47955" w:rsidRDefault="002D3C90">
      <w:pPr>
        <w:pStyle w:val="a3"/>
        <w:tabs>
          <w:tab w:val="left" w:pos="2972"/>
          <w:tab w:val="left" w:pos="4169"/>
          <w:tab w:val="left" w:pos="4469"/>
          <w:tab w:val="left" w:pos="4621"/>
          <w:tab w:val="left" w:pos="7240"/>
          <w:tab w:val="left" w:pos="7424"/>
        </w:tabs>
        <w:kinsoku w:val="0"/>
        <w:overflowPunct w:val="0"/>
        <w:spacing w:line="367" w:lineRule="auto"/>
        <w:ind w:left="1618" w:right="1102"/>
        <w:rPr>
          <w:rFonts w:ascii="Times New Roman" w:cs="Times New Roman"/>
          <w:color w:val="000000"/>
          <w:sz w:val="30"/>
          <w:szCs w:val="30"/>
        </w:rPr>
      </w:pPr>
      <w:r>
        <w:rPr>
          <w:rFonts w:hint="eastAsia"/>
          <w:sz w:val="30"/>
          <w:szCs w:val="30"/>
        </w:rPr>
        <w:t>课</w:t>
      </w:r>
      <w:r>
        <w:rPr>
          <w:sz w:val="30"/>
          <w:szCs w:val="30"/>
        </w:rPr>
        <w:t xml:space="preserve"> </w:t>
      </w:r>
      <w:r>
        <w:rPr>
          <w:rFonts w:hint="eastAsia"/>
          <w:sz w:val="30"/>
          <w:szCs w:val="30"/>
        </w:rPr>
        <w:t>程</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rFonts w:ascii="Times New Roman" w:cs="Times New Roman"/>
          <w:sz w:val="30"/>
          <w:szCs w:val="30"/>
          <w:u w:val="single"/>
        </w:rPr>
        <w:tab/>
      </w:r>
      <w:r>
        <w:rPr>
          <w:rFonts w:hint="eastAsia"/>
          <w:sz w:val="30"/>
          <w:szCs w:val="30"/>
          <w:u w:val="single"/>
        </w:rPr>
        <w:t>操作系统原理实验</w:t>
      </w:r>
      <w:r>
        <w:rPr>
          <w:rFonts w:ascii="Times New Roman" w:cs="Times New Roman"/>
          <w:sz w:val="30"/>
          <w:szCs w:val="30"/>
          <w:u w:val="single"/>
        </w:rPr>
        <w:t xml:space="preserve"> </w:t>
      </w:r>
      <w:r>
        <w:rPr>
          <w:rFonts w:ascii="Times New Roman" w:cs="Times New Roman"/>
          <w:sz w:val="30"/>
          <w:szCs w:val="30"/>
          <w:u w:val="single"/>
        </w:rPr>
        <w:tab/>
      </w:r>
      <w:r>
        <w:rPr>
          <w:rFonts w:ascii="Times New Roman" w:cs="Times New Roman"/>
          <w:sz w:val="30"/>
          <w:szCs w:val="30"/>
        </w:rPr>
        <w:t xml:space="preserve"> </w:t>
      </w:r>
      <w:r>
        <w:rPr>
          <w:rFonts w:hint="eastAsia"/>
          <w:sz w:val="30"/>
          <w:szCs w:val="30"/>
        </w:rPr>
        <w:t>课</w:t>
      </w:r>
      <w:r>
        <w:rPr>
          <w:sz w:val="30"/>
          <w:szCs w:val="30"/>
        </w:rPr>
        <w:t xml:space="preserve"> </w:t>
      </w:r>
      <w:r>
        <w:rPr>
          <w:rFonts w:hint="eastAsia"/>
          <w:sz w:val="30"/>
          <w:szCs w:val="30"/>
        </w:rPr>
        <w:t>程</w:t>
      </w:r>
      <w:r>
        <w:rPr>
          <w:sz w:val="30"/>
          <w:szCs w:val="30"/>
        </w:rPr>
        <w:t xml:space="preserve"> </w:t>
      </w:r>
      <w:r>
        <w:rPr>
          <w:rFonts w:hint="eastAsia"/>
          <w:sz w:val="30"/>
          <w:szCs w:val="30"/>
        </w:rPr>
        <w:t>编</w:t>
      </w:r>
      <w:r>
        <w:rPr>
          <w:sz w:val="30"/>
          <w:szCs w:val="30"/>
        </w:rPr>
        <w:t xml:space="preserve"> </w:t>
      </w:r>
      <w:r>
        <w:rPr>
          <w:rFonts w:hint="eastAsia"/>
          <w:sz w:val="30"/>
          <w:szCs w:val="30"/>
        </w:rPr>
        <w:t>号：</w:t>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t>08060157</w:t>
      </w:r>
      <w:r w:rsidRPr="00D33C7A">
        <w:rPr>
          <w:rFonts w:asciiTheme="minorEastAsia" w:eastAsiaTheme="minorEastAsia" w:hAnsiTheme="minorEastAsia" w:cs="Consolas"/>
          <w:color w:val="333333"/>
          <w:w w:val="99"/>
          <w:sz w:val="30"/>
          <w:szCs w:val="30"/>
          <w:u w:val="single" w:color="000000"/>
        </w:rPr>
        <w:t xml:space="preserve"> </w:t>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w w:val="10"/>
          <w:sz w:val="30"/>
          <w:szCs w:val="30"/>
          <w:u w:val="single" w:color="000000"/>
        </w:rPr>
        <w:t xml:space="preserve"> </w:t>
      </w:r>
      <w:r>
        <w:rPr>
          <w:rFonts w:ascii="Consolas" w:hAnsi="Consolas" w:cs="Consolas"/>
          <w:color w:val="333333"/>
          <w:sz w:val="30"/>
          <w:szCs w:val="30"/>
        </w:rPr>
        <w:t xml:space="preserve"> </w:t>
      </w:r>
      <w:r>
        <w:rPr>
          <w:rFonts w:hAnsi="Consolas" w:hint="eastAsia"/>
          <w:color w:val="000000"/>
          <w:sz w:val="30"/>
          <w:szCs w:val="30"/>
        </w:rPr>
        <w:t>学</w:t>
      </w:r>
      <w:r>
        <w:rPr>
          <w:rFonts w:hAnsi="Consolas"/>
          <w:color w:val="000000"/>
          <w:sz w:val="30"/>
          <w:szCs w:val="30"/>
        </w:rPr>
        <w:t xml:space="preserve"> </w:t>
      </w:r>
      <w:r>
        <w:rPr>
          <w:rFonts w:hAnsi="Consolas" w:hint="eastAsia"/>
          <w:color w:val="000000"/>
          <w:sz w:val="30"/>
          <w:szCs w:val="30"/>
        </w:rPr>
        <w:t>生</w:t>
      </w:r>
      <w:r>
        <w:rPr>
          <w:rFonts w:hAnsi="Consolas"/>
          <w:color w:val="000000"/>
          <w:sz w:val="30"/>
          <w:szCs w:val="30"/>
        </w:rPr>
        <w:t xml:space="preserve"> </w:t>
      </w:r>
      <w:r>
        <w:rPr>
          <w:rFonts w:hAnsi="Consolas" w:hint="eastAsia"/>
          <w:color w:val="000000"/>
          <w:sz w:val="30"/>
          <w:szCs w:val="30"/>
        </w:rPr>
        <w:t>姓</w:t>
      </w:r>
      <w:r>
        <w:rPr>
          <w:rFonts w:hAnsi="Consolas"/>
          <w:color w:val="000000"/>
          <w:sz w:val="30"/>
          <w:szCs w:val="30"/>
        </w:rPr>
        <w:t xml:space="preserve"> </w:t>
      </w:r>
      <w:r>
        <w:rPr>
          <w:rFonts w:hAnsi="Consolas" w:hint="eastAsia"/>
          <w:color w:val="000000"/>
          <w:sz w:val="30"/>
          <w:szCs w:val="30"/>
        </w:rPr>
        <w:t>名：</w:t>
      </w:r>
      <w:r>
        <w:rPr>
          <w:rFonts w:ascii="Times New Roman" w:cs="Times New Roman"/>
          <w:color w:val="000000"/>
          <w:sz w:val="30"/>
          <w:szCs w:val="30"/>
          <w:u w:val="single"/>
        </w:rPr>
        <w:tab/>
      </w:r>
      <w:r>
        <w:rPr>
          <w:rFonts w:ascii="Times New Roman" w:cs="Times New Roman"/>
          <w:color w:val="000000"/>
          <w:sz w:val="30"/>
          <w:szCs w:val="30"/>
          <w:u w:val="single"/>
        </w:rPr>
        <w:tab/>
      </w:r>
      <w:r>
        <w:rPr>
          <w:rFonts w:ascii="Times New Roman" w:cs="Times New Roman"/>
          <w:color w:val="000000"/>
          <w:sz w:val="30"/>
          <w:szCs w:val="30"/>
          <w:u w:val="single"/>
        </w:rPr>
        <w:tab/>
      </w:r>
      <w:r w:rsidR="003308CC">
        <w:rPr>
          <w:rFonts w:hint="eastAsia"/>
          <w:color w:val="000000"/>
          <w:sz w:val="30"/>
          <w:szCs w:val="30"/>
          <w:u w:val="single"/>
        </w:rPr>
        <w:t>阮炜霖</w:t>
      </w:r>
      <w:r>
        <w:rPr>
          <w:rFonts w:ascii="Times New Roman" w:cs="Times New Roman"/>
          <w:color w:val="000000"/>
          <w:sz w:val="30"/>
          <w:szCs w:val="30"/>
          <w:u w:val="single"/>
        </w:rPr>
        <w:tab/>
      </w:r>
      <w:r>
        <w:rPr>
          <w:rFonts w:ascii="Times New Roman" w:cs="Times New Roman"/>
          <w:color w:val="000000"/>
          <w:sz w:val="30"/>
          <w:szCs w:val="30"/>
        </w:rPr>
        <w:t xml:space="preserve"> </w:t>
      </w:r>
      <w:r>
        <w:rPr>
          <w:rFonts w:hint="eastAsia"/>
          <w:color w:val="000000"/>
          <w:sz w:val="30"/>
          <w:szCs w:val="30"/>
        </w:rPr>
        <w:t>学</w:t>
      </w:r>
      <w:r>
        <w:rPr>
          <w:color w:val="000000"/>
          <w:sz w:val="30"/>
          <w:szCs w:val="30"/>
        </w:rPr>
        <w:tab/>
      </w:r>
      <w:r>
        <w:rPr>
          <w:rFonts w:hint="eastAsia"/>
          <w:color w:val="000000"/>
          <w:spacing w:val="-2"/>
          <w:sz w:val="30"/>
          <w:szCs w:val="30"/>
        </w:rPr>
        <w:t>号：</w:t>
      </w:r>
      <w:r w:rsidRPr="00D33C7A">
        <w:rPr>
          <w:rFonts w:asciiTheme="minorEastAsia" w:eastAsiaTheme="minorEastAsia" w:hAnsiTheme="minorEastAsia" w:cs="Consolas"/>
          <w:color w:val="333333"/>
          <w:sz w:val="30"/>
          <w:szCs w:val="30"/>
          <w:u w:val="single" w:color="000000"/>
        </w:rPr>
        <w:tab/>
      </w:r>
      <w:r w:rsidRPr="00D33C7A">
        <w:rPr>
          <w:rFonts w:asciiTheme="minorEastAsia" w:eastAsiaTheme="minorEastAsia" w:hAnsiTheme="minorEastAsia" w:cs="Consolas"/>
          <w:color w:val="333333"/>
          <w:sz w:val="30"/>
          <w:szCs w:val="30"/>
          <w:u w:val="single" w:color="000000"/>
        </w:rPr>
        <w:tab/>
        <w:t>20</w:t>
      </w:r>
      <w:r w:rsidR="00260F1E">
        <w:rPr>
          <w:rFonts w:asciiTheme="minorEastAsia" w:eastAsiaTheme="minorEastAsia" w:hAnsiTheme="minorEastAsia" w:cs="Consolas" w:hint="eastAsia"/>
          <w:color w:val="333333"/>
          <w:sz w:val="30"/>
          <w:szCs w:val="30"/>
          <w:u w:val="single" w:color="000000"/>
        </w:rPr>
        <w:t>2</w:t>
      </w:r>
      <w:r w:rsidR="003308CC">
        <w:rPr>
          <w:rFonts w:asciiTheme="minorEastAsia" w:eastAsiaTheme="minorEastAsia" w:hAnsiTheme="minorEastAsia" w:cs="Consolas"/>
          <w:color w:val="333333"/>
          <w:sz w:val="30"/>
          <w:szCs w:val="30"/>
          <w:u w:val="single" w:color="000000"/>
        </w:rPr>
        <w:t>0101603</w:t>
      </w:r>
      <w:r w:rsidRPr="00D33C7A">
        <w:rPr>
          <w:rFonts w:asciiTheme="minorEastAsia" w:eastAsiaTheme="minorEastAsia" w:hAnsiTheme="minorEastAsia" w:cs="Consolas"/>
          <w:color w:val="333333"/>
          <w:sz w:val="30"/>
          <w:szCs w:val="30"/>
          <w:u w:val="single" w:color="000000"/>
        </w:rPr>
        <w:tab/>
      </w:r>
      <w:r>
        <w:rPr>
          <w:rFonts w:ascii="Consolas" w:hAnsi="Consolas" w:cs="Consolas"/>
          <w:color w:val="000000"/>
          <w:sz w:val="30"/>
          <w:szCs w:val="30"/>
        </w:rPr>
        <w:t xml:space="preserve"> </w:t>
      </w:r>
      <w:r>
        <w:rPr>
          <w:rFonts w:hAnsi="Consolas" w:hint="eastAsia"/>
          <w:color w:val="000000"/>
          <w:sz w:val="30"/>
          <w:szCs w:val="30"/>
        </w:rPr>
        <w:t>学</w:t>
      </w:r>
      <w:r>
        <w:rPr>
          <w:rFonts w:hAnsi="Consolas"/>
          <w:color w:val="000000"/>
          <w:sz w:val="30"/>
          <w:szCs w:val="30"/>
        </w:rPr>
        <w:tab/>
      </w:r>
      <w:r>
        <w:rPr>
          <w:rFonts w:hAnsi="Consolas" w:hint="eastAsia"/>
          <w:color w:val="000000"/>
          <w:spacing w:val="-2"/>
          <w:sz w:val="30"/>
          <w:szCs w:val="30"/>
        </w:rPr>
        <w:t>院：</w:t>
      </w:r>
      <w:r>
        <w:rPr>
          <w:rFonts w:ascii="Times New Roman" w:cs="Times New Roman"/>
          <w:color w:val="000000"/>
          <w:spacing w:val="-2"/>
          <w:sz w:val="30"/>
          <w:szCs w:val="30"/>
          <w:u w:val="single"/>
        </w:rPr>
        <w:tab/>
      </w:r>
      <w:r>
        <w:rPr>
          <w:rFonts w:hint="eastAsia"/>
          <w:color w:val="000000"/>
          <w:sz w:val="30"/>
          <w:szCs w:val="30"/>
          <w:u w:val="single"/>
        </w:rPr>
        <w:t>信息科学技术学院</w:t>
      </w:r>
      <w:r>
        <w:rPr>
          <w:rFonts w:ascii="Times New Roman" w:cs="Times New Roman"/>
          <w:color w:val="000000"/>
          <w:sz w:val="30"/>
          <w:szCs w:val="30"/>
          <w:u w:val="single"/>
        </w:rPr>
        <w:t xml:space="preserve"> </w:t>
      </w:r>
      <w:r>
        <w:rPr>
          <w:rFonts w:ascii="Times New Roman" w:cs="Times New Roman"/>
          <w:color w:val="000000"/>
          <w:sz w:val="30"/>
          <w:szCs w:val="30"/>
          <w:u w:val="single"/>
        </w:rPr>
        <w:tab/>
      </w:r>
    </w:p>
    <w:p w14:paraId="665997C0" w14:textId="77777777" w:rsidR="00C47955" w:rsidRDefault="002D3C90">
      <w:pPr>
        <w:pStyle w:val="a3"/>
        <w:tabs>
          <w:tab w:val="left" w:pos="4472"/>
          <w:tab w:val="left" w:pos="7240"/>
        </w:tabs>
        <w:kinsoku w:val="0"/>
        <w:overflowPunct w:val="0"/>
        <w:spacing w:before="72"/>
        <w:ind w:left="2972" w:right="1102"/>
        <w:rPr>
          <w:rFonts w:ascii="Times New Roman" w:cs="Times New Roman"/>
          <w:sz w:val="30"/>
          <w:szCs w:val="30"/>
        </w:rPr>
      </w:pPr>
      <w:r>
        <w:rPr>
          <w:rFonts w:hint="eastAsia"/>
          <w:spacing w:val="-2"/>
          <w:sz w:val="30"/>
          <w:szCs w:val="30"/>
        </w:rPr>
        <w:t>系：</w:t>
      </w:r>
      <w:r>
        <w:rPr>
          <w:rFonts w:ascii="Times New Roman" w:cs="Times New Roman"/>
          <w:spacing w:val="-2"/>
          <w:sz w:val="30"/>
          <w:szCs w:val="30"/>
          <w:u w:val="single"/>
        </w:rPr>
        <w:tab/>
      </w:r>
      <w:r>
        <w:rPr>
          <w:rFonts w:hint="eastAsia"/>
          <w:sz w:val="30"/>
          <w:szCs w:val="30"/>
          <w:u w:val="single"/>
        </w:rPr>
        <w:t>计算机科学系</w:t>
      </w:r>
      <w:r>
        <w:rPr>
          <w:rFonts w:ascii="Times New Roman" w:cs="Times New Roman"/>
          <w:sz w:val="30"/>
          <w:szCs w:val="30"/>
          <w:u w:val="single"/>
        </w:rPr>
        <w:t xml:space="preserve"> </w:t>
      </w:r>
      <w:r>
        <w:rPr>
          <w:rFonts w:ascii="Times New Roman" w:cs="Times New Roman"/>
          <w:sz w:val="30"/>
          <w:szCs w:val="30"/>
          <w:u w:val="single"/>
        </w:rPr>
        <w:tab/>
      </w:r>
    </w:p>
    <w:p w14:paraId="161F99C3" w14:textId="77777777" w:rsidR="00C47955" w:rsidRDefault="00C47955">
      <w:pPr>
        <w:pStyle w:val="a3"/>
        <w:kinsoku w:val="0"/>
        <w:overflowPunct w:val="0"/>
        <w:spacing w:before="6"/>
        <w:ind w:left="0"/>
        <w:rPr>
          <w:rFonts w:ascii="Times New Roman" w:eastAsiaTheme="minorEastAsia" w:cs="Times New Roman"/>
          <w:sz w:val="19"/>
          <w:szCs w:val="19"/>
        </w:rPr>
      </w:pPr>
    </w:p>
    <w:p w14:paraId="555A8EBA" w14:textId="03C3807C" w:rsidR="00C47955" w:rsidRDefault="002D3C90">
      <w:pPr>
        <w:pStyle w:val="a3"/>
        <w:tabs>
          <w:tab w:val="left" w:pos="2972"/>
          <w:tab w:val="left" w:pos="4621"/>
          <w:tab w:val="left" w:pos="7240"/>
        </w:tabs>
        <w:kinsoku w:val="0"/>
        <w:overflowPunct w:val="0"/>
        <w:spacing w:before="7"/>
        <w:ind w:left="1618" w:right="1102"/>
        <w:rPr>
          <w:rFonts w:ascii="Times New Roman" w:cs="Times New Roman"/>
          <w:sz w:val="30"/>
          <w:szCs w:val="30"/>
        </w:rPr>
      </w:pPr>
      <w:r>
        <w:rPr>
          <w:rFonts w:hint="eastAsia"/>
          <w:sz w:val="30"/>
          <w:szCs w:val="30"/>
        </w:rPr>
        <w:t>专</w:t>
      </w:r>
      <w:r>
        <w:rPr>
          <w:sz w:val="30"/>
          <w:szCs w:val="30"/>
        </w:rPr>
        <w:tab/>
      </w:r>
      <w:r>
        <w:rPr>
          <w:rFonts w:hint="eastAsia"/>
          <w:spacing w:val="-2"/>
          <w:sz w:val="30"/>
          <w:szCs w:val="30"/>
        </w:rPr>
        <w:t>业：</w:t>
      </w:r>
      <w:r>
        <w:rPr>
          <w:rFonts w:ascii="Times New Roman" w:cs="Times New Roman"/>
          <w:spacing w:val="-2"/>
          <w:sz w:val="30"/>
          <w:szCs w:val="30"/>
          <w:u w:val="single"/>
        </w:rPr>
        <w:tab/>
      </w:r>
      <w:r w:rsidR="003308CC">
        <w:rPr>
          <w:rFonts w:hint="eastAsia"/>
          <w:sz w:val="30"/>
          <w:szCs w:val="30"/>
          <w:u w:val="single"/>
        </w:rPr>
        <w:t>网络</w:t>
      </w:r>
      <w:r>
        <w:rPr>
          <w:rFonts w:hint="eastAsia"/>
          <w:sz w:val="30"/>
          <w:szCs w:val="30"/>
          <w:u w:val="single"/>
        </w:rPr>
        <w:t>工程</w:t>
      </w:r>
      <w:r>
        <w:rPr>
          <w:rFonts w:ascii="Times New Roman" w:cs="Times New Roman"/>
          <w:sz w:val="30"/>
          <w:szCs w:val="30"/>
          <w:u w:val="single"/>
        </w:rPr>
        <w:t xml:space="preserve"> </w:t>
      </w:r>
      <w:r>
        <w:rPr>
          <w:rFonts w:ascii="Times New Roman" w:cs="Times New Roman"/>
          <w:sz w:val="30"/>
          <w:szCs w:val="30"/>
          <w:u w:val="single"/>
        </w:rPr>
        <w:tab/>
      </w:r>
    </w:p>
    <w:p w14:paraId="0E225AF4" w14:textId="77777777" w:rsidR="00C47955" w:rsidRDefault="00C47955">
      <w:pPr>
        <w:pStyle w:val="a3"/>
        <w:kinsoku w:val="0"/>
        <w:overflowPunct w:val="0"/>
        <w:spacing w:before="6"/>
        <w:ind w:left="0"/>
        <w:rPr>
          <w:rFonts w:ascii="Times New Roman" w:eastAsiaTheme="minorEastAsia" w:cs="Times New Roman"/>
          <w:sz w:val="19"/>
          <w:szCs w:val="19"/>
        </w:rPr>
      </w:pPr>
    </w:p>
    <w:p w14:paraId="5707ECE6" w14:textId="77777777" w:rsidR="00C47955" w:rsidRDefault="002D3C90">
      <w:pPr>
        <w:pStyle w:val="a3"/>
        <w:tabs>
          <w:tab w:val="left" w:pos="4772"/>
          <w:tab w:val="left" w:pos="7240"/>
        </w:tabs>
        <w:kinsoku w:val="0"/>
        <w:overflowPunct w:val="0"/>
        <w:spacing w:before="7"/>
        <w:ind w:left="1618" w:right="1102"/>
        <w:rPr>
          <w:rFonts w:ascii="Times New Roman" w:cs="Times New Roman"/>
          <w:sz w:val="30"/>
          <w:szCs w:val="30"/>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rFonts w:ascii="Times New Roman" w:cs="Times New Roman"/>
          <w:sz w:val="30"/>
          <w:szCs w:val="30"/>
          <w:u w:val="single"/>
        </w:rPr>
        <w:tab/>
      </w:r>
      <w:r>
        <w:rPr>
          <w:rFonts w:hint="eastAsia"/>
          <w:sz w:val="30"/>
          <w:szCs w:val="30"/>
          <w:u w:val="single"/>
        </w:rPr>
        <w:t>郝振明</w:t>
      </w:r>
      <w:r>
        <w:rPr>
          <w:rFonts w:ascii="Times New Roman" w:cs="Times New Roman"/>
          <w:sz w:val="30"/>
          <w:szCs w:val="30"/>
          <w:u w:val="single"/>
        </w:rPr>
        <w:t xml:space="preserve"> </w:t>
      </w:r>
      <w:r>
        <w:rPr>
          <w:rFonts w:ascii="Times New Roman" w:cs="Times New Roman"/>
          <w:sz w:val="30"/>
          <w:szCs w:val="30"/>
          <w:u w:val="single"/>
        </w:rPr>
        <w:tab/>
      </w:r>
    </w:p>
    <w:p w14:paraId="66181E7A" w14:textId="77777777" w:rsidR="00C47955" w:rsidRDefault="00C47955">
      <w:pPr>
        <w:pStyle w:val="a3"/>
        <w:kinsoku w:val="0"/>
        <w:overflowPunct w:val="0"/>
        <w:spacing w:before="6"/>
        <w:ind w:left="0"/>
        <w:rPr>
          <w:rFonts w:ascii="Times New Roman" w:eastAsiaTheme="minorEastAsia" w:cs="Times New Roman"/>
          <w:sz w:val="19"/>
          <w:szCs w:val="19"/>
        </w:rPr>
      </w:pPr>
    </w:p>
    <w:p w14:paraId="46560FE0" w14:textId="0CB21D01" w:rsidR="00C47955" w:rsidRDefault="002D3C90">
      <w:pPr>
        <w:pStyle w:val="a3"/>
        <w:tabs>
          <w:tab w:val="left" w:pos="4472"/>
          <w:tab w:val="left" w:pos="7240"/>
        </w:tabs>
        <w:kinsoku w:val="0"/>
        <w:overflowPunct w:val="0"/>
        <w:spacing w:before="7" w:line="381" w:lineRule="auto"/>
        <w:ind w:left="1618" w:right="608"/>
        <w:rPr>
          <w:rFonts w:hAnsi="Consolas"/>
          <w:sz w:val="30"/>
          <w:szCs w:val="30"/>
        </w:rPr>
      </w:pPr>
      <w:r>
        <w:rPr>
          <w:rFonts w:hint="eastAsia"/>
          <w:sz w:val="30"/>
          <w:szCs w:val="30"/>
        </w:rPr>
        <w:t>教</w:t>
      </w:r>
      <w:r>
        <w:rPr>
          <w:sz w:val="30"/>
          <w:szCs w:val="30"/>
        </w:rPr>
        <w:t xml:space="preserve"> </w:t>
      </w:r>
      <w:r>
        <w:rPr>
          <w:rFonts w:hint="eastAsia"/>
          <w:sz w:val="30"/>
          <w:szCs w:val="30"/>
        </w:rPr>
        <w:t>师</w:t>
      </w:r>
      <w:r>
        <w:rPr>
          <w:sz w:val="30"/>
          <w:szCs w:val="30"/>
        </w:rPr>
        <w:t xml:space="preserve"> </w:t>
      </w:r>
      <w:r>
        <w:rPr>
          <w:rFonts w:hint="eastAsia"/>
          <w:sz w:val="30"/>
          <w:szCs w:val="30"/>
        </w:rPr>
        <w:t>单</w:t>
      </w:r>
      <w:r>
        <w:rPr>
          <w:sz w:val="30"/>
          <w:szCs w:val="30"/>
        </w:rPr>
        <w:t xml:space="preserve"> </w:t>
      </w:r>
      <w:r>
        <w:rPr>
          <w:rFonts w:hint="eastAsia"/>
          <w:sz w:val="30"/>
          <w:szCs w:val="30"/>
        </w:rPr>
        <w:t>位：</w:t>
      </w:r>
      <w:r>
        <w:rPr>
          <w:rFonts w:ascii="Times New Roman" w:cs="Times New Roman"/>
          <w:sz w:val="30"/>
          <w:szCs w:val="30"/>
          <w:u w:val="single"/>
        </w:rPr>
        <w:tab/>
      </w:r>
      <w:r>
        <w:rPr>
          <w:rFonts w:hint="eastAsia"/>
          <w:sz w:val="30"/>
          <w:szCs w:val="30"/>
          <w:u w:val="single"/>
        </w:rPr>
        <w:t>计算机科学系</w:t>
      </w:r>
      <w:r>
        <w:rPr>
          <w:rFonts w:ascii="Times New Roman" w:cs="Times New Roman"/>
          <w:sz w:val="30"/>
          <w:szCs w:val="30"/>
          <w:u w:val="single"/>
        </w:rPr>
        <w:t xml:space="preserve"> </w:t>
      </w:r>
      <w:r>
        <w:rPr>
          <w:rFonts w:ascii="Times New Roman" w:cs="Times New Roman"/>
          <w:sz w:val="30"/>
          <w:szCs w:val="30"/>
          <w:u w:val="single"/>
        </w:rPr>
        <w:tab/>
      </w:r>
      <w:r>
        <w:rPr>
          <w:rFonts w:ascii="Times New Roman" w:cs="Times New Roman"/>
          <w:sz w:val="30"/>
          <w:szCs w:val="30"/>
        </w:rPr>
        <w:t xml:space="preserve">      </w:t>
      </w:r>
      <w:r>
        <w:rPr>
          <w:rFonts w:hint="eastAsia"/>
          <w:sz w:val="30"/>
          <w:szCs w:val="30"/>
        </w:rPr>
        <w:t>开</w:t>
      </w:r>
      <w:r>
        <w:rPr>
          <w:sz w:val="30"/>
          <w:szCs w:val="30"/>
        </w:rPr>
        <w:t xml:space="preserve"> </w:t>
      </w:r>
      <w:r>
        <w:rPr>
          <w:rFonts w:hint="eastAsia"/>
          <w:sz w:val="30"/>
          <w:szCs w:val="30"/>
        </w:rPr>
        <w:t>课</w:t>
      </w:r>
      <w:r>
        <w:rPr>
          <w:sz w:val="30"/>
          <w:szCs w:val="30"/>
        </w:rPr>
        <w:t xml:space="preserve"> </w:t>
      </w:r>
      <w:r>
        <w:rPr>
          <w:rFonts w:hint="eastAsia"/>
          <w:sz w:val="30"/>
          <w:szCs w:val="30"/>
        </w:rPr>
        <w:t>时</w:t>
      </w:r>
      <w:r>
        <w:rPr>
          <w:sz w:val="30"/>
          <w:szCs w:val="30"/>
        </w:rPr>
        <w:t xml:space="preserve"> </w:t>
      </w:r>
      <w:r>
        <w:rPr>
          <w:rFonts w:hint="eastAsia"/>
          <w:sz w:val="30"/>
          <w:szCs w:val="30"/>
        </w:rPr>
        <w:t>间：</w:t>
      </w:r>
      <w:r>
        <w:rPr>
          <w:rFonts w:ascii="Consolas" w:hAnsi="Consolas" w:cs="Consolas"/>
          <w:sz w:val="30"/>
          <w:szCs w:val="30"/>
        </w:rPr>
        <w:t>20</w:t>
      </w:r>
      <w:r w:rsidR="00260F1E">
        <w:rPr>
          <w:rFonts w:ascii="Consolas" w:hAnsi="Consolas" w:cs="Consolas" w:hint="eastAsia"/>
          <w:sz w:val="30"/>
          <w:szCs w:val="30"/>
        </w:rPr>
        <w:t>2</w:t>
      </w:r>
      <w:r w:rsidR="003308CC">
        <w:rPr>
          <w:rFonts w:ascii="Consolas" w:hAnsi="Consolas" w:cs="Consolas"/>
          <w:sz w:val="30"/>
          <w:szCs w:val="30"/>
        </w:rPr>
        <w:t>1</w:t>
      </w:r>
      <w:r>
        <w:rPr>
          <w:rFonts w:ascii="Consolas" w:hAnsi="Consolas" w:cs="Consolas"/>
          <w:sz w:val="30"/>
          <w:szCs w:val="30"/>
        </w:rPr>
        <w:t xml:space="preserve"> ~ 20</w:t>
      </w:r>
      <w:r w:rsidR="00260F1E">
        <w:rPr>
          <w:rFonts w:ascii="Consolas" w:hAnsi="Consolas" w:cs="Consolas" w:hint="eastAsia"/>
          <w:sz w:val="30"/>
          <w:szCs w:val="30"/>
        </w:rPr>
        <w:t>2</w:t>
      </w:r>
      <w:r w:rsidR="003308CC">
        <w:rPr>
          <w:rFonts w:ascii="Consolas" w:hAnsi="Consolas" w:cs="Consolas"/>
          <w:sz w:val="30"/>
          <w:szCs w:val="30"/>
        </w:rPr>
        <w:t>2</w:t>
      </w:r>
      <w:r>
        <w:rPr>
          <w:rFonts w:ascii="Consolas" w:hAnsi="Consolas" w:cs="Consolas"/>
          <w:sz w:val="30"/>
          <w:szCs w:val="30"/>
        </w:rPr>
        <w:t xml:space="preserve"> </w:t>
      </w:r>
      <w:r>
        <w:rPr>
          <w:rFonts w:hAnsi="Consolas" w:hint="eastAsia"/>
          <w:sz w:val="30"/>
          <w:szCs w:val="30"/>
        </w:rPr>
        <w:t>学年度第</w:t>
      </w:r>
      <w:r>
        <w:rPr>
          <w:rFonts w:hAnsi="Consolas"/>
          <w:sz w:val="30"/>
          <w:szCs w:val="30"/>
        </w:rPr>
        <w:t xml:space="preserve"> </w:t>
      </w:r>
      <w:r>
        <w:rPr>
          <w:rFonts w:hAnsi="Consolas" w:hint="eastAsia"/>
          <w:sz w:val="30"/>
          <w:szCs w:val="30"/>
        </w:rPr>
        <w:t>二</w:t>
      </w:r>
      <w:r>
        <w:rPr>
          <w:rFonts w:hAnsi="Consolas"/>
          <w:spacing w:val="-20"/>
          <w:sz w:val="30"/>
          <w:szCs w:val="30"/>
        </w:rPr>
        <w:t xml:space="preserve"> </w:t>
      </w:r>
      <w:r>
        <w:rPr>
          <w:rFonts w:hAnsi="Consolas" w:hint="eastAsia"/>
          <w:sz w:val="30"/>
          <w:szCs w:val="30"/>
        </w:rPr>
        <w:t>学期</w:t>
      </w:r>
    </w:p>
    <w:p w14:paraId="6EABF13E" w14:textId="77777777" w:rsidR="00C47955" w:rsidRPr="003308CC" w:rsidRDefault="00C47955">
      <w:pPr>
        <w:pStyle w:val="a3"/>
        <w:kinsoku w:val="0"/>
        <w:overflowPunct w:val="0"/>
        <w:spacing w:before="13"/>
        <w:ind w:left="0"/>
        <w:rPr>
          <w:sz w:val="37"/>
          <w:szCs w:val="37"/>
        </w:rPr>
      </w:pPr>
    </w:p>
    <w:p w14:paraId="5552D4CD" w14:textId="77777777" w:rsidR="00C47955" w:rsidRPr="005F5333" w:rsidRDefault="002D3C90">
      <w:pPr>
        <w:pStyle w:val="2"/>
        <w:kinsoku w:val="0"/>
        <w:overflowPunct w:val="0"/>
        <w:ind w:left="103" w:right="99"/>
        <w:jc w:val="center"/>
        <w:rPr>
          <w:rFonts w:asciiTheme="minorEastAsia" w:eastAsiaTheme="minorEastAsia" w:hAnsiTheme="minorEastAsia"/>
          <w:b w:val="0"/>
          <w:bCs w:val="0"/>
        </w:rPr>
      </w:pPr>
      <w:r w:rsidRPr="005F5333">
        <w:rPr>
          <w:rFonts w:asciiTheme="minorEastAsia" w:eastAsiaTheme="minorEastAsia" w:hAnsiTheme="minorEastAsia" w:hint="eastAsia"/>
        </w:rPr>
        <w:t>暨南大学教务处</w:t>
      </w:r>
    </w:p>
    <w:p w14:paraId="65BAB149" w14:textId="7235996E" w:rsidR="00C47955" w:rsidRPr="00AF465E" w:rsidRDefault="00AF465E" w:rsidP="00260F1E">
      <w:pPr>
        <w:pStyle w:val="TableParagraph"/>
        <w:kinsoku w:val="0"/>
        <w:overflowPunct w:val="0"/>
        <w:spacing w:beforeLines="50" w:before="120" w:line="257" w:lineRule="auto"/>
        <w:ind w:left="215" w:right="164" w:hanging="51"/>
        <w:jc w:val="center"/>
        <w:rPr>
          <w:rFonts w:ascii="宋体" w:eastAsia="宋体" w:cs="宋体"/>
          <w:sz w:val="30"/>
          <w:szCs w:val="30"/>
        </w:rPr>
      </w:pPr>
      <w:r>
        <w:rPr>
          <w:rFonts w:ascii="宋体" w:eastAsia="宋体" w:cs="宋体" w:hint="eastAsia"/>
          <w:sz w:val="30"/>
          <w:szCs w:val="30"/>
        </w:rPr>
        <w:t xml:space="preserve"> </w:t>
      </w:r>
      <w:r w:rsidR="002D3C90" w:rsidRPr="00AF465E">
        <w:rPr>
          <w:rFonts w:ascii="宋体" w:eastAsia="宋体" w:cs="宋体"/>
          <w:sz w:val="30"/>
          <w:szCs w:val="30"/>
        </w:rPr>
        <w:t>20</w:t>
      </w:r>
      <w:r w:rsidR="00260F1E" w:rsidRPr="00AF465E">
        <w:rPr>
          <w:rFonts w:ascii="宋体" w:eastAsia="宋体" w:cs="宋体" w:hint="eastAsia"/>
          <w:sz w:val="30"/>
          <w:szCs w:val="30"/>
        </w:rPr>
        <w:t>2</w:t>
      </w:r>
      <w:r w:rsidR="003308CC">
        <w:rPr>
          <w:rFonts w:ascii="宋体" w:eastAsia="宋体" w:cs="宋体"/>
          <w:sz w:val="30"/>
          <w:szCs w:val="30"/>
        </w:rPr>
        <w:t>2</w:t>
      </w:r>
      <w:r w:rsidR="002D3C90" w:rsidRPr="00AF465E">
        <w:rPr>
          <w:rFonts w:ascii="宋体" w:eastAsia="宋体" w:cs="宋体" w:hint="eastAsia"/>
          <w:sz w:val="30"/>
          <w:szCs w:val="30"/>
        </w:rPr>
        <w:t>年</w:t>
      </w:r>
      <w:r w:rsidR="002D3C90" w:rsidRPr="00AF465E">
        <w:rPr>
          <w:rFonts w:ascii="宋体" w:eastAsia="宋体" w:cs="宋体"/>
          <w:sz w:val="30"/>
          <w:szCs w:val="30"/>
        </w:rPr>
        <w:t xml:space="preserve"> 6 </w:t>
      </w:r>
      <w:r w:rsidR="002D3C90" w:rsidRPr="00AF465E">
        <w:rPr>
          <w:rFonts w:ascii="宋体" w:eastAsia="宋体" w:cs="宋体" w:hint="eastAsia"/>
          <w:sz w:val="30"/>
          <w:szCs w:val="30"/>
        </w:rPr>
        <w:t>月</w:t>
      </w:r>
      <w:r w:rsidR="002D3C90" w:rsidRPr="00AF465E">
        <w:rPr>
          <w:rFonts w:ascii="宋体" w:eastAsia="宋体" w:cs="宋体"/>
          <w:sz w:val="30"/>
          <w:szCs w:val="30"/>
        </w:rPr>
        <w:t xml:space="preserve"> 1</w:t>
      </w:r>
      <w:r w:rsidR="00442ADC">
        <w:rPr>
          <w:rFonts w:ascii="宋体" w:eastAsia="宋体" w:cs="宋体" w:hint="eastAsia"/>
          <w:sz w:val="30"/>
          <w:szCs w:val="30"/>
        </w:rPr>
        <w:t>5</w:t>
      </w:r>
      <w:r w:rsidR="002D3C90" w:rsidRPr="00AF465E">
        <w:rPr>
          <w:rFonts w:ascii="宋体" w:eastAsia="宋体" w:cs="宋体"/>
          <w:sz w:val="30"/>
          <w:szCs w:val="30"/>
        </w:rPr>
        <w:t xml:space="preserve"> </w:t>
      </w:r>
      <w:r w:rsidR="002D3C90" w:rsidRPr="00AF465E">
        <w:rPr>
          <w:rFonts w:ascii="宋体" w:eastAsia="宋体" w:cs="宋体" w:hint="eastAsia"/>
          <w:sz w:val="30"/>
          <w:szCs w:val="30"/>
        </w:rPr>
        <w:t>日</w:t>
      </w:r>
    </w:p>
    <w:p w14:paraId="46301E2D" w14:textId="77777777" w:rsidR="00C47955" w:rsidRPr="008A068E" w:rsidRDefault="00C47955" w:rsidP="008A068E">
      <w:pPr>
        <w:pStyle w:val="TableParagraph"/>
        <w:kinsoku w:val="0"/>
        <w:overflowPunct w:val="0"/>
        <w:spacing w:line="256" w:lineRule="auto"/>
        <w:ind w:left="216" w:right="163" w:hanging="51"/>
        <w:jc w:val="center"/>
        <w:rPr>
          <w:rFonts w:ascii="宋体" w:eastAsia="宋体" w:cs="宋体"/>
          <w:sz w:val="21"/>
          <w:szCs w:val="21"/>
        </w:rPr>
        <w:sectPr w:rsidR="00C47955" w:rsidRPr="008A068E">
          <w:type w:val="continuous"/>
          <w:pgSz w:w="11910" w:h="16850"/>
          <w:pgMar w:top="1600" w:right="1680" w:bottom="280" w:left="1680" w:header="720" w:footer="720" w:gutter="0"/>
          <w:cols w:space="720"/>
          <w:noEndnote/>
        </w:sectPr>
      </w:pPr>
    </w:p>
    <w:p w14:paraId="3F028A53" w14:textId="77777777" w:rsidR="00C47955" w:rsidRDefault="002D3C90">
      <w:pPr>
        <w:pStyle w:val="a3"/>
        <w:tabs>
          <w:tab w:val="left" w:pos="1781"/>
          <w:tab w:val="left" w:pos="5079"/>
        </w:tabs>
        <w:kinsoku w:val="0"/>
        <w:overflowPunct w:val="0"/>
        <w:spacing w:line="426" w:lineRule="exact"/>
        <w:ind w:left="1142"/>
        <w:rPr>
          <w:rFonts w:ascii="Microsoft JhengHei" w:eastAsia="Microsoft JhengHei" w:cs="Microsoft JhengHei"/>
          <w:sz w:val="32"/>
          <w:szCs w:val="32"/>
        </w:rPr>
      </w:pPr>
      <w:r>
        <w:rPr>
          <w:rFonts w:ascii="Times New Roman" w:eastAsiaTheme="minorEastAsia" w:cs="Times New Roman"/>
          <w:w w:val="99"/>
          <w:sz w:val="32"/>
          <w:szCs w:val="32"/>
          <w:u w:val="single"/>
        </w:rPr>
        <w:lastRenderedPageBreak/>
        <w:t xml:space="preserve"> </w:t>
      </w:r>
      <w:r>
        <w:rPr>
          <w:rFonts w:ascii="Times New Roman" w:eastAsiaTheme="minorEastAsia" w:cs="Times New Roman"/>
          <w:sz w:val="32"/>
          <w:szCs w:val="32"/>
          <w:u w:val="single"/>
        </w:rPr>
        <w:tab/>
      </w:r>
      <w:r>
        <w:rPr>
          <w:rFonts w:hint="eastAsia"/>
          <w:w w:val="95"/>
          <w:sz w:val="32"/>
          <w:szCs w:val="32"/>
          <w:u w:val="single"/>
        </w:rPr>
        <w:t>操作系统原理实验</w:t>
      </w:r>
      <w:r>
        <w:rPr>
          <w:rFonts w:ascii="Times New Roman" w:cs="Times New Roman"/>
          <w:w w:val="95"/>
          <w:sz w:val="32"/>
          <w:szCs w:val="32"/>
          <w:u w:val="single"/>
        </w:rPr>
        <w:tab/>
      </w:r>
      <w:r>
        <w:rPr>
          <w:rFonts w:ascii="Microsoft JhengHei" w:eastAsia="Microsoft JhengHei" w:cs="Microsoft JhengHei" w:hint="eastAsia"/>
          <w:b/>
          <w:bCs/>
          <w:sz w:val="32"/>
          <w:szCs w:val="32"/>
        </w:rPr>
        <w:t>课程实验项目目录</w:t>
      </w:r>
    </w:p>
    <w:p w14:paraId="5F817428" w14:textId="77777777" w:rsidR="00C47955" w:rsidRDefault="002D3C90" w:rsidP="002C68FB">
      <w:pPr>
        <w:pStyle w:val="a3"/>
        <w:kinsoku w:val="0"/>
        <w:overflowPunct w:val="0"/>
        <w:spacing w:before="105"/>
        <w:ind w:left="142"/>
        <w:rPr>
          <w:rFonts w:ascii="Consolas" w:hAnsi="Consolas" w:cs="Consolas"/>
        </w:rPr>
      </w:pPr>
      <w:r>
        <w:rPr>
          <w:spacing w:val="-2"/>
        </w:rPr>
        <w:tab/>
      </w:r>
    </w:p>
    <w:p w14:paraId="045212DA" w14:textId="77777777" w:rsidR="00C47955" w:rsidRDefault="00C47955">
      <w:pPr>
        <w:pStyle w:val="a3"/>
        <w:kinsoku w:val="0"/>
        <w:overflowPunct w:val="0"/>
        <w:spacing w:before="3"/>
        <w:ind w:left="0"/>
        <w:rPr>
          <w:rFonts w:ascii="Consolas" w:eastAsiaTheme="minorEastAsia" w:hAnsi="Consolas" w:cs="Consolas"/>
          <w:sz w:val="2"/>
          <w:szCs w:val="2"/>
        </w:rPr>
      </w:pPr>
    </w:p>
    <w:tbl>
      <w:tblPr>
        <w:tblW w:w="0" w:type="auto"/>
        <w:tblInd w:w="130" w:type="dxa"/>
        <w:tblLayout w:type="fixed"/>
        <w:tblCellMar>
          <w:left w:w="0" w:type="dxa"/>
          <w:right w:w="0" w:type="dxa"/>
        </w:tblCellMar>
        <w:tblLook w:val="0000" w:firstRow="0" w:lastRow="0" w:firstColumn="0" w:lastColumn="0" w:noHBand="0" w:noVBand="0"/>
      </w:tblPr>
      <w:tblGrid>
        <w:gridCol w:w="648"/>
        <w:gridCol w:w="1260"/>
        <w:gridCol w:w="2796"/>
        <w:gridCol w:w="1276"/>
        <w:gridCol w:w="1275"/>
        <w:gridCol w:w="1314"/>
      </w:tblGrid>
      <w:tr w:rsidR="00C47955" w14:paraId="5E69D721" w14:textId="77777777" w:rsidTr="00EE773E">
        <w:trPr>
          <w:trHeight w:val="850"/>
        </w:trPr>
        <w:tc>
          <w:tcPr>
            <w:tcW w:w="648" w:type="dxa"/>
            <w:tcBorders>
              <w:top w:val="single" w:sz="11" w:space="0" w:color="000000"/>
              <w:left w:val="single" w:sz="11" w:space="0" w:color="000000"/>
              <w:bottom w:val="single" w:sz="5" w:space="0" w:color="000000"/>
              <w:right w:val="single" w:sz="5" w:space="0" w:color="000000"/>
            </w:tcBorders>
            <w:vAlign w:val="center"/>
          </w:tcPr>
          <w:p w14:paraId="5BA9F362" w14:textId="77777777" w:rsidR="00C47955" w:rsidRPr="001F15A2" w:rsidRDefault="002D3C90" w:rsidP="00EE773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序号</w:t>
            </w:r>
          </w:p>
        </w:tc>
        <w:tc>
          <w:tcPr>
            <w:tcW w:w="1260" w:type="dxa"/>
            <w:tcBorders>
              <w:top w:val="single" w:sz="11" w:space="0" w:color="000000"/>
              <w:left w:val="single" w:sz="5" w:space="0" w:color="000000"/>
              <w:bottom w:val="single" w:sz="5" w:space="0" w:color="000000"/>
              <w:right w:val="single" w:sz="5" w:space="0" w:color="000000"/>
            </w:tcBorders>
            <w:vAlign w:val="center"/>
          </w:tcPr>
          <w:p w14:paraId="21EAEDAA"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实验项目</w:t>
            </w:r>
            <w:r>
              <w:rPr>
                <w:rFonts w:ascii="宋体" w:eastAsia="宋体" w:cs="宋体"/>
                <w:sz w:val="21"/>
                <w:szCs w:val="21"/>
              </w:rPr>
              <w:t xml:space="preserve"> </w:t>
            </w:r>
            <w:r>
              <w:rPr>
                <w:rFonts w:ascii="宋体" w:eastAsia="宋体" w:cs="宋体" w:hint="eastAsia"/>
                <w:sz w:val="21"/>
                <w:szCs w:val="21"/>
              </w:rPr>
              <w:t>编号</w:t>
            </w:r>
          </w:p>
        </w:tc>
        <w:tc>
          <w:tcPr>
            <w:tcW w:w="2796" w:type="dxa"/>
            <w:tcBorders>
              <w:top w:val="single" w:sz="11" w:space="0" w:color="000000"/>
              <w:left w:val="single" w:sz="5" w:space="0" w:color="000000"/>
              <w:bottom w:val="single" w:sz="5" w:space="0" w:color="000000"/>
              <w:right w:val="single" w:sz="5" w:space="0" w:color="000000"/>
            </w:tcBorders>
            <w:vAlign w:val="center"/>
          </w:tcPr>
          <w:p w14:paraId="4CAC5E49"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实验项目名称</w:t>
            </w:r>
          </w:p>
        </w:tc>
        <w:tc>
          <w:tcPr>
            <w:tcW w:w="1276" w:type="dxa"/>
            <w:tcBorders>
              <w:top w:val="single" w:sz="11" w:space="0" w:color="000000"/>
              <w:left w:val="single" w:sz="5" w:space="0" w:color="000000"/>
              <w:bottom w:val="single" w:sz="5" w:space="0" w:color="000000"/>
              <w:right w:val="single" w:sz="5" w:space="0" w:color="000000"/>
            </w:tcBorders>
            <w:vAlign w:val="center"/>
          </w:tcPr>
          <w:p w14:paraId="0BA9F3F5"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实验</w:t>
            </w:r>
            <w:r w:rsidR="008A068E">
              <w:rPr>
                <w:rFonts w:ascii="宋体" w:eastAsia="宋体" w:cs="宋体" w:hint="eastAsia"/>
                <w:sz w:val="21"/>
                <w:szCs w:val="21"/>
              </w:rPr>
              <w:t>性质</w:t>
            </w:r>
          </w:p>
        </w:tc>
        <w:tc>
          <w:tcPr>
            <w:tcW w:w="1275" w:type="dxa"/>
            <w:tcBorders>
              <w:top w:val="single" w:sz="11" w:space="0" w:color="000000"/>
              <w:left w:val="single" w:sz="5" w:space="0" w:color="000000"/>
              <w:bottom w:val="single" w:sz="5" w:space="0" w:color="000000"/>
              <w:right w:val="single" w:sz="5" w:space="0" w:color="000000"/>
            </w:tcBorders>
            <w:vAlign w:val="center"/>
          </w:tcPr>
          <w:p w14:paraId="1200C4E4"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成绩</w:t>
            </w:r>
          </w:p>
        </w:tc>
        <w:tc>
          <w:tcPr>
            <w:tcW w:w="1314" w:type="dxa"/>
            <w:tcBorders>
              <w:top w:val="single" w:sz="11" w:space="0" w:color="000000"/>
              <w:left w:val="single" w:sz="5" w:space="0" w:color="000000"/>
              <w:bottom w:val="single" w:sz="5" w:space="0" w:color="000000"/>
              <w:right w:val="single" w:sz="11" w:space="0" w:color="000000"/>
            </w:tcBorders>
            <w:vAlign w:val="center"/>
          </w:tcPr>
          <w:p w14:paraId="428E0BDC" w14:textId="77777777" w:rsidR="00C47955" w:rsidRPr="001F15A2" w:rsidRDefault="002D3C90" w:rsidP="001F15A2">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指导教师</w:t>
            </w:r>
          </w:p>
        </w:tc>
      </w:tr>
      <w:tr w:rsidR="00C47955" w14:paraId="5E64A39E"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1D6EEF85" w14:textId="77777777" w:rsidR="00C47955" w:rsidRDefault="00C47955" w:rsidP="00A04119">
            <w:pPr>
              <w:pStyle w:val="TableParagraph"/>
              <w:kinsoku w:val="0"/>
              <w:overflowPunct w:val="0"/>
              <w:spacing w:before="8"/>
              <w:jc w:val="center"/>
              <w:rPr>
                <w:rFonts w:ascii="Consolas" w:hAnsi="Consolas" w:cs="Consolas"/>
                <w:sz w:val="15"/>
                <w:szCs w:val="15"/>
              </w:rPr>
            </w:pPr>
          </w:p>
          <w:p w14:paraId="43E795B0" w14:textId="77777777" w:rsidR="00C47955" w:rsidRDefault="002D3C90" w:rsidP="00A04119">
            <w:pPr>
              <w:pStyle w:val="TableParagraph"/>
              <w:kinsoku w:val="0"/>
              <w:overflowPunct w:val="0"/>
              <w:ind w:right="5"/>
              <w:jc w:val="center"/>
            </w:pPr>
            <w:r>
              <w:rPr>
                <w:sz w:val="21"/>
                <w:szCs w:val="21"/>
              </w:rPr>
              <w:t>1</w:t>
            </w:r>
          </w:p>
        </w:tc>
        <w:tc>
          <w:tcPr>
            <w:tcW w:w="1260" w:type="dxa"/>
            <w:tcBorders>
              <w:top w:val="single" w:sz="5" w:space="0" w:color="000000"/>
              <w:left w:val="single" w:sz="5" w:space="0" w:color="000000"/>
              <w:bottom w:val="single" w:sz="5" w:space="0" w:color="000000"/>
              <w:right w:val="single" w:sz="5" w:space="0" w:color="000000"/>
            </w:tcBorders>
            <w:vAlign w:val="center"/>
          </w:tcPr>
          <w:p w14:paraId="266648A5" w14:textId="77777777" w:rsidR="00C47955" w:rsidRDefault="002D3C90" w:rsidP="00A04119">
            <w:pPr>
              <w:pStyle w:val="TableParagraph"/>
              <w:kinsoku w:val="0"/>
              <w:overflowPunct w:val="0"/>
              <w:spacing w:before="39"/>
              <w:ind w:left="100"/>
              <w:jc w:val="center"/>
            </w:pPr>
            <w:r>
              <w:rPr>
                <w:color w:val="333333"/>
                <w:sz w:val="20"/>
                <w:szCs w:val="20"/>
              </w:rPr>
              <w:t>0806015701</w:t>
            </w:r>
          </w:p>
        </w:tc>
        <w:tc>
          <w:tcPr>
            <w:tcW w:w="2796" w:type="dxa"/>
            <w:tcBorders>
              <w:top w:val="single" w:sz="5" w:space="0" w:color="000000"/>
              <w:left w:val="single" w:sz="5" w:space="0" w:color="000000"/>
              <w:bottom w:val="single" w:sz="5" w:space="0" w:color="000000"/>
              <w:right w:val="single" w:sz="5" w:space="0" w:color="000000"/>
            </w:tcBorders>
            <w:vAlign w:val="center"/>
          </w:tcPr>
          <w:p w14:paraId="3CFDB543" w14:textId="77777777" w:rsidR="00C47955" w:rsidRDefault="002D3C90" w:rsidP="00A04119">
            <w:pPr>
              <w:pStyle w:val="TableParagraph"/>
              <w:kinsoku w:val="0"/>
              <w:overflowPunct w:val="0"/>
              <w:spacing w:line="262" w:lineRule="exact"/>
              <w:ind w:left="101"/>
              <w:jc w:val="center"/>
            </w:pPr>
            <w:r>
              <w:rPr>
                <w:rFonts w:ascii="宋体" w:eastAsia="宋体" w:cs="宋体" w:hint="eastAsia"/>
                <w:sz w:val="21"/>
                <w:szCs w:val="21"/>
              </w:rPr>
              <w:t>实验环境的使用</w:t>
            </w:r>
          </w:p>
        </w:tc>
        <w:tc>
          <w:tcPr>
            <w:tcW w:w="1276" w:type="dxa"/>
            <w:tcBorders>
              <w:top w:val="single" w:sz="5" w:space="0" w:color="000000"/>
              <w:left w:val="single" w:sz="5" w:space="0" w:color="000000"/>
              <w:bottom w:val="single" w:sz="5" w:space="0" w:color="000000"/>
              <w:right w:val="single" w:sz="5" w:space="0" w:color="000000"/>
            </w:tcBorders>
            <w:vAlign w:val="center"/>
          </w:tcPr>
          <w:p w14:paraId="6C1FA494" w14:textId="77777777" w:rsidR="00C47955" w:rsidRPr="008A068E" w:rsidRDefault="002D3C90" w:rsidP="008A068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验证</w:t>
            </w:r>
          </w:p>
        </w:tc>
        <w:tc>
          <w:tcPr>
            <w:tcW w:w="1275" w:type="dxa"/>
            <w:tcBorders>
              <w:top w:val="single" w:sz="5" w:space="0" w:color="000000"/>
              <w:left w:val="single" w:sz="5" w:space="0" w:color="000000"/>
              <w:bottom w:val="single" w:sz="5" w:space="0" w:color="000000"/>
              <w:right w:val="single" w:sz="5" w:space="0" w:color="000000"/>
            </w:tcBorders>
            <w:vAlign w:val="center"/>
          </w:tcPr>
          <w:p w14:paraId="14F9A86C"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48BEE504"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0DC44B7D"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55E5C415" w14:textId="77777777" w:rsidR="00C47955" w:rsidRDefault="00C47955" w:rsidP="00A04119">
            <w:pPr>
              <w:pStyle w:val="TableParagraph"/>
              <w:kinsoku w:val="0"/>
              <w:overflowPunct w:val="0"/>
              <w:spacing w:before="8"/>
              <w:jc w:val="center"/>
              <w:rPr>
                <w:rFonts w:ascii="Consolas" w:hAnsi="Consolas" w:cs="Consolas"/>
                <w:sz w:val="15"/>
                <w:szCs w:val="15"/>
              </w:rPr>
            </w:pPr>
          </w:p>
          <w:p w14:paraId="6AA031BE" w14:textId="77777777" w:rsidR="00C47955" w:rsidRDefault="002D3C90" w:rsidP="00A04119">
            <w:pPr>
              <w:pStyle w:val="TableParagraph"/>
              <w:kinsoku w:val="0"/>
              <w:overflowPunct w:val="0"/>
              <w:ind w:right="5"/>
              <w:jc w:val="center"/>
            </w:pPr>
            <w:r>
              <w:rPr>
                <w:sz w:val="21"/>
                <w:szCs w:val="21"/>
              </w:rPr>
              <w:t>2</w:t>
            </w:r>
          </w:p>
        </w:tc>
        <w:tc>
          <w:tcPr>
            <w:tcW w:w="1260" w:type="dxa"/>
            <w:tcBorders>
              <w:top w:val="single" w:sz="5" w:space="0" w:color="000000"/>
              <w:left w:val="single" w:sz="5" w:space="0" w:color="000000"/>
              <w:bottom w:val="single" w:sz="5" w:space="0" w:color="000000"/>
              <w:right w:val="single" w:sz="5" w:space="0" w:color="000000"/>
            </w:tcBorders>
            <w:vAlign w:val="center"/>
          </w:tcPr>
          <w:p w14:paraId="1EA1373E" w14:textId="77777777" w:rsidR="00C47955" w:rsidRDefault="002D3C90" w:rsidP="00A04119">
            <w:pPr>
              <w:pStyle w:val="TableParagraph"/>
              <w:kinsoku w:val="0"/>
              <w:overflowPunct w:val="0"/>
              <w:spacing w:before="101"/>
              <w:ind w:left="100"/>
              <w:jc w:val="center"/>
            </w:pPr>
            <w:r>
              <w:rPr>
                <w:color w:val="333333"/>
                <w:sz w:val="20"/>
                <w:szCs w:val="20"/>
              </w:rPr>
              <w:t>0806015702</w:t>
            </w:r>
          </w:p>
        </w:tc>
        <w:tc>
          <w:tcPr>
            <w:tcW w:w="2796" w:type="dxa"/>
            <w:tcBorders>
              <w:top w:val="single" w:sz="5" w:space="0" w:color="000000"/>
              <w:left w:val="single" w:sz="5" w:space="0" w:color="000000"/>
              <w:bottom w:val="single" w:sz="5" w:space="0" w:color="000000"/>
              <w:right w:val="single" w:sz="5" w:space="0" w:color="000000"/>
            </w:tcBorders>
            <w:vAlign w:val="center"/>
          </w:tcPr>
          <w:p w14:paraId="29D10A9C" w14:textId="77777777" w:rsidR="00C47955" w:rsidRDefault="008A068E" w:rsidP="00A04119">
            <w:pPr>
              <w:pStyle w:val="TableParagraph"/>
              <w:kinsoku w:val="0"/>
              <w:overflowPunct w:val="0"/>
              <w:spacing w:line="262" w:lineRule="exact"/>
              <w:ind w:left="101"/>
              <w:jc w:val="center"/>
            </w:pPr>
            <w:bookmarkStart w:id="0" w:name="_Toc483660528"/>
            <w:r w:rsidRPr="006D6664">
              <w:rPr>
                <w:rFonts w:asciiTheme="majorEastAsia" w:eastAsiaTheme="majorEastAsia" w:hAnsiTheme="majorEastAsia" w:hint="eastAsia"/>
              </w:rPr>
              <w:t>进程的</w:t>
            </w:r>
            <w:bookmarkEnd w:id="0"/>
            <w:r w:rsidRPr="006D6664">
              <w:rPr>
                <w:rFonts w:asciiTheme="majorEastAsia" w:eastAsiaTheme="majorEastAsia" w:hAnsiTheme="majorEastAsia" w:hint="eastAsia"/>
              </w:rPr>
              <w:t>控制</w:t>
            </w:r>
          </w:p>
        </w:tc>
        <w:tc>
          <w:tcPr>
            <w:tcW w:w="1276" w:type="dxa"/>
            <w:tcBorders>
              <w:top w:val="single" w:sz="5" w:space="0" w:color="000000"/>
              <w:left w:val="single" w:sz="5" w:space="0" w:color="000000"/>
              <w:bottom w:val="single" w:sz="5" w:space="0" w:color="000000"/>
              <w:right w:val="single" w:sz="5" w:space="0" w:color="000000"/>
            </w:tcBorders>
            <w:vAlign w:val="center"/>
          </w:tcPr>
          <w:p w14:paraId="5390C848" w14:textId="77777777" w:rsidR="00C47955" w:rsidRPr="008A068E" w:rsidRDefault="008A068E" w:rsidP="008A068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设计</w:t>
            </w:r>
          </w:p>
        </w:tc>
        <w:tc>
          <w:tcPr>
            <w:tcW w:w="1275" w:type="dxa"/>
            <w:tcBorders>
              <w:top w:val="single" w:sz="5" w:space="0" w:color="000000"/>
              <w:left w:val="single" w:sz="5" w:space="0" w:color="000000"/>
              <w:bottom w:val="single" w:sz="5" w:space="0" w:color="000000"/>
              <w:right w:val="single" w:sz="5" w:space="0" w:color="000000"/>
            </w:tcBorders>
            <w:vAlign w:val="center"/>
          </w:tcPr>
          <w:p w14:paraId="7460422D"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2BD7B840"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737BA9A1"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3E90C4E4" w14:textId="77777777" w:rsidR="00C47955" w:rsidRDefault="00C47955" w:rsidP="00A04119">
            <w:pPr>
              <w:pStyle w:val="TableParagraph"/>
              <w:kinsoku w:val="0"/>
              <w:overflowPunct w:val="0"/>
              <w:spacing w:before="8"/>
              <w:jc w:val="center"/>
              <w:rPr>
                <w:rFonts w:ascii="Consolas" w:hAnsi="Consolas" w:cs="Consolas"/>
                <w:sz w:val="15"/>
                <w:szCs w:val="15"/>
              </w:rPr>
            </w:pPr>
          </w:p>
          <w:p w14:paraId="52DE276F" w14:textId="77777777" w:rsidR="00C47955" w:rsidRDefault="002D3C90" w:rsidP="00A04119">
            <w:pPr>
              <w:pStyle w:val="TableParagraph"/>
              <w:kinsoku w:val="0"/>
              <w:overflowPunct w:val="0"/>
              <w:ind w:right="5"/>
              <w:jc w:val="center"/>
            </w:pPr>
            <w:r>
              <w:rPr>
                <w:sz w:val="21"/>
                <w:szCs w:val="21"/>
              </w:rPr>
              <w:t>3</w:t>
            </w:r>
          </w:p>
        </w:tc>
        <w:tc>
          <w:tcPr>
            <w:tcW w:w="1260" w:type="dxa"/>
            <w:tcBorders>
              <w:top w:val="single" w:sz="5" w:space="0" w:color="000000"/>
              <w:left w:val="single" w:sz="5" w:space="0" w:color="000000"/>
              <w:bottom w:val="single" w:sz="5" w:space="0" w:color="000000"/>
              <w:right w:val="single" w:sz="5" w:space="0" w:color="000000"/>
            </w:tcBorders>
            <w:vAlign w:val="center"/>
          </w:tcPr>
          <w:p w14:paraId="2F9BA78A" w14:textId="77777777" w:rsidR="00C47955" w:rsidRDefault="002D3C90" w:rsidP="00A04119">
            <w:pPr>
              <w:pStyle w:val="TableParagraph"/>
              <w:kinsoku w:val="0"/>
              <w:overflowPunct w:val="0"/>
              <w:spacing w:before="101"/>
              <w:ind w:left="100"/>
              <w:jc w:val="center"/>
            </w:pPr>
            <w:r>
              <w:rPr>
                <w:color w:val="333333"/>
                <w:sz w:val="20"/>
                <w:szCs w:val="20"/>
              </w:rPr>
              <w:t>0806015703</w:t>
            </w:r>
          </w:p>
        </w:tc>
        <w:tc>
          <w:tcPr>
            <w:tcW w:w="2796" w:type="dxa"/>
            <w:tcBorders>
              <w:top w:val="single" w:sz="5" w:space="0" w:color="000000"/>
              <w:left w:val="single" w:sz="5" w:space="0" w:color="000000"/>
              <w:bottom w:val="single" w:sz="5" w:space="0" w:color="000000"/>
              <w:right w:val="single" w:sz="5" w:space="0" w:color="000000"/>
            </w:tcBorders>
            <w:vAlign w:val="center"/>
          </w:tcPr>
          <w:p w14:paraId="0177274A" w14:textId="77777777" w:rsidR="00C47955" w:rsidRDefault="008A068E" w:rsidP="00A04119">
            <w:pPr>
              <w:pStyle w:val="TableParagraph"/>
              <w:kinsoku w:val="0"/>
              <w:overflowPunct w:val="0"/>
              <w:spacing w:line="262" w:lineRule="exact"/>
              <w:ind w:left="101"/>
              <w:jc w:val="center"/>
            </w:pPr>
            <w:r w:rsidRPr="006D6664">
              <w:rPr>
                <w:rFonts w:ascii="宋体" w:eastAsia="宋体" w:hAnsi="宋体" w:cs="宋体" w:hint="eastAsia"/>
              </w:rPr>
              <w:t>进程间的通信</w:t>
            </w:r>
          </w:p>
        </w:tc>
        <w:tc>
          <w:tcPr>
            <w:tcW w:w="1276" w:type="dxa"/>
            <w:tcBorders>
              <w:top w:val="single" w:sz="5" w:space="0" w:color="000000"/>
              <w:left w:val="single" w:sz="5" w:space="0" w:color="000000"/>
              <w:bottom w:val="single" w:sz="5" w:space="0" w:color="000000"/>
              <w:right w:val="single" w:sz="5" w:space="0" w:color="000000"/>
            </w:tcBorders>
            <w:vAlign w:val="center"/>
          </w:tcPr>
          <w:p w14:paraId="532AE04E" w14:textId="77777777" w:rsidR="00C47955" w:rsidRPr="008A068E" w:rsidRDefault="002D3C90" w:rsidP="008A068E">
            <w:pPr>
              <w:pStyle w:val="TableParagraph"/>
              <w:kinsoku w:val="0"/>
              <w:overflowPunct w:val="0"/>
              <w:spacing w:line="256" w:lineRule="auto"/>
              <w:ind w:left="216" w:right="163" w:hanging="51"/>
              <w:jc w:val="center"/>
              <w:rPr>
                <w:rFonts w:ascii="宋体" w:eastAsia="宋体" w:cs="宋体"/>
                <w:sz w:val="21"/>
                <w:szCs w:val="21"/>
              </w:rPr>
            </w:pPr>
            <w:r>
              <w:rPr>
                <w:rFonts w:ascii="宋体" w:eastAsia="宋体" w:cs="宋体" w:hint="eastAsia"/>
                <w:sz w:val="21"/>
                <w:szCs w:val="21"/>
              </w:rPr>
              <w:t>设计</w:t>
            </w:r>
          </w:p>
        </w:tc>
        <w:tc>
          <w:tcPr>
            <w:tcW w:w="1275" w:type="dxa"/>
            <w:tcBorders>
              <w:top w:val="single" w:sz="5" w:space="0" w:color="000000"/>
              <w:left w:val="single" w:sz="5" w:space="0" w:color="000000"/>
              <w:bottom w:val="single" w:sz="5" w:space="0" w:color="000000"/>
              <w:right w:val="single" w:sz="5" w:space="0" w:color="000000"/>
            </w:tcBorders>
            <w:vAlign w:val="center"/>
          </w:tcPr>
          <w:p w14:paraId="2EEBE070"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2A0DEE4C"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41C5D063"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6A278563" w14:textId="77777777" w:rsidR="00C47955" w:rsidRDefault="00C47955" w:rsidP="00A04119">
            <w:pPr>
              <w:pStyle w:val="TableParagraph"/>
              <w:kinsoku w:val="0"/>
              <w:overflowPunct w:val="0"/>
              <w:spacing w:before="8"/>
              <w:jc w:val="center"/>
              <w:rPr>
                <w:rFonts w:ascii="Consolas" w:hAnsi="Consolas" w:cs="Consolas"/>
                <w:sz w:val="15"/>
                <w:szCs w:val="15"/>
              </w:rPr>
            </w:pPr>
          </w:p>
          <w:p w14:paraId="09352992" w14:textId="77777777" w:rsidR="00C47955" w:rsidRDefault="002D3C90" w:rsidP="00A04119">
            <w:pPr>
              <w:pStyle w:val="TableParagraph"/>
              <w:kinsoku w:val="0"/>
              <w:overflowPunct w:val="0"/>
              <w:ind w:right="5"/>
              <w:jc w:val="center"/>
            </w:pPr>
            <w:r>
              <w:rPr>
                <w:sz w:val="21"/>
                <w:szCs w:val="21"/>
              </w:rPr>
              <w:t>4</w:t>
            </w:r>
          </w:p>
        </w:tc>
        <w:tc>
          <w:tcPr>
            <w:tcW w:w="1260" w:type="dxa"/>
            <w:tcBorders>
              <w:top w:val="single" w:sz="5" w:space="0" w:color="000000"/>
              <w:left w:val="single" w:sz="5" w:space="0" w:color="000000"/>
              <w:bottom w:val="single" w:sz="5" w:space="0" w:color="000000"/>
              <w:right w:val="single" w:sz="5" w:space="0" w:color="000000"/>
            </w:tcBorders>
            <w:vAlign w:val="center"/>
          </w:tcPr>
          <w:p w14:paraId="57886A27" w14:textId="77777777" w:rsidR="00C47955" w:rsidRDefault="002D3C90" w:rsidP="00A04119">
            <w:pPr>
              <w:pStyle w:val="TableParagraph"/>
              <w:kinsoku w:val="0"/>
              <w:overflowPunct w:val="0"/>
              <w:spacing w:before="39"/>
              <w:ind w:left="100"/>
              <w:jc w:val="center"/>
            </w:pPr>
            <w:r>
              <w:rPr>
                <w:color w:val="333333"/>
                <w:sz w:val="20"/>
                <w:szCs w:val="20"/>
              </w:rPr>
              <w:t>0806015704</w:t>
            </w:r>
          </w:p>
        </w:tc>
        <w:tc>
          <w:tcPr>
            <w:tcW w:w="2796" w:type="dxa"/>
            <w:tcBorders>
              <w:top w:val="single" w:sz="5" w:space="0" w:color="000000"/>
              <w:left w:val="single" w:sz="5" w:space="0" w:color="000000"/>
              <w:bottom w:val="single" w:sz="5" w:space="0" w:color="000000"/>
              <w:right w:val="single" w:sz="5" w:space="0" w:color="000000"/>
            </w:tcBorders>
            <w:vAlign w:val="center"/>
          </w:tcPr>
          <w:p w14:paraId="275D4923" w14:textId="77777777" w:rsidR="00C47955" w:rsidRDefault="008A068E" w:rsidP="00A04119">
            <w:pPr>
              <w:pStyle w:val="TableParagraph"/>
              <w:kinsoku w:val="0"/>
              <w:overflowPunct w:val="0"/>
              <w:spacing w:line="263" w:lineRule="exact"/>
              <w:ind w:left="101"/>
              <w:jc w:val="center"/>
            </w:pPr>
            <w:r w:rsidRPr="006D6664">
              <w:rPr>
                <w:rFonts w:asciiTheme="majorEastAsia" w:eastAsiaTheme="majorEastAsia" w:hAnsiTheme="majorEastAsia" w:hint="eastAsia"/>
              </w:rPr>
              <w:t>生产者消费者问题</w:t>
            </w:r>
          </w:p>
        </w:tc>
        <w:tc>
          <w:tcPr>
            <w:tcW w:w="1276" w:type="dxa"/>
            <w:tcBorders>
              <w:top w:val="single" w:sz="5" w:space="0" w:color="000000"/>
              <w:left w:val="single" w:sz="5" w:space="0" w:color="000000"/>
              <w:bottom w:val="single" w:sz="5" w:space="0" w:color="000000"/>
              <w:right w:val="single" w:sz="5" w:space="0" w:color="000000"/>
            </w:tcBorders>
            <w:vAlign w:val="center"/>
          </w:tcPr>
          <w:p w14:paraId="40CB9DEE" w14:textId="77777777" w:rsidR="00C47955" w:rsidRPr="008A068E" w:rsidRDefault="008A068E" w:rsidP="008A068E">
            <w:pPr>
              <w:pStyle w:val="TableParagraph"/>
              <w:kinsoku w:val="0"/>
              <w:overflowPunct w:val="0"/>
              <w:spacing w:line="256" w:lineRule="auto"/>
              <w:ind w:left="216" w:right="163" w:hanging="51"/>
              <w:jc w:val="center"/>
              <w:rPr>
                <w:rFonts w:ascii="宋体" w:eastAsia="宋体" w:cs="宋体"/>
                <w:sz w:val="21"/>
                <w:szCs w:val="21"/>
              </w:rPr>
            </w:pPr>
            <w:r w:rsidRPr="008A068E">
              <w:rPr>
                <w:rFonts w:ascii="宋体" w:eastAsia="宋体" w:cs="宋体" w:hint="eastAsia"/>
                <w:sz w:val="21"/>
                <w:szCs w:val="21"/>
              </w:rPr>
              <w:t>综合</w:t>
            </w:r>
          </w:p>
        </w:tc>
        <w:tc>
          <w:tcPr>
            <w:tcW w:w="1275" w:type="dxa"/>
            <w:tcBorders>
              <w:top w:val="single" w:sz="5" w:space="0" w:color="000000"/>
              <w:left w:val="single" w:sz="5" w:space="0" w:color="000000"/>
              <w:bottom w:val="single" w:sz="5" w:space="0" w:color="000000"/>
              <w:right w:val="single" w:sz="5" w:space="0" w:color="000000"/>
            </w:tcBorders>
            <w:vAlign w:val="center"/>
          </w:tcPr>
          <w:p w14:paraId="5E76819C"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035728D3" w14:textId="77777777" w:rsidR="00C47955" w:rsidRDefault="002D3C90" w:rsidP="00A04119">
            <w:pPr>
              <w:pStyle w:val="TableParagraph"/>
              <w:kinsoku w:val="0"/>
              <w:overflowPunct w:val="0"/>
              <w:spacing w:line="263" w:lineRule="exact"/>
              <w:ind w:left="100"/>
              <w:jc w:val="center"/>
            </w:pPr>
            <w:r>
              <w:rPr>
                <w:rFonts w:ascii="宋体" w:eastAsia="宋体" w:cs="宋体" w:hint="eastAsia"/>
                <w:sz w:val="21"/>
                <w:szCs w:val="21"/>
              </w:rPr>
              <w:t>郝振明</w:t>
            </w:r>
          </w:p>
        </w:tc>
      </w:tr>
      <w:tr w:rsidR="00C47955" w14:paraId="1AA27BDA" w14:textId="77777777" w:rsidTr="001F15A2">
        <w:trPr>
          <w:trHeight w:val="850"/>
        </w:trPr>
        <w:tc>
          <w:tcPr>
            <w:tcW w:w="648" w:type="dxa"/>
            <w:tcBorders>
              <w:top w:val="single" w:sz="5" w:space="0" w:color="000000"/>
              <w:left w:val="single" w:sz="11" w:space="0" w:color="000000"/>
              <w:bottom w:val="single" w:sz="5" w:space="0" w:color="000000"/>
              <w:right w:val="single" w:sz="5" w:space="0" w:color="000000"/>
            </w:tcBorders>
            <w:vAlign w:val="center"/>
          </w:tcPr>
          <w:p w14:paraId="5CD84679" w14:textId="77777777" w:rsidR="00C47955" w:rsidRDefault="00C47955" w:rsidP="00A04119">
            <w:pPr>
              <w:pStyle w:val="TableParagraph"/>
              <w:kinsoku w:val="0"/>
              <w:overflowPunct w:val="0"/>
              <w:spacing w:before="3"/>
              <w:jc w:val="center"/>
              <w:rPr>
                <w:rFonts w:ascii="Consolas" w:hAnsi="Consolas" w:cs="Consolas"/>
                <w:sz w:val="16"/>
                <w:szCs w:val="16"/>
              </w:rPr>
            </w:pPr>
          </w:p>
          <w:p w14:paraId="701467FF" w14:textId="77777777" w:rsidR="00C47955" w:rsidRDefault="002D3C90" w:rsidP="00A04119">
            <w:pPr>
              <w:pStyle w:val="TableParagraph"/>
              <w:kinsoku w:val="0"/>
              <w:overflowPunct w:val="0"/>
              <w:ind w:right="5"/>
              <w:jc w:val="center"/>
            </w:pPr>
            <w:r>
              <w:rPr>
                <w:sz w:val="21"/>
                <w:szCs w:val="21"/>
              </w:rPr>
              <w:t>5</w:t>
            </w:r>
          </w:p>
        </w:tc>
        <w:tc>
          <w:tcPr>
            <w:tcW w:w="1260" w:type="dxa"/>
            <w:tcBorders>
              <w:top w:val="single" w:sz="5" w:space="0" w:color="000000"/>
              <w:left w:val="single" w:sz="5" w:space="0" w:color="000000"/>
              <w:bottom w:val="single" w:sz="5" w:space="0" w:color="000000"/>
              <w:right w:val="single" w:sz="5" w:space="0" w:color="000000"/>
            </w:tcBorders>
            <w:vAlign w:val="center"/>
          </w:tcPr>
          <w:p w14:paraId="59E68BE2" w14:textId="77777777" w:rsidR="00C47955" w:rsidRDefault="002D3C90" w:rsidP="00A04119">
            <w:pPr>
              <w:pStyle w:val="TableParagraph"/>
              <w:kinsoku w:val="0"/>
              <w:overflowPunct w:val="0"/>
              <w:spacing w:before="39"/>
              <w:ind w:left="100"/>
              <w:jc w:val="center"/>
            </w:pPr>
            <w:r>
              <w:rPr>
                <w:color w:val="333333"/>
                <w:sz w:val="20"/>
                <w:szCs w:val="20"/>
              </w:rPr>
              <w:t>0806015705</w:t>
            </w:r>
          </w:p>
        </w:tc>
        <w:tc>
          <w:tcPr>
            <w:tcW w:w="2796" w:type="dxa"/>
            <w:tcBorders>
              <w:top w:val="single" w:sz="5" w:space="0" w:color="000000"/>
              <w:left w:val="single" w:sz="5" w:space="0" w:color="000000"/>
              <w:bottom w:val="single" w:sz="5" w:space="0" w:color="000000"/>
              <w:right w:val="single" w:sz="5" w:space="0" w:color="000000"/>
            </w:tcBorders>
            <w:vAlign w:val="center"/>
          </w:tcPr>
          <w:p w14:paraId="7C914CD1" w14:textId="77777777" w:rsidR="00C47955" w:rsidRDefault="008A068E" w:rsidP="00A04119">
            <w:pPr>
              <w:pStyle w:val="TableParagraph"/>
              <w:kinsoku w:val="0"/>
              <w:overflowPunct w:val="0"/>
              <w:spacing w:line="262" w:lineRule="exact"/>
              <w:ind w:left="101"/>
              <w:jc w:val="center"/>
            </w:pPr>
            <w:r w:rsidRPr="006D6664">
              <w:rPr>
                <w:rFonts w:asciiTheme="majorEastAsia" w:eastAsiaTheme="majorEastAsia" w:hAnsiTheme="majorEastAsia" w:hint="eastAsia"/>
              </w:rPr>
              <w:t>简单文件系统实现</w:t>
            </w:r>
          </w:p>
        </w:tc>
        <w:tc>
          <w:tcPr>
            <w:tcW w:w="1276" w:type="dxa"/>
            <w:tcBorders>
              <w:top w:val="single" w:sz="5" w:space="0" w:color="000000"/>
              <w:left w:val="single" w:sz="5" w:space="0" w:color="000000"/>
              <w:bottom w:val="single" w:sz="5" w:space="0" w:color="000000"/>
              <w:right w:val="single" w:sz="5" w:space="0" w:color="000000"/>
            </w:tcBorders>
            <w:vAlign w:val="center"/>
          </w:tcPr>
          <w:p w14:paraId="6D3CE775" w14:textId="77777777" w:rsidR="00C47955" w:rsidRPr="008A068E" w:rsidRDefault="008A068E" w:rsidP="008A068E">
            <w:pPr>
              <w:pStyle w:val="TableParagraph"/>
              <w:kinsoku w:val="0"/>
              <w:overflowPunct w:val="0"/>
              <w:spacing w:line="256" w:lineRule="auto"/>
              <w:ind w:left="216" w:right="163" w:hanging="51"/>
              <w:jc w:val="center"/>
              <w:rPr>
                <w:rFonts w:ascii="宋体" w:eastAsia="宋体" w:cs="宋体"/>
                <w:sz w:val="21"/>
                <w:szCs w:val="21"/>
              </w:rPr>
            </w:pPr>
            <w:r w:rsidRPr="008A068E">
              <w:rPr>
                <w:rFonts w:ascii="宋体" w:eastAsia="宋体" w:cs="宋体" w:hint="eastAsia"/>
                <w:sz w:val="21"/>
                <w:szCs w:val="21"/>
              </w:rPr>
              <w:t>综合</w:t>
            </w:r>
          </w:p>
        </w:tc>
        <w:tc>
          <w:tcPr>
            <w:tcW w:w="1275" w:type="dxa"/>
            <w:tcBorders>
              <w:top w:val="single" w:sz="5" w:space="0" w:color="000000"/>
              <w:left w:val="single" w:sz="5" w:space="0" w:color="000000"/>
              <w:bottom w:val="single" w:sz="5" w:space="0" w:color="000000"/>
              <w:right w:val="single" w:sz="5" w:space="0" w:color="000000"/>
            </w:tcBorders>
            <w:vAlign w:val="center"/>
          </w:tcPr>
          <w:p w14:paraId="54886552"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0FA3D156" w14:textId="77777777" w:rsidR="00C47955" w:rsidRDefault="002D3C90" w:rsidP="00A04119">
            <w:pPr>
              <w:pStyle w:val="TableParagraph"/>
              <w:kinsoku w:val="0"/>
              <w:overflowPunct w:val="0"/>
              <w:spacing w:line="262" w:lineRule="exact"/>
              <w:ind w:left="100"/>
              <w:jc w:val="center"/>
            </w:pPr>
            <w:r>
              <w:rPr>
                <w:rFonts w:ascii="宋体" w:eastAsia="宋体" w:cs="宋体" w:hint="eastAsia"/>
                <w:sz w:val="21"/>
                <w:szCs w:val="21"/>
              </w:rPr>
              <w:t>郝振明</w:t>
            </w:r>
          </w:p>
        </w:tc>
      </w:tr>
      <w:tr w:rsidR="00EB393A" w14:paraId="3A7CD693" w14:textId="77777777" w:rsidTr="00D46193">
        <w:trPr>
          <w:cantSplit/>
          <w:trHeight w:hRule="exact" w:val="1134"/>
        </w:trPr>
        <w:tc>
          <w:tcPr>
            <w:tcW w:w="648" w:type="dxa"/>
            <w:tcBorders>
              <w:top w:val="single" w:sz="5" w:space="0" w:color="000000"/>
              <w:left w:val="single" w:sz="11" w:space="0" w:color="000000"/>
              <w:bottom w:val="single" w:sz="5" w:space="0" w:color="000000"/>
              <w:right w:val="single" w:sz="5" w:space="0" w:color="000000"/>
            </w:tcBorders>
            <w:vAlign w:val="center"/>
          </w:tcPr>
          <w:p w14:paraId="66762918" w14:textId="77777777" w:rsidR="00EB393A" w:rsidRDefault="00EB393A" w:rsidP="00363BBC">
            <w:pPr>
              <w:pStyle w:val="TableParagraph"/>
              <w:kinsoku w:val="0"/>
              <w:overflowPunct w:val="0"/>
              <w:ind w:right="5"/>
              <w:jc w:val="center"/>
            </w:pPr>
            <w:r>
              <w:rPr>
                <w:sz w:val="21"/>
                <w:szCs w:val="21"/>
              </w:rPr>
              <w:t>6</w:t>
            </w:r>
          </w:p>
        </w:tc>
        <w:tc>
          <w:tcPr>
            <w:tcW w:w="1260" w:type="dxa"/>
            <w:tcBorders>
              <w:top w:val="single" w:sz="5" w:space="0" w:color="000000"/>
              <w:left w:val="single" w:sz="5" w:space="0" w:color="000000"/>
              <w:bottom w:val="single" w:sz="5" w:space="0" w:color="000000"/>
              <w:right w:val="single" w:sz="5" w:space="0" w:color="000000"/>
            </w:tcBorders>
            <w:vAlign w:val="center"/>
          </w:tcPr>
          <w:p w14:paraId="5E1361D2" w14:textId="77777777" w:rsidR="00EB393A" w:rsidRDefault="00EB393A" w:rsidP="00363BBC">
            <w:pPr>
              <w:pStyle w:val="TableParagraph"/>
              <w:kinsoku w:val="0"/>
              <w:overflowPunct w:val="0"/>
              <w:spacing w:before="39"/>
              <w:ind w:left="100"/>
              <w:jc w:val="center"/>
            </w:pPr>
            <w:r>
              <w:rPr>
                <w:color w:val="333333"/>
                <w:sz w:val="20"/>
                <w:szCs w:val="20"/>
              </w:rPr>
              <w:t>0806015706</w:t>
            </w:r>
          </w:p>
        </w:tc>
        <w:tc>
          <w:tcPr>
            <w:tcW w:w="2796" w:type="dxa"/>
            <w:tcBorders>
              <w:top w:val="single" w:sz="5" w:space="0" w:color="000000"/>
              <w:left w:val="single" w:sz="5" w:space="0" w:color="000000"/>
              <w:bottom w:val="single" w:sz="5" w:space="0" w:color="000000"/>
              <w:right w:val="single" w:sz="5" w:space="0" w:color="000000"/>
            </w:tcBorders>
            <w:vAlign w:val="center"/>
          </w:tcPr>
          <w:p w14:paraId="289CA8E8" w14:textId="77777777" w:rsidR="00EB393A" w:rsidRDefault="00EB393A" w:rsidP="00363BBC">
            <w:pPr>
              <w:pStyle w:val="TableParagraph"/>
              <w:kinsoku w:val="0"/>
              <w:overflowPunct w:val="0"/>
              <w:spacing w:line="262" w:lineRule="exact"/>
              <w:ind w:left="101"/>
            </w:pPr>
            <w:r>
              <w:rPr>
                <w:rFonts w:ascii="宋体" w:eastAsia="宋体" w:cs="宋体" w:hint="eastAsia"/>
                <w:sz w:val="21"/>
                <w:szCs w:val="21"/>
              </w:rPr>
              <w:t>非必须实验。若选择做此项目，则项目名称自定。</w:t>
            </w:r>
          </w:p>
        </w:tc>
        <w:tc>
          <w:tcPr>
            <w:tcW w:w="1276" w:type="dxa"/>
            <w:tcBorders>
              <w:top w:val="single" w:sz="5" w:space="0" w:color="000000"/>
              <w:left w:val="single" w:sz="5" w:space="0" w:color="000000"/>
              <w:bottom w:val="single" w:sz="5" w:space="0" w:color="000000"/>
              <w:right w:val="single" w:sz="5" w:space="0" w:color="000000"/>
            </w:tcBorders>
            <w:vAlign w:val="center"/>
          </w:tcPr>
          <w:p w14:paraId="1D088A2D" w14:textId="77777777" w:rsidR="00EB393A" w:rsidRDefault="00EB393A" w:rsidP="00363BBC">
            <w:pPr>
              <w:pStyle w:val="TableParagraph"/>
              <w:kinsoku w:val="0"/>
              <w:overflowPunct w:val="0"/>
              <w:spacing w:line="273" w:lineRule="auto"/>
              <w:ind w:left="100" w:right="540"/>
              <w:jc w:val="center"/>
            </w:pPr>
          </w:p>
        </w:tc>
        <w:tc>
          <w:tcPr>
            <w:tcW w:w="1275" w:type="dxa"/>
            <w:tcBorders>
              <w:top w:val="single" w:sz="5" w:space="0" w:color="000000"/>
              <w:left w:val="single" w:sz="5" w:space="0" w:color="000000"/>
              <w:bottom w:val="single" w:sz="5" w:space="0" w:color="000000"/>
              <w:right w:val="single" w:sz="5" w:space="0" w:color="000000"/>
            </w:tcBorders>
            <w:vAlign w:val="center"/>
          </w:tcPr>
          <w:p w14:paraId="6BA9952B" w14:textId="77777777" w:rsidR="00EB393A" w:rsidRDefault="00EB393A" w:rsidP="00363BBC">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63CC94FF" w14:textId="77777777" w:rsidR="00EB393A" w:rsidRDefault="00EB393A" w:rsidP="00363BBC">
            <w:pPr>
              <w:pStyle w:val="TableParagraph"/>
              <w:kinsoku w:val="0"/>
              <w:overflowPunct w:val="0"/>
              <w:spacing w:line="262" w:lineRule="exact"/>
              <w:ind w:left="100"/>
              <w:jc w:val="center"/>
            </w:pPr>
            <w:r>
              <w:rPr>
                <w:rFonts w:ascii="宋体" w:eastAsia="宋体" w:cs="宋体" w:hint="eastAsia"/>
                <w:sz w:val="21"/>
                <w:szCs w:val="21"/>
              </w:rPr>
              <w:t>郝振明</w:t>
            </w:r>
          </w:p>
        </w:tc>
      </w:tr>
      <w:tr w:rsidR="00C47955" w14:paraId="28762B56"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vAlign w:val="center"/>
          </w:tcPr>
          <w:p w14:paraId="62409A5F" w14:textId="77777777" w:rsidR="00C47955" w:rsidRDefault="00C47955" w:rsidP="00A04119">
            <w:pPr>
              <w:pStyle w:val="TableParagraph"/>
              <w:kinsoku w:val="0"/>
              <w:overflowPunct w:val="0"/>
              <w:ind w:right="5"/>
              <w:jc w:val="center"/>
            </w:pPr>
          </w:p>
        </w:tc>
        <w:tc>
          <w:tcPr>
            <w:tcW w:w="1260" w:type="dxa"/>
            <w:tcBorders>
              <w:top w:val="single" w:sz="5" w:space="0" w:color="000000"/>
              <w:left w:val="single" w:sz="5" w:space="0" w:color="000000"/>
              <w:bottom w:val="single" w:sz="5" w:space="0" w:color="000000"/>
              <w:right w:val="single" w:sz="5" w:space="0" w:color="000000"/>
            </w:tcBorders>
            <w:vAlign w:val="center"/>
          </w:tcPr>
          <w:p w14:paraId="636F079A" w14:textId="77777777" w:rsidR="00C47955" w:rsidRDefault="00C47955" w:rsidP="00A04119">
            <w:pPr>
              <w:pStyle w:val="TableParagraph"/>
              <w:kinsoku w:val="0"/>
              <w:overflowPunct w:val="0"/>
              <w:spacing w:before="41"/>
              <w:ind w:left="100"/>
              <w:jc w:val="center"/>
            </w:pPr>
          </w:p>
        </w:tc>
        <w:tc>
          <w:tcPr>
            <w:tcW w:w="2796" w:type="dxa"/>
            <w:tcBorders>
              <w:top w:val="single" w:sz="5" w:space="0" w:color="000000"/>
              <w:left w:val="single" w:sz="5" w:space="0" w:color="000000"/>
              <w:bottom w:val="single" w:sz="5" w:space="0" w:color="000000"/>
              <w:right w:val="single" w:sz="5" w:space="0" w:color="000000"/>
            </w:tcBorders>
            <w:vAlign w:val="center"/>
          </w:tcPr>
          <w:p w14:paraId="358377A9" w14:textId="77777777" w:rsidR="00C47955" w:rsidRDefault="00C47955" w:rsidP="00A04119">
            <w:pPr>
              <w:pStyle w:val="TableParagraph"/>
              <w:kinsoku w:val="0"/>
              <w:overflowPunct w:val="0"/>
              <w:spacing w:before="45"/>
              <w:ind w:left="101"/>
              <w:jc w:val="center"/>
            </w:pPr>
          </w:p>
        </w:tc>
        <w:tc>
          <w:tcPr>
            <w:tcW w:w="1276" w:type="dxa"/>
            <w:tcBorders>
              <w:top w:val="single" w:sz="5" w:space="0" w:color="000000"/>
              <w:left w:val="single" w:sz="5" w:space="0" w:color="000000"/>
              <w:bottom w:val="single" w:sz="5" w:space="0" w:color="000000"/>
              <w:right w:val="single" w:sz="5" w:space="0" w:color="000000"/>
            </w:tcBorders>
            <w:vAlign w:val="center"/>
          </w:tcPr>
          <w:p w14:paraId="0F926AA2" w14:textId="77777777" w:rsidR="00C47955" w:rsidRDefault="00C47955" w:rsidP="00A04119">
            <w:pPr>
              <w:pStyle w:val="TableParagraph"/>
              <w:kinsoku w:val="0"/>
              <w:overflowPunct w:val="0"/>
              <w:spacing w:line="273" w:lineRule="auto"/>
              <w:ind w:left="100" w:right="540"/>
              <w:jc w:val="center"/>
            </w:pPr>
          </w:p>
        </w:tc>
        <w:tc>
          <w:tcPr>
            <w:tcW w:w="1275" w:type="dxa"/>
            <w:tcBorders>
              <w:top w:val="single" w:sz="5" w:space="0" w:color="000000"/>
              <w:left w:val="single" w:sz="5" w:space="0" w:color="000000"/>
              <w:bottom w:val="single" w:sz="5" w:space="0" w:color="000000"/>
              <w:right w:val="single" w:sz="5" w:space="0" w:color="000000"/>
            </w:tcBorders>
            <w:vAlign w:val="center"/>
          </w:tcPr>
          <w:p w14:paraId="7F119354"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604DEC7C" w14:textId="77777777" w:rsidR="00C47955" w:rsidRDefault="00C47955" w:rsidP="00A04119">
            <w:pPr>
              <w:pStyle w:val="TableParagraph"/>
              <w:kinsoku w:val="0"/>
              <w:overflowPunct w:val="0"/>
              <w:spacing w:line="265" w:lineRule="exact"/>
              <w:ind w:left="100"/>
              <w:jc w:val="center"/>
            </w:pPr>
          </w:p>
        </w:tc>
      </w:tr>
      <w:tr w:rsidR="00C47955" w14:paraId="353124BC"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5869575C" w14:textId="77777777" w:rsidR="00C47955" w:rsidRDefault="00C47955">
            <w:pPr>
              <w:pStyle w:val="TableParagraph"/>
              <w:kinsoku w:val="0"/>
              <w:overflowPunct w:val="0"/>
              <w:ind w:right="5"/>
              <w:jc w:val="center"/>
            </w:pPr>
          </w:p>
        </w:tc>
        <w:tc>
          <w:tcPr>
            <w:tcW w:w="1260" w:type="dxa"/>
            <w:tcBorders>
              <w:top w:val="single" w:sz="5" w:space="0" w:color="000000"/>
              <w:left w:val="single" w:sz="5" w:space="0" w:color="000000"/>
              <w:bottom w:val="single" w:sz="5" w:space="0" w:color="000000"/>
              <w:right w:val="single" w:sz="5" w:space="0" w:color="000000"/>
            </w:tcBorders>
            <w:vAlign w:val="center"/>
          </w:tcPr>
          <w:p w14:paraId="5C494B72" w14:textId="77777777" w:rsidR="00C47955" w:rsidRDefault="00C47955" w:rsidP="00D01A5B">
            <w:pPr>
              <w:jc w:val="center"/>
            </w:pPr>
          </w:p>
        </w:tc>
        <w:tc>
          <w:tcPr>
            <w:tcW w:w="2796" w:type="dxa"/>
            <w:tcBorders>
              <w:top w:val="single" w:sz="5" w:space="0" w:color="000000"/>
              <w:left w:val="single" w:sz="5" w:space="0" w:color="000000"/>
              <w:bottom w:val="single" w:sz="5" w:space="0" w:color="000000"/>
              <w:right w:val="single" w:sz="5" w:space="0" w:color="000000"/>
            </w:tcBorders>
            <w:vAlign w:val="center"/>
          </w:tcPr>
          <w:p w14:paraId="02E04B41" w14:textId="77777777" w:rsidR="00C47955" w:rsidRPr="009677D5" w:rsidRDefault="00C47955" w:rsidP="009677D5">
            <w:pPr>
              <w:pStyle w:val="TableParagraph"/>
              <w:kinsoku w:val="0"/>
              <w:overflowPunct w:val="0"/>
              <w:spacing w:line="262" w:lineRule="exact"/>
              <w:ind w:left="101"/>
              <w:jc w:val="center"/>
              <w:rPr>
                <w:rFonts w:ascii="宋体" w:eastAsia="宋体" w:cs="宋体"/>
                <w:b/>
                <w:sz w:val="21"/>
                <w:szCs w:val="21"/>
              </w:rPr>
            </w:pPr>
          </w:p>
        </w:tc>
        <w:tc>
          <w:tcPr>
            <w:tcW w:w="1276" w:type="dxa"/>
            <w:tcBorders>
              <w:top w:val="single" w:sz="5" w:space="0" w:color="000000"/>
              <w:left w:val="single" w:sz="5" w:space="0" w:color="000000"/>
              <w:bottom w:val="single" w:sz="5" w:space="0" w:color="000000"/>
              <w:right w:val="single" w:sz="5" w:space="0" w:color="000000"/>
            </w:tcBorders>
            <w:vAlign w:val="center"/>
          </w:tcPr>
          <w:p w14:paraId="71B3B33C" w14:textId="77777777" w:rsidR="00C47955" w:rsidRPr="00A04119" w:rsidRDefault="00C47955" w:rsidP="00A04119">
            <w:pPr>
              <w:pStyle w:val="TableParagraph"/>
              <w:kinsoku w:val="0"/>
              <w:overflowPunct w:val="0"/>
              <w:spacing w:line="273" w:lineRule="auto"/>
              <w:ind w:left="100" w:right="540"/>
              <w:jc w:val="center"/>
              <w:rPr>
                <w:rFonts w:ascii="宋体" w:eastAsia="宋体" w:cs="宋体"/>
                <w:sz w:val="21"/>
                <w:szCs w:val="21"/>
              </w:rPr>
            </w:pPr>
          </w:p>
        </w:tc>
        <w:tc>
          <w:tcPr>
            <w:tcW w:w="1275" w:type="dxa"/>
            <w:tcBorders>
              <w:top w:val="single" w:sz="5" w:space="0" w:color="000000"/>
              <w:left w:val="single" w:sz="5" w:space="0" w:color="000000"/>
              <w:bottom w:val="single" w:sz="5" w:space="0" w:color="000000"/>
              <w:right w:val="single" w:sz="5" w:space="0" w:color="000000"/>
            </w:tcBorders>
            <w:vAlign w:val="center"/>
          </w:tcPr>
          <w:p w14:paraId="15EFEE9A" w14:textId="77777777" w:rsidR="00C47955" w:rsidRDefault="00C47955" w:rsidP="00A04119">
            <w:pPr>
              <w:jc w:val="center"/>
            </w:pPr>
          </w:p>
        </w:tc>
        <w:tc>
          <w:tcPr>
            <w:tcW w:w="1314" w:type="dxa"/>
            <w:tcBorders>
              <w:top w:val="single" w:sz="5" w:space="0" w:color="000000"/>
              <w:left w:val="single" w:sz="5" w:space="0" w:color="000000"/>
              <w:bottom w:val="single" w:sz="5" w:space="0" w:color="000000"/>
              <w:right w:val="single" w:sz="11" w:space="0" w:color="000000"/>
            </w:tcBorders>
            <w:vAlign w:val="center"/>
          </w:tcPr>
          <w:p w14:paraId="30A1406B" w14:textId="77777777" w:rsidR="00C47955" w:rsidRDefault="00C47955" w:rsidP="00A04119">
            <w:pPr>
              <w:jc w:val="center"/>
            </w:pPr>
          </w:p>
        </w:tc>
      </w:tr>
      <w:tr w:rsidR="00C47955" w14:paraId="4FA1BD76"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395B0E4C" w14:textId="77777777" w:rsidR="00C47955" w:rsidRDefault="00C47955">
            <w:pPr>
              <w:pStyle w:val="TableParagraph"/>
              <w:kinsoku w:val="0"/>
              <w:overflowPunct w:val="0"/>
              <w:ind w:right="5"/>
              <w:jc w:val="center"/>
            </w:pPr>
          </w:p>
        </w:tc>
        <w:tc>
          <w:tcPr>
            <w:tcW w:w="1260" w:type="dxa"/>
            <w:tcBorders>
              <w:top w:val="single" w:sz="5" w:space="0" w:color="000000"/>
              <w:left w:val="single" w:sz="5" w:space="0" w:color="000000"/>
              <w:bottom w:val="single" w:sz="5" w:space="0" w:color="000000"/>
              <w:right w:val="single" w:sz="5" w:space="0" w:color="000000"/>
            </w:tcBorders>
          </w:tcPr>
          <w:p w14:paraId="754056D1"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404F8EA1"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471F9652"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21D6ADD8"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43D7FA15" w14:textId="77777777" w:rsidR="00C47955" w:rsidRDefault="00C47955"/>
        </w:tc>
      </w:tr>
      <w:tr w:rsidR="00C47955" w14:paraId="7FCD59FB"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0AEE3CCD"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5" w:space="0" w:color="000000"/>
              <w:right w:val="single" w:sz="5" w:space="0" w:color="000000"/>
            </w:tcBorders>
          </w:tcPr>
          <w:p w14:paraId="709F2B48"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254C6CCF"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7FF6FA37"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40EA18F3"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6FCBFD9D" w14:textId="77777777" w:rsidR="00C47955" w:rsidRDefault="00C47955"/>
        </w:tc>
      </w:tr>
      <w:tr w:rsidR="00C47955" w14:paraId="484D5A77"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0401EC65"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5" w:space="0" w:color="000000"/>
              <w:right w:val="single" w:sz="5" w:space="0" w:color="000000"/>
            </w:tcBorders>
          </w:tcPr>
          <w:p w14:paraId="58D69C0E"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3C2DBC39"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419AA934"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655A0934"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4A1FFD83" w14:textId="77777777" w:rsidR="00C47955" w:rsidRDefault="00C47955"/>
        </w:tc>
      </w:tr>
      <w:tr w:rsidR="00C47955" w14:paraId="5CB2394F" w14:textId="77777777" w:rsidTr="00D46193">
        <w:trPr>
          <w:trHeight w:hRule="exact" w:val="624"/>
        </w:trPr>
        <w:tc>
          <w:tcPr>
            <w:tcW w:w="648" w:type="dxa"/>
            <w:tcBorders>
              <w:top w:val="single" w:sz="5" w:space="0" w:color="000000"/>
              <w:left w:val="single" w:sz="11" w:space="0" w:color="000000"/>
              <w:bottom w:val="single" w:sz="5" w:space="0" w:color="000000"/>
              <w:right w:val="single" w:sz="5" w:space="0" w:color="000000"/>
            </w:tcBorders>
          </w:tcPr>
          <w:p w14:paraId="5A9452D5"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5" w:space="0" w:color="000000"/>
              <w:right w:val="single" w:sz="5" w:space="0" w:color="000000"/>
            </w:tcBorders>
          </w:tcPr>
          <w:p w14:paraId="073A99C9" w14:textId="77777777" w:rsidR="00C47955" w:rsidRDefault="00C47955"/>
        </w:tc>
        <w:tc>
          <w:tcPr>
            <w:tcW w:w="2796" w:type="dxa"/>
            <w:tcBorders>
              <w:top w:val="single" w:sz="5" w:space="0" w:color="000000"/>
              <w:left w:val="single" w:sz="5" w:space="0" w:color="000000"/>
              <w:bottom w:val="single" w:sz="5" w:space="0" w:color="000000"/>
              <w:right w:val="single" w:sz="5" w:space="0" w:color="000000"/>
            </w:tcBorders>
          </w:tcPr>
          <w:p w14:paraId="6E2A76C7" w14:textId="77777777" w:rsidR="00C47955" w:rsidRDefault="00C47955"/>
        </w:tc>
        <w:tc>
          <w:tcPr>
            <w:tcW w:w="1276" w:type="dxa"/>
            <w:tcBorders>
              <w:top w:val="single" w:sz="5" w:space="0" w:color="000000"/>
              <w:left w:val="single" w:sz="5" w:space="0" w:color="000000"/>
              <w:bottom w:val="single" w:sz="5" w:space="0" w:color="000000"/>
              <w:right w:val="single" w:sz="5" w:space="0" w:color="000000"/>
            </w:tcBorders>
          </w:tcPr>
          <w:p w14:paraId="6E1BAA6C" w14:textId="77777777" w:rsidR="00C47955" w:rsidRDefault="00C47955"/>
        </w:tc>
        <w:tc>
          <w:tcPr>
            <w:tcW w:w="1275" w:type="dxa"/>
            <w:tcBorders>
              <w:top w:val="single" w:sz="5" w:space="0" w:color="000000"/>
              <w:left w:val="single" w:sz="5" w:space="0" w:color="000000"/>
              <w:bottom w:val="single" w:sz="5" w:space="0" w:color="000000"/>
              <w:right w:val="single" w:sz="5" w:space="0" w:color="000000"/>
            </w:tcBorders>
          </w:tcPr>
          <w:p w14:paraId="3665F46F" w14:textId="77777777" w:rsidR="00C47955" w:rsidRDefault="00C47955"/>
        </w:tc>
        <w:tc>
          <w:tcPr>
            <w:tcW w:w="1314" w:type="dxa"/>
            <w:tcBorders>
              <w:top w:val="single" w:sz="5" w:space="0" w:color="000000"/>
              <w:left w:val="single" w:sz="5" w:space="0" w:color="000000"/>
              <w:bottom w:val="single" w:sz="5" w:space="0" w:color="000000"/>
              <w:right w:val="single" w:sz="11" w:space="0" w:color="000000"/>
            </w:tcBorders>
          </w:tcPr>
          <w:p w14:paraId="005F2244" w14:textId="77777777" w:rsidR="00C47955" w:rsidRDefault="00C47955"/>
        </w:tc>
      </w:tr>
      <w:tr w:rsidR="00C47955" w14:paraId="5D462A38" w14:textId="77777777" w:rsidTr="00D46193">
        <w:trPr>
          <w:trHeight w:hRule="exact" w:val="631"/>
        </w:trPr>
        <w:tc>
          <w:tcPr>
            <w:tcW w:w="648" w:type="dxa"/>
            <w:tcBorders>
              <w:top w:val="single" w:sz="5" w:space="0" w:color="000000"/>
              <w:left w:val="single" w:sz="11" w:space="0" w:color="000000"/>
              <w:bottom w:val="single" w:sz="11" w:space="0" w:color="000000"/>
              <w:right w:val="single" w:sz="5" w:space="0" w:color="000000"/>
            </w:tcBorders>
          </w:tcPr>
          <w:p w14:paraId="3C4D64CA" w14:textId="77777777" w:rsidR="00C47955" w:rsidRDefault="00C47955">
            <w:pPr>
              <w:pStyle w:val="TableParagraph"/>
              <w:kinsoku w:val="0"/>
              <w:overflowPunct w:val="0"/>
              <w:ind w:left="204"/>
            </w:pPr>
          </w:p>
        </w:tc>
        <w:tc>
          <w:tcPr>
            <w:tcW w:w="1260" w:type="dxa"/>
            <w:tcBorders>
              <w:top w:val="single" w:sz="5" w:space="0" w:color="000000"/>
              <w:left w:val="single" w:sz="5" w:space="0" w:color="000000"/>
              <w:bottom w:val="single" w:sz="11" w:space="0" w:color="000000"/>
              <w:right w:val="single" w:sz="5" w:space="0" w:color="000000"/>
            </w:tcBorders>
          </w:tcPr>
          <w:p w14:paraId="0020807D" w14:textId="77777777" w:rsidR="00C47955" w:rsidRDefault="00C47955"/>
        </w:tc>
        <w:tc>
          <w:tcPr>
            <w:tcW w:w="2796" w:type="dxa"/>
            <w:tcBorders>
              <w:top w:val="single" w:sz="5" w:space="0" w:color="000000"/>
              <w:left w:val="single" w:sz="5" w:space="0" w:color="000000"/>
              <w:bottom w:val="single" w:sz="11" w:space="0" w:color="000000"/>
              <w:right w:val="single" w:sz="5" w:space="0" w:color="000000"/>
            </w:tcBorders>
          </w:tcPr>
          <w:p w14:paraId="79EDEC7C" w14:textId="77777777" w:rsidR="00C47955" w:rsidRDefault="00C47955"/>
        </w:tc>
        <w:tc>
          <w:tcPr>
            <w:tcW w:w="1276" w:type="dxa"/>
            <w:tcBorders>
              <w:top w:val="single" w:sz="5" w:space="0" w:color="000000"/>
              <w:left w:val="single" w:sz="5" w:space="0" w:color="000000"/>
              <w:bottom w:val="single" w:sz="11" w:space="0" w:color="000000"/>
              <w:right w:val="single" w:sz="5" w:space="0" w:color="000000"/>
            </w:tcBorders>
          </w:tcPr>
          <w:p w14:paraId="37965047" w14:textId="77777777" w:rsidR="00C47955" w:rsidRDefault="00C47955"/>
        </w:tc>
        <w:tc>
          <w:tcPr>
            <w:tcW w:w="1275" w:type="dxa"/>
            <w:tcBorders>
              <w:top w:val="single" w:sz="5" w:space="0" w:color="000000"/>
              <w:left w:val="single" w:sz="5" w:space="0" w:color="000000"/>
              <w:bottom w:val="single" w:sz="11" w:space="0" w:color="000000"/>
              <w:right w:val="single" w:sz="5" w:space="0" w:color="000000"/>
            </w:tcBorders>
          </w:tcPr>
          <w:p w14:paraId="1C9285FE" w14:textId="77777777" w:rsidR="00C47955" w:rsidRDefault="00C47955"/>
        </w:tc>
        <w:tc>
          <w:tcPr>
            <w:tcW w:w="1314" w:type="dxa"/>
            <w:tcBorders>
              <w:top w:val="single" w:sz="5" w:space="0" w:color="000000"/>
              <w:left w:val="single" w:sz="5" w:space="0" w:color="000000"/>
              <w:bottom w:val="single" w:sz="11" w:space="0" w:color="000000"/>
              <w:right w:val="single" w:sz="11" w:space="0" w:color="000000"/>
            </w:tcBorders>
          </w:tcPr>
          <w:p w14:paraId="3C2B1EB7" w14:textId="77777777" w:rsidR="00C47955" w:rsidRDefault="00C47955"/>
        </w:tc>
      </w:tr>
    </w:tbl>
    <w:p w14:paraId="67CE9B14" w14:textId="77777777" w:rsidR="00C47955" w:rsidRDefault="002D3C90" w:rsidP="00E3561B">
      <w:pPr>
        <w:pStyle w:val="a3"/>
        <w:kinsoku w:val="0"/>
        <w:overflowPunct w:val="0"/>
        <w:spacing w:before="240"/>
        <w:ind w:left="238"/>
        <w:rPr>
          <w:rFonts w:hAnsi="Consolas"/>
        </w:rPr>
      </w:pPr>
      <w:r>
        <w:rPr>
          <w:rFonts w:ascii="Consolas" w:eastAsiaTheme="minorEastAsia" w:hAnsi="Consolas" w:cs="Consolas"/>
        </w:rPr>
        <w:t>*</w:t>
      </w:r>
      <w:r>
        <w:rPr>
          <w:rFonts w:hAnsi="Consolas" w:hint="eastAsia"/>
        </w:rPr>
        <w:t>此表由学生按顺序填写。</w:t>
      </w:r>
    </w:p>
    <w:p w14:paraId="7C204E51" w14:textId="77777777" w:rsidR="001F15A2" w:rsidRDefault="001F15A2">
      <w:pPr>
        <w:pStyle w:val="1"/>
        <w:kinsoku w:val="0"/>
        <w:overflowPunct w:val="0"/>
        <w:spacing w:line="560" w:lineRule="exact"/>
        <w:ind w:right="107"/>
        <w:rPr>
          <w:rFonts w:eastAsiaTheme="minorEastAsia"/>
        </w:rPr>
      </w:pPr>
    </w:p>
    <w:p w14:paraId="7E696385" w14:textId="77777777" w:rsidR="001F15A2" w:rsidRDefault="001F15A2">
      <w:pPr>
        <w:pStyle w:val="1"/>
        <w:kinsoku w:val="0"/>
        <w:overflowPunct w:val="0"/>
        <w:spacing w:line="560" w:lineRule="exact"/>
        <w:ind w:right="107"/>
        <w:rPr>
          <w:rFonts w:eastAsiaTheme="minorEastAsia"/>
        </w:rPr>
      </w:pPr>
    </w:p>
    <w:p w14:paraId="2C1BED50" w14:textId="77777777" w:rsidR="001F15A2" w:rsidRDefault="001F15A2">
      <w:pPr>
        <w:pStyle w:val="1"/>
        <w:kinsoku w:val="0"/>
        <w:overflowPunct w:val="0"/>
        <w:spacing w:line="560" w:lineRule="exact"/>
        <w:ind w:right="107"/>
        <w:rPr>
          <w:rFonts w:eastAsiaTheme="minorEastAsia"/>
        </w:rPr>
      </w:pPr>
    </w:p>
    <w:p w14:paraId="466BE39D" w14:textId="77777777" w:rsidR="00C47955" w:rsidRDefault="002D3C90">
      <w:pPr>
        <w:pStyle w:val="1"/>
        <w:kinsoku w:val="0"/>
        <w:overflowPunct w:val="0"/>
        <w:spacing w:line="560" w:lineRule="exact"/>
        <w:ind w:right="107"/>
        <w:rPr>
          <w:b w:val="0"/>
          <w:bCs w:val="0"/>
        </w:rPr>
      </w:pPr>
      <w:r>
        <w:rPr>
          <w:rFonts w:hint="eastAsia"/>
        </w:rPr>
        <w:lastRenderedPageBreak/>
        <w:t>暨南大学本科实验报告专用纸</w:t>
      </w:r>
    </w:p>
    <w:p w14:paraId="3407D7CD" w14:textId="77777777" w:rsidR="00301706" w:rsidRDefault="002D3C90" w:rsidP="00301706">
      <w:pPr>
        <w:pStyle w:val="a3"/>
        <w:kinsoku w:val="0"/>
        <w:overflowPunct w:val="0"/>
        <w:spacing w:before="173" w:line="266" w:lineRule="auto"/>
        <w:ind w:left="119" w:right="108"/>
        <w:rPr>
          <w:rFonts w:ascii="Times New Roman" w:cs="Times New Roman"/>
          <w:sz w:val="28"/>
          <w:szCs w:val="28"/>
        </w:rPr>
      </w:pPr>
      <w:r>
        <w:rPr>
          <w:rFonts w:hint="eastAsia"/>
          <w:spacing w:val="-1"/>
          <w:sz w:val="28"/>
          <w:szCs w:val="28"/>
        </w:rPr>
        <w:t>课程名称</w:t>
      </w:r>
      <w:r w:rsidR="00B923DE">
        <w:rPr>
          <w:rFonts w:ascii="Times New Roman" w:cs="Times New Roman" w:hint="eastAsia"/>
          <w:spacing w:val="-1"/>
          <w:sz w:val="28"/>
          <w:szCs w:val="28"/>
          <w:u w:val="single"/>
        </w:rPr>
        <w:t xml:space="preserve"> </w:t>
      </w:r>
      <w:r>
        <w:rPr>
          <w:rFonts w:ascii="Times New Roman" w:cs="Times New Roman"/>
          <w:spacing w:val="-1"/>
          <w:sz w:val="28"/>
          <w:szCs w:val="28"/>
          <w:u w:val="single"/>
        </w:rPr>
        <w:tab/>
      </w:r>
      <w:r>
        <w:rPr>
          <w:rFonts w:hint="eastAsia"/>
          <w:spacing w:val="-1"/>
          <w:sz w:val="28"/>
          <w:szCs w:val="28"/>
          <w:u w:val="single"/>
        </w:rPr>
        <w:t>操作系统原理实验</w:t>
      </w:r>
      <w:r w:rsidR="00301706">
        <w:rPr>
          <w:rFonts w:hint="eastAsia"/>
          <w:spacing w:val="-1"/>
          <w:sz w:val="28"/>
          <w:szCs w:val="28"/>
          <w:u w:val="single"/>
        </w:rPr>
        <w:t xml:space="preserve">    </w:t>
      </w:r>
      <w:r w:rsidRPr="00301706">
        <w:rPr>
          <w:rFonts w:ascii="Times New Roman" w:cs="Times New Roman"/>
          <w:spacing w:val="-1"/>
          <w:sz w:val="28"/>
          <w:szCs w:val="28"/>
        </w:rPr>
        <w:tab/>
      </w:r>
      <w:r w:rsidR="00301706">
        <w:rPr>
          <w:rFonts w:ascii="Times New Roman" w:cs="Times New Roman" w:hint="eastAsia"/>
          <w:spacing w:val="-1"/>
          <w:sz w:val="28"/>
          <w:szCs w:val="28"/>
        </w:rPr>
        <w:t xml:space="preserve">    </w:t>
      </w:r>
      <w:r>
        <w:rPr>
          <w:rFonts w:hint="eastAsia"/>
          <w:sz w:val="28"/>
          <w:szCs w:val="28"/>
        </w:rPr>
        <w:t>成绩评定</w:t>
      </w:r>
      <w:r>
        <w:rPr>
          <w:rFonts w:ascii="Times New Roman" w:cs="Times New Roman"/>
          <w:sz w:val="28"/>
          <w:szCs w:val="28"/>
          <w:u w:val="single"/>
        </w:rPr>
        <w:tab/>
      </w:r>
      <w:r>
        <w:rPr>
          <w:rFonts w:ascii="Times New Roman" w:cs="Times New Roman"/>
          <w:sz w:val="28"/>
          <w:szCs w:val="28"/>
          <w:u w:val="single"/>
        </w:rPr>
        <w:tab/>
      </w:r>
      <w:r>
        <w:rPr>
          <w:rFonts w:ascii="Times New Roman" w:cs="Times New Roman"/>
          <w:sz w:val="28"/>
          <w:szCs w:val="28"/>
          <w:u w:val="single"/>
        </w:rPr>
        <w:tab/>
      </w:r>
      <w:r>
        <w:rPr>
          <w:rFonts w:ascii="Times New Roman" w:cs="Times New Roman"/>
          <w:sz w:val="28"/>
          <w:szCs w:val="28"/>
          <w:u w:val="single"/>
        </w:rPr>
        <w:tab/>
      </w:r>
      <w:r>
        <w:rPr>
          <w:rFonts w:ascii="Times New Roman" w:cs="Times New Roman"/>
          <w:sz w:val="28"/>
          <w:szCs w:val="28"/>
        </w:rPr>
        <w:t xml:space="preserve"> </w:t>
      </w:r>
    </w:p>
    <w:p w14:paraId="2BEE9E2D" w14:textId="1E0314E7" w:rsidR="00301706" w:rsidRPr="00301706" w:rsidRDefault="002D3C90" w:rsidP="00301706">
      <w:pPr>
        <w:pStyle w:val="a3"/>
        <w:kinsoku w:val="0"/>
        <w:overflowPunct w:val="0"/>
        <w:spacing w:before="173" w:line="266" w:lineRule="auto"/>
        <w:ind w:left="119" w:right="108"/>
        <w:rPr>
          <w:rFonts w:ascii="Times New Roman" w:cs="Times New Roman"/>
          <w:sz w:val="28"/>
          <w:szCs w:val="28"/>
          <w:u w:val="single"/>
        </w:rPr>
      </w:pPr>
      <w:r>
        <w:rPr>
          <w:rFonts w:hint="eastAsia"/>
          <w:spacing w:val="-1"/>
          <w:sz w:val="28"/>
          <w:szCs w:val="28"/>
        </w:rPr>
        <w:t>实验项目名称</w:t>
      </w:r>
      <w:r w:rsidR="00863367">
        <w:rPr>
          <w:spacing w:val="-1"/>
          <w:sz w:val="28"/>
          <w:szCs w:val="28"/>
          <w:u w:val="single"/>
        </w:rPr>
        <w:t xml:space="preserve"> </w:t>
      </w:r>
      <w:r w:rsidR="00863367">
        <w:rPr>
          <w:rFonts w:hint="eastAsia"/>
          <w:spacing w:val="-1"/>
          <w:sz w:val="28"/>
          <w:szCs w:val="28"/>
          <w:u w:val="single"/>
        </w:rPr>
        <w:t>简单文件系统实现</w:t>
      </w:r>
      <w:r w:rsidR="00301706">
        <w:rPr>
          <w:rFonts w:ascii="Times New Roman" w:cs="Times New Roman" w:hint="eastAsia"/>
          <w:sz w:val="28"/>
          <w:szCs w:val="28"/>
          <w:u w:val="single"/>
        </w:rPr>
        <w:t xml:space="preserve"> </w:t>
      </w:r>
      <w:r w:rsidR="00301706">
        <w:rPr>
          <w:rFonts w:ascii="Times New Roman" w:cs="Times New Roman" w:hint="eastAsia"/>
          <w:sz w:val="28"/>
          <w:szCs w:val="28"/>
        </w:rPr>
        <w:t xml:space="preserve">     </w:t>
      </w:r>
      <w:r>
        <w:rPr>
          <w:rFonts w:hint="eastAsia"/>
          <w:sz w:val="28"/>
          <w:szCs w:val="28"/>
        </w:rPr>
        <w:t>指导教师</w:t>
      </w:r>
      <w:r w:rsidR="00BC5637">
        <w:rPr>
          <w:rFonts w:ascii="Times New Roman" w:cs="Times New Roman"/>
          <w:sz w:val="28"/>
          <w:szCs w:val="28"/>
          <w:u w:val="single"/>
        </w:rPr>
        <w:tab/>
      </w:r>
      <w:r>
        <w:rPr>
          <w:rFonts w:hint="eastAsia"/>
          <w:sz w:val="28"/>
          <w:szCs w:val="28"/>
          <w:u w:val="single"/>
        </w:rPr>
        <w:t>郝振明</w:t>
      </w:r>
      <w:r w:rsidR="00301706">
        <w:rPr>
          <w:rFonts w:hint="eastAsia"/>
          <w:sz w:val="28"/>
          <w:szCs w:val="28"/>
          <w:u w:val="single"/>
        </w:rPr>
        <w:t xml:space="preserve">    </w:t>
      </w:r>
    </w:p>
    <w:p w14:paraId="7C3701DB" w14:textId="1904AC60" w:rsidR="007965C0" w:rsidRPr="007965C0" w:rsidRDefault="002D3C90" w:rsidP="00301706">
      <w:pPr>
        <w:pStyle w:val="a3"/>
        <w:kinsoku w:val="0"/>
        <w:overflowPunct w:val="0"/>
        <w:spacing w:before="173" w:line="266" w:lineRule="auto"/>
        <w:ind w:left="119" w:right="108"/>
        <w:rPr>
          <w:rFonts w:hAnsi="Consolas"/>
          <w:spacing w:val="1"/>
          <w:sz w:val="28"/>
          <w:szCs w:val="28"/>
        </w:rPr>
      </w:pPr>
      <w:r w:rsidRPr="007965C0">
        <w:rPr>
          <w:rFonts w:hAnsi="Consolas" w:hint="eastAsia"/>
          <w:spacing w:val="1"/>
          <w:sz w:val="28"/>
          <w:szCs w:val="28"/>
        </w:rPr>
        <w:t>实验项目编号</w:t>
      </w:r>
      <w:r w:rsidRPr="007965C0">
        <w:rPr>
          <w:rFonts w:hAnsi="Consolas"/>
          <w:spacing w:val="1"/>
          <w:sz w:val="28"/>
          <w:szCs w:val="28"/>
        </w:rPr>
        <w:t xml:space="preserve"> </w:t>
      </w:r>
      <w:r w:rsidRPr="00983722">
        <w:rPr>
          <w:rFonts w:hAnsi="Consolas"/>
          <w:spacing w:val="1"/>
          <w:sz w:val="28"/>
          <w:szCs w:val="28"/>
          <w:u w:val="single"/>
        </w:rPr>
        <w:t>080601570</w:t>
      </w:r>
      <w:r w:rsidR="00863367">
        <w:rPr>
          <w:rFonts w:hAnsi="Consolas"/>
          <w:spacing w:val="1"/>
          <w:sz w:val="28"/>
          <w:szCs w:val="28"/>
          <w:u w:val="single"/>
        </w:rPr>
        <w:t xml:space="preserve">5      </w:t>
      </w:r>
      <w:r w:rsidR="00983722">
        <w:rPr>
          <w:rFonts w:hAnsi="Consolas" w:hint="eastAsia"/>
          <w:spacing w:val="1"/>
          <w:sz w:val="28"/>
          <w:szCs w:val="28"/>
        </w:rPr>
        <w:t xml:space="preserve">  </w:t>
      </w:r>
      <w:r w:rsidR="00B923DE">
        <w:rPr>
          <w:rFonts w:hAnsi="Consolas" w:hint="eastAsia"/>
          <w:spacing w:val="1"/>
          <w:sz w:val="28"/>
          <w:szCs w:val="28"/>
        </w:rPr>
        <w:t xml:space="preserve"> </w:t>
      </w:r>
      <w:r w:rsidRPr="007965C0">
        <w:rPr>
          <w:rFonts w:hAnsi="Consolas" w:hint="eastAsia"/>
          <w:spacing w:val="1"/>
          <w:sz w:val="28"/>
          <w:szCs w:val="28"/>
        </w:rPr>
        <w:t>实验项目类型</w:t>
      </w:r>
      <w:r w:rsidRPr="007965C0">
        <w:rPr>
          <w:rFonts w:hAnsi="Consolas"/>
          <w:spacing w:val="1"/>
          <w:sz w:val="28"/>
          <w:szCs w:val="28"/>
        </w:rPr>
        <w:t xml:space="preserve"> </w:t>
      </w:r>
      <w:r w:rsidR="00B923DE">
        <w:rPr>
          <w:rFonts w:hAnsi="Consolas" w:hint="eastAsia"/>
          <w:spacing w:val="1"/>
          <w:sz w:val="28"/>
          <w:szCs w:val="28"/>
          <w:u w:val="single"/>
        </w:rPr>
        <w:t>设计</w:t>
      </w:r>
      <w:r w:rsidRPr="00983722">
        <w:rPr>
          <w:rFonts w:hAnsi="Consolas" w:hint="eastAsia"/>
          <w:spacing w:val="1"/>
          <w:sz w:val="28"/>
          <w:szCs w:val="28"/>
          <w:u w:val="single"/>
        </w:rPr>
        <w:t>型</w:t>
      </w:r>
      <w:r w:rsidR="00863367">
        <w:rPr>
          <w:rFonts w:hAnsi="Consolas" w:hint="eastAsia"/>
          <w:spacing w:val="1"/>
          <w:sz w:val="28"/>
          <w:szCs w:val="28"/>
          <w:u w:val="single"/>
        </w:rPr>
        <w:t xml:space="preserve"> </w:t>
      </w:r>
      <w:r w:rsidR="00863367">
        <w:rPr>
          <w:rFonts w:hAnsi="Consolas"/>
          <w:spacing w:val="1"/>
          <w:sz w:val="28"/>
          <w:szCs w:val="28"/>
          <w:u w:val="single"/>
        </w:rPr>
        <w:t xml:space="preserve">  </w:t>
      </w:r>
    </w:p>
    <w:p w14:paraId="654F22C5" w14:textId="145CD703" w:rsidR="007965C0" w:rsidRPr="007965C0" w:rsidRDefault="002D3C90" w:rsidP="00301706">
      <w:pPr>
        <w:pStyle w:val="a3"/>
        <w:tabs>
          <w:tab w:val="left" w:pos="957"/>
          <w:tab w:val="left" w:pos="2345"/>
          <w:tab w:val="left" w:pos="3725"/>
          <w:tab w:val="left" w:pos="5298"/>
          <w:tab w:val="left" w:pos="5437"/>
          <w:tab w:val="left" w:pos="5996"/>
          <w:tab w:val="left" w:pos="6836"/>
          <w:tab w:val="left" w:pos="7120"/>
          <w:tab w:val="left" w:pos="7603"/>
          <w:tab w:val="left" w:pos="8498"/>
        </w:tabs>
        <w:kinsoku w:val="0"/>
        <w:overflowPunct w:val="0"/>
        <w:spacing w:before="53" w:line="266" w:lineRule="auto"/>
        <w:ind w:right="107"/>
        <w:rPr>
          <w:rFonts w:hAnsi="Consolas"/>
          <w:spacing w:val="1"/>
          <w:sz w:val="28"/>
          <w:szCs w:val="28"/>
        </w:rPr>
      </w:pPr>
      <w:r w:rsidRPr="007965C0">
        <w:rPr>
          <w:rFonts w:hAnsi="Consolas" w:hint="eastAsia"/>
          <w:spacing w:val="1"/>
          <w:sz w:val="28"/>
          <w:szCs w:val="28"/>
        </w:rPr>
        <w:t>学生姓名</w:t>
      </w:r>
      <w:r w:rsidRPr="00983722">
        <w:rPr>
          <w:rFonts w:hAnsi="Consolas"/>
          <w:spacing w:val="1"/>
          <w:sz w:val="28"/>
          <w:szCs w:val="28"/>
          <w:u w:val="single"/>
        </w:rPr>
        <w:tab/>
      </w:r>
      <w:r w:rsidR="003308CC">
        <w:rPr>
          <w:rFonts w:hAnsi="Consolas" w:hint="eastAsia"/>
          <w:spacing w:val="1"/>
          <w:sz w:val="28"/>
          <w:szCs w:val="28"/>
          <w:u w:val="single"/>
        </w:rPr>
        <w:t>阮炜霖</w:t>
      </w:r>
      <w:r w:rsidR="00983722">
        <w:rPr>
          <w:rFonts w:hAnsi="Consolas" w:hint="eastAsia"/>
          <w:spacing w:val="1"/>
          <w:sz w:val="28"/>
          <w:szCs w:val="28"/>
          <w:u w:val="single"/>
        </w:rPr>
        <w:t xml:space="preserve">     </w:t>
      </w:r>
      <w:r w:rsidR="00983722" w:rsidRPr="00983722">
        <w:rPr>
          <w:rFonts w:hAnsi="Consolas" w:hint="eastAsia"/>
          <w:spacing w:val="1"/>
          <w:sz w:val="28"/>
          <w:szCs w:val="28"/>
        </w:rPr>
        <w:t xml:space="preserve"> </w:t>
      </w:r>
      <w:r w:rsidR="00B923DE">
        <w:rPr>
          <w:rFonts w:hAnsi="Consolas" w:hint="eastAsia"/>
          <w:spacing w:val="1"/>
          <w:sz w:val="28"/>
          <w:szCs w:val="28"/>
        </w:rPr>
        <w:t xml:space="preserve">    </w:t>
      </w:r>
      <w:r w:rsidRPr="007965C0">
        <w:rPr>
          <w:rFonts w:hAnsi="Consolas" w:hint="eastAsia"/>
          <w:spacing w:val="1"/>
          <w:sz w:val="28"/>
          <w:szCs w:val="28"/>
        </w:rPr>
        <w:t>学号</w:t>
      </w:r>
      <w:r w:rsidR="00983722">
        <w:rPr>
          <w:rFonts w:hAnsi="Consolas" w:hint="eastAsia"/>
          <w:spacing w:val="1"/>
          <w:sz w:val="28"/>
          <w:szCs w:val="28"/>
        </w:rPr>
        <w:t xml:space="preserve">  </w:t>
      </w:r>
      <w:r w:rsidRPr="00983722">
        <w:rPr>
          <w:rFonts w:hAnsi="Consolas"/>
          <w:spacing w:val="1"/>
          <w:sz w:val="28"/>
          <w:szCs w:val="28"/>
          <w:u w:val="single"/>
        </w:rPr>
        <w:t>20</w:t>
      </w:r>
      <w:r w:rsidR="00B923DE">
        <w:rPr>
          <w:rFonts w:hAnsi="Consolas" w:hint="eastAsia"/>
          <w:spacing w:val="1"/>
          <w:sz w:val="28"/>
          <w:szCs w:val="28"/>
          <w:u w:val="single"/>
        </w:rPr>
        <w:t>2</w:t>
      </w:r>
      <w:r w:rsidR="003308CC">
        <w:rPr>
          <w:rFonts w:hAnsi="Consolas"/>
          <w:spacing w:val="1"/>
          <w:sz w:val="28"/>
          <w:szCs w:val="28"/>
          <w:u w:val="single"/>
        </w:rPr>
        <w:t>0101603</w:t>
      </w:r>
      <w:r w:rsidRPr="007965C0">
        <w:rPr>
          <w:rFonts w:hAnsi="Consolas"/>
          <w:spacing w:val="1"/>
          <w:sz w:val="28"/>
          <w:szCs w:val="28"/>
        </w:rPr>
        <w:tab/>
        <w:t xml:space="preserve"> </w:t>
      </w:r>
      <w:r w:rsidR="00B923DE">
        <w:rPr>
          <w:rFonts w:hAnsi="Consolas" w:hint="eastAsia"/>
          <w:spacing w:val="1"/>
          <w:sz w:val="28"/>
          <w:szCs w:val="28"/>
        </w:rPr>
        <w:t xml:space="preserve">  </w:t>
      </w:r>
    </w:p>
    <w:p w14:paraId="27F5D548" w14:textId="5AB0E692" w:rsidR="007965C0" w:rsidRDefault="002D3C90" w:rsidP="00983722">
      <w:pPr>
        <w:pStyle w:val="a3"/>
        <w:kinsoku w:val="0"/>
        <w:overflowPunct w:val="0"/>
        <w:spacing w:before="53" w:line="266" w:lineRule="auto"/>
        <w:ind w:right="107"/>
        <w:rPr>
          <w:rFonts w:ascii="Times New Roman" w:cs="Times New Roman"/>
          <w:sz w:val="28"/>
          <w:szCs w:val="28"/>
        </w:rPr>
      </w:pPr>
      <w:r>
        <w:rPr>
          <w:rFonts w:hAnsi="Consolas" w:hint="eastAsia"/>
          <w:spacing w:val="1"/>
          <w:sz w:val="28"/>
          <w:szCs w:val="28"/>
        </w:rPr>
        <w:t>学院</w:t>
      </w:r>
      <w:r>
        <w:rPr>
          <w:rFonts w:hint="eastAsia"/>
          <w:spacing w:val="-1"/>
          <w:sz w:val="28"/>
          <w:szCs w:val="28"/>
          <w:u w:val="single"/>
        </w:rPr>
        <w:t>信息科学技术学院</w:t>
      </w:r>
      <w:r w:rsidR="007965C0">
        <w:rPr>
          <w:rFonts w:hint="eastAsia"/>
          <w:spacing w:val="-1"/>
          <w:sz w:val="28"/>
          <w:szCs w:val="28"/>
          <w:u w:val="single"/>
        </w:rPr>
        <w:t xml:space="preserve"> </w:t>
      </w:r>
      <w:r w:rsidR="00983722">
        <w:rPr>
          <w:rFonts w:hint="eastAsia"/>
          <w:spacing w:val="-1"/>
          <w:sz w:val="28"/>
          <w:szCs w:val="28"/>
          <w:u w:val="single"/>
        </w:rPr>
        <w:t xml:space="preserve"> </w:t>
      </w:r>
      <w:r w:rsidR="00983722" w:rsidRPr="00983722">
        <w:rPr>
          <w:rFonts w:hint="eastAsia"/>
          <w:spacing w:val="-1"/>
          <w:sz w:val="28"/>
          <w:szCs w:val="28"/>
        </w:rPr>
        <w:t xml:space="preserve">  </w:t>
      </w:r>
      <w:r>
        <w:rPr>
          <w:rFonts w:hint="eastAsia"/>
          <w:spacing w:val="2"/>
          <w:sz w:val="28"/>
          <w:szCs w:val="28"/>
        </w:rPr>
        <w:t>系</w:t>
      </w:r>
      <w:r w:rsidR="00983722">
        <w:rPr>
          <w:rFonts w:ascii="Times New Roman" w:cs="Times New Roman" w:hint="eastAsia"/>
          <w:spacing w:val="2"/>
          <w:sz w:val="28"/>
          <w:szCs w:val="28"/>
          <w:u w:val="single"/>
        </w:rPr>
        <w:t xml:space="preserve">   </w:t>
      </w:r>
      <w:r>
        <w:rPr>
          <w:rFonts w:hint="eastAsia"/>
          <w:spacing w:val="-1"/>
          <w:sz w:val="28"/>
          <w:szCs w:val="28"/>
          <w:u w:val="single"/>
        </w:rPr>
        <w:t>计算机科学系</w:t>
      </w:r>
      <w:r w:rsidR="00983722">
        <w:rPr>
          <w:rFonts w:ascii="Times New Roman" w:cs="Times New Roman" w:hint="eastAsia"/>
          <w:spacing w:val="-1"/>
          <w:sz w:val="28"/>
          <w:szCs w:val="28"/>
          <w:u w:val="single"/>
        </w:rPr>
        <w:t xml:space="preserve">    </w:t>
      </w:r>
      <w:r>
        <w:rPr>
          <w:rFonts w:hint="eastAsia"/>
          <w:spacing w:val="1"/>
          <w:sz w:val="28"/>
          <w:szCs w:val="28"/>
        </w:rPr>
        <w:t>专业</w:t>
      </w:r>
      <w:r w:rsidR="00983722">
        <w:rPr>
          <w:rFonts w:hint="eastAsia"/>
          <w:spacing w:val="1"/>
          <w:sz w:val="28"/>
          <w:szCs w:val="28"/>
        </w:rPr>
        <w:t xml:space="preserve">  </w:t>
      </w:r>
      <w:r w:rsidR="003308CC">
        <w:rPr>
          <w:rFonts w:hint="eastAsia"/>
          <w:sz w:val="28"/>
          <w:szCs w:val="28"/>
          <w:u w:val="single"/>
        </w:rPr>
        <w:t>网络</w:t>
      </w:r>
      <w:r>
        <w:rPr>
          <w:rFonts w:hint="eastAsia"/>
          <w:sz w:val="28"/>
          <w:szCs w:val="28"/>
          <w:u w:val="single"/>
        </w:rPr>
        <w:t>工程</w:t>
      </w:r>
      <w:r>
        <w:rPr>
          <w:rFonts w:ascii="Times New Roman" w:cs="Times New Roman"/>
          <w:sz w:val="28"/>
          <w:szCs w:val="28"/>
          <w:u w:val="single"/>
        </w:rPr>
        <w:tab/>
      </w:r>
      <w:r>
        <w:rPr>
          <w:rFonts w:ascii="Times New Roman" w:cs="Times New Roman"/>
          <w:sz w:val="28"/>
          <w:szCs w:val="28"/>
        </w:rPr>
        <w:t xml:space="preserve"> </w:t>
      </w:r>
    </w:p>
    <w:p w14:paraId="1D03EC59" w14:textId="04EE1ACF" w:rsidR="00C47955" w:rsidRDefault="002D3C90" w:rsidP="007965C0">
      <w:pPr>
        <w:pStyle w:val="a3"/>
        <w:tabs>
          <w:tab w:val="left" w:pos="957"/>
          <w:tab w:val="left" w:pos="1797"/>
          <w:tab w:val="left" w:pos="2076"/>
          <w:tab w:val="left" w:pos="2916"/>
          <w:tab w:val="left" w:pos="3469"/>
          <w:tab w:val="left" w:pos="3896"/>
          <w:tab w:val="left" w:pos="5298"/>
          <w:tab w:val="left" w:pos="5437"/>
          <w:tab w:val="left" w:pos="5996"/>
          <w:tab w:val="left" w:pos="6836"/>
          <w:tab w:val="left" w:pos="7120"/>
          <w:tab w:val="left" w:pos="7603"/>
          <w:tab w:val="left" w:pos="8498"/>
        </w:tabs>
        <w:kinsoku w:val="0"/>
        <w:overflowPunct w:val="0"/>
        <w:spacing w:before="53" w:line="266" w:lineRule="auto"/>
        <w:ind w:right="107"/>
        <w:rPr>
          <w:rFonts w:ascii="Times New Roman" w:cs="Times New Roman"/>
          <w:sz w:val="28"/>
          <w:szCs w:val="28"/>
        </w:rPr>
      </w:pPr>
      <w:r>
        <w:rPr>
          <w:rFonts w:hint="eastAsia"/>
          <w:sz w:val="28"/>
          <w:szCs w:val="28"/>
        </w:rPr>
        <w:t>实验时间</w:t>
      </w:r>
      <w:r>
        <w:rPr>
          <w:sz w:val="28"/>
          <w:szCs w:val="28"/>
        </w:rPr>
        <w:t xml:space="preserve"> </w:t>
      </w:r>
      <w:r>
        <w:rPr>
          <w:rFonts w:ascii="Consolas" w:hAnsi="Consolas" w:cs="Consolas"/>
          <w:sz w:val="28"/>
          <w:szCs w:val="28"/>
          <w:u w:val="single"/>
        </w:rPr>
        <w:t>20</w:t>
      </w:r>
      <w:r w:rsidR="0094594A">
        <w:rPr>
          <w:rFonts w:ascii="Consolas" w:hAnsi="Consolas" w:cs="Consolas" w:hint="eastAsia"/>
          <w:sz w:val="28"/>
          <w:szCs w:val="28"/>
          <w:u w:val="single"/>
        </w:rPr>
        <w:t>2</w:t>
      </w:r>
      <w:r w:rsidR="003308CC">
        <w:rPr>
          <w:rFonts w:ascii="Consolas" w:hAnsi="Consolas" w:cs="Consolas"/>
          <w:sz w:val="28"/>
          <w:szCs w:val="28"/>
          <w:u w:val="single"/>
        </w:rPr>
        <w:t>2</w:t>
      </w:r>
      <w:r>
        <w:rPr>
          <w:rFonts w:ascii="Consolas" w:hAnsi="Consolas" w:cs="Consolas"/>
          <w:sz w:val="28"/>
          <w:szCs w:val="28"/>
          <w:u w:val="single"/>
        </w:rPr>
        <w:t xml:space="preserve"> </w:t>
      </w:r>
      <w:r>
        <w:rPr>
          <w:rFonts w:hAnsi="Consolas" w:hint="eastAsia"/>
          <w:sz w:val="28"/>
          <w:szCs w:val="28"/>
        </w:rPr>
        <w:t>年</w:t>
      </w:r>
      <w:r>
        <w:rPr>
          <w:rFonts w:hAnsi="Consolas"/>
          <w:sz w:val="28"/>
          <w:szCs w:val="28"/>
        </w:rPr>
        <w:t xml:space="preserve"> </w:t>
      </w:r>
      <w:r w:rsidR="00771C83">
        <w:rPr>
          <w:rFonts w:ascii="Consolas" w:hAnsi="Consolas" w:cs="Consolas"/>
          <w:sz w:val="28"/>
          <w:szCs w:val="28"/>
          <w:u w:val="single"/>
        </w:rPr>
        <w:t>5</w:t>
      </w:r>
      <w:r>
        <w:rPr>
          <w:rFonts w:ascii="Consolas" w:hAnsi="Consolas" w:cs="Consolas"/>
          <w:sz w:val="28"/>
          <w:szCs w:val="28"/>
          <w:u w:val="single"/>
        </w:rPr>
        <w:t xml:space="preserve"> </w:t>
      </w:r>
      <w:r>
        <w:rPr>
          <w:rFonts w:hAnsi="Consolas" w:hint="eastAsia"/>
          <w:sz w:val="28"/>
          <w:szCs w:val="28"/>
        </w:rPr>
        <w:t>月</w:t>
      </w:r>
      <w:r>
        <w:rPr>
          <w:rFonts w:hAnsi="Consolas"/>
          <w:sz w:val="28"/>
          <w:szCs w:val="28"/>
        </w:rPr>
        <w:t xml:space="preserve"> </w:t>
      </w:r>
      <w:r w:rsidR="00863367">
        <w:rPr>
          <w:rFonts w:ascii="Consolas" w:hAnsi="Consolas" w:cs="Consolas"/>
          <w:sz w:val="28"/>
          <w:szCs w:val="28"/>
          <w:u w:val="single"/>
        </w:rPr>
        <w:t>26</w:t>
      </w:r>
      <w:r>
        <w:rPr>
          <w:rFonts w:ascii="Consolas" w:hAnsi="Consolas" w:cs="Consolas"/>
          <w:sz w:val="28"/>
          <w:szCs w:val="28"/>
          <w:u w:val="single"/>
        </w:rPr>
        <w:t xml:space="preserve"> </w:t>
      </w:r>
      <w:r>
        <w:rPr>
          <w:rFonts w:hAnsi="Consolas" w:hint="eastAsia"/>
          <w:sz w:val="28"/>
          <w:szCs w:val="28"/>
        </w:rPr>
        <w:t>日</w:t>
      </w:r>
      <w:r>
        <w:rPr>
          <w:rFonts w:hAnsi="Consolas"/>
          <w:sz w:val="28"/>
          <w:szCs w:val="28"/>
        </w:rPr>
        <w:t xml:space="preserve">  </w:t>
      </w:r>
      <w:r>
        <w:rPr>
          <w:rFonts w:hint="eastAsia"/>
          <w:sz w:val="28"/>
          <w:szCs w:val="28"/>
          <w:u w:val="single"/>
        </w:rPr>
        <w:t>上</w:t>
      </w:r>
      <w:r>
        <w:rPr>
          <w:sz w:val="28"/>
          <w:szCs w:val="28"/>
          <w:u w:val="single"/>
        </w:rPr>
        <w:t xml:space="preserve"> </w:t>
      </w:r>
      <w:r>
        <w:rPr>
          <w:rFonts w:hint="eastAsia"/>
          <w:sz w:val="28"/>
          <w:szCs w:val="28"/>
        </w:rPr>
        <w:t>午</w:t>
      </w:r>
      <w:r w:rsidR="00C21757">
        <w:rPr>
          <w:rFonts w:hint="eastAsia"/>
          <w:sz w:val="28"/>
          <w:szCs w:val="28"/>
        </w:rPr>
        <w:t xml:space="preserve"> </w:t>
      </w:r>
      <w:r w:rsidR="0094594A">
        <w:rPr>
          <w:rFonts w:hint="eastAsia"/>
          <w:sz w:val="28"/>
          <w:szCs w:val="28"/>
        </w:rPr>
        <w:t>3</w:t>
      </w:r>
      <w:r w:rsidR="00C21757">
        <w:rPr>
          <w:rFonts w:hint="eastAsia"/>
          <w:sz w:val="28"/>
          <w:szCs w:val="28"/>
        </w:rPr>
        <w:t>、</w:t>
      </w:r>
      <w:r w:rsidR="0094594A">
        <w:rPr>
          <w:rFonts w:hint="eastAsia"/>
          <w:sz w:val="28"/>
          <w:szCs w:val="28"/>
        </w:rPr>
        <w:t>4</w:t>
      </w:r>
      <w:r w:rsidR="00C21757">
        <w:rPr>
          <w:rFonts w:hint="eastAsia"/>
          <w:sz w:val="28"/>
          <w:szCs w:val="28"/>
        </w:rPr>
        <w:t>节</w:t>
      </w:r>
      <w:r w:rsidR="007965C0">
        <w:rPr>
          <w:rFonts w:hint="eastAsia"/>
          <w:sz w:val="28"/>
          <w:szCs w:val="28"/>
        </w:rPr>
        <w:t xml:space="preserve">  实验地点</w:t>
      </w:r>
      <w:r w:rsidR="007965C0">
        <w:rPr>
          <w:spacing w:val="-1"/>
          <w:sz w:val="28"/>
          <w:szCs w:val="28"/>
        </w:rPr>
        <w:t xml:space="preserve"> </w:t>
      </w:r>
      <w:r w:rsidR="007965C0">
        <w:rPr>
          <w:rFonts w:ascii="Consolas" w:hAnsi="Consolas" w:cs="Consolas"/>
          <w:spacing w:val="-1"/>
          <w:sz w:val="28"/>
          <w:szCs w:val="28"/>
          <w:u w:val="single"/>
        </w:rPr>
        <w:t>N116</w:t>
      </w:r>
    </w:p>
    <w:p w14:paraId="3A8EC6DC" w14:textId="77777777" w:rsidR="00C47955" w:rsidRPr="00863367" w:rsidRDefault="00C47955">
      <w:pPr>
        <w:pStyle w:val="a3"/>
        <w:kinsoku w:val="0"/>
        <w:overflowPunct w:val="0"/>
        <w:spacing w:before="7"/>
        <w:ind w:left="0"/>
        <w:rPr>
          <w:rFonts w:ascii="Times New Roman" w:eastAsiaTheme="minorEastAsia" w:cs="Times New Roman"/>
          <w:sz w:val="29"/>
          <w:szCs w:val="29"/>
        </w:rPr>
      </w:pPr>
    </w:p>
    <w:p w14:paraId="126FA610" w14:textId="77777777" w:rsidR="00C47955" w:rsidRPr="00B923DE" w:rsidRDefault="002D3C90">
      <w:pPr>
        <w:pStyle w:val="a3"/>
        <w:kinsoku w:val="0"/>
        <w:overflowPunct w:val="0"/>
        <w:spacing w:line="456" w:lineRule="exact"/>
        <w:ind w:left="65" w:right="6422"/>
        <w:jc w:val="center"/>
        <w:rPr>
          <w:rFonts w:ascii="Microsoft JhengHei" w:eastAsiaTheme="minorEastAsia" w:cs="Microsoft JhengHei"/>
          <w:sz w:val="32"/>
          <w:szCs w:val="32"/>
        </w:rPr>
      </w:pPr>
      <w:r>
        <w:rPr>
          <w:rFonts w:ascii="Microsoft JhengHei" w:eastAsia="Microsoft JhengHei" w:cs="Microsoft JhengHei" w:hint="eastAsia"/>
          <w:b/>
          <w:bCs/>
          <w:sz w:val="32"/>
          <w:szCs w:val="32"/>
        </w:rPr>
        <w:t>一、</w:t>
      </w:r>
      <w:r>
        <w:rPr>
          <w:rFonts w:ascii="Microsoft JhengHei" w:eastAsia="Microsoft JhengHei" w:cs="Microsoft JhengHei"/>
          <w:b/>
          <w:bCs/>
          <w:sz w:val="32"/>
          <w:szCs w:val="32"/>
        </w:rPr>
        <w:t xml:space="preserve"> </w:t>
      </w:r>
      <w:r>
        <w:rPr>
          <w:rFonts w:ascii="Microsoft JhengHei" w:eastAsia="Microsoft JhengHei" w:cs="Microsoft JhengHei"/>
          <w:b/>
          <w:bCs/>
          <w:spacing w:val="8"/>
          <w:sz w:val="32"/>
          <w:szCs w:val="32"/>
        </w:rPr>
        <w:t xml:space="preserve"> </w:t>
      </w:r>
      <w:r>
        <w:rPr>
          <w:rFonts w:ascii="Microsoft JhengHei" w:eastAsia="Microsoft JhengHei" w:cs="Microsoft JhengHei" w:hint="eastAsia"/>
          <w:b/>
          <w:bCs/>
          <w:sz w:val="32"/>
          <w:szCs w:val="32"/>
        </w:rPr>
        <w:t>实验目的</w:t>
      </w:r>
    </w:p>
    <w:p w14:paraId="68F03BBB" w14:textId="77777777" w:rsidR="0016724E" w:rsidRPr="00863367" w:rsidRDefault="0016724E" w:rsidP="0016724E">
      <w:pPr>
        <w:pStyle w:val="a3"/>
        <w:kinsoku w:val="0"/>
        <w:overflowPunct w:val="0"/>
        <w:spacing w:before="44"/>
        <w:ind w:right="107"/>
        <w:rPr>
          <w:rFonts w:asciiTheme="minorEastAsia" w:eastAsiaTheme="minorEastAsia" w:hAnsiTheme="minorEastAsia"/>
        </w:rPr>
      </w:pPr>
    </w:p>
    <w:p w14:paraId="3632B14F" w14:textId="77777777" w:rsidR="00863367" w:rsidRPr="00863367" w:rsidRDefault="0016724E" w:rsidP="00863367">
      <w:pPr>
        <w:rPr>
          <w:rFonts w:asciiTheme="minorEastAsia" w:hAnsiTheme="minorEastAsia"/>
          <w:sz w:val="21"/>
          <w:szCs w:val="21"/>
        </w:rPr>
      </w:pPr>
      <w:r w:rsidRPr="00863367">
        <w:rPr>
          <w:rFonts w:asciiTheme="minorEastAsia" w:hAnsiTheme="minorEastAsia"/>
          <w:sz w:val="21"/>
          <w:szCs w:val="21"/>
        </w:rPr>
        <w:t>实验目的</w:t>
      </w:r>
      <w:r w:rsidRPr="00863367">
        <w:rPr>
          <w:rFonts w:asciiTheme="minorEastAsia" w:hAnsiTheme="minorEastAsia" w:hint="eastAsia"/>
          <w:sz w:val="21"/>
          <w:szCs w:val="21"/>
        </w:rPr>
        <w:t>：</w:t>
      </w:r>
      <w:r w:rsidR="00863367" w:rsidRPr="00863367">
        <w:rPr>
          <w:rFonts w:asciiTheme="minorEastAsia" w:hAnsiTheme="minorEastAsia" w:hint="eastAsia"/>
          <w:sz w:val="21"/>
          <w:szCs w:val="21"/>
        </w:rPr>
        <w:t>文件管理是操作系统的一个非常重要的组成部分。 学生应独立用高级语言编写和调试一个简单的文件系统，模拟文件管理的工作过程。从而对各种文件操作命令的实质内容和执行过程有比较深入的了解，掌握它们的实施方法，加深理解课堂上讲授过的知识。</w:t>
      </w:r>
    </w:p>
    <w:p w14:paraId="51C90375" w14:textId="77777777" w:rsidR="00863367" w:rsidRPr="00863367" w:rsidRDefault="00863367" w:rsidP="00863367">
      <w:pPr>
        <w:pStyle w:val="a5"/>
        <w:ind w:left="600"/>
        <w:rPr>
          <w:rFonts w:asciiTheme="minorEastAsia" w:hAnsiTheme="minorEastAsia"/>
          <w:sz w:val="21"/>
          <w:szCs w:val="21"/>
        </w:rPr>
      </w:pPr>
      <w:r w:rsidRPr="00863367">
        <w:rPr>
          <w:rFonts w:asciiTheme="minorEastAsia" w:hAnsiTheme="minorEastAsia" w:hint="eastAsia"/>
          <w:sz w:val="21"/>
          <w:szCs w:val="21"/>
        </w:rPr>
        <w:t>1）</w:t>
      </w:r>
      <w:r w:rsidRPr="00863367">
        <w:rPr>
          <w:rFonts w:asciiTheme="minorEastAsia" w:hAnsiTheme="minorEastAsia"/>
          <w:sz w:val="21"/>
          <w:szCs w:val="21"/>
        </w:rPr>
        <w:t>掌握文件系统的工作原理。</w:t>
      </w:r>
    </w:p>
    <w:p w14:paraId="27967E97" w14:textId="77777777" w:rsidR="00863367" w:rsidRPr="00863367" w:rsidRDefault="00863367" w:rsidP="00863367">
      <w:pPr>
        <w:pStyle w:val="a5"/>
        <w:ind w:left="600"/>
        <w:rPr>
          <w:rFonts w:asciiTheme="minorEastAsia" w:hAnsiTheme="minorEastAsia"/>
          <w:sz w:val="21"/>
          <w:szCs w:val="21"/>
        </w:rPr>
      </w:pPr>
      <w:r w:rsidRPr="00863367">
        <w:rPr>
          <w:rFonts w:asciiTheme="minorEastAsia" w:hAnsiTheme="minorEastAsia" w:hint="eastAsia"/>
          <w:sz w:val="21"/>
          <w:szCs w:val="21"/>
        </w:rPr>
        <w:t>2）</w:t>
      </w:r>
      <w:r w:rsidRPr="00863367">
        <w:rPr>
          <w:rFonts w:asciiTheme="minorEastAsia" w:hAnsiTheme="minorEastAsia"/>
          <w:sz w:val="21"/>
          <w:szCs w:val="21"/>
        </w:rPr>
        <w:t>理解文件系统的主要数据结构。</w:t>
      </w:r>
    </w:p>
    <w:p w14:paraId="53832D96" w14:textId="77777777" w:rsidR="00863367" w:rsidRPr="00863367" w:rsidRDefault="00863367" w:rsidP="00863367">
      <w:pPr>
        <w:pStyle w:val="a5"/>
        <w:ind w:left="600"/>
        <w:rPr>
          <w:rFonts w:asciiTheme="minorEastAsia" w:hAnsiTheme="minorEastAsia"/>
          <w:sz w:val="21"/>
          <w:szCs w:val="21"/>
        </w:rPr>
      </w:pPr>
      <w:r w:rsidRPr="00863367">
        <w:rPr>
          <w:rFonts w:asciiTheme="minorEastAsia" w:hAnsiTheme="minorEastAsia" w:hint="eastAsia"/>
          <w:sz w:val="21"/>
          <w:szCs w:val="21"/>
        </w:rPr>
        <w:t>3）</w:t>
      </w:r>
      <w:r w:rsidRPr="00863367">
        <w:rPr>
          <w:rFonts w:asciiTheme="minorEastAsia" w:hAnsiTheme="minorEastAsia"/>
          <w:sz w:val="21"/>
          <w:szCs w:val="21"/>
        </w:rPr>
        <w:t>加深理解文件系统的内部功能和实现方法。</w:t>
      </w:r>
    </w:p>
    <w:p w14:paraId="10046497" w14:textId="77777777" w:rsidR="00863367" w:rsidRPr="00863367" w:rsidRDefault="00863367" w:rsidP="00863367">
      <w:pPr>
        <w:pStyle w:val="a3"/>
        <w:kinsoku w:val="0"/>
        <w:overflowPunct w:val="0"/>
        <w:spacing w:before="44"/>
        <w:ind w:left="0" w:right="107"/>
        <w:rPr>
          <w:rFonts w:asciiTheme="minorEastAsia" w:eastAsiaTheme="minorEastAsia" w:hAnsiTheme="minorEastAsia"/>
        </w:rPr>
      </w:pPr>
    </w:p>
    <w:p w14:paraId="3EDF5C03" w14:textId="06CD60BA" w:rsidR="003308CC" w:rsidRPr="00863367" w:rsidRDefault="0016724E" w:rsidP="00863367">
      <w:pPr>
        <w:pStyle w:val="a3"/>
        <w:kinsoku w:val="0"/>
        <w:overflowPunct w:val="0"/>
        <w:spacing w:before="44"/>
        <w:ind w:left="0" w:right="107"/>
        <w:rPr>
          <w:rFonts w:asciiTheme="minorEastAsia" w:eastAsiaTheme="minorEastAsia" w:hAnsiTheme="minorEastAsia"/>
        </w:rPr>
      </w:pPr>
      <w:r w:rsidRPr="00863367">
        <w:rPr>
          <w:rFonts w:asciiTheme="minorEastAsia" w:eastAsiaTheme="minorEastAsia" w:hAnsiTheme="minorEastAsia"/>
        </w:rPr>
        <w:t>实验要求：任选 C 高级程序语言编写源程序，在 Linux 操作系统下调试通过，测试正确。</w:t>
      </w:r>
    </w:p>
    <w:p w14:paraId="35397F26" w14:textId="77777777" w:rsidR="00771C83" w:rsidRDefault="00771C83" w:rsidP="0016724E">
      <w:pPr>
        <w:pStyle w:val="a3"/>
        <w:kinsoku w:val="0"/>
        <w:overflowPunct w:val="0"/>
        <w:spacing w:before="44"/>
        <w:ind w:right="107"/>
      </w:pPr>
    </w:p>
    <w:p w14:paraId="49F76EE2" w14:textId="77777777" w:rsidR="0016724E" w:rsidRDefault="0016724E" w:rsidP="0016724E">
      <w:pPr>
        <w:pStyle w:val="a3"/>
        <w:kinsoku w:val="0"/>
        <w:overflowPunct w:val="0"/>
        <w:spacing w:before="44"/>
        <w:ind w:right="107"/>
        <w:rPr>
          <w:rFonts w:hAnsi="Consolas"/>
        </w:rPr>
      </w:pPr>
    </w:p>
    <w:p w14:paraId="57525866" w14:textId="6A7506E1" w:rsidR="00771C83" w:rsidRPr="00771C83" w:rsidRDefault="002D3C90" w:rsidP="00771C83">
      <w:pPr>
        <w:pStyle w:val="a3"/>
        <w:kinsoku w:val="0"/>
        <w:overflowPunct w:val="0"/>
        <w:spacing w:before="67"/>
        <w:ind w:left="100" w:right="6421"/>
        <w:jc w:val="center"/>
        <w:rPr>
          <w:rFonts w:ascii="Microsoft JhengHei" w:eastAsiaTheme="minorEastAsia" w:cs="Microsoft JhengHei"/>
          <w:sz w:val="32"/>
          <w:szCs w:val="32"/>
        </w:rPr>
      </w:pPr>
      <w:r>
        <w:rPr>
          <w:rFonts w:ascii="Microsoft JhengHei" w:eastAsia="Microsoft JhengHei" w:cs="Microsoft JhengHei" w:hint="eastAsia"/>
          <w:b/>
          <w:bCs/>
          <w:sz w:val="32"/>
          <w:szCs w:val="32"/>
        </w:rPr>
        <w:t>二、</w:t>
      </w:r>
      <w:r>
        <w:rPr>
          <w:rFonts w:ascii="Microsoft JhengHei" w:eastAsia="Microsoft JhengHei" w:cs="Microsoft JhengHei"/>
          <w:b/>
          <w:bCs/>
          <w:sz w:val="32"/>
          <w:szCs w:val="32"/>
        </w:rPr>
        <w:t xml:space="preserve"> </w:t>
      </w:r>
      <w:r>
        <w:rPr>
          <w:rFonts w:ascii="Microsoft JhengHei" w:eastAsia="Microsoft JhengHei" w:cs="Microsoft JhengHei"/>
          <w:b/>
          <w:bCs/>
          <w:spacing w:val="43"/>
          <w:sz w:val="32"/>
          <w:szCs w:val="32"/>
        </w:rPr>
        <w:t xml:space="preserve"> </w:t>
      </w:r>
      <w:r>
        <w:rPr>
          <w:rFonts w:ascii="Microsoft JhengHei" w:eastAsia="Microsoft JhengHei" w:cs="Microsoft JhengHei" w:hint="eastAsia"/>
          <w:b/>
          <w:bCs/>
          <w:sz w:val="32"/>
          <w:szCs w:val="32"/>
        </w:rPr>
        <w:t>实验内容</w:t>
      </w:r>
    </w:p>
    <w:p w14:paraId="02038831" w14:textId="45CB0F6B" w:rsidR="00DF6C2F" w:rsidRPr="00771C83" w:rsidRDefault="00DF6C2F" w:rsidP="00771C83">
      <w:pPr>
        <w:pStyle w:val="a3"/>
        <w:kinsoku w:val="0"/>
        <w:overflowPunct w:val="0"/>
        <w:spacing w:beforeLines="50" w:before="120"/>
        <w:ind w:leftChars="49" w:rightChars="50" w:right="120"/>
        <w:rPr>
          <w:sz w:val="24"/>
          <w:szCs w:val="24"/>
        </w:rPr>
      </w:pPr>
      <w:r w:rsidRPr="00771C83">
        <w:rPr>
          <w:rFonts w:hint="eastAsia"/>
          <w:sz w:val="24"/>
          <w:szCs w:val="24"/>
        </w:rPr>
        <w:t>1</w:t>
      </w:r>
      <w:r w:rsidRPr="00771C83">
        <w:rPr>
          <w:sz w:val="24"/>
          <w:szCs w:val="24"/>
        </w:rPr>
        <w:t>.</w:t>
      </w:r>
      <w:r w:rsidRPr="00771C83">
        <w:rPr>
          <w:rFonts w:hint="eastAsia"/>
          <w:sz w:val="24"/>
          <w:szCs w:val="24"/>
        </w:rPr>
        <w:t>实验</w:t>
      </w:r>
      <w:r w:rsidR="00771C83">
        <w:rPr>
          <w:rFonts w:hint="eastAsia"/>
          <w:sz w:val="24"/>
          <w:szCs w:val="24"/>
        </w:rPr>
        <w:t>任务</w:t>
      </w:r>
    </w:p>
    <w:p w14:paraId="16AAFC6A" w14:textId="371E4992" w:rsidR="00863367" w:rsidRPr="00863367" w:rsidRDefault="00863367" w:rsidP="00863367">
      <w:pPr>
        <w:autoSpaceDE/>
        <w:autoSpaceDN/>
        <w:adjustRightInd/>
        <w:jc w:val="both"/>
        <w:rPr>
          <w:sz w:val="21"/>
          <w:szCs w:val="21"/>
        </w:rPr>
      </w:pPr>
      <w:r w:rsidRPr="00863367">
        <w:rPr>
          <w:rFonts w:hint="eastAsia"/>
          <w:sz w:val="21"/>
          <w:szCs w:val="21"/>
        </w:rPr>
        <w:t>设计</w:t>
      </w:r>
      <w:r w:rsidRPr="00863367">
        <w:rPr>
          <w:sz w:val="21"/>
          <w:szCs w:val="21"/>
        </w:rPr>
        <w:t>并实现一个多用户的二级文件系统程序，要求提供以下操作。</w:t>
      </w:r>
    </w:p>
    <w:p w14:paraId="38A22B93" w14:textId="77777777" w:rsidR="00863367" w:rsidRPr="00863367" w:rsidRDefault="00863367" w:rsidP="00863367">
      <w:pPr>
        <w:ind w:left="360"/>
        <w:rPr>
          <w:sz w:val="21"/>
          <w:szCs w:val="21"/>
        </w:rPr>
      </w:pPr>
      <w:r w:rsidRPr="00863367">
        <w:rPr>
          <w:rFonts w:hint="eastAsia"/>
          <w:sz w:val="21"/>
          <w:szCs w:val="21"/>
        </w:rPr>
        <w:t>①</w:t>
      </w:r>
      <w:r w:rsidRPr="00863367">
        <w:rPr>
          <w:sz w:val="21"/>
          <w:szCs w:val="21"/>
        </w:rPr>
        <w:t>文件创建</w:t>
      </w:r>
      <w:r w:rsidRPr="00863367">
        <w:rPr>
          <w:sz w:val="21"/>
          <w:szCs w:val="21"/>
        </w:rPr>
        <w:t>/</w:t>
      </w:r>
      <w:r w:rsidRPr="00863367">
        <w:rPr>
          <w:rFonts w:hint="eastAsia"/>
          <w:sz w:val="21"/>
          <w:szCs w:val="21"/>
        </w:rPr>
        <w:t>删</w:t>
      </w:r>
      <w:r w:rsidRPr="00863367">
        <w:rPr>
          <w:sz w:val="21"/>
          <w:szCs w:val="21"/>
        </w:rPr>
        <w:t>除命令：</w:t>
      </w:r>
      <w:r w:rsidRPr="00863367">
        <w:rPr>
          <w:sz w:val="21"/>
          <w:szCs w:val="21"/>
        </w:rPr>
        <w:t xml:space="preserve"> create/ delete</w:t>
      </w:r>
      <w:r w:rsidRPr="00863367">
        <w:rPr>
          <w:sz w:val="21"/>
          <w:szCs w:val="21"/>
        </w:rPr>
        <w:br/>
      </w:r>
      <w:r w:rsidRPr="00863367">
        <w:rPr>
          <w:rFonts w:ascii="宋体" w:hAnsi="宋体" w:cs="宋体" w:hint="eastAsia"/>
          <w:sz w:val="21"/>
          <w:szCs w:val="21"/>
        </w:rPr>
        <w:t>②</w:t>
      </w:r>
      <w:r w:rsidRPr="00863367">
        <w:rPr>
          <w:sz w:val="21"/>
          <w:szCs w:val="21"/>
        </w:rPr>
        <w:t>目录创建</w:t>
      </w:r>
      <w:r w:rsidRPr="00863367">
        <w:rPr>
          <w:sz w:val="21"/>
          <w:szCs w:val="21"/>
        </w:rPr>
        <w:t>/</w:t>
      </w:r>
      <w:r w:rsidRPr="00863367">
        <w:rPr>
          <w:sz w:val="21"/>
          <w:szCs w:val="21"/>
        </w:rPr>
        <w:t>删除命令：</w:t>
      </w:r>
      <w:r w:rsidRPr="00863367">
        <w:rPr>
          <w:sz w:val="21"/>
          <w:szCs w:val="21"/>
        </w:rPr>
        <w:t xml:space="preserve"> mkdir/</w:t>
      </w:r>
      <w:r w:rsidRPr="00863367">
        <w:rPr>
          <w:rFonts w:hint="eastAsia"/>
          <w:sz w:val="21"/>
          <w:szCs w:val="21"/>
        </w:rPr>
        <w:t>r</w:t>
      </w:r>
      <w:r w:rsidRPr="00863367">
        <w:rPr>
          <w:sz w:val="21"/>
          <w:szCs w:val="21"/>
        </w:rPr>
        <w:t>mdir</w:t>
      </w:r>
      <w:r w:rsidRPr="00863367">
        <w:rPr>
          <w:sz w:val="21"/>
          <w:szCs w:val="21"/>
        </w:rPr>
        <w:br/>
      </w:r>
      <w:r w:rsidRPr="00863367">
        <w:rPr>
          <w:rFonts w:ascii="宋体" w:hAnsi="宋体" w:cs="宋体" w:hint="eastAsia"/>
          <w:sz w:val="21"/>
          <w:szCs w:val="21"/>
        </w:rPr>
        <w:t>③</w:t>
      </w:r>
      <w:r w:rsidRPr="00863367">
        <w:rPr>
          <w:sz w:val="21"/>
          <w:szCs w:val="21"/>
        </w:rPr>
        <w:t>显示目录内容命令：</w:t>
      </w:r>
      <w:r w:rsidRPr="00863367">
        <w:rPr>
          <w:sz w:val="21"/>
          <w:szCs w:val="21"/>
        </w:rPr>
        <w:t>ls</w:t>
      </w:r>
    </w:p>
    <w:p w14:paraId="406E81AA" w14:textId="77777777" w:rsidR="00863367" w:rsidRPr="00863367" w:rsidRDefault="00863367" w:rsidP="00863367">
      <w:pPr>
        <w:ind w:firstLine="360"/>
        <w:rPr>
          <w:sz w:val="21"/>
          <w:szCs w:val="21"/>
        </w:rPr>
      </w:pPr>
      <w:r w:rsidRPr="00863367">
        <w:rPr>
          <w:rFonts w:ascii="宋体" w:hAnsi="宋体" w:cs="宋体" w:hint="eastAsia"/>
          <w:sz w:val="21"/>
          <w:szCs w:val="21"/>
        </w:rPr>
        <w:t>④</w:t>
      </w:r>
      <w:r w:rsidRPr="00863367">
        <w:rPr>
          <w:sz w:val="21"/>
          <w:szCs w:val="21"/>
        </w:rPr>
        <w:t>文件打开</w:t>
      </w:r>
      <w:r w:rsidRPr="00863367">
        <w:rPr>
          <w:sz w:val="21"/>
          <w:szCs w:val="21"/>
        </w:rPr>
        <w:t>/</w:t>
      </w:r>
      <w:r w:rsidRPr="00863367">
        <w:rPr>
          <w:sz w:val="21"/>
          <w:szCs w:val="21"/>
        </w:rPr>
        <w:t>关闭</w:t>
      </w:r>
      <w:r w:rsidRPr="00863367">
        <w:rPr>
          <w:sz w:val="21"/>
          <w:szCs w:val="21"/>
        </w:rPr>
        <w:t>open/ close</w:t>
      </w:r>
    </w:p>
    <w:p w14:paraId="6A7139BC" w14:textId="77777777" w:rsidR="00863367" w:rsidRPr="00863367" w:rsidRDefault="00863367" w:rsidP="00863367">
      <w:pPr>
        <w:ind w:firstLine="360"/>
        <w:rPr>
          <w:sz w:val="21"/>
          <w:szCs w:val="21"/>
        </w:rPr>
      </w:pPr>
      <w:r w:rsidRPr="00863367">
        <w:rPr>
          <w:rFonts w:hint="eastAsia"/>
          <w:sz w:val="21"/>
          <w:szCs w:val="21"/>
        </w:rPr>
        <w:t>⑤</w:t>
      </w:r>
      <w:r w:rsidRPr="00863367">
        <w:rPr>
          <w:sz w:val="21"/>
          <w:szCs w:val="21"/>
        </w:rPr>
        <w:t>文件读</w:t>
      </w:r>
      <w:r w:rsidRPr="00863367">
        <w:rPr>
          <w:sz w:val="21"/>
          <w:szCs w:val="21"/>
        </w:rPr>
        <w:t>/</w:t>
      </w:r>
      <w:r w:rsidRPr="00863367">
        <w:rPr>
          <w:sz w:val="21"/>
          <w:szCs w:val="21"/>
        </w:rPr>
        <w:t>写</w:t>
      </w:r>
      <w:r w:rsidRPr="00863367">
        <w:rPr>
          <w:sz w:val="21"/>
          <w:szCs w:val="21"/>
        </w:rPr>
        <w:t xml:space="preserve"> read/write</w:t>
      </w:r>
    </w:p>
    <w:p w14:paraId="14C0DF7B" w14:textId="77777777" w:rsidR="00863367" w:rsidRPr="00863367" w:rsidRDefault="00863367" w:rsidP="00863367">
      <w:pPr>
        <w:ind w:firstLine="360"/>
        <w:rPr>
          <w:rFonts w:ascii="宋体" w:hAnsi="宋体" w:cs="宋体"/>
          <w:sz w:val="21"/>
          <w:szCs w:val="21"/>
        </w:rPr>
      </w:pPr>
      <w:r w:rsidRPr="00863367">
        <w:rPr>
          <w:rFonts w:hint="eastAsia"/>
          <w:sz w:val="21"/>
          <w:szCs w:val="21"/>
        </w:rPr>
        <w:t>⑥切换当前目录</w:t>
      </w:r>
      <w:r w:rsidRPr="00863367">
        <w:rPr>
          <w:rFonts w:hint="eastAsia"/>
          <w:sz w:val="21"/>
          <w:szCs w:val="21"/>
        </w:rPr>
        <w:t xml:space="preserve"> cd</w:t>
      </w:r>
      <w:r w:rsidRPr="00863367">
        <w:rPr>
          <w:sz w:val="21"/>
          <w:szCs w:val="21"/>
        </w:rPr>
        <w:br/>
      </w:r>
      <w:r w:rsidRPr="00863367">
        <w:rPr>
          <w:rFonts w:ascii="宋体" w:hAnsi="宋体" w:cs="宋体" w:hint="eastAsia"/>
          <w:sz w:val="21"/>
          <w:szCs w:val="21"/>
        </w:rPr>
        <w:t>拓展：①</w:t>
      </w:r>
      <w:r w:rsidRPr="00863367">
        <w:rPr>
          <w:sz w:val="21"/>
          <w:szCs w:val="21"/>
        </w:rPr>
        <w:t>显示目录内容时要列出文件名和文件长度等信息。</w:t>
      </w:r>
    </w:p>
    <w:p w14:paraId="464A20AA" w14:textId="77777777" w:rsidR="00863367" w:rsidRPr="00863367" w:rsidRDefault="00863367" w:rsidP="00863367">
      <w:pPr>
        <w:ind w:left="420" w:firstLineChars="100" w:firstLine="210"/>
        <w:rPr>
          <w:sz w:val="21"/>
          <w:szCs w:val="21"/>
        </w:rPr>
      </w:pPr>
      <w:r w:rsidRPr="00863367">
        <w:rPr>
          <w:rFonts w:ascii="宋体" w:hAnsi="宋体" w:cs="宋体" w:hint="eastAsia"/>
          <w:sz w:val="21"/>
          <w:szCs w:val="21"/>
        </w:rPr>
        <w:t>②创建文件，查找空闲块时，不一定使用first_</w:t>
      </w:r>
      <w:r w:rsidRPr="00863367">
        <w:rPr>
          <w:rFonts w:ascii="宋体" w:hAnsi="宋体" w:cs="宋体"/>
          <w:sz w:val="21"/>
          <w:szCs w:val="21"/>
        </w:rPr>
        <w:t>fit</w:t>
      </w:r>
      <w:r w:rsidRPr="00863367">
        <w:rPr>
          <w:rFonts w:ascii="宋体" w:hAnsi="宋体" w:cs="宋体" w:hint="eastAsia"/>
          <w:sz w:val="21"/>
          <w:szCs w:val="21"/>
        </w:rPr>
        <w:t>算法，可以使用其他的磁盘调度算法</w:t>
      </w:r>
      <w:r w:rsidRPr="00863367">
        <w:rPr>
          <w:sz w:val="21"/>
          <w:szCs w:val="21"/>
        </w:rPr>
        <w:t>。</w:t>
      </w:r>
      <w:r w:rsidRPr="00863367">
        <w:rPr>
          <w:rFonts w:hint="eastAsia"/>
          <w:sz w:val="21"/>
          <w:szCs w:val="21"/>
        </w:rPr>
        <w:t>（如：</w:t>
      </w:r>
      <w:r w:rsidRPr="00863367">
        <w:rPr>
          <w:rFonts w:hint="eastAsia"/>
          <w:sz w:val="21"/>
          <w:szCs w:val="21"/>
        </w:rPr>
        <w:t>S</w:t>
      </w:r>
      <w:r w:rsidRPr="00863367">
        <w:rPr>
          <w:sz w:val="21"/>
          <w:szCs w:val="21"/>
        </w:rPr>
        <w:t>CAN</w:t>
      </w:r>
      <w:r w:rsidRPr="00863367">
        <w:rPr>
          <w:rFonts w:hint="eastAsia"/>
          <w:sz w:val="21"/>
          <w:szCs w:val="21"/>
        </w:rPr>
        <w:t>、</w:t>
      </w:r>
      <w:r w:rsidRPr="00863367">
        <w:rPr>
          <w:sz w:val="21"/>
          <w:szCs w:val="21"/>
        </w:rPr>
        <w:t>最短寻找时间优先算法</w:t>
      </w:r>
      <w:r w:rsidRPr="00863367">
        <w:rPr>
          <w:rFonts w:hint="eastAsia"/>
          <w:sz w:val="21"/>
          <w:szCs w:val="21"/>
        </w:rPr>
        <w:t>等）</w:t>
      </w:r>
    </w:p>
    <w:p w14:paraId="4159CED8" w14:textId="77777777" w:rsidR="00771C83" w:rsidRPr="00863367" w:rsidRDefault="00771C83" w:rsidP="00771C83">
      <w:pPr>
        <w:ind w:leftChars="50" w:left="120"/>
      </w:pPr>
    </w:p>
    <w:p w14:paraId="5D7630FC" w14:textId="2FE58117" w:rsidR="004B1203" w:rsidRPr="00A16655" w:rsidRDefault="004B1203" w:rsidP="004B1203">
      <w:pPr>
        <w:pStyle w:val="a3"/>
        <w:kinsoku w:val="0"/>
        <w:overflowPunct w:val="0"/>
        <w:spacing w:beforeLines="50" w:before="120"/>
        <w:ind w:rightChars="50" w:right="120"/>
      </w:pPr>
      <w:r>
        <w:rPr>
          <w:sz w:val="24"/>
          <w:szCs w:val="24"/>
        </w:rPr>
        <w:t>2.</w:t>
      </w:r>
      <w:r w:rsidR="00DF6C2F" w:rsidRPr="00771C83">
        <w:rPr>
          <w:rFonts w:hint="eastAsia"/>
          <w:sz w:val="24"/>
          <w:szCs w:val="24"/>
        </w:rPr>
        <w:t>实验</w:t>
      </w:r>
      <w:r w:rsidR="00771C83" w:rsidRPr="00771C83">
        <w:rPr>
          <w:rFonts w:hint="eastAsia"/>
          <w:sz w:val="24"/>
          <w:szCs w:val="24"/>
        </w:rPr>
        <w:t>依据</w:t>
      </w:r>
    </w:p>
    <w:p w14:paraId="11B17CB7" w14:textId="5DDE659F" w:rsidR="004B1203" w:rsidRPr="00A16655" w:rsidRDefault="00A16655" w:rsidP="00E13392">
      <w:pPr>
        <w:pStyle w:val="a3"/>
        <w:kinsoku w:val="0"/>
        <w:overflowPunct w:val="0"/>
        <w:spacing w:beforeLines="50" w:before="120"/>
        <w:ind w:leftChars="50" w:left="120" w:rightChars="50" w:right="120"/>
      </w:pPr>
      <w:r w:rsidRPr="00A16655">
        <w:rPr>
          <w:rFonts w:hint="eastAsia"/>
        </w:rPr>
        <w:t>可以在内存中开辟拍一个虚拟磁盘空间作为文件存储器，并将该虚拟文件系统以文件的xingshi保存到磁盘上，以便下次可以将其恢复到内存的虚拟磁盘空间中。对模拟文件系统的操作是对该文件的读写，创建磁盘即为创建该文件。</w:t>
      </w:r>
    </w:p>
    <w:p w14:paraId="7469FA0C" w14:textId="77777777" w:rsidR="00A16655" w:rsidRPr="00A16655" w:rsidRDefault="00A16655" w:rsidP="00A16655">
      <w:pPr>
        <w:ind w:firstLine="420"/>
        <w:rPr>
          <w:rFonts w:ascii="宋体" w:hAnsi="宋体"/>
          <w:color w:val="000000"/>
          <w:sz w:val="21"/>
          <w:szCs w:val="21"/>
        </w:rPr>
      </w:pPr>
      <w:r w:rsidRPr="00A16655">
        <w:rPr>
          <w:rFonts w:ascii="宋体" w:hAnsi="宋体" w:hint="eastAsia"/>
          <w:color w:val="000000"/>
          <w:sz w:val="21"/>
          <w:szCs w:val="21"/>
        </w:rPr>
        <w:t xml:space="preserve"> </w:t>
      </w:r>
      <w:r w:rsidRPr="00A16655">
        <w:rPr>
          <w:rFonts w:ascii="宋体" w:hAnsi="宋体"/>
          <w:color w:val="000000"/>
          <w:sz w:val="21"/>
          <w:szCs w:val="21"/>
        </w:rPr>
        <w:t xml:space="preserve">   文件系统以块为基本分配单位，首先需要设置每个块( BLOCK_SIZE)的大小（如512字</w:t>
      </w:r>
      <w:r w:rsidRPr="00A16655">
        <w:rPr>
          <w:rFonts w:ascii="宋体" w:hAnsi="宋体"/>
          <w:color w:val="000000"/>
          <w:sz w:val="21"/>
          <w:szCs w:val="21"/>
        </w:rPr>
        <w:br/>
        <w:t>节）。最开始的第0块为引导块；然后是FAT表，可以分配多个块存储FAT表；接下来就是根目录了。格式化时，根目录中需要增加两个目录项“</w:t>
      </w:r>
      <w:r w:rsidRPr="00A16655">
        <w:rPr>
          <w:rFonts w:ascii="宋体" w:hAnsi="宋体" w:hint="eastAsia"/>
          <w:color w:val="000000"/>
          <w:sz w:val="21"/>
          <w:szCs w:val="21"/>
        </w:rPr>
        <w:t>.</w:t>
      </w:r>
      <w:r w:rsidRPr="00A16655">
        <w:rPr>
          <w:rFonts w:ascii="宋体" w:hAnsi="宋体"/>
          <w:color w:val="000000"/>
          <w:sz w:val="21"/>
          <w:szCs w:val="21"/>
        </w:rPr>
        <w:t>”和“</w:t>
      </w:r>
      <w:r w:rsidRPr="00A16655">
        <w:rPr>
          <w:rFonts w:ascii="宋体" w:hAnsi="宋体" w:hint="eastAsia"/>
          <w:color w:val="000000"/>
          <w:sz w:val="21"/>
          <w:szCs w:val="21"/>
        </w:rPr>
        <w:t>.</w:t>
      </w:r>
      <w:r w:rsidRPr="00A16655">
        <w:rPr>
          <w:rFonts w:ascii="宋体" w:hAnsi="宋体"/>
          <w:color w:val="000000"/>
          <w:sz w:val="21"/>
          <w:szCs w:val="21"/>
        </w:rPr>
        <w:t>.</w:t>
      </w:r>
      <w:r w:rsidRPr="00A16655">
        <w:rPr>
          <w:rFonts w:ascii="宋体" w:hAnsi="宋体" w:hint="eastAsia"/>
          <w:color w:val="000000"/>
          <w:sz w:val="21"/>
          <w:szCs w:val="21"/>
        </w:rPr>
        <w:t>”</w:t>
      </w:r>
      <w:r w:rsidRPr="00A16655">
        <w:rPr>
          <w:rFonts w:ascii="宋体" w:hAnsi="宋体"/>
          <w:color w:val="000000"/>
          <w:sz w:val="21"/>
          <w:szCs w:val="21"/>
        </w:rPr>
        <w:t>,分别表示当前目录和上层目录。</w:t>
      </w:r>
    </w:p>
    <w:p w14:paraId="20AA97AC" w14:textId="77777777" w:rsidR="00A16655" w:rsidRPr="00A16655" w:rsidRDefault="00A16655" w:rsidP="00A16655">
      <w:pPr>
        <w:ind w:firstLine="420"/>
        <w:rPr>
          <w:rFonts w:ascii="宋体" w:hAnsi="宋体"/>
          <w:color w:val="000000"/>
          <w:sz w:val="21"/>
          <w:szCs w:val="21"/>
        </w:rPr>
      </w:pPr>
      <w:r w:rsidRPr="00A16655">
        <w:rPr>
          <w:rFonts w:ascii="宋体" w:hAnsi="宋体"/>
          <w:color w:val="000000"/>
          <w:sz w:val="21"/>
          <w:szCs w:val="21"/>
        </w:rPr>
        <w:lastRenderedPageBreak/>
        <w:t>需要使用的数据结构包括FAT表、文件控制块、文件打开表等，可参考以下内容进行设计。</w:t>
      </w:r>
    </w:p>
    <w:p w14:paraId="4B8957F5" w14:textId="77777777" w:rsidR="00A16655" w:rsidRPr="00A16655" w:rsidRDefault="00A16655" w:rsidP="00A16655">
      <w:pPr>
        <w:ind w:firstLine="420"/>
        <w:rPr>
          <w:rFonts w:ascii="宋体" w:hAnsi="宋体"/>
          <w:color w:val="000000"/>
          <w:sz w:val="21"/>
          <w:szCs w:val="21"/>
        </w:rPr>
      </w:pPr>
      <w:r w:rsidRPr="00A16655">
        <w:rPr>
          <w:rFonts w:ascii="宋体" w:hAnsi="宋体"/>
          <w:color w:val="000000"/>
          <w:sz w:val="21"/>
          <w:szCs w:val="21"/>
        </w:rPr>
        <w:t>①FAT表项中的内容表示文件的下一个盘块号，如果当前块为文件的最后一个盘块（即没有下一个盘块），则相应的表项内容可设置为0xFF( END_OF_FILE),表示文件结束。如果FAT表项的内容为0( NOT_USED),则表示该表项对应的块未被使用。</w:t>
      </w:r>
      <w:r w:rsidRPr="00A16655">
        <w:rPr>
          <w:rFonts w:ascii="宋体" w:hAnsi="宋体"/>
          <w:color w:val="000000"/>
          <w:sz w:val="21"/>
          <w:szCs w:val="21"/>
        </w:rPr>
        <w:br/>
      </w:r>
      <w:r w:rsidRPr="00A16655">
        <w:rPr>
          <w:rFonts w:ascii="宋体" w:hAnsi="宋体" w:hint="eastAsia"/>
          <w:color w:val="000000"/>
          <w:sz w:val="21"/>
          <w:szCs w:val="21"/>
        </w:rPr>
        <w:t xml:space="preserve"> </w:t>
      </w:r>
      <w:r w:rsidRPr="00A16655">
        <w:rPr>
          <w:rFonts w:ascii="宋体" w:hAnsi="宋体"/>
          <w:color w:val="000000"/>
          <w:sz w:val="21"/>
          <w:szCs w:val="21"/>
        </w:rPr>
        <w:t xml:space="preserve">   </w:t>
      </w:r>
      <w:r w:rsidRPr="00A16655">
        <w:rPr>
          <w:rFonts w:ascii="宋体" w:hAnsi="宋体" w:hint="eastAsia"/>
          <w:color w:val="000000"/>
          <w:sz w:val="21"/>
          <w:szCs w:val="21"/>
        </w:rPr>
        <w:t>②每</w:t>
      </w:r>
      <w:r w:rsidRPr="00A16655">
        <w:rPr>
          <w:rFonts w:ascii="宋体" w:hAnsi="宋体"/>
          <w:color w:val="000000"/>
          <w:sz w:val="21"/>
          <w:szCs w:val="21"/>
        </w:rPr>
        <w:t>个文件都有一个文件控制块，需要包含文件名、文件属性、文件所在的第一个块的块号、文件大小等属性。</w:t>
      </w:r>
      <w:r w:rsidRPr="00A16655">
        <w:rPr>
          <w:rFonts w:ascii="宋体" w:hAnsi="宋体"/>
          <w:color w:val="000000"/>
          <w:sz w:val="21"/>
          <w:szCs w:val="21"/>
        </w:rPr>
        <w:br/>
        <w:t xml:space="preserve">    </w:t>
      </w:r>
      <w:r w:rsidRPr="00A16655">
        <w:rPr>
          <w:rFonts w:ascii="宋体" w:hAnsi="宋体" w:hint="eastAsia"/>
          <w:color w:val="000000"/>
          <w:sz w:val="21"/>
          <w:szCs w:val="21"/>
        </w:rPr>
        <w:t>③</w:t>
      </w:r>
      <w:r w:rsidRPr="00A16655">
        <w:rPr>
          <w:rFonts w:ascii="宋体" w:hAnsi="宋体"/>
          <w:color w:val="000000"/>
          <w:sz w:val="21"/>
          <w:szCs w:val="21"/>
        </w:rPr>
        <w:t>文件打开表用于记录文件访问的动态变化过程，应包含打开的文件指针、打开文件的权限、文件指针所在的块、文件指针所在块内偏移等信息。</w:t>
      </w:r>
    </w:p>
    <w:p w14:paraId="6F002DDD" w14:textId="77777777" w:rsidR="00A16655" w:rsidRPr="00A16655" w:rsidRDefault="00A16655" w:rsidP="00A16655">
      <w:pPr>
        <w:ind w:firstLine="420"/>
        <w:rPr>
          <w:rFonts w:ascii="宋体" w:hAnsi="宋体"/>
          <w:color w:val="000000"/>
          <w:sz w:val="21"/>
          <w:szCs w:val="21"/>
        </w:rPr>
      </w:pPr>
      <w:r w:rsidRPr="00A16655">
        <w:rPr>
          <w:rFonts w:ascii="宋体" w:hAnsi="宋体"/>
          <w:color w:val="000000"/>
          <w:sz w:val="21"/>
          <w:szCs w:val="21"/>
        </w:rPr>
        <w:br/>
        <w:t>系统中最主要的操作的实现方法可参考以下各项。</w:t>
      </w:r>
    </w:p>
    <w:p w14:paraId="74EC6BA5" w14:textId="77777777" w:rsidR="00A16655" w:rsidRPr="00A16655" w:rsidRDefault="00A16655" w:rsidP="00A16655">
      <w:pPr>
        <w:rPr>
          <w:rFonts w:ascii="宋体" w:hAnsi="宋体"/>
          <w:color w:val="000000"/>
          <w:sz w:val="21"/>
          <w:szCs w:val="21"/>
        </w:rPr>
      </w:pPr>
      <w:r w:rsidRPr="00A16655">
        <w:rPr>
          <w:rFonts w:ascii="宋体" w:hAnsi="宋体"/>
          <w:color w:val="000000"/>
          <w:sz w:val="21"/>
          <w:szCs w:val="21"/>
        </w:rPr>
        <w:t>(1)文件系统格式化</w:t>
      </w:r>
      <w:r w:rsidRPr="00A16655">
        <w:rPr>
          <w:rFonts w:ascii="宋体" w:hAnsi="宋体" w:hint="eastAsia"/>
          <w:color w:val="000000"/>
          <w:sz w:val="21"/>
          <w:szCs w:val="21"/>
        </w:rPr>
        <w:t>（</w:t>
      </w:r>
      <w:r w:rsidRPr="00A16655">
        <w:rPr>
          <w:rFonts w:ascii="宋体" w:hAnsi="宋体"/>
          <w:color w:val="000000"/>
          <w:sz w:val="21"/>
          <w:szCs w:val="21"/>
        </w:rPr>
        <w:t>format）</w:t>
      </w:r>
    </w:p>
    <w:p w14:paraId="2CEA9C98" w14:textId="77777777" w:rsidR="00A16655" w:rsidRPr="00A16655" w:rsidRDefault="00A16655" w:rsidP="00A16655">
      <w:pPr>
        <w:ind w:firstLineChars="200" w:firstLine="420"/>
        <w:rPr>
          <w:rFonts w:ascii="宋体" w:hAnsi="宋体"/>
          <w:color w:val="000000"/>
          <w:sz w:val="21"/>
          <w:szCs w:val="21"/>
        </w:rPr>
      </w:pPr>
      <w:r w:rsidRPr="00A16655">
        <w:rPr>
          <w:rFonts w:ascii="宋体" w:hAnsi="宋体"/>
          <w:color w:val="000000"/>
          <w:sz w:val="21"/>
          <w:szCs w:val="21"/>
        </w:rPr>
        <w:t>以读/写方式建立一个新的文件，返回一个文件指针。后续程序可以通过该文件指针对文进行相关的读操作。格式化过程中，文件系统读入内存，只需将位示图中的所有内容置为0,并在根目录中填入“</w:t>
      </w:r>
      <w:r w:rsidRPr="00A16655">
        <w:rPr>
          <w:rFonts w:ascii="宋体" w:hAnsi="宋体" w:hint="eastAsia"/>
          <w:color w:val="000000"/>
          <w:sz w:val="21"/>
          <w:szCs w:val="21"/>
        </w:rPr>
        <w:t>.</w:t>
      </w:r>
      <w:r w:rsidRPr="00A16655">
        <w:rPr>
          <w:rFonts w:ascii="宋体" w:hAnsi="宋体"/>
          <w:color w:val="000000"/>
          <w:sz w:val="21"/>
          <w:szCs w:val="21"/>
        </w:rPr>
        <w:t>”和“</w:t>
      </w:r>
      <w:r w:rsidRPr="00A16655">
        <w:rPr>
          <w:rFonts w:ascii="宋体" w:hAnsi="宋体" w:hint="eastAsia"/>
          <w:color w:val="000000"/>
          <w:sz w:val="21"/>
          <w:szCs w:val="21"/>
        </w:rPr>
        <w:t>.</w:t>
      </w:r>
      <w:r w:rsidRPr="00A16655">
        <w:rPr>
          <w:rFonts w:ascii="宋体" w:hAnsi="宋体"/>
          <w:color w:val="000000"/>
          <w:sz w:val="21"/>
          <w:szCs w:val="21"/>
        </w:rPr>
        <w:t xml:space="preserve">.”项的内容即可。 </w:t>
      </w:r>
    </w:p>
    <w:p w14:paraId="3F862C3D" w14:textId="77777777" w:rsidR="00A16655" w:rsidRPr="00A16655" w:rsidRDefault="00A16655" w:rsidP="00A16655">
      <w:pPr>
        <w:rPr>
          <w:rFonts w:ascii="宋体" w:hAnsi="宋体"/>
          <w:color w:val="000000"/>
          <w:sz w:val="21"/>
          <w:szCs w:val="21"/>
        </w:rPr>
      </w:pPr>
      <w:r w:rsidRPr="00A16655">
        <w:rPr>
          <w:rFonts w:ascii="宋体" w:hAnsi="宋体"/>
          <w:color w:val="000000"/>
          <w:sz w:val="21"/>
          <w:szCs w:val="21"/>
        </w:rPr>
        <w:t>(2)创建文件( create).</w:t>
      </w:r>
    </w:p>
    <w:p w14:paraId="195C02C5" w14:textId="77777777" w:rsidR="00A16655" w:rsidRPr="00A16655" w:rsidRDefault="00A16655" w:rsidP="00A16655">
      <w:pPr>
        <w:ind w:firstLineChars="200" w:firstLine="420"/>
        <w:rPr>
          <w:rFonts w:ascii="宋体" w:hAnsi="宋体"/>
          <w:color w:val="000000"/>
          <w:sz w:val="21"/>
          <w:szCs w:val="21"/>
        </w:rPr>
      </w:pPr>
      <w:r w:rsidRPr="00A16655">
        <w:rPr>
          <w:rFonts w:ascii="宋体" w:hAnsi="宋体" w:hint="eastAsia"/>
          <w:color w:val="000000"/>
          <w:sz w:val="21"/>
          <w:szCs w:val="21"/>
        </w:rPr>
        <w:t>创建文件时，首先要判断该文件是否已存在，如不存在，再创建文件。创建文件时，首先査找该文件，如果找到表示文件存在，否则为该文件分配空闲的文件控制块，并填写相应的属性等信息。如果创建的是目录文件，则需要为其申请新的一块，并在块中填入“.”和“.</w:t>
      </w:r>
      <w:r w:rsidRPr="00A16655">
        <w:rPr>
          <w:rFonts w:ascii="宋体" w:hAnsi="宋体"/>
          <w:color w:val="000000"/>
          <w:sz w:val="21"/>
          <w:szCs w:val="21"/>
        </w:rPr>
        <w:t>.</w:t>
      </w:r>
      <w:r w:rsidRPr="00A16655">
        <w:rPr>
          <w:rFonts w:ascii="宋体" w:hAnsi="宋体" w:hint="eastAsia"/>
          <w:color w:val="000000"/>
          <w:sz w:val="21"/>
          <w:szCs w:val="21"/>
        </w:rPr>
        <w:t>”项的内容。由此可见，创建一个普通文件和创建一个目录文件是不同的，普通文件的初始大小为0,初始块号为 END</w:t>
      </w:r>
      <w:r w:rsidRPr="00A16655">
        <w:rPr>
          <w:rFonts w:ascii="宋体" w:hAnsi="宋体"/>
          <w:color w:val="000000"/>
          <w:sz w:val="21"/>
          <w:szCs w:val="21"/>
        </w:rPr>
        <w:t>_</w:t>
      </w:r>
      <w:r w:rsidRPr="00A16655">
        <w:rPr>
          <w:rFonts w:ascii="宋体" w:hAnsi="宋体" w:hint="eastAsia"/>
          <w:color w:val="000000"/>
          <w:sz w:val="21"/>
          <w:szCs w:val="21"/>
        </w:rPr>
        <w:t>OF</w:t>
      </w:r>
      <w:r w:rsidRPr="00A16655">
        <w:rPr>
          <w:rFonts w:ascii="宋体" w:hAnsi="宋体"/>
          <w:color w:val="000000"/>
          <w:sz w:val="21"/>
          <w:szCs w:val="21"/>
        </w:rPr>
        <w:t>_</w:t>
      </w:r>
      <w:r w:rsidRPr="00A16655">
        <w:rPr>
          <w:rFonts w:ascii="宋体" w:hAnsi="宋体" w:hint="eastAsia"/>
          <w:color w:val="000000"/>
          <w:sz w:val="21"/>
          <w:szCs w:val="21"/>
        </w:rPr>
        <w:t>FILE,而目录文件初始化时是有大小的。</w:t>
      </w:r>
      <w:r w:rsidRPr="00A16655">
        <w:rPr>
          <w:rFonts w:ascii="宋体" w:hAnsi="宋体"/>
          <w:color w:val="000000"/>
          <w:sz w:val="21"/>
          <w:szCs w:val="21"/>
        </w:rPr>
        <w:br/>
        <w:t>(3)删除文件(rm).</w:t>
      </w:r>
      <w:r w:rsidRPr="00A16655">
        <w:rPr>
          <w:rFonts w:ascii="宋体" w:hAnsi="宋体"/>
          <w:color w:val="000000"/>
          <w:sz w:val="21"/>
          <w:szCs w:val="21"/>
        </w:rPr>
        <w:br/>
      </w:r>
      <w:r w:rsidRPr="00A16655">
        <w:rPr>
          <w:rFonts w:ascii="宋体" w:hAnsi="宋体" w:hint="eastAsia"/>
          <w:color w:val="000000"/>
          <w:sz w:val="21"/>
          <w:szCs w:val="21"/>
        </w:rPr>
        <w:t xml:space="preserve"> </w:t>
      </w:r>
      <w:r w:rsidRPr="00A16655">
        <w:rPr>
          <w:rFonts w:ascii="宋体" w:hAnsi="宋体"/>
          <w:color w:val="000000"/>
          <w:sz w:val="21"/>
          <w:szCs w:val="21"/>
        </w:rPr>
        <w:t xml:space="preserve">   与创建文件 create操作类似。</w:t>
      </w:r>
      <w:r w:rsidRPr="00A16655">
        <w:rPr>
          <w:rFonts w:ascii="宋体" w:hAnsi="宋体"/>
          <w:color w:val="000000"/>
          <w:sz w:val="21"/>
          <w:szCs w:val="21"/>
        </w:rPr>
        <w:br/>
        <w:t>(4)获取文件控制块( get_fcb).</w:t>
      </w:r>
    </w:p>
    <w:p w14:paraId="79E2F48A" w14:textId="77777777" w:rsidR="00A16655" w:rsidRPr="00A16655" w:rsidRDefault="00A16655" w:rsidP="00A16655">
      <w:pPr>
        <w:ind w:firstLineChars="200" w:firstLine="420"/>
        <w:rPr>
          <w:rFonts w:ascii="宋体" w:hAnsi="宋体"/>
          <w:color w:val="000000"/>
          <w:sz w:val="21"/>
          <w:szCs w:val="21"/>
        </w:rPr>
      </w:pPr>
      <w:r w:rsidRPr="00A16655">
        <w:rPr>
          <w:rFonts w:ascii="宋体" w:hAnsi="宋体" w:hint="eastAsia"/>
          <w:color w:val="000000"/>
          <w:sz w:val="21"/>
          <w:szCs w:val="21"/>
        </w:rPr>
        <w:t>这个操作主要根据路径找到它对应的文件的文件控制块。根据路径参数首先找到目录名，从当前查找目录找到该目录，如果找到，则把该目录设为当前查找目录，继续递归查找，直到找到路径的最后一项；如果没找到，则返回错误。</w:t>
      </w:r>
    </w:p>
    <w:p w14:paraId="12CC3C16" w14:textId="77777777" w:rsidR="00A16655" w:rsidRPr="00A16655" w:rsidRDefault="00A16655" w:rsidP="00A16655">
      <w:pPr>
        <w:rPr>
          <w:rFonts w:ascii="宋体" w:hAnsi="宋体"/>
          <w:color w:val="000000"/>
          <w:sz w:val="21"/>
          <w:szCs w:val="21"/>
        </w:rPr>
      </w:pPr>
      <w:r w:rsidRPr="00A16655">
        <w:rPr>
          <w:rFonts w:ascii="宋体" w:hAnsi="宋体"/>
          <w:color w:val="000000"/>
          <w:sz w:val="21"/>
          <w:szCs w:val="21"/>
        </w:rPr>
        <w:t>(5)打开文件(open)</w:t>
      </w:r>
    </w:p>
    <w:p w14:paraId="4029C579" w14:textId="77777777" w:rsidR="00A16655" w:rsidRPr="00A16655" w:rsidRDefault="00A16655" w:rsidP="00A16655">
      <w:pPr>
        <w:ind w:firstLineChars="200" w:firstLine="420"/>
        <w:rPr>
          <w:rFonts w:ascii="宋体" w:hAnsi="宋体"/>
          <w:color w:val="000000"/>
          <w:sz w:val="21"/>
          <w:szCs w:val="21"/>
        </w:rPr>
      </w:pPr>
      <w:r w:rsidRPr="00A16655">
        <w:rPr>
          <w:rFonts w:ascii="宋体" w:hAnsi="宋体" w:hint="eastAsia"/>
          <w:color w:val="000000"/>
          <w:sz w:val="21"/>
          <w:szCs w:val="21"/>
        </w:rPr>
        <w:t>首先检查文件是否已经打开。如果没有打开，则由文件对应的路径，利用 get</w:t>
      </w:r>
      <w:r w:rsidRPr="00A16655">
        <w:rPr>
          <w:rFonts w:ascii="宋体" w:hAnsi="宋体"/>
          <w:color w:val="000000"/>
          <w:sz w:val="21"/>
          <w:szCs w:val="21"/>
        </w:rPr>
        <w:t>_</w:t>
      </w:r>
      <w:r w:rsidRPr="00A16655">
        <w:rPr>
          <w:rFonts w:ascii="宋体" w:hAnsi="宋体" w:hint="eastAsia"/>
          <w:color w:val="000000"/>
          <w:sz w:val="21"/>
          <w:szCs w:val="21"/>
        </w:rPr>
        <w:t>fcb操作找到需打开的文件的文件控制块，并加到文件打开表中。文件打开表中的文件指针所在的块及块内偏移，表示当前对打开的文件的操作已经处于该文件所占磁盘空间的某个块的某个字节位置。文件刚打开时初值为0。</w:t>
      </w:r>
    </w:p>
    <w:p w14:paraId="1D89969D" w14:textId="77777777" w:rsidR="00A16655" w:rsidRPr="00A16655" w:rsidRDefault="00A16655" w:rsidP="00A16655">
      <w:pPr>
        <w:ind w:left="420" w:hangingChars="200" w:hanging="420"/>
        <w:rPr>
          <w:rFonts w:ascii="宋体" w:hAnsi="宋体"/>
          <w:color w:val="000000"/>
          <w:sz w:val="21"/>
          <w:szCs w:val="21"/>
        </w:rPr>
      </w:pPr>
      <w:r w:rsidRPr="00A16655">
        <w:rPr>
          <w:rFonts w:ascii="宋体" w:hAnsi="宋体"/>
          <w:color w:val="000000"/>
          <w:sz w:val="21"/>
          <w:szCs w:val="21"/>
        </w:rPr>
        <w:t>(6)关闭文件( close).</w:t>
      </w:r>
      <w:r w:rsidRPr="00A16655">
        <w:rPr>
          <w:rFonts w:ascii="宋体" w:hAnsi="宋体"/>
          <w:color w:val="000000"/>
          <w:sz w:val="21"/>
          <w:szCs w:val="21"/>
        </w:rPr>
        <w:br/>
        <w:t>与打开文件open操作类似</w:t>
      </w:r>
    </w:p>
    <w:p w14:paraId="4263CED7" w14:textId="77777777" w:rsidR="00A16655" w:rsidRPr="00A16655" w:rsidRDefault="00A16655" w:rsidP="00A16655">
      <w:pPr>
        <w:rPr>
          <w:rFonts w:ascii="宋体" w:hAnsi="宋体"/>
          <w:color w:val="000000"/>
          <w:sz w:val="21"/>
          <w:szCs w:val="21"/>
        </w:rPr>
      </w:pPr>
      <w:r w:rsidRPr="00A16655">
        <w:rPr>
          <w:rFonts w:ascii="宋体" w:hAnsi="宋体"/>
          <w:color w:val="000000"/>
          <w:sz w:val="21"/>
          <w:szCs w:val="21"/>
        </w:rPr>
        <w:t>(7)文件读操作(read).</w:t>
      </w:r>
      <w:r w:rsidRPr="00A16655">
        <w:rPr>
          <w:rFonts w:ascii="宋体" w:hAnsi="宋体"/>
          <w:color w:val="000000"/>
          <w:sz w:val="21"/>
          <w:szCs w:val="21"/>
        </w:rPr>
        <w:br/>
      </w:r>
      <w:r w:rsidRPr="00A16655">
        <w:rPr>
          <w:rFonts w:ascii="宋体" w:hAnsi="宋体" w:hint="eastAsia"/>
          <w:color w:val="000000"/>
          <w:sz w:val="21"/>
          <w:szCs w:val="21"/>
        </w:rPr>
        <w:t xml:space="preserve"> </w:t>
      </w:r>
      <w:r w:rsidRPr="00A16655">
        <w:rPr>
          <w:rFonts w:ascii="宋体" w:hAnsi="宋体"/>
          <w:color w:val="000000"/>
          <w:sz w:val="21"/>
          <w:szCs w:val="21"/>
        </w:rPr>
        <w:t xml:space="preserve">  </w:t>
      </w:r>
      <w:r w:rsidRPr="00A16655">
        <w:rPr>
          <w:rFonts w:ascii="宋体" w:hAnsi="宋体" w:hint="eastAsia"/>
          <w:color w:val="000000"/>
          <w:sz w:val="21"/>
          <w:szCs w:val="21"/>
        </w:rPr>
        <w:t>首先判断文件是否已经打开。若文件已打开，则由 get</w:t>
      </w:r>
      <w:r w:rsidRPr="00A16655">
        <w:rPr>
          <w:rFonts w:ascii="宋体" w:hAnsi="宋体"/>
          <w:color w:val="000000"/>
          <w:sz w:val="21"/>
          <w:szCs w:val="21"/>
        </w:rPr>
        <w:t>_</w:t>
      </w:r>
      <w:r w:rsidRPr="00A16655">
        <w:rPr>
          <w:rFonts w:ascii="宋体" w:hAnsi="宋体" w:hint="eastAsia"/>
          <w:color w:val="000000"/>
          <w:sz w:val="21"/>
          <w:szCs w:val="21"/>
        </w:rPr>
        <w:t>fcb操作找到相应的文件控制块，开始递归读取文件中的内容。读完之后，需要修改文件打开表中相应指针的值。如果读取的字节数超过文件最大长度，则只能读到文件结尾为止。</w:t>
      </w:r>
    </w:p>
    <w:p w14:paraId="0A02E4BA" w14:textId="77777777" w:rsidR="00A16655" w:rsidRPr="00A16655" w:rsidRDefault="00A16655" w:rsidP="00A16655">
      <w:pPr>
        <w:rPr>
          <w:rFonts w:ascii="宋体" w:hAnsi="宋体"/>
          <w:color w:val="000000"/>
          <w:sz w:val="21"/>
          <w:szCs w:val="21"/>
        </w:rPr>
      </w:pPr>
      <w:r w:rsidRPr="00A16655">
        <w:rPr>
          <w:rFonts w:ascii="宋体" w:hAnsi="宋体"/>
          <w:color w:val="000000"/>
          <w:sz w:val="21"/>
          <w:szCs w:val="21"/>
        </w:rPr>
        <w:t>(8)文件写操作( write)</w:t>
      </w:r>
    </w:p>
    <w:p w14:paraId="2C0D6626" w14:textId="77777777" w:rsidR="00A16655" w:rsidRPr="00A16655" w:rsidRDefault="00A16655" w:rsidP="00A16655">
      <w:pPr>
        <w:ind w:firstLineChars="200" w:firstLine="420"/>
        <w:rPr>
          <w:rFonts w:ascii="宋体" w:hAnsi="宋体"/>
          <w:color w:val="000000"/>
          <w:sz w:val="21"/>
          <w:szCs w:val="21"/>
        </w:rPr>
      </w:pPr>
      <w:r w:rsidRPr="00A16655">
        <w:rPr>
          <w:rFonts w:ascii="宋体" w:hAnsi="宋体" w:hint="eastAsia"/>
          <w:color w:val="000000"/>
          <w:sz w:val="21"/>
          <w:szCs w:val="21"/>
        </w:rPr>
        <w:t>与文件读操作read类似。需注意：新创建的普通文件的大小为0,此时对该文件进行写操作时，必须先申请一个空闲块，再进行递归的写操作。</w:t>
      </w:r>
    </w:p>
    <w:p w14:paraId="19148A96" w14:textId="77777777" w:rsidR="00A16655" w:rsidRPr="00A16655" w:rsidRDefault="00A16655" w:rsidP="00A16655">
      <w:pPr>
        <w:rPr>
          <w:rFonts w:ascii="宋体" w:hAnsi="宋体"/>
          <w:color w:val="000000"/>
          <w:sz w:val="21"/>
          <w:szCs w:val="21"/>
        </w:rPr>
      </w:pPr>
      <w:r w:rsidRPr="00A16655">
        <w:rPr>
          <w:rFonts w:ascii="宋体" w:hAnsi="宋体"/>
          <w:color w:val="000000"/>
          <w:sz w:val="21"/>
          <w:szCs w:val="21"/>
        </w:rPr>
        <w:t xml:space="preserve">(9)显示当前目录下的文件和目录(1s) </w:t>
      </w:r>
    </w:p>
    <w:p w14:paraId="4FF88AE7" w14:textId="339CE5DC" w:rsidR="00863367" w:rsidRPr="00A16655" w:rsidRDefault="00A16655" w:rsidP="00A16655">
      <w:pPr>
        <w:pStyle w:val="a3"/>
        <w:kinsoku w:val="0"/>
        <w:overflowPunct w:val="0"/>
        <w:spacing w:beforeLines="50" w:before="120"/>
        <w:ind w:leftChars="50" w:left="120" w:rightChars="50" w:right="120"/>
        <w:rPr>
          <w:rFonts w:hAnsi="宋体"/>
          <w:color w:val="000000"/>
        </w:rPr>
      </w:pPr>
      <w:r w:rsidRPr="00A16655">
        <w:rPr>
          <w:rFonts w:hAnsi="宋体"/>
          <w:color w:val="000000"/>
        </w:rPr>
        <w:t>遍历当前目录下所有的目录项，操作方法与 get_fcb类似也可参考 Unix/Linux系统中的多级索引方式来设计文件的物理结构，请自行完成相关设计内容。</w:t>
      </w:r>
    </w:p>
    <w:p w14:paraId="252B0922" w14:textId="77777777" w:rsidR="00A16655" w:rsidRPr="00A16655" w:rsidRDefault="00A16655" w:rsidP="00A16655">
      <w:pPr>
        <w:pStyle w:val="a3"/>
        <w:kinsoku w:val="0"/>
        <w:overflowPunct w:val="0"/>
        <w:spacing w:beforeLines="50" w:before="120"/>
        <w:ind w:leftChars="50" w:left="120" w:rightChars="50" w:right="120"/>
        <w:rPr>
          <w:rFonts w:hint="eastAsia"/>
        </w:rPr>
      </w:pPr>
    </w:p>
    <w:p w14:paraId="4E532733" w14:textId="39316344" w:rsidR="00C47955" w:rsidRPr="004C6A0C" w:rsidRDefault="002D3C90" w:rsidP="00771C83">
      <w:pPr>
        <w:pStyle w:val="2"/>
        <w:kinsoku w:val="0"/>
        <w:overflowPunct w:val="0"/>
        <w:spacing w:beforeLines="50" w:before="120"/>
        <w:ind w:leftChars="50" w:left="120" w:rightChars="50" w:right="120"/>
        <w:rPr>
          <w:rFonts w:eastAsiaTheme="minorEastAsia"/>
        </w:rPr>
      </w:pPr>
      <w:r>
        <w:rPr>
          <w:rFonts w:hint="eastAsia"/>
        </w:rPr>
        <w:t>三、</w:t>
      </w:r>
      <w:r>
        <w:t xml:space="preserve"> </w:t>
      </w:r>
      <w:r>
        <w:rPr>
          <w:spacing w:val="8"/>
        </w:rPr>
        <w:t xml:space="preserve"> </w:t>
      </w:r>
      <w:r>
        <w:rPr>
          <w:rFonts w:hint="eastAsia"/>
        </w:rPr>
        <w:t>实验</w:t>
      </w:r>
      <w:r w:rsidR="00956843">
        <w:rPr>
          <w:rFonts w:hint="eastAsia"/>
        </w:rPr>
        <w:t>步骤</w:t>
      </w:r>
      <w:r>
        <w:rPr>
          <w:rFonts w:ascii="Times New Roman" w:cs="Times New Roman"/>
          <w:w w:val="201"/>
        </w:rPr>
        <w:t xml:space="preserve"> </w:t>
      </w:r>
    </w:p>
    <w:p w14:paraId="45CD64E6" w14:textId="57DC7621" w:rsidR="00E56277" w:rsidRDefault="00FE3AAF" w:rsidP="00985206">
      <w:pPr>
        <w:tabs>
          <w:tab w:val="left" w:pos="255"/>
        </w:tabs>
        <w:kinsoku w:val="0"/>
        <w:overflowPunct w:val="0"/>
        <w:spacing w:beforeLines="50" w:before="120"/>
        <w:ind w:leftChars="50" w:left="120" w:rightChars="50" w:right="120"/>
        <w:rPr>
          <w:rFonts w:ascii="宋体" w:eastAsia="宋体" w:cs="宋体"/>
          <w:sz w:val="21"/>
          <w:szCs w:val="21"/>
        </w:rPr>
      </w:pPr>
      <w:r>
        <w:rPr>
          <w:rFonts w:ascii="宋体" w:eastAsia="宋体" w:cs="宋体" w:hint="eastAsia"/>
          <w:sz w:val="21"/>
          <w:szCs w:val="21"/>
        </w:rPr>
        <w:t>该实验代码量较大，笔者用操作系统再结合c</w:t>
      </w:r>
      <w:r>
        <w:rPr>
          <w:rFonts w:ascii="宋体" w:eastAsia="宋体" w:cs="宋体"/>
          <w:sz w:val="21"/>
          <w:szCs w:val="21"/>
        </w:rPr>
        <w:t>++</w:t>
      </w:r>
      <w:r>
        <w:rPr>
          <w:rFonts w:ascii="宋体" w:eastAsia="宋体" w:cs="宋体" w:hint="eastAsia"/>
          <w:sz w:val="21"/>
          <w:szCs w:val="21"/>
        </w:rPr>
        <w:t>文件操作的知识先</w:t>
      </w:r>
      <w:r>
        <w:rPr>
          <w:rFonts w:ascii="宋体" w:eastAsia="宋体" w:cs="宋体" w:hint="eastAsia"/>
          <w:sz w:val="21"/>
          <w:szCs w:val="21"/>
        </w:rPr>
        <w:t>Windo</w:t>
      </w:r>
      <w:r>
        <w:rPr>
          <w:rFonts w:ascii="宋体" w:eastAsia="宋体" w:cs="宋体"/>
          <w:sz w:val="21"/>
          <w:szCs w:val="21"/>
        </w:rPr>
        <w:t>ws</w:t>
      </w:r>
      <w:r>
        <w:rPr>
          <w:rFonts w:ascii="宋体" w:eastAsia="宋体" w:cs="宋体" w:hint="eastAsia"/>
          <w:sz w:val="21"/>
          <w:szCs w:val="21"/>
        </w:rPr>
        <w:t>环境下</w:t>
      </w:r>
      <w:r>
        <w:rPr>
          <w:rFonts w:ascii="宋体" w:eastAsia="宋体" w:cs="宋体" w:hint="eastAsia"/>
          <w:sz w:val="21"/>
          <w:szCs w:val="21"/>
        </w:rPr>
        <w:t>编写了程序，然后再移植到l</w:t>
      </w:r>
      <w:r>
        <w:rPr>
          <w:rFonts w:ascii="宋体" w:eastAsia="宋体" w:cs="宋体"/>
          <w:sz w:val="21"/>
          <w:szCs w:val="21"/>
        </w:rPr>
        <w:t>inux</w:t>
      </w:r>
      <w:r>
        <w:rPr>
          <w:rFonts w:ascii="宋体" w:eastAsia="宋体" w:cs="宋体" w:hint="eastAsia"/>
          <w:sz w:val="21"/>
          <w:szCs w:val="21"/>
        </w:rPr>
        <w:t>系统环境下，因为一些库函数的方法发生了改变，再通过C</w:t>
      </w:r>
      <w:r>
        <w:rPr>
          <w:rFonts w:ascii="宋体" w:eastAsia="宋体" w:cs="宋体"/>
          <w:sz w:val="21"/>
          <w:szCs w:val="21"/>
        </w:rPr>
        <w:t>lion</w:t>
      </w:r>
      <w:r>
        <w:rPr>
          <w:rFonts w:ascii="宋体" w:eastAsia="宋体" w:cs="宋体" w:hint="eastAsia"/>
          <w:sz w:val="21"/>
          <w:szCs w:val="21"/>
        </w:rPr>
        <w:t>进行修改并完成编译和运行。</w:t>
      </w:r>
      <w:r>
        <w:rPr>
          <w:noProof/>
        </w:rPr>
        <w:lastRenderedPageBreak/>
        <w:drawing>
          <wp:inline distT="0" distB="0" distL="0" distR="0" wp14:anchorId="3BBDFAE5" wp14:editId="15CF6AD4">
            <wp:extent cx="5518150" cy="27876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150" cy="2787650"/>
                    </a:xfrm>
                    <a:prstGeom prst="rect">
                      <a:avLst/>
                    </a:prstGeom>
                  </pic:spPr>
                </pic:pic>
              </a:graphicData>
            </a:graphic>
          </wp:inline>
        </w:drawing>
      </w:r>
    </w:p>
    <w:p w14:paraId="01DD32B4" w14:textId="17EE923B" w:rsidR="00697A13" w:rsidRDefault="00FE3AAF"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hint="eastAsia"/>
        </w:rPr>
        <w:t>Part</w:t>
      </w:r>
      <w:r>
        <w:rPr>
          <w:rFonts w:ascii="Microsoft JhengHei" w:eastAsiaTheme="minorEastAsia" w:cs="Microsoft JhengHei"/>
        </w:rPr>
        <w:t>1.</w:t>
      </w:r>
      <w:r>
        <w:rPr>
          <w:rFonts w:ascii="Microsoft JhengHei" w:eastAsiaTheme="minorEastAsia" w:cs="Microsoft JhengHei" w:hint="eastAsia"/>
        </w:rPr>
        <w:t>关于文件系统的层次结构实现、虚拟空间的分配和创建</w:t>
      </w:r>
      <w:r>
        <w:rPr>
          <w:rFonts w:ascii="Microsoft JhengHei" w:eastAsiaTheme="minorEastAsia" w:cs="Microsoft JhengHei" w:hint="eastAsia"/>
        </w:rPr>
        <w:t>/</w:t>
      </w:r>
      <w:r>
        <w:rPr>
          <w:rFonts w:ascii="Microsoft JhengHei" w:eastAsiaTheme="minorEastAsia" w:cs="Microsoft JhengHei" w:hint="eastAsia"/>
        </w:rPr>
        <w:t>删除目录效果</w:t>
      </w:r>
    </w:p>
    <w:p w14:paraId="534B17E4" w14:textId="3671DFA9" w:rsidR="00FE3AAF" w:rsidRDefault="00FE3AAF" w:rsidP="009B4E7A">
      <w:pPr>
        <w:pStyle w:val="a3"/>
        <w:kinsoku w:val="0"/>
        <w:overflowPunct w:val="0"/>
        <w:spacing w:line="259" w:lineRule="auto"/>
        <w:ind w:left="0"/>
        <w:rPr>
          <w:rFonts w:ascii="Microsoft JhengHei" w:eastAsiaTheme="minorEastAsia" w:cs="Microsoft JhengHei"/>
        </w:rPr>
      </w:pPr>
      <w:r>
        <w:rPr>
          <w:noProof/>
        </w:rPr>
        <w:drawing>
          <wp:inline distT="0" distB="0" distL="0" distR="0" wp14:anchorId="57141489" wp14:editId="3864B6B1">
            <wp:extent cx="5448300" cy="5695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5695950"/>
                    </a:xfrm>
                    <a:prstGeom prst="rect">
                      <a:avLst/>
                    </a:prstGeom>
                  </pic:spPr>
                </pic:pic>
              </a:graphicData>
            </a:graphic>
          </wp:inline>
        </w:drawing>
      </w:r>
    </w:p>
    <w:p w14:paraId="499E16AF" w14:textId="7D9F6042" w:rsidR="00FE3AAF" w:rsidRDefault="00FE3AAF" w:rsidP="009B4E7A">
      <w:pPr>
        <w:pStyle w:val="a3"/>
        <w:kinsoku w:val="0"/>
        <w:overflowPunct w:val="0"/>
        <w:spacing w:line="259" w:lineRule="auto"/>
        <w:ind w:left="0"/>
        <w:rPr>
          <w:rFonts w:ascii="Microsoft JhengHei" w:eastAsiaTheme="minorEastAsia" w:cs="Microsoft JhengHei"/>
        </w:rPr>
      </w:pPr>
      <w:r>
        <w:rPr>
          <w:rFonts w:ascii="Microsoft JhengHei" w:eastAsiaTheme="minorEastAsia" w:cs="Microsoft JhengHei" w:hint="eastAsia"/>
        </w:rPr>
        <w:lastRenderedPageBreak/>
        <w:t>Part</w:t>
      </w:r>
      <w:r>
        <w:rPr>
          <w:rFonts w:ascii="Microsoft JhengHei" w:eastAsiaTheme="minorEastAsia" w:cs="Microsoft JhengHei"/>
        </w:rPr>
        <w:t>2.</w:t>
      </w:r>
      <w:r>
        <w:rPr>
          <w:rFonts w:ascii="Microsoft JhengHei" w:eastAsiaTheme="minorEastAsia" w:cs="Microsoft JhengHei" w:hint="eastAsia"/>
        </w:rPr>
        <w:t>关于</w:t>
      </w:r>
      <w:r w:rsidR="001E30DB">
        <w:rPr>
          <w:rFonts w:ascii="Microsoft JhengHei" w:eastAsiaTheme="minorEastAsia" w:cs="Microsoft JhengHei" w:hint="eastAsia"/>
        </w:rPr>
        <w:t>文件管理和</w:t>
      </w:r>
      <w:r>
        <w:rPr>
          <w:rFonts w:ascii="Microsoft JhengHei" w:eastAsiaTheme="minorEastAsia" w:cs="Microsoft JhengHei" w:hint="eastAsia"/>
        </w:rPr>
        <w:t>文件读写操作</w:t>
      </w:r>
    </w:p>
    <w:p w14:paraId="663CC72D" w14:textId="2FC38B78" w:rsidR="001E30DB" w:rsidRDefault="00BF56ED" w:rsidP="009B4E7A">
      <w:pPr>
        <w:pStyle w:val="a3"/>
        <w:kinsoku w:val="0"/>
        <w:overflowPunct w:val="0"/>
        <w:spacing w:line="259" w:lineRule="auto"/>
        <w:ind w:left="0"/>
        <w:rPr>
          <w:rFonts w:ascii="Microsoft JhengHei" w:eastAsiaTheme="minorEastAsia" w:cs="Microsoft JhengHei" w:hint="eastAsia"/>
        </w:rPr>
      </w:pPr>
      <w:r>
        <w:rPr>
          <w:noProof/>
        </w:rPr>
        <w:drawing>
          <wp:inline distT="0" distB="0" distL="0" distR="0" wp14:anchorId="7BCA5614" wp14:editId="5CB6EFF2">
            <wp:extent cx="5518150" cy="7421245"/>
            <wp:effectExtent l="0" t="0" r="635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7421245"/>
                    </a:xfrm>
                    <a:prstGeom prst="rect">
                      <a:avLst/>
                    </a:prstGeom>
                  </pic:spPr>
                </pic:pic>
              </a:graphicData>
            </a:graphic>
          </wp:inline>
        </w:drawing>
      </w:r>
    </w:p>
    <w:p w14:paraId="6295A2FF" w14:textId="2A45CD85" w:rsidR="001E30DB" w:rsidRPr="00FE3AAF" w:rsidRDefault="001E30DB" w:rsidP="009B4E7A">
      <w:pPr>
        <w:pStyle w:val="a3"/>
        <w:kinsoku w:val="0"/>
        <w:overflowPunct w:val="0"/>
        <w:spacing w:line="259" w:lineRule="auto"/>
        <w:ind w:left="0"/>
        <w:rPr>
          <w:rFonts w:ascii="Microsoft JhengHei" w:eastAsiaTheme="minorEastAsia" w:cs="Microsoft JhengHei" w:hint="eastAsia"/>
        </w:rPr>
      </w:pPr>
      <w:r>
        <w:rPr>
          <w:rFonts w:ascii="Microsoft JhengHei" w:eastAsiaTheme="minorEastAsia" w:cs="Microsoft JhengHei" w:hint="eastAsia"/>
        </w:rPr>
        <w:t>Par</w:t>
      </w:r>
      <w:r>
        <w:rPr>
          <w:rFonts w:ascii="Microsoft JhengHei" w:eastAsiaTheme="minorEastAsia" w:cs="Microsoft JhengHei"/>
        </w:rPr>
        <w:t>t3</w:t>
      </w:r>
      <w:r>
        <w:rPr>
          <w:rFonts w:ascii="Microsoft JhengHei" w:eastAsiaTheme="minorEastAsia" w:cs="Microsoft JhengHei" w:hint="eastAsia"/>
        </w:rPr>
        <w:t>.</w:t>
      </w:r>
      <w:r>
        <w:rPr>
          <w:rFonts w:ascii="Microsoft JhengHei" w:eastAsiaTheme="minorEastAsia" w:cs="Microsoft JhengHei" w:hint="eastAsia"/>
        </w:rPr>
        <w:t>对于一些违规操作的处理</w:t>
      </w:r>
    </w:p>
    <w:p w14:paraId="6193D24D" w14:textId="6E57A6F2" w:rsidR="00FE3AAF" w:rsidRDefault="00BF56ED" w:rsidP="00BF56ED">
      <w:pPr>
        <w:pStyle w:val="a3"/>
        <w:numPr>
          <w:ilvl w:val="0"/>
          <w:numId w:val="23"/>
        </w:numPr>
        <w:kinsoku w:val="0"/>
        <w:overflowPunct w:val="0"/>
        <w:spacing w:line="259" w:lineRule="auto"/>
        <w:rPr>
          <w:rFonts w:ascii="Microsoft JhengHei" w:eastAsiaTheme="minorEastAsia" w:cs="Microsoft JhengHei"/>
        </w:rPr>
      </w:pPr>
      <w:r>
        <w:rPr>
          <w:rFonts w:ascii="Microsoft JhengHei" w:eastAsiaTheme="minorEastAsia" w:cs="Microsoft JhengHei" w:hint="eastAsia"/>
        </w:rPr>
        <w:t>输入未知指令：退出程序</w:t>
      </w:r>
    </w:p>
    <w:p w14:paraId="7362E75C" w14:textId="5932D165" w:rsidR="00BF56ED" w:rsidRDefault="00BF56ED" w:rsidP="00BF56ED">
      <w:pPr>
        <w:pStyle w:val="a3"/>
        <w:numPr>
          <w:ilvl w:val="0"/>
          <w:numId w:val="23"/>
        </w:numPr>
        <w:kinsoku w:val="0"/>
        <w:overflowPunct w:val="0"/>
        <w:spacing w:line="259" w:lineRule="auto"/>
        <w:rPr>
          <w:rFonts w:ascii="Microsoft JhengHei" w:eastAsiaTheme="minorEastAsia" w:cs="Microsoft JhengHei"/>
        </w:rPr>
      </w:pPr>
      <w:r>
        <w:rPr>
          <w:rFonts w:ascii="Microsoft JhengHei" w:eastAsiaTheme="minorEastAsia" w:cs="Microsoft JhengHei" w:hint="eastAsia"/>
        </w:rPr>
        <w:t>指令参数数量不对或操作对象不存在：返回并重新输入指令</w:t>
      </w:r>
    </w:p>
    <w:p w14:paraId="0D97E962" w14:textId="12C7B4D1" w:rsidR="00BF56ED" w:rsidRDefault="00BF56ED" w:rsidP="00BF56ED">
      <w:pPr>
        <w:pStyle w:val="a3"/>
        <w:numPr>
          <w:ilvl w:val="0"/>
          <w:numId w:val="23"/>
        </w:numPr>
        <w:kinsoku w:val="0"/>
        <w:overflowPunct w:val="0"/>
        <w:spacing w:line="259" w:lineRule="auto"/>
        <w:rPr>
          <w:rFonts w:ascii="Microsoft JhengHei" w:eastAsiaTheme="minorEastAsia" w:cs="Microsoft JhengHei"/>
        </w:rPr>
      </w:pPr>
      <w:r>
        <w:rPr>
          <w:rFonts w:ascii="Microsoft JhengHei" w:eastAsiaTheme="minorEastAsia" w:cs="Microsoft JhengHei" w:hint="eastAsia"/>
        </w:rPr>
        <w:t>找不到足够进行操作的剩余空间：异常退出程序</w:t>
      </w:r>
    </w:p>
    <w:p w14:paraId="12707159" w14:textId="258A2913" w:rsidR="00BF56ED" w:rsidRDefault="00BF56ED" w:rsidP="00BF56ED">
      <w:pPr>
        <w:pStyle w:val="a3"/>
        <w:numPr>
          <w:ilvl w:val="0"/>
          <w:numId w:val="23"/>
        </w:numPr>
        <w:kinsoku w:val="0"/>
        <w:overflowPunct w:val="0"/>
        <w:spacing w:line="259" w:lineRule="auto"/>
        <w:rPr>
          <w:rFonts w:ascii="Microsoft JhengHei" w:eastAsiaTheme="minorEastAsia" w:cs="Microsoft JhengHei"/>
        </w:rPr>
      </w:pPr>
      <w:r>
        <w:rPr>
          <w:rFonts w:ascii="Microsoft JhengHei" w:eastAsiaTheme="minorEastAsia" w:cs="Microsoft JhengHei" w:hint="eastAsia"/>
        </w:rPr>
        <w:t>跨目录操作文件或文件夹：输出“</w:t>
      </w:r>
      <w:r>
        <w:rPr>
          <w:rFonts w:ascii="Microsoft JhengHei" w:eastAsiaTheme="minorEastAsia" w:cs="Microsoft JhengHei" w:hint="eastAsia"/>
        </w:rPr>
        <w:t>not</w:t>
      </w:r>
      <w:r>
        <w:rPr>
          <w:rFonts w:ascii="Microsoft JhengHei" w:eastAsiaTheme="minorEastAsia" w:cs="Microsoft JhengHei"/>
        </w:rPr>
        <w:t xml:space="preserve"> yours</w:t>
      </w:r>
      <w:r>
        <w:rPr>
          <w:rFonts w:ascii="Microsoft JhengHei" w:eastAsiaTheme="minorEastAsia" w:cs="Microsoft JhengHei" w:hint="eastAsia"/>
        </w:rPr>
        <w:t>”提示并返回。</w:t>
      </w:r>
    </w:p>
    <w:p w14:paraId="40567520" w14:textId="09E08D32" w:rsidR="00BF56ED" w:rsidRDefault="00BF56ED" w:rsidP="00BF56ED">
      <w:pPr>
        <w:pStyle w:val="a3"/>
        <w:numPr>
          <w:ilvl w:val="0"/>
          <w:numId w:val="23"/>
        </w:numPr>
        <w:kinsoku w:val="0"/>
        <w:overflowPunct w:val="0"/>
        <w:spacing w:line="259" w:lineRule="auto"/>
        <w:rPr>
          <w:rFonts w:ascii="Microsoft JhengHei" w:eastAsiaTheme="minorEastAsia" w:cs="Microsoft JhengHei"/>
        </w:rPr>
      </w:pPr>
      <w:r>
        <w:rPr>
          <w:rFonts w:ascii="Microsoft JhengHei" w:eastAsiaTheme="minorEastAsia" w:cs="Microsoft JhengHei" w:hint="eastAsia"/>
        </w:rPr>
        <w:lastRenderedPageBreak/>
        <w:t>在只读文件中写或者在只写文件中读，输出“</w:t>
      </w:r>
      <w:r>
        <w:rPr>
          <w:rFonts w:ascii="Microsoft JhengHei" w:eastAsiaTheme="minorEastAsia" w:cs="Microsoft JhengHei" w:hint="eastAsia"/>
        </w:rPr>
        <w:t>Can</w:t>
      </w:r>
      <w:r>
        <w:rPr>
          <w:rFonts w:ascii="Microsoft JhengHei" w:eastAsiaTheme="minorEastAsia" w:cs="Microsoft JhengHei"/>
        </w:rPr>
        <w:t>’</w:t>
      </w:r>
      <w:r>
        <w:rPr>
          <w:rFonts w:ascii="Microsoft JhengHei" w:eastAsiaTheme="minorEastAsia" w:cs="Microsoft JhengHei" w:hint="eastAsia"/>
        </w:rPr>
        <w:t>t</w:t>
      </w:r>
      <w:r>
        <w:rPr>
          <w:rFonts w:ascii="Microsoft JhengHei" w:eastAsiaTheme="minorEastAsia" w:cs="Microsoft JhengHei" w:hint="eastAsia"/>
        </w:rPr>
        <w:t>”提示并返回。</w:t>
      </w:r>
    </w:p>
    <w:p w14:paraId="069566D3" w14:textId="65150325" w:rsidR="00BF56ED" w:rsidRDefault="00A6224A" w:rsidP="00BF56ED">
      <w:pPr>
        <w:pStyle w:val="a3"/>
        <w:numPr>
          <w:ilvl w:val="0"/>
          <w:numId w:val="23"/>
        </w:numPr>
        <w:kinsoku w:val="0"/>
        <w:overflowPunct w:val="0"/>
        <w:spacing w:line="259" w:lineRule="auto"/>
        <w:rPr>
          <w:rFonts w:ascii="Microsoft JhengHei" w:eastAsiaTheme="minorEastAsia" w:cs="Microsoft JhengHei"/>
        </w:rPr>
      </w:pPr>
      <w:r>
        <w:rPr>
          <w:rFonts w:ascii="Microsoft JhengHei" w:eastAsiaTheme="minorEastAsia" w:cs="Microsoft JhengHei" w:hint="eastAsia"/>
        </w:rPr>
        <w:t>不打开文件就进行读写操作，输出“</w:t>
      </w:r>
      <w:r>
        <w:rPr>
          <w:rFonts w:ascii="Microsoft JhengHei" w:eastAsiaTheme="minorEastAsia" w:cs="Microsoft JhengHei" w:hint="eastAsia"/>
        </w:rPr>
        <w:t>O</w:t>
      </w:r>
      <w:r>
        <w:rPr>
          <w:rFonts w:ascii="Microsoft JhengHei" w:eastAsiaTheme="minorEastAsia" w:cs="Microsoft JhengHei"/>
        </w:rPr>
        <w:t xml:space="preserve">pen </w:t>
      </w:r>
      <w:r>
        <w:rPr>
          <w:rFonts w:ascii="Microsoft JhengHei" w:eastAsiaTheme="minorEastAsia" w:cs="Microsoft JhengHei" w:hint="eastAsia"/>
        </w:rPr>
        <w:t>Fi</w:t>
      </w:r>
      <w:r>
        <w:rPr>
          <w:rFonts w:ascii="Microsoft JhengHei" w:eastAsiaTheme="minorEastAsia" w:cs="Microsoft JhengHei"/>
        </w:rPr>
        <w:t>tst</w:t>
      </w:r>
      <w:r>
        <w:rPr>
          <w:rFonts w:ascii="Microsoft JhengHei" w:eastAsiaTheme="minorEastAsia" w:cs="Microsoft JhengHei" w:hint="eastAsia"/>
        </w:rPr>
        <w:t>”提示并返回。</w:t>
      </w:r>
    </w:p>
    <w:p w14:paraId="72268FAF" w14:textId="640A2F73" w:rsidR="00A6224A" w:rsidRDefault="00A6224A" w:rsidP="00BF56ED">
      <w:pPr>
        <w:pStyle w:val="a3"/>
        <w:numPr>
          <w:ilvl w:val="0"/>
          <w:numId w:val="23"/>
        </w:numPr>
        <w:kinsoku w:val="0"/>
        <w:overflowPunct w:val="0"/>
        <w:spacing w:line="259" w:lineRule="auto"/>
        <w:rPr>
          <w:rFonts w:ascii="Microsoft JhengHei" w:eastAsiaTheme="minorEastAsia" w:cs="Microsoft JhengHei"/>
        </w:rPr>
      </w:pPr>
      <w:r>
        <w:rPr>
          <w:rFonts w:ascii="Microsoft JhengHei" w:eastAsiaTheme="minorEastAsia" w:cs="Microsoft JhengHei" w:hint="eastAsia"/>
        </w:rPr>
        <w:t>找不到文件系统，异常退出程序。</w:t>
      </w:r>
    </w:p>
    <w:p w14:paraId="75CB40BE" w14:textId="137B96F7" w:rsidR="00A6224A" w:rsidRDefault="00A6224A" w:rsidP="00BF56ED">
      <w:pPr>
        <w:pStyle w:val="a3"/>
        <w:numPr>
          <w:ilvl w:val="0"/>
          <w:numId w:val="23"/>
        </w:numPr>
        <w:kinsoku w:val="0"/>
        <w:overflowPunct w:val="0"/>
        <w:spacing w:line="259" w:lineRule="auto"/>
        <w:rPr>
          <w:rFonts w:ascii="Microsoft JhengHei" w:eastAsiaTheme="minorEastAsia" w:cs="Microsoft JhengHei" w:hint="eastAsia"/>
        </w:rPr>
      </w:pPr>
      <w:r>
        <w:rPr>
          <w:rFonts w:ascii="Microsoft JhengHei" w:eastAsiaTheme="minorEastAsia" w:cs="Microsoft JhengHei" w:hint="eastAsia"/>
        </w:rPr>
        <w:t>再次打开某个未关闭的文件文件，输出“</w:t>
      </w:r>
      <w:r>
        <w:rPr>
          <w:rFonts w:ascii="Microsoft JhengHei" w:eastAsiaTheme="minorEastAsia" w:cs="Microsoft JhengHei" w:hint="eastAsia"/>
        </w:rPr>
        <w:t>Can</w:t>
      </w:r>
      <w:r>
        <w:rPr>
          <w:rFonts w:ascii="Microsoft JhengHei" w:eastAsiaTheme="minorEastAsia" w:cs="Microsoft JhengHei"/>
        </w:rPr>
        <w:t>’</w:t>
      </w:r>
      <w:r>
        <w:rPr>
          <w:rFonts w:ascii="Microsoft JhengHei" w:eastAsiaTheme="minorEastAsia" w:cs="Microsoft JhengHei" w:hint="eastAsia"/>
        </w:rPr>
        <w:t>t</w:t>
      </w:r>
      <w:r>
        <w:rPr>
          <w:rFonts w:ascii="Microsoft JhengHei" w:eastAsiaTheme="minorEastAsia" w:cs="Microsoft JhengHei" w:hint="eastAsia"/>
        </w:rPr>
        <w:t>”提示并返回</w:t>
      </w:r>
    </w:p>
    <w:p w14:paraId="6EFD43A4" w14:textId="77777777" w:rsidR="00FE3AAF" w:rsidRDefault="00FE3AAF" w:rsidP="009B4E7A">
      <w:pPr>
        <w:pStyle w:val="a3"/>
        <w:kinsoku w:val="0"/>
        <w:overflowPunct w:val="0"/>
        <w:spacing w:line="259" w:lineRule="auto"/>
        <w:ind w:left="0"/>
        <w:rPr>
          <w:rFonts w:ascii="Microsoft JhengHei" w:eastAsiaTheme="minorEastAsia" w:cs="Microsoft JhengHei" w:hint="eastAsia"/>
        </w:rPr>
      </w:pPr>
    </w:p>
    <w:p w14:paraId="1553CA23" w14:textId="331F23CA" w:rsidR="00B90F5E" w:rsidRDefault="00B90F5E" w:rsidP="00B90F5E">
      <w:pPr>
        <w:pStyle w:val="2"/>
        <w:kinsoku w:val="0"/>
        <w:overflowPunct w:val="0"/>
        <w:spacing w:line="456" w:lineRule="exact"/>
        <w:ind w:right="1102"/>
        <w:rPr>
          <w:rFonts w:eastAsiaTheme="minorEastAsia"/>
        </w:rPr>
      </w:pPr>
      <w:r>
        <w:rPr>
          <w:rFonts w:asciiTheme="minorEastAsia" w:eastAsiaTheme="minorEastAsia" w:hAnsiTheme="minorEastAsia" w:hint="eastAsia"/>
        </w:rPr>
        <w:t>五、附录</w:t>
      </w:r>
    </w:p>
    <w:p w14:paraId="1B85DB07" w14:textId="71B7A02C" w:rsidR="00A2318E" w:rsidRDefault="00697A13" w:rsidP="00A6224A">
      <w:r>
        <w:rPr>
          <w:rFonts w:hint="eastAsia"/>
        </w:rPr>
        <w:t>程序</w:t>
      </w:r>
      <w:r w:rsidR="00A6224A">
        <w:t xml:space="preserve"> 5-1</w:t>
      </w:r>
      <w:r w:rsidR="00E93EA9">
        <w:t>.</w:t>
      </w:r>
      <w:r w:rsidR="00E93EA9">
        <w:rPr>
          <w:rFonts w:hint="eastAsia"/>
        </w:rPr>
        <w:t>cpp</w:t>
      </w:r>
    </w:p>
    <w:p w14:paraId="04F97DB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808080"/>
          <w:sz w:val="18"/>
          <w:szCs w:val="18"/>
          <w:bdr w:val="none" w:sz="0" w:space="0" w:color="auto" w:frame="1"/>
        </w:rPr>
        <w:t>#include&lt;bits/stdc++.h&gt;</w:t>
      </w:r>
      <w:r w:rsidRPr="0000678C">
        <w:rPr>
          <w:rFonts w:ascii="Consolas" w:eastAsia="宋体" w:hAnsi="Consolas" w:cs="宋体"/>
          <w:color w:val="000000"/>
          <w:sz w:val="18"/>
          <w:szCs w:val="18"/>
          <w:bdr w:val="none" w:sz="0" w:space="0" w:color="auto" w:frame="1"/>
        </w:rPr>
        <w:t>  </w:t>
      </w:r>
    </w:p>
    <w:p w14:paraId="72584FB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using</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namespace</w:t>
      </w:r>
      <w:r w:rsidRPr="0000678C">
        <w:rPr>
          <w:rFonts w:ascii="Consolas" w:eastAsia="宋体" w:hAnsi="Consolas" w:cs="宋体"/>
          <w:color w:val="000000"/>
          <w:sz w:val="18"/>
          <w:szCs w:val="18"/>
          <w:bdr w:val="none" w:sz="0" w:space="0" w:color="auto" w:frame="1"/>
        </w:rPr>
        <w:t> std;  </w:t>
      </w:r>
    </w:p>
    <w:p w14:paraId="40F6D37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808080"/>
          <w:sz w:val="18"/>
          <w:szCs w:val="18"/>
          <w:bdr w:val="none" w:sz="0" w:space="0" w:color="auto" w:frame="1"/>
        </w:rPr>
        <w:t>#define BLOCK_SIZE    2048        // </w:t>
      </w:r>
      <w:r w:rsidRPr="0000678C">
        <w:rPr>
          <w:rFonts w:ascii="Consolas" w:eastAsia="宋体" w:hAnsi="Consolas" w:cs="宋体"/>
          <w:color w:val="808080"/>
          <w:sz w:val="18"/>
          <w:szCs w:val="18"/>
          <w:bdr w:val="none" w:sz="0" w:space="0" w:color="auto" w:frame="1"/>
        </w:rPr>
        <w:t>数据块的大小</w:t>
      </w:r>
      <w:r w:rsidRPr="0000678C">
        <w:rPr>
          <w:rFonts w:ascii="Consolas" w:eastAsia="宋体" w:hAnsi="Consolas" w:cs="宋体"/>
          <w:color w:val="000000"/>
          <w:sz w:val="18"/>
          <w:szCs w:val="18"/>
          <w:bdr w:val="none" w:sz="0" w:space="0" w:color="auto" w:frame="1"/>
        </w:rPr>
        <w:t>  </w:t>
      </w:r>
    </w:p>
    <w:p w14:paraId="581BF1E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808080"/>
          <w:sz w:val="18"/>
          <w:szCs w:val="18"/>
          <w:bdr w:val="none" w:sz="0" w:space="0" w:color="auto" w:frame="1"/>
        </w:rPr>
        <w:t>#define BLOCK_NUM    2048        // </w:t>
      </w:r>
      <w:r w:rsidRPr="0000678C">
        <w:rPr>
          <w:rFonts w:ascii="Consolas" w:eastAsia="宋体" w:hAnsi="Consolas" w:cs="宋体"/>
          <w:color w:val="808080"/>
          <w:sz w:val="18"/>
          <w:szCs w:val="18"/>
          <w:bdr w:val="none" w:sz="0" w:space="0" w:color="auto" w:frame="1"/>
        </w:rPr>
        <w:t>数据块的块数</w:t>
      </w:r>
      <w:r w:rsidRPr="0000678C">
        <w:rPr>
          <w:rFonts w:ascii="Consolas" w:eastAsia="宋体" w:hAnsi="Consolas" w:cs="宋体"/>
          <w:color w:val="000000"/>
          <w:sz w:val="18"/>
          <w:szCs w:val="18"/>
          <w:bdr w:val="none" w:sz="0" w:space="0" w:color="auto" w:frame="1"/>
        </w:rPr>
        <w:t>  </w:t>
      </w:r>
    </w:p>
    <w:p w14:paraId="431CB53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808080"/>
          <w:sz w:val="18"/>
          <w:szCs w:val="18"/>
          <w:bdr w:val="none" w:sz="0" w:space="0" w:color="auto" w:frame="1"/>
        </w:rPr>
        <w:t>#define INODE_NUM   128        // i</w:t>
      </w:r>
      <w:r w:rsidRPr="0000678C">
        <w:rPr>
          <w:rFonts w:ascii="Consolas" w:eastAsia="宋体" w:hAnsi="Consolas" w:cs="宋体"/>
          <w:color w:val="808080"/>
          <w:sz w:val="18"/>
          <w:szCs w:val="18"/>
          <w:bdr w:val="none" w:sz="0" w:space="0" w:color="auto" w:frame="1"/>
        </w:rPr>
        <w:t>节点的数目</w:t>
      </w:r>
      <w:r w:rsidRPr="0000678C">
        <w:rPr>
          <w:rFonts w:ascii="Consolas" w:eastAsia="宋体" w:hAnsi="Consolas" w:cs="宋体"/>
          <w:color w:val="000000"/>
          <w:sz w:val="18"/>
          <w:szCs w:val="18"/>
          <w:bdr w:val="none" w:sz="0" w:space="0" w:color="auto" w:frame="1"/>
        </w:rPr>
        <w:t>  </w:t>
      </w:r>
    </w:p>
    <w:p w14:paraId="3F60C79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808080"/>
          <w:sz w:val="18"/>
          <w:szCs w:val="18"/>
          <w:bdr w:val="none" w:sz="0" w:space="0" w:color="auto" w:frame="1"/>
        </w:rPr>
        <w:t>#define FILENUM    8        // </w:t>
      </w:r>
      <w:r w:rsidRPr="0000678C">
        <w:rPr>
          <w:rFonts w:ascii="Consolas" w:eastAsia="宋体" w:hAnsi="Consolas" w:cs="宋体"/>
          <w:color w:val="808080"/>
          <w:sz w:val="18"/>
          <w:szCs w:val="18"/>
          <w:bdr w:val="none" w:sz="0" w:space="0" w:color="auto" w:frame="1"/>
        </w:rPr>
        <w:t>打开文件表的数目</w:t>
      </w:r>
      <w:r w:rsidRPr="0000678C">
        <w:rPr>
          <w:rFonts w:ascii="Consolas" w:eastAsia="宋体" w:hAnsi="Consolas" w:cs="宋体"/>
          <w:color w:val="000000"/>
          <w:sz w:val="18"/>
          <w:szCs w:val="18"/>
          <w:bdr w:val="none" w:sz="0" w:space="0" w:color="auto" w:frame="1"/>
        </w:rPr>
        <w:t>  </w:t>
      </w:r>
    </w:p>
    <w:p w14:paraId="7ED59FB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808080"/>
          <w:sz w:val="18"/>
          <w:szCs w:val="18"/>
          <w:bdr w:val="none" w:sz="0" w:space="0" w:color="auto" w:frame="1"/>
        </w:rPr>
        <w:t>#define errcmd() printf("This command is not allowed\n");</w:t>
      </w:r>
      <w:r w:rsidRPr="0000678C">
        <w:rPr>
          <w:rFonts w:ascii="Consolas" w:eastAsia="宋体" w:hAnsi="Consolas" w:cs="宋体"/>
          <w:color w:val="000000"/>
          <w:sz w:val="18"/>
          <w:szCs w:val="18"/>
          <w:bdr w:val="none" w:sz="0" w:space="0" w:color="auto" w:frame="1"/>
        </w:rPr>
        <w:t>  </w:t>
      </w:r>
    </w:p>
    <w:p w14:paraId="645CB0E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52FB792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typedef</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struct</w:t>
      </w:r>
      <w:r w:rsidRPr="0000678C">
        <w:rPr>
          <w:rFonts w:ascii="Consolas" w:eastAsia="宋体" w:hAnsi="Consolas" w:cs="宋体"/>
          <w:color w:val="000000"/>
          <w:sz w:val="18"/>
          <w:szCs w:val="18"/>
          <w:bdr w:val="none" w:sz="0" w:space="0" w:color="auto" w:frame="1"/>
        </w:rPr>
        <w:t>{  </w:t>
      </w:r>
    </w:p>
    <w:p w14:paraId="1463312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user_name[10]=</w:t>
      </w:r>
      <w:r w:rsidRPr="0000678C">
        <w:rPr>
          <w:rFonts w:ascii="Consolas" w:eastAsia="宋体" w:hAnsi="Consolas" w:cs="宋体"/>
          <w:color w:val="0000FF"/>
          <w:sz w:val="18"/>
          <w:szCs w:val="18"/>
          <w:bdr w:val="none" w:sz="0" w:space="0" w:color="auto" w:frame="1"/>
        </w:rPr>
        <w:t>"RWLinno"</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用户名</w:t>
      </w:r>
      <w:r w:rsidRPr="0000678C">
        <w:rPr>
          <w:rFonts w:ascii="Consolas" w:eastAsia="宋体" w:hAnsi="Consolas" w:cs="宋体"/>
          <w:color w:val="000000"/>
          <w:sz w:val="18"/>
          <w:szCs w:val="18"/>
          <w:bdr w:val="none" w:sz="0" w:space="0" w:color="auto" w:frame="1"/>
        </w:rPr>
        <w:t>  </w:t>
      </w:r>
    </w:p>
    <w:p w14:paraId="3C6134D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}User;  </w:t>
      </w:r>
    </w:p>
    <w:p w14:paraId="7834816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11563FB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 i</w:t>
      </w:r>
      <w:r w:rsidRPr="0000678C">
        <w:rPr>
          <w:rFonts w:ascii="Consolas" w:eastAsia="宋体" w:hAnsi="Consolas" w:cs="宋体"/>
          <w:color w:val="008200"/>
          <w:sz w:val="18"/>
          <w:szCs w:val="18"/>
          <w:bdr w:val="none" w:sz="0" w:space="0" w:color="auto" w:frame="1"/>
        </w:rPr>
        <w:t>节点</w:t>
      </w:r>
      <w:r w:rsidRPr="0000678C">
        <w:rPr>
          <w:rFonts w:ascii="Consolas" w:eastAsia="宋体" w:hAnsi="Consolas" w:cs="宋体"/>
          <w:color w:val="008200"/>
          <w:sz w:val="18"/>
          <w:szCs w:val="18"/>
          <w:bdr w:val="none" w:sz="0" w:space="0" w:color="auto" w:frame="1"/>
        </w:rPr>
        <w:t>(32B)</w:t>
      </w:r>
      <w:r w:rsidRPr="0000678C">
        <w:rPr>
          <w:rFonts w:ascii="Consolas" w:eastAsia="宋体" w:hAnsi="Consolas" w:cs="宋体"/>
          <w:color w:val="000000"/>
          <w:sz w:val="18"/>
          <w:szCs w:val="18"/>
          <w:bdr w:val="none" w:sz="0" w:space="0" w:color="auto" w:frame="1"/>
        </w:rPr>
        <w:t>  </w:t>
      </w:r>
    </w:p>
    <w:p w14:paraId="34D61DF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typedef</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struct</w:t>
      </w:r>
      <w:r w:rsidRPr="0000678C">
        <w:rPr>
          <w:rFonts w:ascii="Consolas" w:eastAsia="宋体" w:hAnsi="Consolas" w:cs="宋体"/>
          <w:color w:val="000000"/>
          <w:sz w:val="18"/>
          <w:szCs w:val="18"/>
          <w:bdr w:val="none" w:sz="0" w:space="0" w:color="auto" w:frame="1"/>
        </w:rPr>
        <w:t> {  </w:t>
      </w:r>
    </w:p>
    <w:p w14:paraId="1548CDE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inum;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文件</w:t>
      </w:r>
      <w:r w:rsidRPr="0000678C">
        <w:rPr>
          <w:rFonts w:ascii="Consolas" w:eastAsia="宋体" w:hAnsi="Consolas" w:cs="宋体"/>
          <w:color w:val="008200"/>
          <w:sz w:val="18"/>
          <w:szCs w:val="18"/>
          <w:bdr w:val="none" w:sz="0" w:space="0" w:color="auto" w:frame="1"/>
        </w:rPr>
        <w:t>i</w:t>
      </w:r>
      <w:r w:rsidRPr="0000678C">
        <w:rPr>
          <w:rFonts w:ascii="Consolas" w:eastAsia="宋体" w:hAnsi="Consolas" w:cs="宋体"/>
          <w:color w:val="008200"/>
          <w:sz w:val="18"/>
          <w:szCs w:val="18"/>
          <w:bdr w:val="none" w:sz="0" w:space="0" w:color="auto" w:frame="1"/>
        </w:rPr>
        <w:t>节点号</w:t>
      </w:r>
      <w:r w:rsidRPr="0000678C">
        <w:rPr>
          <w:rFonts w:ascii="Consolas" w:eastAsia="宋体" w:hAnsi="Consolas" w:cs="宋体"/>
          <w:color w:val="000000"/>
          <w:sz w:val="18"/>
          <w:szCs w:val="18"/>
          <w:bdr w:val="none" w:sz="0" w:space="0" w:color="auto" w:frame="1"/>
        </w:rPr>
        <w:t>  </w:t>
      </w:r>
    </w:p>
    <w:p w14:paraId="250FAE5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file_name[10];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文件名</w:t>
      </w:r>
      <w:r w:rsidRPr="0000678C">
        <w:rPr>
          <w:rFonts w:ascii="Consolas" w:eastAsia="宋体" w:hAnsi="Consolas" w:cs="宋体"/>
          <w:color w:val="000000"/>
          <w:sz w:val="18"/>
          <w:szCs w:val="18"/>
          <w:bdr w:val="none" w:sz="0" w:space="0" w:color="auto" w:frame="1"/>
        </w:rPr>
        <w:t>  </w:t>
      </w:r>
    </w:p>
    <w:p w14:paraId="65A146B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type;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文件类型</w:t>
      </w:r>
      <w:r w:rsidRPr="0000678C">
        <w:rPr>
          <w:rFonts w:ascii="Consolas" w:eastAsia="宋体" w:hAnsi="Consolas" w:cs="宋体"/>
          <w:color w:val="000000"/>
          <w:sz w:val="18"/>
          <w:szCs w:val="18"/>
          <w:bdr w:val="none" w:sz="0" w:space="0" w:color="auto" w:frame="1"/>
        </w:rPr>
        <w:t>  </w:t>
      </w:r>
    </w:p>
    <w:p w14:paraId="7723541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user_name[10];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文件所有者</w:t>
      </w:r>
      <w:r w:rsidRPr="0000678C">
        <w:rPr>
          <w:rFonts w:ascii="Consolas" w:eastAsia="宋体" w:hAnsi="Consolas" w:cs="宋体"/>
          <w:color w:val="000000"/>
          <w:sz w:val="18"/>
          <w:szCs w:val="18"/>
          <w:bdr w:val="none" w:sz="0" w:space="0" w:color="auto" w:frame="1"/>
        </w:rPr>
        <w:t>  </w:t>
      </w:r>
    </w:p>
    <w:p w14:paraId="215CEBB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iparent;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父目录的</w:t>
      </w:r>
      <w:r w:rsidRPr="0000678C">
        <w:rPr>
          <w:rFonts w:ascii="Consolas" w:eastAsia="宋体" w:hAnsi="Consolas" w:cs="宋体"/>
          <w:color w:val="008200"/>
          <w:sz w:val="18"/>
          <w:szCs w:val="18"/>
          <w:bdr w:val="none" w:sz="0" w:space="0" w:color="auto" w:frame="1"/>
        </w:rPr>
        <w:t>i</w:t>
      </w:r>
      <w:r w:rsidRPr="0000678C">
        <w:rPr>
          <w:rFonts w:ascii="Consolas" w:eastAsia="宋体" w:hAnsi="Consolas" w:cs="宋体"/>
          <w:color w:val="008200"/>
          <w:sz w:val="18"/>
          <w:szCs w:val="18"/>
          <w:bdr w:val="none" w:sz="0" w:space="0" w:color="auto" w:frame="1"/>
        </w:rPr>
        <w:t>节点号</w:t>
      </w:r>
      <w:r w:rsidRPr="0000678C">
        <w:rPr>
          <w:rFonts w:ascii="Consolas" w:eastAsia="宋体" w:hAnsi="Consolas" w:cs="宋体"/>
          <w:color w:val="000000"/>
          <w:sz w:val="18"/>
          <w:szCs w:val="18"/>
          <w:bdr w:val="none" w:sz="0" w:space="0" w:color="auto" w:frame="1"/>
        </w:rPr>
        <w:t>  </w:t>
      </w:r>
    </w:p>
    <w:p w14:paraId="04CC8A4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length;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文件长度</w:t>
      </w:r>
      <w:r w:rsidRPr="0000678C">
        <w:rPr>
          <w:rFonts w:ascii="Consolas" w:eastAsia="宋体" w:hAnsi="Consolas" w:cs="宋体"/>
          <w:color w:val="000000"/>
          <w:sz w:val="18"/>
          <w:szCs w:val="18"/>
          <w:bdr w:val="none" w:sz="0" w:space="0" w:color="auto" w:frame="1"/>
        </w:rPr>
        <w:t>  </w:t>
      </w:r>
    </w:p>
    <w:p w14:paraId="35E2813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address[2];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存放文件的地址</w:t>
      </w:r>
      <w:r w:rsidRPr="0000678C">
        <w:rPr>
          <w:rFonts w:ascii="Consolas" w:eastAsia="宋体" w:hAnsi="Consolas" w:cs="宋体"/>
          <w:color w:val="000000"/>
          <w:sz w:val="18"/>
          <w:szCs w:val="18"/>
          <w:bdr w:val="none" w:sz="0" w:space="0" w:color="auto" w:frame="1"/>
        </w:rPr>
        <w:t>  </w:t>
      </w:r>
    </w:p>
    <w:p w14:paraId="4D84F61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  </w:t>
      </w:r>
    </w:p>
    <w:p w14:paraId="00E2F1D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1D653C4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打开文件表</w:t>
      </w:r>
      <w:r w:rsidRPr="0000678C">
        <w:rPr>
          <w:rFonts w:ascii="Consolas" w:eastAsia="宋体" w:hAnsi="Consolas" w:cs="宋体"/>
          <w:color w:val="008200"/>
          <w:sz w:val="18"/>
          <w:szCs w:val="18"/>
          <w:bdr w:val="none" w:sz="0" w:space="0" w:color="auto" w:frame="1"/>
        </w:rPr>
        <w:t>(16B)</w:t>
      </w:r>
      <w:r w:rsidRPr="0000678C">
        <w:rPr>
          <w:rFonts w:ascii="Consolas" w:eastAsia="宋体" w:hAnsi="Consolas" w:cs="宋体"/>
          <w:color w:val="000000"/>
          <w:sz w:val="18"/>
          <w:szCs w:val="18"/>
          <w:bdr w:val="none" w:sz="0" w:space="0" w:color="auto" w:frame="1"/>
        </w:rPr>
        <w:t>  </w:t>
      </w:r>
    </w:p>
    <w:p w14:paraId="4FC6EC0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typedef</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struct</w:t>
      </w:r>
      <w:r w:rsidRPr="0000678C">
        <w:rPr>
          <w:rFonts w:ascii="Consolas" w:eastAsia="宋体" w:hAnsi="Consolas" w:cs="宋体"/>
          <w:color w:val="000000"/>
          <w:sz w:val="18"/>
          <w:szCs w:val="18"/>
          <w:bdr w:val="none" w:sz="0" w:space="0" w:color="auto" w:frame="1"/>
        </w:rPr>
        <w:t>{  </w:t>
      </w:r>
    </w:p>
    <w:p w14:paraId="1D58B0C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inum;             </w:t>
      </w:r>
      <w:r w:rsidRPr="0000678C">
        <w:rPr>
          <w:rFonts w:ascii="Consolas" w:eastAsia="宋体" w:hAnsi="Consolas" w:cs="宋体"/>
          <w:color w:val="008200"/>
          <w:sz w:val="18"/>
          <w:szCs w:val="18"/>
          <w:bdr w:val="none" w:sz="0" w:space="0" w:color="auto" w:frame="1"/>
        </w:rPr>
        <w:t>// i</w:t>
      </w:r>
      <w:r w:rsidRPr="0000678C">
        <w:rPr>
          <w:rFonts w:ascii="Consolas" w:eastAsia="宋体" w:hAnsi="Consolas" w:cs="宋体"/>
          <w:color w:val="008200"/>
          <w:sz w:val="18"/>
          <w:szCs w:val="18"/>
          <w:bdr w:val="none" w:sz="0" w:space="0" w:color="auto" w:frame="1"/>
        </w:rPr>
        <w:t>节点号</w:t>
      </w:r>
      <w:r w:rsidRPr="0000678C">
        <w:rPr>
          <w:rFonts w:ascii="Consolas" w:eastAsia="宋体" w:hAnsi="Consolas" w:cs="宋体"/>
          <w:color w:val="000000"/>
          <w:sz w:val="18"/>
          <w:szCs w:val="18"/>
          <w:bdr w:val="none" w:sz="0" w:space="0" w:color="auto" w:frame="1"/>
        </w:rPr>
        <w:t>  </w:t>
      </w:r>
    </w:p>
    <w:p w14:paraId="6E828C5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file_name[10];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文件名</w:t>
      </w:r>
      <w:r w:rsidRPr="0000678C">
        <w:rPr>
          <w:rFonts w:ascii="Consolas" w:eastAsia="宋体" w:hAnsi="Consolas" w:cs="宋体"/>
          <w:color w:val="000000"/>
          <w:sz w:val="18"/>
          <w:szCs w:val="18"/>
          <w:bdr w:val="none" w:sz="0" w:space="0" w:color="auto" w:frame="1"/>
        </w:rPr>
        <w:t>  </w:t>
      </w:r>
    </w:p>
    <w:p w14:paraId="214E115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mode;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读写模式</w:t>
      </w:r>
      <w:r w:rsidRPr="0000678C">
        <w:rPr>
          <w:rFonts w:ascii="Consolas" w:eastAsia="宋体" w:hAnsi="Consolas" w:cs="宋体"/>
          <w:color w:val="008200"/>
          <w:sz w:val="18"/>
          <w:szCs w:val="18"/>
          <w:bdr w:val="none" w:sz="0" w:space="0" w:color="auto" w:frame="1"/>
        </w:rPr>
        <w:t>(1:read,2:write,3:read and write)</w:t>
      </w:r>
      <w:r w:rsidRPr="0000678C">
        <w:rPr>
          <w:rFonts w:ascii="Consolas" w:eastAsia="宋体" w:hAnsi="Consolas" w:cs="宋体"/>
          <w:color w:val="000000"/>
          <w:sz w:val="18"/>
          <w:szCs w:val="18"/>
          <w:bdr w:val="none" w:sz="0" w:space="0" w:color="auto" w:frame="1"/>
        </w:rPr>
        <w:t>  </w:t>
      </w:r>
    </w:p>
    <w:p w14:paraId="4AFAF6B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offset;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偏移量</w:t>
      </w:r>
      <w:r w:rsidRPr="0000678C">
        <w:rPr>
          <w:rFonts w:ascii="Consolas" w:eastAsia="宋体" w:hAnsi="Consolas" w:cs="宋体"/>
          <w:color w:val="000000"/>
          <w:sz w:val="18"/>
          <w:szCs w:val="18"/>
          <w:bdr w:val="none" w:sz="0" w:space="0" w:color="auto" w:frame="1"/>
        </w:rPr>
        <w:t>  </w:t>
      </w:r>
    </w:p>
    <w:p w14:paraId="18D79D5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File_table;  </w:t>
      </w:r>
    </w:p>
    <w:p w14:paraId="22BC5B7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2F0EA36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argc;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命令的参数的个数</w:t>
      </w:r>
      <w:r w:rsidRPr="0000678C">
        <w:rPr>
          <w:rFonts w:ascii="Consolas" w:eastAsia="宋体" w:hAnsi="Consolas" w:cs="宋体"/>
          <w:color w:val="000000"/>
          <w:sz w:val="18"/>
          <w:szCs w:val="18"/>
          <w:bdr w:val="none" w:sz="0" w:space="0" w:color="auto" w:frame="1"/>
        </w:rPr>
        <w:t>  </w:t>
      </w:r>
    </w:p>
    <w:p w14:paraId="5FA05E5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*argv[5];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命令的参数</w:t>
      </w:r>
      <w:r w:rsidRPr="0000678C">
        <w:rPr>
          <w:rFonts w:ascii="Consolas" w:eastAsia="宋体" w:hAnsi="Consolas" w:cs="宋体"/>
          <w:color w:val="000000"/>
          <w:sz w:val="18"/>
          <w:szCs w:val="18"/>
          <w:bdr w:val="none" w:sz="0" w:space="0" w:color="auto" w:frame="1"/>
        </w:rPr>
        <w:t>  </w:t>
      </w:r>
    </w:p>
    <w:p w14:paraId="2650365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cur_dir;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当前目录</w:t>
      </w:r>
      <w:r w:rsidRPr="0000678C">
        <w:rPr>
          <w:rFonts w:ascii="Consolas" w:eastAsia="宋体" w:hAnsi="Consolas" w:cs="宋体"/>
          <w:color w:val="000000"/>
          <w:sz w:val="18"/>
          <w:szCs w:val="18"/>
          <w:bdr w:val="none" w:sz="0" w:space="0" w:color="auto" w:frame="1"/>
        </w:rPr>
        <w:t>  </w:t>
      </w:r>
    </w:p>
    <w:p w14:paraId="6E40FE9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the_buffer[2*BLOCK_SIZE];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缓冲区</w:t>
      </w:r>
      <w:r w:rsidRPr="0000678C">
        <w:rPr>
          <w:rFonts w:ascii="Consolas" w:eastAsia="宋体" w:hAnsi="Consolas" w:cs="宋体"/>
          <w:color w:val="000000"/>
          <w:sz w:val="18"/>
          <w:szCs w:val="18"/>
          <w:bdr w:val="none" w:sz="0" w:space="0" w:color="auto" w:frame="1"/>
        </w:rPr>
        <w:t>  </w:t>
      </w:r>
    </w:p>
    <w:p w14:paraId="4E74E5E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User user;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当前用户</w:t>
      </w:r>
      <w:r w:rsidRPr="0000678C">
        <w:rPr>
          <w:rFonts w:ascii="Consolas" w:eastAsia="宋体" w:hAnsi="Consolas" w:cs="宋体"/>
          <w:color w:val="000000"/>
          <w:sz w:val="18"/>
          <w:szCs w:val="18"/>
          <w:bdr w:val="none" w:sz="0" w:space="0" w:color="auto" w:frame="1"/>
        </w:rPr>
        <w:t>  </w:t>
      </w:r>
    </w:p>
    <w:p w14:paraId="75A4244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bitmap[BLOCK_NUM];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位示图数组</w:t>
      </w:r>
      <w:r w:rsidRPr="0000678C">
        <w:rPr>
          <w:rFonts w:ascii="Consolas" w:eastAsia="宋体" w:hAnsi="Consolas" w:cs="宋体"/>
          <w:color w:val="000000"/>
          <w:sz w:val="18"/>
          <w:szCs w:val="18"/>
          <w:bdr w:val="none" w:sz="0" w:space="0" w:color="auto" w:frame="1"/>
        </w:rPr>
        <w:t>  </w:t>
      </w:r>
    </w:p>
    <w:p w14:paraId="3510D0C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Inode inode_array[INODE_NUM];       </w:t>
      </w:r>
      <w:r w:rsidRPr="0000678C">
        <w:rPr>
          <w:rFonts w:ascii="Consolas" w:eastAsia="宋体" w:hAnsi="Consolas" w:cs="宋体"/>
          <w:color w:val="008200"/>
          <w:sz w:val="18"/>
          <w:szCs w:val="18"/>
          <w:bdr w:val="none" w:sz="0" w:space="0" w:color="auto" w:frame="1"/>
        </w:rPr>
        <w:t>// i</w:t>
      </w:r>
      <w:r w:rsidRPr="0000678C">
        <w:rPr>
          <w:rFonts w:ascii="Consolas" w:eastAsia="宋体" w:hAnsi="Consolas" w:cs="宋体"/>
          <w:color w:val="008200"/>
          <w:sz w:val="18"/>
          <w:szCs w:val="18"/>
          <w:bdr w:val="none" w:sz="0" w:space="0" w:color="auto" w:frame="1"/>
        </w:rPr>
        <w:t>节点数组</w:t>
      </w:r>
      <w:r w:rsidRPr="0000678C">
        <w:rPr>
          <w:rFonts w:ascii="Consolas" w:eastAsia="宋体" w:hAnsi="Consolas" w:cs="宋体"/>
          <w:color w:val="000000"/>
          <w:sz w:val="18"/>
          <w:szCs w:val="18"/>
          <w:bdr w:val="none" w:sz="0" w:space="0" w:color="auto" w:frame="1"/>
        </w:rPr>
        <w:t>  </w:t>
      </w:r>
    </w:p>
    <w:p w14:paraId="6126F8A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File_table file_array[FILENUM];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打开文件表数组</w:t>
      </w:r>
      <w:r w:rsidRPr="0000678C">
        <w:rPr>
          <w:rFonts w:ascii="Consolas" w:eastAsia="宋体" w:hAnsi="Consolas" w:cs="宋体"/>
          <w:color w:val="000000"/>
          <w:sz w:val="18"/>
          <w:szCs w:val="18"/>
          <w:bdr w:val="none" w:sz="0" w:space="0" w:color="auto" w:frame="1"/>
        </w:rPr>
        <w:t>  </w:t>
      </w:r>
    </w:p>
    <w:p w14:paraId="2F1DF0A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image_name[10]=</w:t>
      </w:r>
      <w:r w:rsidRPr="0000678C">
        <w:rPr>
          <w:rFonts w:ascii="Consolas" w:eastAsia="宋体" w:hAnsi="Consolas" w:cs="宋体"/>
          <w:color w:val="0000FF"/>
          <w:sz w:val="18"/>
          <w:szCs w:val="18"/>
          <w:bdr w:val="none" w:sz="0" w:space="0" w:color="auto" w:frame="1"/>
        </w:rPr>
        <w:t>"file.dat"</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文件系统名称</w:t>
      </w:r>
      <w:r w:rsidRPr="0000678C">
        <w:rPr>
          <w:rFonts w:ascii="Consolas" w:eastAsia="宋体" w:hAnsi="Consolas" w:cs="宋体"/>
          <w:color w:val="000000"/>
          <w:sz w:val="18"/>
          <w:szCs w:val="18"/>
          <w:bdr w:val="none" w:sz="0" w:space="0" w:color="auto" w:frame="1"/>
        </w:rPr>
        <w:t>  </w:t>
      </w:r>
    </w:p>
    <w:p w14:paraId="2AA5927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FILE</w:t>
      </w:r>
      <w:r w:rsidRPr="0000678C">
        <w:rPr>
          <w:rFonts w:ascii="Consolas" w:eastAsia="宋体" w:hAnsi="Consolas" w:cs="宋体"/>
          <w:color w:val="000000"/>
          <w:sz w:val="18"/>
          <w:szCs w:val="18"/>
          <w:bdr w:val="none" w:sz="0" w:space="0" w:color="auto" w:frame="1"/>
        </w:rPr>
        <w:t> *fp;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打开文件指针</w:t>
      </w:r>
      <w:r w:rsidRPr="0000678C">
        <w:rPr>
          <w:rFonts w:ascii="Consolas" w:eastAsia="宋体" w:hAnsi="Consolas" w:cs="宋体"/>
          <w:color w:val="000000"/>
          <w:sz w:val="18"/>
          <w:szCs w:val="18"/>
          <w:bdr w:val="none" w:sz="0" w:space="0" w:color="auto" w:frame="1"/>
        </w:rPr>
        <w:t>  </w:t>
      </w:r>
    </w:p>
    <w:p w14:paraId="2CF1366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3CC1C0D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函数声明</w:t>
      </w:r>
      <w:r w:rsidRPr="0000678C">
        <w:rPr>
          <w:rFonts w:ascii="Consolas" w:eastAsia="宋体" w:hAnsi="Consolas" w:cs="宋体"/>
          <w:color w:val="000000"/>
          <w:sz w:val="18"/>
          <w:szCs w:val="18"/>
          <w:bdr w:val="none" w:sz="0" w:space="0" w:color="auto" w:frame="1"/>
        </w:rPr>
        <w:t>  </w:t>
      </w:r>
    </w:p>
    <w:p w14:paraId="7010291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analyse(</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命令分析</w:t>
      </w:r>
      <w:r w:rsidRPr="0000678C">
        <w:rPr>
          <w:rFonts w:ascii="Consolas" w:eastAsia="宋体" w:hAnsi="Consolas" w:cs="宋体"/>
          <w:color w:val="000000"/>
          <w:sz w:val="18"/>
          <w:szCs w:val="18"/>
          <w:bdr w:val="none" w:sz="0" w:space="0" w:color="auto" w:frame="1"/>
        </w:rPr>
        <w:t>  </w:t>
      </w:r>
    </w:p>
    <w:p w14:paraId="37050C2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save_inode(</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保存</w:t>
      </w:r>
      <w:r w:rsidRPr="0000678C">
        <w:rPr>
          <w:rFonts w:ascii="Consolas" w:eastAsia="宋体" w:hAnsi="Consolas" w:cs="宋体"/>
          <w:color w:val="008200"/>
          <w:sz w:val="18"/>
          <w:szCs w:val="18"/>
          <w:bdr w:val="none" w:sz="0" w:space="0" w:color="auto" w:frame="1"/>
        </w:rPr>
        <w:t>i</w:t>
      </w:r>
      <w:r w:rsidRPr="0000678C">
        <w:rPr>
          <w:rFonts w:ascii="Consolas" w:eastAsia="宋体" w:hAnsi="Consolas" w:cs="宋体"/>
          <w:color w:val="008200"/>
          <w:sz w:val="18"/>
          <w:szCs w:val="18"/>
          <w:bdr w:val="none" w:sz="0" w:space="0" w:color="auto" w:frame="1"/>
        </w:rPr>
        <w:t>结点</w:t>
      </w:r>
      <w:r w:rsidRPr="0000678C">
        <w:rPr>
          <w:rFonts w:ascii="Consolas" w:eastAsia="宋体" w:hAnsi="Consolas" w:cs="宋体"/>
          <w:color w:val="000000"/>
          <w:sz w:val="18"/>
          <w:szCs w:val="18"/>
          <w:bdr w:val="none" w:sz="0" w:space="0" w:color="auto" w:frame="1"/>
        </w:rPr>
        <w:t>  </w:t>
      </w:r>
    </w:p>
    <w:p w14:paraId="57B11CC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get_BLOCK_NUM(</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获取块数</w:t>
      </w:r>
      <w:r w:rsidRPr="0000678C">
        <w:rPr>
          <w:rFonts w:ascii="Consolas" w:eastAsia="宋体" w:hAnsi="Consolas" w:cs="宋体"/>
          <w:color w:val="000000"/>
          <w:sz w:val="18"/>
          <w:szCs w:val="18"/>
          <w:bdr w:val="none" w:sz="0" w:space="0" w:color="auto" w:frame="1"/>
        </w:rPr>
        <w:t>  </w:t>
      </w:r>
    </w:p>
    <w:p w14:paraId="40AAA10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pathset();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设置路径</w:t>
      </w:r>
      <w:r w:rsidRPr="0000678C">
        <w:rPr>
          <w:rFonts w:ascii="Consolas" w:eastAsia="宋体" w:hAnsi="Consolas" w:cs="宋体"/>
          <w:color w:val="000000"/>
          <w:sz w:val="18"/>
          <w:szCs w:val="18"/>
          <w:bdr w:val="none" w:sz="0" w:space="0" w:color="auto" w:frame="1"/>
        </w:rPr>
        <w:t>  </w:t>
      </w:r>
    </w:p>
    <w:p w14:paraId="6CEFE74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delet(</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innum);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删除文件</w:t>
      </w:r>
      <w:r w:rsidRPr="0000678C">
        <w:rPr>
          <w:rFonts w:ascii="Consolas" w:eastAsia="宋体" w:hAnsi="Consolas" w:cs="宋体"/>
          <w:color w:val="000000"/>
          <w:sz w:val="18"/>
          <w:szCs w:val="18"/>
          <w:bdr w:val="none" w:sz="0" w:space="0" w:color="auto" w:frame="1"/>
        </w:rPr>
        <w:t>  </w:t>
      </w:r>
    </w:p>
    <w:p w14:paraId="4A894E7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check(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是否为根目录</w:t>
      </w:r>
      <w:r w:rsidRPr="0000678C">
        <w:rPr>
          <w:rFonts w:ascii="Consolas" w:eastAsia="宋体" w:hAnsi="Consolas" w:cs="宋体"/>
          <w:color w:val="000000"/>
          <w:sz w:val="18"/>
          <w:szCs w:val="18"/>
          <w:bdr w:val="none" w:sz="0" w:space="0" w:color="auto" w:frame="1"/>
        </w:rPr>
        <w:t>  </w:t>
      </w:r>
    </w:p>
    <w:p w14:paraId="1092F40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lastRenderedPageBreak/>
        <w:t>void</w:t>
      </w:r>
      <w:r w:rsidRPr="0000678C">
        <w:rPr>
          <w:rFonts w:ascii="Consolas" w:eastAsia="宋体" w:hAnsi="Consolas" w:cs="宋体"/>
          <w:color w:val="000000"/>
          <w:sz w:val="18"/>
          <w:szCs w:val="18"/>
          <w:bdr w:val="none" w:sz="0" w:space="0" w:color="auto" w:frame="1"/>
        </w:rPr>
        <w:t> cd(</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跳转到某目录</w:t>
      </w:r>
      <w:r w:rsidRPr="0000678C">
        <w:rPr>
          <w:rFonts w:ascii="Consolas" w:eastAsia="宋体" w:hAnsi="Consolas" w:cs="宋体"/>
          <w:color w:val="000000"/>
          <w:sz w:val="18"/>
          <w:szCs w:val="18"/>
          <w:bdr w:val="none" w:sz="0" w:space="0" w:color="auto" w:frame="1"/>
        </w:rPr>
        <w:t>  </w:t>
      </w:r>
    </w:p>
    <w:p w14:paraId="70A8AC7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ls(</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显示当前目录下的文件</w:t>
      </w:r>
      <w:r w:rsidRPr="0000678C">
        <w:rPr>
          <w:rFonts w:ascii="Consolas" w:eastAsia="宋体" w:hAnsi="Consolas" w:cs="宋体"/>
          <w:color w:val="000000"/>
          <w:sz w:val="18"/>
          <w:szCs w:val="18"/>
          <w:bdr w:val="none" w:sz="0" w:space="0" w:color="auto" w:frame="1"/>
        </w:rPr>
        <w:t>  </w:t>
      </w:r>
    </w:p>
    <w:p w14:paraId="11ED886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mkdir(</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新建目录</w:t>
      </w:r>
      <w:r w:rsidRPr="0000678C">
        <w:rPr>
          <w:rFonts w:ascii="Consolas" w:eastAsia="宋体" w:hAnsi="Consolas" w:cs="宋体"/>
          <w:color w:val="000000"/>
          <w:sz w:val="18"/>
          <w:szCs w:val="18"/>
          <w:bdr w:val="none" w:sz="0" w:space="0" w:color="auto" w:frame="1"/>
        </w:rPr>
        <w:t>  </w:t>
      </w:r>
    </w:p>
    <w:p w14:paraId="6097C22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rmdir(</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删除目录</w:t>
      </w:r>
      <w:r w:rsidRPr="0000678C">
        <w:rPr>
          <w:rFonts w:ascii="Consolas" w:eastAsia="宋体" w:hAnsi="Consolas" w:cs="宋体"/>
          <w:color w:val="000000"/>
          <w:sz w:val="18"/>
          <w:szCs w:val="18"/>
          <w:bdr w:val="none" w:sz="0" w:space="0" w:color="auto" w:frame="1"/>
        </w:rPr>
        <w:t>  </w:t>
      </w:r>
    </w:p>
    <w:p w14:paraId="38FFEBA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creat(</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新建文件</w:t>
      </w:r>
      <w:r w:rsidRPr="0000678C">
        <w:rPr>
          <w:rFonts w:ascii="Consolas" w:eastAsia="宋体" w:hAnsi="Consolas" w:cs="宋体"/>
          <w:color w:val="000000"/>
          <w:sz w:val="18"/>
          <w:szCs w:val="18"/>
          <w:bdr w:val="none" w:sz="0" w:space="0" w:color="auto" w:frame="1"/>
        </w:rPr>
        <w:t>  </w:t>
      </w:r>
    </w:p>
    <w:p w14:paraId="4CFFE97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del(</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删除文件</w:t>
      </w:r>
      <w:r w:rsidRPr="0000678C">
        <w:rPr>
          <w:rFonts w:ascii="Consolas" w:eastAsia="宋体" w:hAnsi="Consolas" w:cs="宋体"/>
          <w:color w:val="000000"/>
          <w:sz w:val="18"/>
          <w:szCs w:val="18"/>
          <w:bdr w:val="none" w:sz="0" w:space="0" w:color="auto" w:frame="1"/>
        </w:rPr>
        <w:t>  </w:t>
      </w:r>
    </w:p>
    <w:p w14:paraId="10AD445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open(</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打开文件</w:t>
      </w:r>
      <w:r w:rsidRPr="0000678C">
        <w:rPr>
          <w:rFonts w:ascii="Consolas" w:eastAsia="宋体" w:hAnsi="Consolas" w:cs="宋体"/>
          <w:color w:val="000000"/>
          <w:sz w:val="18"/>
          <w:szCs w:val="18"/>
          <w:bdr w:val="none" w:sz="0" w:space="0" w:color="auto" w:frame="1"/>
        </w:rPr>
        <w:t>  </w:t>
      </w:r>
    </w:p>
    <w:p w14:paraId="6224897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read(</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读文件</w:t>
      </w:r>
      <w:r w:rsidRPr="0000678C">
        <w:rPr>
          <w:rFonts w:ascii="Consolas" w:eastAsia="宋体" w:hAnsi="Consolas" w:cs="宋体"/>
          <w:color w:val="000000"/>
          <w:sz w:val="18"/>
          <w:szCs w:val="18"/>
          <w:bdr w:val="none" w:sz="0" w:space="0" w:color="auto" w:frame="1"/>
        </w:rPr>
        <w:t>  </w:t>
      </w:r>
    </w:p>
    <w:p w14:paraId="2EBA605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write(</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写文件</w:t>
      </w:r>
      <w:r w:rsidRPr="0000678C">
        <w:rPr>
          <w:rFonts w:ascii="Consolas" w:eastAsia="宋体" w:hAnsi="Consolas" w:cs="宋体"/>
          <w:color w:val="000000"/>
          <w:sz w:val="18"/>
          <w:szCs w:val="18"/>
          <w:bdr w:val="none" w:sz="0" w:space="0" w:color="auto" w:frame="1"/>
        </w:rPr>
        <w:t>  </w:t>
      </w:r>
    </w:p>
    <w:p w14:paraId="3F0FAA3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close(</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关闭文件</w:t>
      </w:r>
      <w:r w:rsidRPr="0000678C">
        <w:rPr>
          <w:rFonts w:ascii="Consolas" w:eastAsia="宋体" w:hAnsi="Consolas" w:cs="宋体"/>
          <w:color w:val="000000"/>
          <w:sz w:val="18"/>
          <w:szCs w:val="18"/>
          <w:bdr w:val="none" w:sz="0" w:space="0" w:color="auto" w:frame="1"/>
        </w:rPr>
        <w:t>  </w:t>
      </w:r>
    </w:p>
    <w:p w14:paraId="57022FC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read_blk(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w:t>
      </w:r>
    </w:p>
    <w:p w14:paraId="09EF2AA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write_blk(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w:t>
      </w:r>
    </w:p>
    <w:p w14:paraId="37430D5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release_blk(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w:t>
      </w:r>
    </w:p>
    <w:p w14:paraId="2263E54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D5F956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命令解析：</w:t>
      </w:r>
      <w:r w:rsidRPr="0000678C">
        <w:rPr>
          <w:rFonts w:ascii="Consolas" w:eastAsia="宋体" w:hAnsi="Consolas" w:cs="宋体"/>
          <w:color w:val="000000"/>
          <w:sz w:val="18"/>
          <w:szCs w:val="18"/>
          <w:bdr w:val="none" w:sz="0" w:space="0" w:color="auto" w:frame="1"/>
        </w:rPr>
        <w:t>  </w:t>
      </w:r>
    </w:p>
    <w:p w14:paraId="06F29A1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command_analyse(</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*str){  </w:t>
      </w:r>
    </w:p>
    <w:p w14:paraId="240EDEF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698D804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the_buffer[20];  </w:t>
      </w:r>
    </w:p>
    <w:p w14:paraId="747FF57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*ptr_char;  </w:t>
      </w:r>
    </w:p>
    <w:p w14:paraId="6BF9D5B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*syscmd[]={</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"cd"</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"ls"</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"mkdir"</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"creat"</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"open"</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"read"</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"write"</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"close"</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"delete"</w:t>
      </w:r>
      <w:r w:rsidRPr="0000678C">
        <w:rPr>
          <w:rFonts w:ascii="Consolas" w:eastAsia="宋体" w:hAnsi="Consolas" w:cs="宋体"/>
          <w:color w:val="000000"/>
          <w:sz w:val="18"/>
          <w:szCs w:val="18"/>
          <w:bdr w:val="none" w:sz="0" w:space="0" w:color="auto" w:frame="1"/>
        </w:rPr>
        <w:t>,</w:t>
      </w:r>
      <w:r w:rsidRPr="0000678C">
        <w:rPr>
          <w:rFonts w:ascii="Consolas" w:eastAsia="宋体" w:hAnsi="Consolas" w:cs="宋体"/>
          <w:color w:val="0000FF"/>
          <w:sz w:val="18"/>
          <w:szCs w:val="18"/>
          <w:bdr w:val="none" w:sz="0" w:space="0" w:color="auto" w:frame="1"/>
        </w:rPr>
        <w:t>"rmdir"</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 "logout", "clear","format","quit","rmdir"};</w:t>
      </w:r>
      <w:r w:rsidRPr="0000678C">
        <w:rPr>
          <w:rFonts w:ascii="Consolas" w:eastAsia="宋体" w:hAnsi="Consolas" w:cs="宋体"/>
          <w:color w:val="000000"/>
          <w:sz w:val="18"/>
          <w:szCs w:val="18"/>
          <w:bdr w:val="none" w:sz="0" w:space="0" w:color="auto" w:frame="1"/>
        </w:rPr>
        <w:t>  </w:t>
      </w:r>
    </w:p>
    <w:p w14:paraId="6A88998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argc = 0;  </w:t>
      </w:r>
    </w:p>
    <w:p w14:paraId="1576DE5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ptr_char = str; *ptr_char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ptr_char++) {  </w:t>
      </w:r>
    </w:p>
    <w:p w14:paraId="0C3C3A4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(*ptr_char!=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w:t>
      </w:r>
    </w:p>
    <w:p w14:paraId="7D9354C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while</w:t>
      </w:r>
      <w:r w:rsidRPr="0000678C">
        <w:rPr>
          <w:rFonts w:ascii="Consolas" w:eastAsia="宋体" w:hAnsi="Consolas" w:cs="宋体"/>
          <w:color w:val="000000"/>
          <w:sz w:val="18"/>
          <w:szCs w:val="18"/>
          <w:bdr w:val="none" w:sz="0" w:space="0" w:color="auto" w:frame="1"/>
        </w:rPr>
        <w:t>(*ptr_char !=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&amp;&amp; (*ptr_char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w:t>
      </w:r>
    </w:p>
    <w:p w14:paraId="18286AF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the_buffer[i++] = *ptr_char++;  </w:t>
      </w:r>
    </w:p>
    <w:p w14:paraId="619BD48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argv[argc] =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*)malloc(i+1);  </w:t>
      </w:r>
    </w:p>
    <w:p w14:paraId="323425B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strncpy(argv[argc], the_buffer, i);  </w:t>
      </w:r>
    </w:p>
    <w:p w14:paraId="1598AB7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argv[argc][i]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w:t>
      </w:r>
    </w:p>
    <w:p w14:paraId="1CF5B11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argc++;  </w:t>
      </w:r>
    </w:p>
    <w:p w14:paraId="1898A60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 = 0;  </w:t>
      </w:r>
    </w:p>
    <w:p w14:paraId="332694D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(*ptr_char==</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6A27DED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169C611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846067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0){  </w:t>
      </w:r>
    </w:p>
    <w:p w14:paraId="01733C9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0;(i&lt;12)&amp;&amp;strcmp(argv[0],syscmd[i]);i++);  </w:t>
      </w:r>
    </w:p>
    <w:p w14:paraId="3CE8C85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i;  </w:t>
      </w:r>
    </w:p>
    <w:p w14:paraId="4959CC9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12;  </w:t>
      </w:r>
    </w:p>
    <w:p w14:paraId="150B1AF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615781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0AC59A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文件创建</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删除命令</w:t>
      </w:r>
      <w:r w:rsidRPr="0000678C">
        <w:rPr>
          <w:rFonts w:ascii="Consolas" w:eastAsia="宋体" w:hAnsi="Consolas" w:cs="宋体"/>
          <w:color w:val="000000"/>
          <w:sz w:val="18"/>
          <w:szCs w:val="18"/>
          <w:bdr w:val="none" w:sz="0" w:space="0" w:color="auto" w:frame="1"/>
        </w:rPr>
        <w:t>  </w:t>
      </w:r>
    </w:p>
    <w:p w14:paraId="4EF832F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creat(</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p>
    <w:p w14:paraId="22C7D24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66DB79A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(argc!=2){  </w:t>
      </w:r>
    </w:p>
    <w:p w14:paraId="0CD7304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creat must have one args. \n"</w:t>
      </w:r>
      <w:r w:rsidRPr="0000678C">
        <w:rPr>
          <w:rFonts w:ascii="Consolas" w:eastAsia="宋体" w:hAnsi="Consolas" w:cs="宋体"/>
          <w:color w:val="000000"/>
          <w:sz w:val="18"/>
          <w:szCs w:val="18"/>
          <w:bdr w:val="none" w:sz="0" w:space="0" w:color="auto" w:frame="1"/>
        </w:rPr>
        <w:t>);  </w:t>
      </w:r>
    </w:p>
    <w:p w14:paraId="3662B14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w:t>
      </w:r>
    </w:p>
    <w:p w14:paraId="0338138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19525CB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(i=1;i&lt;INODE_NUM;i++){  </w:t>
      </w:r>
    </w:p>
    <w:p w14:paraId="07BAB7B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 &gt; 0) &amp;&amp; (inode_array[i].type ==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&amp;&amp; !strcmp(inode_array[i].file_name, argv[1])) {  </w:t>
      </w:r>
    </w:p>
    <w:p w14:paraId="2125AD1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file has been exsited.\n"</w:t>
      </w:r>
      <w:r w:rsidRPr="0000678C">
        <w:rPr>
          <w:rFonts w:ascii="Consolas" w:eastAsia="宋体" w:hAnsi="Consolas" w:cs="宋体"/>
          <w:color w:val="000000"/>
          <w:sz w:val="18"/>
          <w:szCs w:val="18"/>
          <w:bdr w:val="none" w:sz="0" w:space="0" w:color="auto" w:frame="1"/>
        </w:rPr>
        <w:t>);  </w:t>
      </w:r>
    </w:p>
    <w:p w14:paraId="3D6CF54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w:t>
      </w:r>
    </w:p>
    <w:p w14:paraId="180ACD6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7175F69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55824F2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(i=1;i&lt;INODE_NUM;i++)  </w:t>
      </w:r>
    </w:p>
    <w:p w14:paraId="032389E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(inode_array[i].inum&lt;0)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056D0FC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(i==INODE_NUM){  </w:t>
      </w:r>
    </w:p>
    <w:p w14:paraId="4402D7A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"There is no else INode.\n"</w:t>
      </w:r>
      <w:r w:rsidRPr="0000678C">
        <w:rPr>
          <w:rFonts w:ascii="Consolas" w:eastAsia="宋体" w:hAnsi="Consolas" w:cs="宋体"/>
          <w:color w:val="000000"/>
          <w:sz w:val="18"/>
          <w:szCs w:val="18"/>
          <w:bdr w:val="none" w:sz="0" w:space="0" w:color="auto" w:frame="1"/>
        </w:rPr>
        <w:t>);  </w:t>
      </w:r>
    </w:p>
    <w:p w14:paraId="3C17FF6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w:t>
      </w:r>
    </w:p>
    <w:p w14:paraId="7FAD992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41D9A11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inode_array[i].inum=i;  </w:t>
      </w:r>
    </w:p>
    <w:p w14:paraId="55050E0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strcpy(inode_array[i].file_name,argv[1]);  </w:t>
      </w:r>
    </w:p>
    <w:p w14:paraId="3DF7D7E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inode_array[i].type=</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w:t>
      </w:r>
    </w:p>
    <w:p w14:paraId="68222C4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strcpy(inode_array[i].user_name,user.user_name);  </w:t>
      </w:r>
    </w:p>
    <w:p w14:paraId="02089F1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lastRenderedPageBreak/>
        <w:t>    inode_array[i].iparent=cur_dir;  </w:t>
      </w:r>
    </w:p>
    <w:p w14:paraId="1FCB26C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inode_array[i].length=0;  </w:t>
      </w:r>
    </w:p>
    <w:p w14:paraId="4F9B140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save_inode(i);  </w:t>
      </w:r>
    </w:p>
    <w:p w14:paraId="0B5B634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4BFD3AE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delet(</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innum) {  </w:t>
      </w:r>
    </w:p>
    <w:p w14:paraId="4CC9265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inode_array[innum].inum = -1;  </w:t>
      </w:r>
    </w:p>
    <w:p w14:paraId="5BD034C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(inode_array[innum].length &gt;= 0) {  </w:t>
      </w:r>
    </w:p>
    <w:p w14:paraId="5D850B4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release_blk(inode_array[innum].address[0]);  </w:t>
      </w:r>
    </w:p>
    <w:p w14:paraId="540EBF5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(inode_array[innum].length &gt;= 512)  </w:t>
      </w:r>
    </w:p>
    <w:p w14:paraId="54CE716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release_blk(inode_array[innum].address[1]);  </w:t>
      </w:r>
    </w:p>
    <w:p w14:paraId="0EE224C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14A90F3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save_inode(innum);  </w:t>
      </w:r>
    </w:p>
    <w:p w14:paraId="34B9FB5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5DECE9B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del(</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  </w:t>
      </w:r>
    </w:p>
    <w:p w14:paraId="64CEDD8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i,chk;  </w:t>
      </w:r>
    </w:p>
    <w:p w14:paraId="6F15924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2) {  </w:t>
      </w:r>
    </w:p>
    <w:p w14:paraId="2998BE6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delete must have one args. \n"</w:t>
      </w:r>
      <w:r w:rsidRPr="0000678C">
        <w:rPr>
          <w:rFonts w:ascii="Consolas" w:eastAsia="宋体" w:hAnsi="Consolas" w:cs="宋体"/>
          <w:color w:val="000000"/>
          <w:sz w:val="18"/>
          <w:szCs w:val="18"/>
          <w:bdr w:val="none" w:sz="0" w:space="0" w:color="auto" w:frame="1"/>
        </w:rPr>
        <w:t>);  </w:t>
      </w:r>
    </w:p>
    <w:p w14:paraId="63CC3EF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2D987E9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4E3E5B0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i &lt; INODE_NUM; i++)  </w:t>
      </w:r>
    </w:p>
    <w:p w14:paraId="4936D70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 &gt; 0) &amp;&amp; (inode_array[i].type ==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&amp;&amp; !strcmp(inode_array[i].file_name, argv[1]))  </w:t>
      </w:r>
    </w:p>
    <w:p w14:paraId="57E456A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6DDD0B1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INODE_NUM) {  </w:t>
      </w:r>
    </w:p>
    <w:p w14:paraId="53FFB46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"This file doesn't exist.\n"</w:t>
      </w:r>
      <w:r w:rsidRPr="0000678C">
        <w:rPr>
          <w:rFonts w:ascii="Consolas" w:eastAsia="宋体" w:hAnsi="Consolas" w:cs="宋体"/>
          <w:color w:val="000000"/>
          <w:sz w:val="18"/>
          <w:szCs w:val="18"/>
          <w:bdr w:val="none" w:sz="0" w:space="0" w:color="auto" w:frame="1"/>
        </w:rPr>
        <w:t>);  </w:t>
      </w:r>
    </w:p>
    <w:p w14:paraId="13B8595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22481F7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43ED0A2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chk=check(i);  </w:t>
      </w:r>
    </w:p>
    <w:p w14:paraId="77AB4AC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(chk!=1) {  </w:t>
      </w:r>
    </w:p>
    <w:p w14:paraId="0161124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"This file is not yours !\n"</w:t>
      </w:r>
      <w:r w:rsidRPr="0000678C">
        <w:rPr>
          <w:rFonts w:ascii="Consolas" w:eastAsia="宋体" w:hAnsi="Consolas" w:cs="宋体"/>
          <w:color w:val="000000"/>
          <w:sz w:val="18"/>
          <w:szCs w:val="18"/>
          <w:bdr w:val="none" w:sz="0" w:space="0" w:color="auto" w:frame="1"/>
        </w:rPr>
        <w:t>);  </w:t>
      </w:r>
    </w:p>
    <w:p w14:paraId="04081BF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4625C69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323FAD5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delet(i);  </w:t>
      </w:r>
    </w:p>
    <w:p w14:paraId="4FE96BB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48D75E5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094C302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目录创建</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删除命令</w:t>
      </w:r>
      <w:r w:rsidRPr="0000678C">
        <w:rPr>
          <w:rFonts w:ascii="Consolas" w:eastAsia="宋体" w:hAnsi="Consolas" w:cs="宋体"/>
          <w:color w:val="000000"/>
          <w:sz w:val="18"/>
          <w:szCs w:val="18"/>
          <w:bdr w:val="none" w:sz="0" w:space="0" w:color="auto" w:frame="1"/>
        </w:rPr>
        <w:t>  </w:t>
      </w:r>
    </w:p>
    <w:p w14:paraId="4ADF8F7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mkdir(){  </w:t>
      </w:r>
    </w:p>
    <w:p w14:paraId="7D8EF55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7067A84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(argc!=2){  </w:t>
      </w:r>
    </w:p>
    <w:p w14:paraId="53B0A91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mkdir must have two args. \n"</w:t>
      </w:r>
      <w:r w:rsidRPr="0000678C">
        <w:rPr>
          <w:rFonts w:ascii="Consolas" w:eastAsia="宋体" w:hAnsi="Consolas" w:cs="宋体"/>
          <w:color w:val="000000"/>
          <w:sz w:val="18"/>
          <w:szCs w:val="18"/>
          <w:bdr w:val="none" w:sz="0" w:space="0" w:color="auto" w:frame="1"/>
        </w:rPr>
        <w:t>);  </w:t>
      </w:r>
    </w:p>
    <w:p w14:paraId="3B54328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2822FD9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6168866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01F97F8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(i=1;i&lt;INODE_NUM;i++)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(inode_array[i].inum&lt;0)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5B9F256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(i==INODE_NUM){  </w:t>
      </w:r>
    </w:p>
    <w:p w14:paraId="036AD0D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"Inode is full.\n"</w:t>
      </w:r>
      <w:r w:rsidRPr="0000678C">
        <w:rPr>
          <w:rFonts w:ascii="Consolas" w:eastAsia="宋体" w:hAnsi="Consolas" w:cs="宋体"/>
          <w:color w:val="000000"/>
          <w:sz w:val="18"/>
          <w:szCs w:val="18"/>
          <w:bdr w:val="none" w:sz="0" w:space="0" w:color="auto" w:frame="1"/>
        </w:rPr>
        <w:t>);  </w:t>
      </w:r>
    </w:p>
    <w:p w14:paraId="33D997B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3D9E7E1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457B85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inode_array[i].inum = i;  </w:t>
      </w:r>
    </w:p>
    <w:p w14:paraId="344854E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strcpy(inode_array[i].file_name, argv[1]);  </w:t>
      </w:r>
    </w:p>
    <w:p w14:paraId="55EDCD3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inode_array[i].type = </w:t>
      </w:r>
      <w:r w:rsidRPr="0000678C">
        <w:rPr>
          <w:rFonts w:ascii="Consolas" w:eastAsia="宋体" w:hAnsi="Consolas" w:cs="宋体"/>
          <w:color w:val="0000FF"/>
          <w:sz w:val="18"/>
          <w:szCs w:val="18"/>
          <w:bdr w:val="none" w:sz="0" w:space="0" w:color="auto" w:frame="1"/>
        </w:rPr>
        <w:t>'d'</w:t>
      </w:r>
      <w:r w:rsidRPr="0000678C">
        <w:rPr>
          <w:rFonts w:ascii="Consolas" w:eastAsia="宋体" w:hAnsi="Consolas" w:cs="宋体"/>
          <w:color w:val="000000"/>
          <w:sz w:val="18"/>
          <w:szCs w:val="18"/>
          <w:bdr w:val="none" w:sz="0" w:space="0" w:color="auto" w:frame="1"/>
        </w:rPr>
        <w:t>;  </w:t>
      </w:r>
    </w:p>
    <w:p w14:paraId="1EE7037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strcpy(inode_array[i].user_name,user.user_name);  </w:t>
      </w:r>
    </w:p>
    <w:p w14:paraId="1F7C941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inode_array[i].iparent = cur_dir;  </w:t>
      </w:r>
    </w:p>
    <w:p w14:paraId="094A287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inode_array[i].length = 0;  </w:t>
      </w:r>
    </w:p>
    <w:p w14:paraId="7CFF75E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save_inode(i);  </w:t>
      </w:r>
    </w:p>
    <w:p w14:paraId="6F5C32B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3F121E5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3523190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rmdir(){  </w:t>
      </w:r>
    </w:p>
    <w:p w14:paraId="1E83A2B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i,j,t,flag=0;  </w:t>
      </w:r>
    </w:p>
    <w:p w14:paraId="3B07294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2) {  </w:t>
      </w:r>
    </w:p>
    <w:p w14:paraId="1CC6F22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delete must have one args. \n"</w:t>
      </w:r>
      <w:r w:rsidRPr="0000678C">
        <w:rPr>
          <w:rFonts w:ascii="Consolas" w:eastAsia="宋体" w:hAnsi="Consolas" w:cs="宋体"/>
          <w:color w:val="000000"/>
          <w:sz w:val="18"/>
          <w:szCs w:val="18"/>
          <w:bdr w:val="none" w:sz="0" w:space="0" w:color="auto" w:frame="1"/>
        </w:rPr>
        <w:t>);  </w:t>
      </w:r>
    </w:p>
    <w:p w14:paraId="174514A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5035BA2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3834786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i &lt; INODE_NUM; i++)  </w:t>
      </w:r>
    </w:p>
    <w:p w14:paraId="4FFC3E1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lastRenderedPageBreak/>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 &gt; 0) &amp;&amp; (inode_array[i].iparent == cur_dir) &amp;&amp; (inode_array[i].type == </w:t>
      </w:r>
      <w:r w:rsidRPr="0000678C">
        <w:rPr>
          <w:rFonts w:ascii="Consolas" w:eastAsia="宋体" w:hAnsi="Consolas" w:cs="宋体"/>
          <w:color w:val="0000FF"/>
          <w:sz w:val="18"/>
          <w:szCs w:val="18"/>
          <w:bdr w:val="none" w:sz="0" w:space="0" w:color="auto" w:frame="1"/>
        </w:rPr>
        <w:t>'d'</w:t>
      </w:r>
      <w:r w:rsidRPr="0000678C">
        <w:rPr>
          <w:rFonts w:ascii="Consolas" w:eastAsia="宋体" w:hAnsi="Consolas" w:cs="宋体"/>
          <w:color w:val="000000"/>
          <w:sz w:val="18"/>
          <w:szCs w:val="18"/>
          <w:bdr w:val="none" w:sz="0" w:space="0" w:color="auto" w:frame="1"/>
        </w:rPr>
        <w:t>)&amp;&amp;(!strcmp(inode_array[i].file_name,argv[1]))) {  </w:t>
      </w:r>
    </w:p>
    <w:p w14:paraId="1AE6F26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chk=check(i);  </w:t>
      </w:r>
    </w:p>
    <w:p w14:paraId="28EEA23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(chk!=1) {  </w:t>
      </w:r>
    </w:p>
    <w:p w14:paraId="65D25D1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"This directory is not your !\n"</w:t>
      </w:r>
      <w:r w:rsidRPr="0000678C">
        <w:rPr>
          <w:rFonts w:ascii="Consolas" w:eastAsia="宋体" w:hAnsi="Consolas" w:cs="宋体"/>
          <w:color w:val="000000"/>
          <w:sz w:val="18"/>
          <w:szCs w:val="18"/>
          <w:bdr w:val="none" w:sz="0" w:space="0" w:color="auto" w:frame="1"/>
        </w:rPr>
        <w:t>);  </w:t>
      </w:r>
    </w:p>
    <w:p w14:paraId="524B1DC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26C1C83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j=inode_array[i].inum;  </w:t>
      </w:r>
    </w:p>
    <w:p w14:paraId="7329A70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(t=0; t&lt;INODE_NUM; t++) {  </w:t>
      </w:r>
    </w:p>
    <w:p w14:paraId="1FFAF18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((inode_array[t].inum&gt;0)&amp;&amp;(inode_array[t].iparent==j)&amp;&amp;(inode_array[i].type ==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w:t>
      </w:r>
    </w:p>
    <w:p w14:paraId="79114E8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delet(t);  </w:t>
      </w:r>
    </w:p>
    <w:p w14:paraId="27FE02C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((inode_array[t].inum&gt;0)&amp;&amp;(inode_array[t].iparent==j)&amp;&amp;(inode_array[i].type == </w:t>
      </w:r>
      <w:r w:rsidRPr="0000678C">
        <w:rPr>
          <w:rFonts w:ascii="Consolas" w:eastAsia="宋体" w:hAnsi="Consolas" w:cs="宋体"/>
          <w:color w:val="0000FF"/>
          <w:sz w:val="18"/>
          <w:szCs w:val="18"/>
          <w:bdr w:val="none" w:sz="0" w:space="0" w:color="auto" w:frame="1"/>
        </w:rPr>
        <w:t>'d'</w:t>
      </w:r>
      <w:r w:rsidRPr="0000678C">
        <w:rPr>
          <w:rFonts w:ascii="Consolas" w:eastAsia="宋体" w:hAnsi="Consolas" w:cs="宋体"/>
          <w:color w:val="000000"/>
          <w:sz w:val="18"/>
          <w:szCs w:val="18"/>
          <w:bdr w:val="none" w:sz="0" w:space="0" w:color="auto" w:frame="1"/>
        </w:rPr>
        <w:t>))  </w:t>
      </w:r>
    </w:p>
    <w:p w14:paraId="56BE858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delet(t);  </w:t>
      </w:r>
    </w:p>
    <w:p w14:paraId="661687E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9698C2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(t == INODE_NUM)  </w:t>
      </w:r>
    </w:p>
    <w:p w14:paraId="3132941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delet(j);  </w:t>
      </w:r>
    </w:p>
    <w:p w14:paraId="7C6789E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2B23079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INODE_NUM)  </w:t>
      </w:r>
    </w:p>
    <w:p w14:paraId="79E6F23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delet(i);  </w:t>
      </w:r>
    </w:p>
    <w:p w14:paraId="2BE6F0F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w:t>
      </w:r>
    </w:p>
    <w:p w14:paraId="55B6E43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45DB31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79ACAAD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显示目录内容命令</w:t>
      </w:r>
      <w:r w:rsidRPr="0000678C">
        <w:rPr>
          <w:rFonts w:ascii="Consolas" w:eastAsia="宋体" w:hAnsi="Consolas" w:cs="宋体"/>
          <w:color w:val="000000"/>
          <w:sz w:val="18"/>
          <w:szCs w:val="18"/>
          <w:bdr w:val="none" w:sz="0" w:space="0" w:color="auto" w:frame="1"/>
        </w:rPr>
        <w:t>  </w:t>
      </w:r>
    </w:p>
    <w:p w14:paraId="70239F8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ls(){  </w:t>
      </w:r>
    </w:p>
    <w:p w14:paraId="21ABBD3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files in this directory are:\n"</w:t>
      </w:r>
      <w:r w:rsidRPr="0000678C">
        <w:rPr>
          <w:rFonts w:ascii="Consolas" w:eastAsia="宋体" w:hAnsi="Consolas" w:cs="宋体"/>
          <w:color w:val="000000"/>
          <w:sz w:val="18"/>
          <w:szCs w:val="18"/>
          <w:bdr w:val="none" w:sz="0" w:space="0" w:color="auto" w:frame="1"/>
        </w:rPr>
        <w:t>);  </w:t>
      </w:r>
    </w:p>
    <w:p w14:paraId="548678E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45D8861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dcount=0,fcount=0;  </w:t>
      </w:r>
    </w:p>
    <w:p w14:paraId="1E9DE4B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short</w:t>
      </w:r>
      <w:r w:rsidRPr="0000678C">
        <w:rPr>
          <w:rFonts w:ascii="Consolas" w:eastAsia="宋体" w:hAnsi="Consolas" w:cs="宋体"/>
          <w:color w:val="000000"/>
          <w:sz w:val="18"/>
          <w:szCs w:val="18"/>
          <w:bdr w:val="none" w:sz="0" w:space="0" w:color="auto" w:frame="1"/>
        </w:rPr>
        <w:t> bcount=0;  </w:t>
      </w:r>
    </w:p>
    <w:p w14:paraId="2A5C4D0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1) {  </w:t>
      </w:r>
    </w:p>
    <w:p w14:paraId="320495E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ls must have one args. \n"</w:t>
      </w:r>
      <w:r w:rsidRPr="0000678C">
        <w:rPr>
          <w:rFonts w:ascii="Consolas" w:eastAsia="宋体" w:hAnsi="Consolas" w:cs="宋体"/>
          <w:color w:val="000000"/>
          <w:sz w:val="18"/>
          <w:szCs w:val="18"/>
          <w:bdr w:val="none" w:sz="0" w:space="0" w:color="auto" w:frame="1"/>
        </w:rPr>
        <w:t>);  </w:t>
      </w:r>
    </w:p>
    <w:p w14:paraId="74F7C93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60EFE87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6EB6568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i &lt; INODE_NUM; i++)  </w:t>
      </w:r>
    </w:p>
    <w:p w14:paraId="64225A7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((inode_array[i].inum&gt; 0) &amp;&amp; (inode_array[i].iparent == cur_dir)) {  </w:t>
      </w:r>
    </w:p>
    <w:p w14:paraId="14F4CCB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(inode_array[i].type == </w:t>
      </w:r>
      <w:r w:rsidRPr="0000678C">
        <w:rPr>
          <w:rFonts w:ascii="Consolas" w:eastAsia="宋体" w:hAnsi="Consolas" w:cs="宋体"/>
          <w:color w:val="0000FF"/>
          <w:sz w:val="18"/>
          <w:szCs w:val="18"/>
          <w:bdr w:val="none" w:sz="0" w:space="0" w:color="auto" w:frame="1"/>
        </w:rPr>
        <w:t>'d'</w:t>
      </w:r>
      <w:r w:rsidRPr="0000678C">
        <w:rPr>
          <w:rFonts w:ascii="Consolas" w:eastAsia="宋体" w:hAnsi="Consolas" w:cs="宋体"/>
          <w:color w:val="000000"/>
          <w:sz w:val="18"/>
          <w:szCs w:val="18"/>
          <w:bdr w:val="none" w:sz="0" w:space="0" w:color="auto" w:frame="1"/>
        </w:rPr>
        <w:t> &amp;&amp; check(i)) {  </w:t>
      </w:r>
    </w:p>
    <w:p w14:paraId="0E5E414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dcount++;  </w:t>
      </w:r>
    </w:p>
    <w:p w14:paraId="50FB0E7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"%-20s&lt;DIR&gt;\n"</w:t>
      </w:r>
      <w:r w:rsidRPr="0000678C">
        <w:rPr>
          <w:rFonts w:ascii="Consolas" w:eastAsia="宋体" w:hAnsi="Consolas" w:cs="宋体"/>
          <w:color w:val="000000"/>
          <w:sz w:val="18"/>
          <w:szCs w:val="18"/>
          <w:bdr w:val="none" w:sz="0" w:space="0" w:color="auto" w:frame="1"/>
        </w:rPr>
        <w:t>, inode_array[i].file_name);  </w:t>
      </w:r>
    </w:p>
    <w:p w14:paraId="4A67DF7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DF50DC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(inode_array[i].type ==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&amp;&amp; check(i)) {  </w:t>
      </w:r>
    </w:p>
    <w:p w14:paraId="0D1E8FE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fcount++;  </w:t>
      </w:r>
    </w:p>
    <w:p w14:paraId="6883F12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bcount+=inode_array[i].length;  </w:t>
      </w:r>
    </w:p>
    <w:p w14:paraId="28C83E2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"%-20s%12d bytes\n"</w:t>
      </w:r>
      <w:r w:rsidRPr="0000678C">
        <w:rPr>
          <w:rFonts w:ascii="Consolas" w:eastAsia="宋体" w:hAnsi="Consolas" w:cs="宋体"/>
          <w:color w:val="000000"/>
          <w:sz w:val="18"/>
          <w:szCs w:val="18"/>
          <w:bdr w:val="none" w:sz="0" w:space="0" w:color="auto" w:frame="1"/>
        </w:rPr>
        <w:t>, inode_array[i].file_name,inode_array[i].length);  </w:t>
      </w:r>
    </w:p>
    <w:p w14:paraId="2504A90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3ED5ED2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2FF7C90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"\n%d file(s)%11d bytes\n"</w:t>
      </w:r>
      <w:r w:rsidRPr="0000678C">
        <w:rPr>
          <w:rFonts w:ascii="Consolas" w:eastAsia="宋体" w:hAnsi="Consolas" w:cs="宋体"/>
          <w:color w:val="000000"/>
          <w:sz w:val="18"/>
          <w:szCs w:val="18"/>
          <w:bdr w:val="none" w:sz="0" w:space="0" w:color="auto" w:frame="1"/>
        </w:rPr>
        <w:t>,fcount,bcount);  </w:t>
      </w:r>
    </w:p>
    <w:p w14:paraId="4FE920C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"%d dir(s) %11d bytes FreeSpace\n"</w:t>
      </w:r>
      <w:r w:rsidRPr="0000678C">
        <w:rPr>
          <w:rFonts w:ascii="Consolas" w:eastAsia="宋体" w:hAnsi="Consolas" w:cs="宋体"/>
          <w:color w:val="000000"/>
          <w:sz w:val="18"/>
          <w:szCs w:val="18"/>
          <w:bdr w:val="none" w:sz="0" w:space="0" w:color="auto" w:frame="1"/>
        </w:rPr>
        <w:t>,dcount,1024*1024-bcount);  </w:t>
      </w:r>
    </w:p>
    <w:p w14:paraId="3D9AAA4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71839D5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138F9B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文件打开</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关闭</w:t>
      </w:r>
      <w:r w:rsidRPr="0000678C">
        <w:rPr>
          <w:rFonts w:ascii="Consolas" w:eastAsia="宋体" w:hAnsi="Consolas" w:cs="宋体"/>
          <w:color w:val="008200"/>
          <w:sz w:val="18"/>
          <w:szCs w:val="18"/>
          <w:bdr w:val="none" w:sz="0" w:space="0" w:color="auto" w:frame="1"/>
        </w:rPr>
        <w:t>open/ close</w:t>
      </w:r>
      <w:r w:rsidRPr="0000678C">
        <w:rPr>
          <w:rFonts w:ascii="Consolas" w:eastAsia="宋体" w:hAnsi="Consolas" w:cs="宋体"/>
          <w:color w:val="000000"/>
          <w:sz w:val="18"/>
          <w:szCs w:val="18"/>
          <w:bdr w:val="none" w:sz="0" w:space="0" w:color="auto" w:frame="1"/>
        </w:rPr>
        <w:t>  </w:t>
      </w:r>
    </w:p>
    <w:p w14:paraId="61D1925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open() {  </w:t>
      </w:r>
    </w:p>
    <w:p w14:paraId="3FE8D74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inum, mode, filenum,chk;  </w:t>
      </w:r>
    </w:p>
    <w:p w14:paraId="62984C7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2) {  </w:t>
      </w:r>
    </w:p>
    <w:p w14:paraId="07BA1A2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open must have one args. \n"</w:t>
      </w:r>
      <w:r w:rsidRPr="0000678C">
        <w:rPr>
          <w:rFonts w:ascii="Consolas" w:eastAsia="宋体" w:hAnsi="Consolas" w:cs="宋体"/>
          <w:color w:val="000000"/>
          <w:sz w:val="18"/>
          <w:szCs w:val="18"/>
          <w:bdr w:val="none" w:sz="0" w:space="0" w:color="auto" w:frame="1"/>
        </w:rPr>
        <w:t>);  </w:t>
      </w:r>
    </w:p>
    <w:p w14:paraId="0989B7A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0357AD6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55A42E8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1; i &lt; INODE_NUM; i++)  </w:t>
      </w:r>
    </w:p>
    <w:p w14:paraId="169A7A7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 &gt; 0) &amp;&amp; (inode_array[i].type ==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&amp;&amp; !strcmp(inode_array[i].file_name,argv[1]))  </w:t>
      </w:r>
    </w:p>
    <w:p w14:paraId="3F5802C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2E6ED82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INODE_NUM) {  </w:t>
      </w:r>
    </w:p>
    <w:p w14:paraId="6D66CD1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file you want to open doesn't exsited.\n"</w:t>
      </w:r>
      <w:r w:rsidRPr="0000678C">
        <w:rPr>
          <w:rFonts w:ascii="Consolas" w:eastAsia="宋体" w:hAnsi="Consolas" w:cs="宋体"/>
          <w:color w:val="000000"/>
          <w:sz w:val="18"/>
          <w:szCs w:val="18"/>
          <w:bdr w:val="none" w:sz="0" w:space="0" w:color="auto" w:frame="1"/>
        </w:rPr>
        <w:t>);  </w:t>
      </w:r>
    </w:p>
    <w:p w14:paraId="1BD700C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22451A2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lastRenderedPageBreak/>
        <w:t>    }  </w:t>
      </w:r>
    </w:p>
    <w:p w14:paraId="5009E1F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inum = i;  </w:t>
      </w:r>
    </w:p>
    <w:p w14:paraId="262E0A8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chk=check(i);  </w:t>
      </w:r>
    </w:p>
    <w:p w14:paraId="4F57DD4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(chk!=1) {  </w:t>
      </w:r>
    </w:p>
    <w:p w14:paraId="78D0B1A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"This file is not your !\n"</w:t>
      </w:r>
      <w:r w:rsidRPr="0000678C">
        <w:rPr>
          <w:rFonts w:ascii="Consolas" w:eastAsia="宋体" w:hAnsi="Consolas" w:cs="宋体"/>
          <w:color w:val="000000"/>
          <w:sz w:val="18"/>
          <w:szCs w:val="18"/>
          <w:bdr w:val="none" w:sz="0" w:space="0" w:color="auto" w:frame="1"/>
        </w:rPr>
        <w:t>);  </w:t>
      </w:r>
    </w:p>
    <w:p w14:paraId="793C2AB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14404AD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183B3C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"Please enter the open mode:(1:only read, 2:only write, 3: read and write):"</w:t>
      </w:r>
      <w:r w:rsidRPr="0000678C">
        <w:rPr>
          <w:rFonts w:ascii="Consolas" w:eastAsia="宋体" w:hAnsi="Consolas" w:cs="宋体"/>
          <w:color w:val="000000"/>
          <w:sz w:val="18"/>
          <w:szCs w:val="18"/>
          <w:bdr w:val="none" w:sz="0" w:space="0" w:color="auto" w:frame="1"/>
        </w:rPr>
        <w:t>);  </w:t>
      </w:r>
    </w:p>
    <w:p w14:paraId="3495CB4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scanf(</w:t>
      </w:r>
      <w:r w:rsidRPr="0000678C">
        <w:rPr>
          <w:rFonts w:ascii="Consolas" w:eastAsia="宋体" w:hAnsi="Consolas" w:cs="宋体"/>
          <w:color w:val="0000FF"/>
          <w:sz w:val="18"/>
          <w:szCs w:val="18"/>
          <w:bdr w:val="none" w:sz="0" w:space="0" w:color="auto" w:frame="1"/>
        </w:rPr>
        <w:t>"%d"</w:t>
      </w:r>
      <w:r w:rsidRPr="0000678C">
        <w:rPr>
          <w:rFonts w:ascii="Consolas" w:eastAsia="宋体" w:hAnsi="Consolas" w:cs="宋体"/>
          <w:color w:val="000000"/>
          <w:sz w:val="18"/>
          <w:szCs w:val="18"/>
          <w:bdr w:val="none" w:sz="0" w:space="0" w:color="auto" w:frame="1"/>
        </w:rPr>
        <w:t>, &amp;mode);  </w:t>
      </w:r>
    </w:p>
    <w:p w14:paraId="71A4AD7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cin&gt;&gt;the_buffer;  </w:t>
      </w:r>
    </w:p>
    <w:p w14:paraId="559FED4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((mode &lt; 1) || (mode &gt; 3)) {  </w:t>
      </w:r>
    </w:p>
    <w:p w14:paraId="735DED9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number you entered is wrong.\n"</w:t>
      </w:r>
      <w:r w:rsidRPr="0000678C">
        <w:rPr>
          <w:rFonts w:ascii="Consolas" w:eastAsia="宋体" w:hAnsi="Consolas" w:cs="宋体"/>
          <w:color w:val="000000"/>
          <w:sz w:val="18"/>
          <w:szCs w:val="18"/>
          <w:bdr w:val="none" w:sz="0" w:space="0" w:color="auto" w:frame="1"/>
        </w:rPr>
        <w:t>);  </w:t>
      </w:r>
    </w:p>
    <w:p w14:paraId="7570BA4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w:t>
      </w:r>
    </w:p>
    <w:p w14:paraId="00A742E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2BBDB32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1; i &lt; FILENUM; i++)  </w:t>
      </w:r>
    </w:p>
    <w:p w14:paraId="278E3A2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(file_array[i].inum &lt; 0)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1659D9D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FILENUM) {  </w:t>
      </w:r>
    </w:p>
    <w:p w14:paraId="10073CB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file table is full, please close some file.\n"</w:t>
      </w:r>
      <w:r w:rsidRPr="0000678C">
        <w:rPr>
          <w:rFonts w:ascii="Consolas" w:eastAsia="宋体" w:hAnsi="Consolas" w:cs="宋体"/>
          <w:color w:val="000000"/>
          <w:sz w:val="18"/>
          <w:szCs w:val="18"/>
          <w:bdr w:val="none" w:sz="0" w:space="0" w:color="auto" w:frame="1"/>
        </w:rPr>
        <w:t>);  </w:t>
      </w:r>
    </w:p>
    <w:p w14:paraId="00B07F9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0E1AF2C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3ADF5E6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filenum = i;  </w:t>
      </w:r>
    </w:p>
    <w:p w14:paraId="26351D9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file_array[filenum].inum = inum;  </w:t>
      </w:r>
    </w:p>
    <w:p w14:paraId="5EBCD59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strcpy(file_array[filenum].file_name, inode_array[inum].file_name);  </w:t>
      </w:r>
    </w:p>
    <w:p w14:paraId="0D5BC4E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file_array[filenum].mode = mode;  </w:t>
      </w:r>
    </w:p>
    <w:p w14:paraId="149C7AE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file_array[filenum].offset = 0;  </w:t>
      </w:r>
    </w:p>
    <w:p w14:paraId="5222B16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"Open file %s by "</w:t>
      </w:r>
      <w:r w:rsidRPr="0000678C">
        <w:rPr>
          <w:rFonts w:ascii="Consolas" w:eastAsia="宋体" w:hAnsi="Consolas" w:cs="宋体"/>
          <w:color w:val="000000"/>
          <w:sz w:val="18"/>
          <w:szCs w:val="18"/>
          <w:bdr w:val="none" w:sz="0" w:space="0" w:color="auto" w:frame="1"/>
        </w:rPr>
        <w:t>, file_array[filenum].file_name);  </w:t>
      </w:r>
    </w:p>
    <w:p w14:paraId="17FB8D1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(mode == 1) printf(</w:t>
      </w:r>
      <w:r w:rsidRPr="0000678C">
        <w:rPr>
          <w:rFonts w:ascii="Consolas" w:eastAsia="宋体" w:hAnsi="Consolas" w:cs="宋体"/>
          <w:color w:val="0000FF"/>
          <w:sz w:val="18"/>
          <w:szCs w:val="18"/>
          <w:bdr w:val="none" w:sz="0" w:space="0" w:color="auto" w:frame="1"/>
        </w:rPr>
        <w:t>"the file can be only read.\n"</w:t>
      </w:r>
      <w:r w:rsidRPr="0000678C">
        <w:rPr>
          <w:rFonts w:ascii="Consolas" w:eastAsia="宋体" w:hAnsi="Consolas" w:cs="宋体"/>
          <w:color w:val="000000"/>
          <w:sz w:val="18"/>
          <w:szCs w:val="18"/>
          <w:bdr w:val="none" w:sz="0" w:space="0" w:color="auto" w:frame="1"/>
        </w:rPr>
        <w:t>);  </w:t>
      </w:r>
    </w:p>
    <w:p w14:paraId="28605D5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(mode == 2) printf(</w:t>
      </w:r>
      <w:r w:rsidRPr="0000678C">
        <w:rPr>
          <w:rFonts w:ascii="Consolas" w:eastAsia="宋体" w:hAnsi="Consolas" w:cs="宋体"/>
          <w:color w:val="0000FF"/>
          <w:sz w:val="18"/>
          <w:szCs w:val="18"/>
          <w:bdr w:val="none" w:sz="0" w:space="0" w:color="auto" w:frame="1"/>
        </w:rPr>
        <w:t>"the file can be only written.\n"</w:t>
      </w:r>
      <w:r w:rsidRPr="0000678C">
        <w:rPr>
          <w:rFonts w:ascii="Consolas" w:eastAsia="宋体" w:hAnsi="Consolas" w:cs="宋体"/>
          <w:color w:val="000000"/>
          <w:sz w:val="18"/>
          <w:szCs w:val="18"/>
          <w:bdr w:val="none" w:sz="0" w:space="0" w:color="auto" w:frame="1"/>
        </w:rPr>
        <w:t>);  </w:t>
      </w:r>
    </w:p>
    <w:p w14:paraId="13E965A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file can be read and written.\n"</w:t>
      </w:r>
      <w:r w:rsidRPr="0000678C">
        <w:rPr>
          <w:rFonts w:ascii="Consolas" w:eastAsia="宋体" w:hAnsi="Consolas" w:cs="宋体"/>
          <w:color w:val="000000"/>
          <w:sz w:val="18"/>
          <w:szCs w:val="18"/>
          <w:bdr w:val="none" w:sz="0" w:space="0" w:color="auto" w:frame="1"/>
        </w:rPr>
        <w:t>);  </w:t>
      </w:r>
    </w:p>
    <w:p w14:paraId="7BECFD4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4DBE39B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15B89A3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close(</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  </w:t>
      </w:r>
    </w:p>
    <w:p w14:paraId="6600F21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4D5357F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2) {  </w:t>
      </w:r>
    </w:p>
    <w:p w14:paraId="11622D6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close must have one args. \n"</w:t>
      </w:r>
      <w:r w:rsidRPr="0000678C">
        <w:rPr>
          <w:rFonts w:ascii="Consolas" w:eastAsia="宋体" w:hAnsi="Consolas" w:cs="宋体"/>
          <w:color w:val="000000"/>
          <w:sz w:val="18"/>
          <w:szCs w:val="18"/>
          <w:bdr w:val="none" w:sz="0" w:space="0" w:color="auto" w:frame="1"/>
        </w:rPr>
        <w:t>);  </w:t>
      </w:r>
    </w:p>
    <w:p w14:paraId="7E752C6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7036212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67A36B3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i &lt; FILENUM; i++)  </w:t>
      </w:r>
    </w:p>
    <w:p w14:paraId="03556C9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((file_array[i].inum &gt; 0) &amp;&amp; !strcmp(file_array[i].file_name, argv[1]))  </w:t>
      </w:r>
    </w:p>
    <w:p w14:paraId="7F345CA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16D39DE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FILENUM) {  </w:t>
      </w:r>
    </w:p>
    <w:p w14:paraId="4F5CB37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"This file doesn't be opened.\n"</w:t>
      </w:r>
      <w:r w:rsidRPr="0000678C">
        <w:rPr>
          <w:rFonts w:ascii="Consolas" w:eastAsia="宋体" w:hAnsi="Consolas" w:cs="宋体"/>
          <w:color w:val="000000"/>
          <w:sz w:val="18"/>
          <w:szCs w:val="18"/>
          <w:bdr w:val="none" w:sz="0" w:space="0" w:color="auto" w:frame="1"/>
        </w:rPr>
        <w:t>);  </w:t>
      </w:r>
    </w:p>
    <w:p w14:paraId="325D468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3F6682C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  </w:t>
      </w:r>
    </w:p>
    <w:p w14:paraId="5AB3E3C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file_array[i].inum = -1;  </w:t>
      </w:r>
    </w:p>
    <w:p w14:paraId="42375C0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"Close %s successful!\n"</w:t>
      </w:r>
      <w:r w:rsidRPr="0000678C">
        <w:rPr>
          <w:rFonts w:ascii="Consolas" w:eastAsia="宋体" w:hAnsi="Consolas" w:cs="宋体"/>
          <w:color w:val="000000"/>
          <w:sz w:val="18"/>
          <w:szCs w:val="18"/>
          <w:bdr w:val="none" w:sz="0" w:space="0" w:color="auto" w:frame="1"/>
        </w:rPr>
        <w:t>, argv[1]);  </w:t>
      </w:r>
    </w:p>
    <w:p w14:paraId="60D284F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74393F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4690CA0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3BA2E06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文件读</w:t>
      </w: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写</w:t>
      </w:r>
      <w:r w:rsidRPr="0000678C">
        <w:rPr>
          <w:rFonts w:ascii="Consolas" w:eastAsia="宋体" w:hAnsi="Consolas" w:cs="宋体"/>
          <w:color w:val="008200"/>
          <w:sz w:val="18"/>
          <w:szCs w:val="18"/>
          <w:bdr w:val="none" w:sz="0" w:space="0" w:color="auto" w:frame="1"/>
        </w:rPr>
        <w:t> read/write</w:t>
      </w:r>
      <w:r w:rsidRPr="0000678C">
        <w:rPr>
          <w:rFonts w:ascii="Consolas" w:eastAsia="宋体" w:hAnsi="Consolas" w:cs="宋体"/>
          <w:color w:val="000000"/>
          <w:sz w:val="18"/>
          <w:szCs w:val="18"/>
          <w:bdr w:val="none" w:sz="0" w:space="0" w:color="auto" w:frame="1"/>
        </w:rPr>
        <w:t>  </w:t>
      </w:r>
    </w:p>
    <w:p w14:paraId="7286DCC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read() {  </w:t>
      </w:r>
    </w:p>
    <w:p w14:paraId="3AD09B9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start=0, num, inum;  </w:t>
      </w:r>
    </w:p>
    <w:p w14:paraId="6FED5C2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2) {  </w:t>
      </w:r>
    </w:p>
    <w:p w14:paraId="7FF5006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read must have one args. \n"</w:t>
      </w:r>
      <w:r w:rsidRPr="0000678C">
        <w:rPr>
          <w:rFonts w:ascii="Consolas" w:eastAsia="宋体" w:hAnsi="Consolas" w:cs="宋体"/>
          <w:color w:val="000000"/>
          <w:sz w:val="18"/>
          <w:szCs w:val="18"/>
          <w:bdr w:val="none" w:sz="0" w:space="0" w:color="auto" w:frame="1"/>
        </w:rPr>
        <w:t>);  </w:t>
      </w:r>
    </w:p>
    <w:p w14:paraId="751D977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w:t>
      </w:r>
    </w:p>
    <w:p w14:paraId="0B4933B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1251817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i &lt; FILENUM; i++)  </w:t>
      </w:r>
    </w:p>
    <w:p w14:paraId="5BE1975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((file_array[i].inum &gt; 0) &amp;&amp; !strcmp(file_array[i].file_name,argv[1]))  </w:t>
      </w:r>
    </w:p>
    <w:p w14:paraId="7877B2E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2317410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FILENUM) {  </w:t>
      </w:r>
    </w:p>
    <w:p w14:paraId="4E258B3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"Open %s first.\n"</w:t>
      </w:r>
      <w:r w:rsidRPr="0000678C">
        <w:rPr>
          <w:rFonts w:ascii="Consolas" w:eastAsia="宋体" w:hAnsi="Consolas" w:cs="宋体"/>
          <w:color w:val="000000"/>
          <w:sz w:val="18"/>
          <w:szCs w:val="18"/>
          <w:bdr w:val="none" w:sz="0" w:space="0" w:color="auto" w:frame="1"/>
        </w:rPr>
        <w:t>, argv[1]);  </w:t>
      </w:r>
    </w:p>
    <w:p w14:paraId="115AC49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623518F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(file_array[i].mode == 2) {  </w:t>
      </w:r>
    </w:p>
    <w:p w14:paraId="2A0ABCF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lastRenderedPageBreak/>
        <w:t>        printf(</w:t>
      </w:r>
      <w:r w:rsidRPr="0000678C">
        <w:rPr>
          <w:rFonts w:ascii="Consolas" w:eastAsia="宋体" w:hAnsi="Consolas" w:cs="宋体"/>
          <w:color w:val="0000FF"/>
          <w:sz w:val="18"/>
          <w:szCs w:val="18"/>
          <w:bdr w:val="none" w:sz="0" w:space="0" w:color="auto" w:frame="1"/>
        </w:rPr>
        <w:t>"Can't read %s.\n"</w:t>
      </w:r>
      <w:r w:rsidRPr="0000678C">
        <w:rPr>
          <w:rFonts w:ascii="Consolas" w:eastAsia="宋体" w:hAnsi="Consolas" w:cs="宋体"/>
          <w:color w:val="000000"/>
          <w:sz w:val="18"/>
          <w:szCs w:val="18"/>
          <w:bdr w:val="none" w:sz="0" w:space="0" w:color="auto" w:frame="1"/>
        </w:rPr>
        <w:t>, argv[1]);  </w:t>
      </w:r>
    </w:p>
    <w:p w14:paraId="78FFA99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0319F49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15C97D6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inum = file_array[i].inum;  </w:t>
      </w:r>
    </w:p>
    <w:p w14:paraId="6DDCC0D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(inode_array[inum].length &gt; 0) {  </w:t>
      </w:r>
    </w:p>
    <w:p w14:paraId="48DFFD6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cin&gt;&gt;the_buffer;  </w:t>
      </w:r>
    </w:p>
    <w:p w14:paraId="540A5DA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read_blk(inum);  </w:t>
      </w:r>
    </w:p>
    <w:p w14:paraId="2CB85AD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the_buffer[i]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i++)  </w:t>
      </w:r>
    </w:p>
    <w:p w14:paraId="37829FC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w:t>
      </w:r>
      <w:r w:rsidRPr="0000678C">
        <w:rPr>
          <w:rFonts w:ascii="Consolas" w:eastAsia="宋体" w:hAnsi="Consolas" w:cs="宋体"/>
          <w:color w:val="000000"/>
          <w:sz w:val="18"/>
          <w:szCs w:val="18"/>
          <w:bdr w:val="none" w:sz="0" w:space="0" w:color="auto" w:frame="1"/>
        </w:rPr>
        <w:t>, the_buffer[i]);  </w:t>
      </w:r>
    </w:p>
    <w:p w14:paraId="2938B12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"\n"</w:t>
      </w:r>
      <w:r w:rsidRPr="0000678C">
        <w:rPr>
          <w:rFonts w:ascii="Consolas" w:eastAsia="宋体" w:hAnsi="Consolas" w:cs="宋体"/>
          <w:color w:val="000000"/>
          <w:sz w:val="18"/>
          <w:szCs w:val="18"/>
          <w:bdr w:val="none" w:sz="0" w:space="0" w:color="auto" w:frame="1"/>
        </w:rPr>
        <w:t>);  </w:t>
      </w:r>
    </w:p>
    <w:p w14:paraId="7EF0AB1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71E0523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45BFFA0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write() {  </w:t>
      </w:r>
    </w:p>
    <w:p w14:paraId="70E8A35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inum, length=0;  </w:t>
      </w:r>
    </w:p>
    <w:p w14:paraId="27CFC3B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2) {  </w:t>
      </w:r>
    </w:p>
    <w:p w14:paraId="6893D51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write must have one args. \n"</w:t>
      </w:r>
      <w:r w:rsidRPr="0000678C">
        <w:rPr>
          <w:rFonts w:ascii="Consolas" w:eastAsia="宋体" w:hAnsi="Consolas" w:cs="宋体"/>
          <w:color w:val="000000"/>
          <w:sz w:val="18"/>
          <w:szCs w:val="18"/>
          <w:bdr w:val="none" w:sz="0" w:space="0" w:color="auto" w:frame="1"/>
        </w:rPr>
        <w:t>);  </w:t>
      </w:r>
    </w:p>
    <w:p w14:paraId="0A62A12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04CC5DA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2F31DAB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i &lt; FILENUM; i++)  </w:t>
      </w:r>
    </w:p>
    <w:p w14:paraId="26A13CE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((file_array[i].inum&gt;0)&amp;&amp;!strcmp(file_array[i].file_name,argv[1]))  </w:t>
      </w:r>
    </w:p>
    <w:p w14:paraId="12AB601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5392F05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FILENUM) {  </w:t>
      </w:r>
    </w:p>
    <w:p w14:paraId="471BB94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"Open %s first.\n"</w:t>
      </w:r>
      <w:r w:rsidRPr="0000678C">
        <w:rPr>
          <w:rFonts w:ascii="Consolas" w:eastAsia="宋体" w:hAnsi="Consolas" w:cs="宋体"/>
          <w:color w:val="000000"/>
          <w:sz w:val="18"/>
          <w:szCs w:val="18"/>
          <w:bdr w:val="none" w:sz="0" w:space="0" w:color="auto" w:frame="1"/>
        </w:rPr>
        <w:t>, argv[1]);  </w:t>
      </w:r>
    </w:p>
    <w:p w14:paraId="0D9F0FE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2A315B6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(file_array[i].mode == 1) {  </w:t>
      </w:r>
    </w:p>
    <w:p w14:paraId="428CFD8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"Can't write %s.\n"</w:t>
      </w:r>
      <w:r w:rsidRPr="0000678C">
        <w:rPr>
          <w:rFonts w:ascii="Consolas" w:eastAsia="宋体" w:hAnsi="Consolas" w:cs="宋体"/>
          <w:color w:val="000000"/>
          <w:sz w:val="18"/>
          <w:szCs w:val="18"/>
          <w:bdr w:val="none" w:sz="0" w:space="0" w:color="auto" w:frame="1"/>
        </w:rPr>
        <w:t>, argv[1]);  </w:t>
      </w:r>
    </w:p>
    <w:p w14:paraId="35E7D05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19310D8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9DFA43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inum = file_array[i].inum;  </w:t>
      </w:r>
    </w:p>
    <w:p w14:paraId="63AACA9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length of %s:%d\n"</w:t>
      </w:r>
      <w:r w:rsidRPr="0000678C">
        <w:rPr>
          <w:rFonts w:ascii="Consolas" w:eastAsia="宋体" w:hAnsi="Consolas" w:cs="宋体"/>
          <w:color w:val="000000"/>
          <w:sz w:val="18"/>
          <w:szCs w:val="18"/>
          <w:bdr w:val="none" w:sz="0" w:space="0" w:color="auto" w:frame="1"/>
        </w:rPr>
        <w:t>, inode_array[inum].file_name, inode_array[inum].length);  </w:t>
      </w:r>
    </w:p>
    <w:p w14:paraId="2A2AADB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(inode_array[inum].length == 0) {  </w:t>
      </w:r>
    </w:p>
    <w:p w14:paraId="42571B6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"The length you want to write(0-1024):"</w:t>
      </w:r>
      <w:r w:rsidRPr="0000678C">
        <w:rPr>
          <w:rFonts w:ascii="Consolas" w:eastAsia="宋体" w:hAnsi="Consolas" w:cs="宋体"/>
          <w:color w:val="000000"/>
          <w:sz w:val="18"/>
          <w:szCs w:val="18"/>
          <w:bdr w:val="none" w:sz="0" w:space="0" w:color="auto" w:frame="1"/>
        </w:rPr>
        <w:t>);  </w:t>
      </w:r>
    </w:p>
    <w:p w14:paraId="22C3E53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scanf(</w:t>
      </w:r>
      <w:r w:rsidRPr="0000678C">
        <w:rPr>
          <w:rFonts w:ascii="Consolas" w:eastAsia="宋体" w:hAnsi="Consolas" w:cs="宋体"/>
          <w:color w:val="0000FF"/>
          <w:sz w:val="18"/>
          <w:szCs w:val="18"/>
          <w:bdr w:val="none" w:sz="0" w:space="0" w:color="auto" w:frame="1"/>
        </w:rPr>
        <w:t>"%d"</w:t>
      </w:r>
      <w:r w:rsidRPr="0000678C">
        <w:rPr>
          <w:rFonts w:ascii="Consolas" w:eastAsia="宋体" w:hAnsi="Consolas" w:cs="宋体"/>
          <w:color w:val="000000"/>
          <w:sz w:val="18"/>
          <w:szCs w:val="18"/>
          <w:bdr w:val="none" w:sz="0" w:space="0" w:color="auto" w:frame="1"/>
        </w:rPr>
        <w:t>, &amp;length);  </w:t>
      </w:r>
    </w:p>
    <w:p w14:paraId="503C2BF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((length &lt; 0) &amp;&amp; (length &gt;1024)) {  </w:t>
      </w:r>
    </w:p>
    <w:p w14:paraId="2F6E9DA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"Input wrong.\n"</w:t>
      </w:r>
      <w:r w:rsidRPr="0000678C">
        <w:rPr>
          <w:rFonts w:ascii="Consolas" w:eastAsia="宋体" w:hAnsi="Consolas" w:cs="宋体"/>
          <w:color w:val="000000"/>
          <w:sz w:val="18"/>
          <w:szCs w:val="18"/>
          <w:bdr w:val="none" w:sz="0" w:space="0" w:color="auto" w:frame="1"/>
        </w:rPr>
        <w:t>);  </w:t>
      </w:r>
    </w:p>
    <w:p w14:paraId="41A31F7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29FA94C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D2AAF3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inode_array[inum].length = length;  </w:t>
      </w:r>
    </w:p>
    <w:p w14:paraId="3990ED2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//inode_array[inum].address[0] = get_BLOCK_NUM();</w:t>
      </w:r>
      <w:r w:rsidRPr="0000678C">
        <w:rPr>
          <w:rFonts w:ascii="Consolas" w:eastAsia="宋体" w:hAnsi="Consolas" w:cs="宋体"/>
          <w:color w:val="000000"/>
          <w:sz w:val="18"/>
          <w:szCs w:val="18"/>
          <w:bdr w:val="none" w:sz="0" w:space="0" w:color="auto" w:frame="1"/>
        </w:rPr>
        <w:t>  </w:t>
      </w:r>
    </w:p>
    <w:p w14:paraId="07E5F98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//if(length &gt; 512)</w:t>
      </w:r>
      <w:r w:rsidRPr="0000678C">
        <w:rPr>
          <w:rFonts w:ascii="Consolas" w:eastAsia="宋体" w:hAnsi="Consolas" w:cs="宋体"/>
          <w:color w:val="000000"/>
          <w:sz w:val="18"/>
          <w:szCs w:val="18"/>
          <w:bdr w:val="none" w:sz="0" w:space="0" w:color="auto" w:frame="1"/>
        </w:rPr>
        <w:t>  </w:t>
      </w:r>
    </w:p>
    <w:p w14:paraId="1CA1C6F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inode_array[inum].address[1]=get_BLOCK_NUM();  </w:t>
      </w:r>
    </w:p>
    <w:p w14:paraId="055BE52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save_inode(inum);  </w:t>
      </w:r>
    </w:p>
    <w:p w14:paraId="3172CBB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"Input the data(Enter to end):\n"</w:t>
      </w:r>
      <w:r w:rsidRPr="0000678C">
        <w:rPr>
          <w:rFonts w:ascii="Consolas" w:eastAsia="宋体" w:hAnsi="Consolas" w:cs="宋体"/>
          <w:color w:val="000000"/>
          <w:sz w:val="18"/>
          <w:szCs w:val="18"/>
          <w:bdr w:val="none" w:sz="0" w:space="0" w:color="auto" w:frame="1"/>
        </w:rPr>
        <w:t>);  </w:t>
      </w:r>
    </w:p>
    <w:p w14:paraId="1BFD9D9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cin&gt;&gt;the_buffer;  </w:t>
      </w:r>
    </w:p>
    <w:p w14:paraId="6B949F7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write_blk(inum);  </w:t>
      </w:r>
    </w:p>
    <w:p w14:paraId="3FB5CB9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p>
    <w:p w14:paraId="3C4FCDA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"This file can't be written.\n"</w:t>
      </w:r>
      <w:r w:rsidRPr="0000678C">
        <w:rPr>
          <w:rFonts w:ascii="Consolas" w:eastAsia="宋体" w:hAnsi="Consolas" w:cs="宋体"/>
          <w:color w:val="000000"/>
          <w:sz w:val="18"/>
          <w:szCs w:val="18"/>
          <w:bdr w:val="none" w:sz="0" w:space="0" w:color="auto" w:frame="1"/>
        </w:rPr>
        <w:t>);  </w:t>
      </w:r>
    </w:p>
    <w:p w14:paraId="5C912DD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4897CD4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02ABA7B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8200"/>
          <w:sz w:val="18"/>
          <w:szCs w:val="18"/>
          <w:bdr w:val="none" w:sz="0" w:space="0" w:color="auto" w:frame="1"/>
        </w:rPr>
        <w:t>//</w:t>
      </w:r>
      <w:r w:rsidRPr="0000678C">
        <w:rPr>
          <w:rFonts w:ascii="Consolas" w:eastAsia="宋体" w:hAnsi="Consolas" w:cs="宋体"/>
          <w:color w:val="008200"/>
          <w:sz w:val="18"/>
          <w:szCs w:val="18"/>
          <w:bdr w:val="none" w:sz="0" w:space="0" w:color="auto" w:frame="1"/>
        </w:rPr>
        <w:t>切换当前目录</w:t>
      </w:r>
      <w:r w:rsidRPr="0000678C">
        <w:rPr>
          <w:rFonts w:ascii="Consolas" w:eastAsia="宋体" w:hAnsi="Consolas" w:cs="宋体"/>
          <w:color w:val="000000"/>
          <w:sz w:val="18"/>
          <w:szCs w:val="18"/>
          <w:bdr w:val="none" w:sz="0" w:space="0" w:color="auto" w:frame="1"/>
        </w:rPr>
        <w:t>  </w:t>
      </w:r>
    </w:p>
    <w:p w14:paraId="0E4CE4E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cd(</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  </w:t>
      </w:r>
    </w:p>
    <w:p w14:paraId="36F737B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452102E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(argc != 2) {  </w:t>
      </w:r>
    </w:p>
    <w:p w14:paraId="1E79443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"Command cd must have two args. \n"</w:t>
      </w:r>
      <w:r w:rsidRPr="0000678C">
        <w:rPr>
          <w:rFonts w:ascii="Consolas" w:eastAsia="宋体" w:hAnsi="Consolas" w:cs="宋体"/>
          <w:color w:val="000000"/>
          <w:sz w:val="18"/>
          <w:szCs w:val="18"/>
          <w:bdr w:val="none" w:sz="0" w:space="0" w:color="auto" w:frame="1"/>
        </w:rPr>
        <w:t>);  </w:t>
      </w:r>
    </w:p>
    <w:p w14:paraId="2D39D15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  </w:t>
      </w:r>
    </w:p>
    <w:p w14:paraId="1E20994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63A5D64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(!strcmp(argv[1], </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w:t>
      </w:r>
    </w:p>
    <w:p w14:paraId="6C19F0D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cur_dir = inode_array[cur_dir].iparent;  </w:t>
      </w:r>
    </w:p>
    <w:p w14:paraId="3A39C89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  </w:t>
      </w:r>
    </w:p>
    <w:p w14:paraId="55D12A3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color w:val="008200"/>
          <w:sz w:val="18"/>
          <w:szCs w:val="18"/>
          <w:bdr w:val="none" w:sz="0" w:space="0" w:color="auto" w:frame="1"/>
        </w:rPr>
        <w:t>// </w:t>
      </w:r>
      <w:r w:rsidRPr="0000678C">
        <w:rPr>
          <w:rFonts w:ascii="Consolas" w:eastAsia="宋体" w:hAnsi="Consolas" w:cs="宋体"/>
          <w:color w:val="008200"/>
          <w:sz w:val="18"/>
          <w:szCs w:val="18"/>
          <w:bdr w:val="none" w:sz="0" w:space="0" w:color="auto" w:frame="1"/>
        </w:rPr>
        <w:t>遍历</w:t>
      </w:r>
      <w:r w:rsidRPr="0000678C">
        <w:rPr>
          <w:rFonts w:ascii="Consolas" w:eastAsia="宋体" w:hAnsi="Consolas" w:cs="宋体"/>
          <w:color w:val="008200"/>
          <w:sz w:val="18"/>
          <w:szCs w:val="18"/>
          <w:bdr w:val="none" w:sz="0" w:space="0" w:color="auto" w:frame="1"/>
        </w:rPr>
        <w:t>i</w:t>
      </w:r>
      <w:r w:rsidRPr="0000678C">
        <w:rPr>
          <w:rFonts w:ascii="Consolas" w:eastAsia="宋体" w:hAnsi="Consolas" w:cs="宋体"/>
          <w:color w:val="008200"/>
          <w:sz w:val="18"/>
          <w:szCs w:val="18"/>
          <w:bdr w:val="none" w:sz="0" w:space="0" w:color="auto" w:frame="1"/>
        </w:rPr>
        <w:t>节点数组</w:t>
      </w:r>
      <w:r w:rsidRPr="0000678C">
        <w:rPr>
          <w:rFonts w:ascii="Consolas" w:eastAsia="宋体" w:hAnsi="Consolas" w:cs="宋体"/>
          <w:color w:val="000000"/>
          <w:sz w:val="18"/>
          <w:szCs w:val="18"/>
          <w:bdr w:val="none" w:sz="0" w:space="0" w:color="auto" w:frame="1"/>
        </w:rPr>
        <w:t>  </w:t>
      </w:r>
    </w:p>
    <w:p w14:paraId="544C4B6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 = 0; i &lt; INODE_NUM; i++)  </w:t>
      </w:r>
    </w:p>
    <w:p w14:paraId="0DF591B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((inode_array[i].inum&gt;0)&amp;&amp;(inode_array[i].type==</w:t>
      </w:r>
      <w:r w:rsidRPr="0000678C">
        <w:rPr>
          <w:rFonts w:ascii="Consolas" w:eastAsia="宋体" w:hAnsi="Consolas" w:cs="宋体"/>
          <w:color w:val="0000FF"/>
          <w:sz w:val="18"/>
          <w:szCs w:val="18"/>
          <w:bdr w:val="none" w:sz="0" w:space="0" w:color="auto" w:frame="1"/>
        </w:rPr>
        <w:t>'d'</w:t>
      </w:r>
      <w:r w:rsidRPr="0000678C">
        <w:rPr>
          <w:rFonts w:ascii="Consolas" w:eastAsia="宋体" w:hAnsi="Consolas" w:cs="宋体"/>
          <w:color w:val="000000"/>
          <w:sz w:val="18"/>
          <w:szCs w:val="18"/>
          <w:bdr w:val="none" w:sz="0" w:space="0" w:color="auto" w:frame="1"/>
        </w:rPr>
        <w:t>)&amp;&amp;(inode_array[i].iparent==cur_dir)&amp;&amp;!strcmp(inode_array[i].file_name,argv[1])&amp;&amp;check(i))  </w:t>
      </w:r>
    </w:p>
    <w:p w14:paraId="20E34D5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lastRenderedPageBreak/>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4B1B60EB"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INODE_NUM)  </w:t>
      </w:r>
    </w:p>
    <w:p w14:paraId="7461EE6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"This directory isn't exsited.\n"</w:t>
      </w:r>
      <w:r w:rsidRPr="0000678C">
        <w:rPr>
          <w:rFonts w:ascii="Consolas" w:eastAsia="宋体" w:hAnsi="Consolas" w:cs="宋体"/>
          <w:color w:val="000000"/>
          <w:sz w:val="18"/>
          <w:szCs w:val="18"/>
          <w:bdr w:val="none" w:sz="0" w:space="0" w:color="auto" w:frame="1"/>
        </w:rPr>
        <w:t>);  </w:t>
      </w:r>
    </w:p>
    <w:p w14:paraId="6C051B1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p>
    <w:p w14:paraId="1AEC806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cur_dir = i;  </w:t>
      </w:r>
    </w:p>
    <w:p w14:paraId="7E066A1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57211EE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2CAAFA8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365AD86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save_inode(</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num){  </w:t>
      </w:r>
    </w:p>
    <w:p w14:paraId="562BBCF5"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((fp=fopen(image_name,</w:t>
      </w:r>
      <w:r w:rsidRPr="0000678C">
        <w:rPr>
          <w:rFonts w:ascii="Consolas" w:eastAsia="宋体" w:hAnsi="Consolas" w:cs="宋体"/>
          <w:color w:val="0000FF"/>
          <w:sz w:val="18"/>
          <w:szCs w:val="18"/>
          <w:bdr w:val="none" w:sz="0" w:space="0" w:color="auto" w:frame="1"/>
        </w:rPr>
        <w:t>"r+b"</w:t>
      </w:r>
      <w:r w:rsidRPr="0000678C">
        <w:rPr>
          <w:rFonts w:ascii="Consolas" w:eastAsia="宋体" w:hAnsi="Consolas" w:cs="宋体"/>
          <w:color w:val="000000"/>
          <w:sz w:val="18"/>
          <w:szCs w:val="18"/>
          <w:bdr w:val="none" w:sz="0" w:space="0" w:color="auto" w:frame="1"/>
        </w:rPr>
        <w:t>))==NULL){  </w:t>
      </w:r>
    </w:p>
    <w:p w14:paraId="66FCD3E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"Can't open file %s\n"</w:t>
      </w:r>
      <w:r w:rsidRPr="0000678C">
        <w:rPr>
          <w:rFonts w:ascii="Consolas" w:eastAsia="宋体" w:hAnsi="Consolas" w:cs="宋体"/>
          <w:color w:val="000000"/>
          <w:sz w:val="18"/>
          <w:szCs w:val="18"/>
          <w:bdr w:val="none" w:sz="0" w:space="0" w:color="auto" w:frame="1"/>
        </w:rPr>
        <w:t>, image_name);  </w:t>
      </w:r>
    </w:p>
    <w:p w14:paraId="0C5B0B8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1BD6317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33503B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fseek(fp, 512+num*</w:t>
      </w:r>
      <w:r w:rsidRPr="0000678C">
        <w:rPr>
          <w:rFonts w:ascii="Consolas" w:eastAsia="宋体" w:hAnsi="Consolas" w:cs="宋体"/>
          <w:b/>
          <w:bCs/>
          <w:color w:val="006699"/>
          <w:sz w:val="18"/>
          <w:szCs w:val="18"/>
          <w:bdr w:val="none" w:sz="0" w:space="0" w:color="auto" w:frame="1"/>
        </w:rPr>
        <w:t>sizeof</w:t>
      </w:r>
      <w:r w:rsidRPr="0000678C">
        <w:rPr>
          <w:rFonts w:ascii="Consolas" w:eastAsia="宋体" w:hAnsi="Consolas" w:cs="宋体"/>
          <w:color w:val="000000"/>
          <w:sz w:val="18"/>
          <w:szCs w:val="18"/>
          <w:bdr w:val="none" w:sz="0" w:space="0" w:color="auto" w:frame="1"/>
        </w:rPr>
        <w:t>(Inode), SEEK_SET);  </w:t>
      </w:r>
    </w:p>
    <w:p w14:paraId="23DB662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fwrite(&amp;inode_array[num], </w:t>
      </w:r>
      <w:r w:rsidRPr="0000678C">
        <w:rPr>
          <w:rFonts w:ascii="Consolas" w:eastAsia="宋体" w:hAnsi="Consolas" w:cs="宋体"/>
          <w:b/>
          <w:bCs/>
          <w:color w:val="006699"/>
          <w:sz w:val="18"/>
          <w:szCs w:val="18"/>
          <w:bdr w:val="none" w:sz="0" w:space="0" w:color="auto" w:frame="1"/>
        </w:rPr>
        <w:t>sizeof</w:t>
      </w:r>
      <w:r w:rsidRPr="0000678C">
        <w:rPr>
          <w:rFonts w:ascii="Consolas" w:eastAsia="宋体" w:hAnsi="Consolas" w:cs="宋体"/>
          <w:color w:val="000000"/>
          <w:sz w:val="18"/>
          <w:szCs w:val="18"/>
          <w:bdr w:val="none" w:sz="0" w:space="0" w:color="auto" w:frame="1"/>
        </w:rPr>
        <w:t>(Inode), 1, fp);  </w:t>
      </w:r>
    </w:p>
    <w:p w14:paraId="32E9EF1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fclose(fp);  </w:t>
      </w:r>
    </w:p>
    <w:p w14:paraId="5386DDF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77FE099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7C212C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get_BLOCK_NUM(</w:t>
      </w: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t>
      </w:r>
    </w:p>
    <w:p w14:paraId="1B568BE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6241ADD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(i=1;i&lt;BLOCK_NUM;i++)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(bitmap[i]==</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0CB75FF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(i==BLOCK_NUM){  </w:t>
      </w:r>
    </w:p>
    <w:p w14:paraId="71EA0D9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"Data area is full.\n"</w:t>
      </w:r>
      <w:r w:rsidRPr="0000678C">
        <w:rPr>
          <w:rFonts w:ascii="Consolas" w:eastAsia="宋体" w:hAnsi="Consolas" w:cs="宋体"/>
          <w:color w:val="000000"/>
          <w:sz w:val="18"/>
          <w:szCs w:val="18"/>
          <w:bdr w:val="none" w:sz="0" w:space="0" w:color="auto" w:frame="1"/>
        </w:rPr>
        <w:t>);  </w:t>
      </w:r>
    </w:p>
    <w:p w14:paraId="3B17C81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1A643F2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12D6728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bitmap[i]=</w:t>
      </w:r>
      <w:r w:rsidRPr="0000678C">
        <w:rPr>
          <w:rFonts w:ascii="Consolas" w:eastAsia="宋体" w:hAnsi="Consolas" w:cs="宋体"/>
          <w:color w:val="0000FF"/>
          <w:sz w:val="18"/>
          <w:szCs w:val="18"/>
          <w:bdr w:val="none" w:sz="0" w:space="0" w:color="auto" w:frame="1"/>
        </w:rPr>
        <w:t>'1'</w:t>
      </w:r>
      <w:r w:rsidRPr="0000678C">
        <w:rPr>
          <w:rFonts w:ascii="Consolas" w:eastAsia="宋体" w:hAnsi="Consolas" w:cs="宋体"/>
          <w:color w:val="000000"/>
          <w:sz w:val="18"/>
          <w:szCs w:val="18"/>
          <w:bdr w:val="none" w:sz="0" w:space="0" w:color="auto" w:frame="1"/>
        </w:rPr>
        <w:t>;  </w:t>
      </w:r>
    </w:p>
    <w:p w14:paraId="47F3D4C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((fp=fopen(image_name, </w:t>
      </w:r>
      <w:r w:rsidRPr="0000678C">
        <w:rPr>
          <w:rFonts w:ascii="Consolas" w:eastAsia="宋体" w:hAnsi="Consolas" w:cs="宋体"/>
          <w:color w:val="0000FF"/>
          <w:sz w:val="18"/>
          <w:szCs w:val="18"/>
          <w:bdr w:val="none" w:sz="0" w:space="0" w:color="auto" w:frame="1"/>
        </w:rPr>
        <w:t>"r+b"</w:t>
      </w:r>
      <w:r w:rsidRPr="0000678C">
        <w:rPr>
          <w:rFonts w:ascii="Consolas" w:eastAsia="宋体" w:hAnsi="Consolas" w:cs="宋体"/>
          <w:color w:val="000000"/>
          <w:sz w:val="18"/>
          <w:szCs w:val="18"/>
          <w:bdr w:val="none" w:sz="0" w:space="0" w:color="auto" w:frame="1"/>
        </w:rPr>
        <w:t>))==NULL) {  </w:t>
      </w:r>
    </w:p>
    <w:p w14:paraId="70375B5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"Can't open file %s\n"</w:t>
      </w:r>
      <w:r w:rsidRPr="0000678C">
        <w:rPr>
          <w:rFonts w:ascii="Consolas" w:eastAsia="宋体" w:hAnsi="Consolas" w:cs="宋体"/>
          <w:color w:val="000000"/>
          <w:sz w:val="18"/>
          <w:szCs w:val="18"/>
          <w:bdr w:val="none" w:sz="0" w:space="0" w:color="auto" w:frame="1"/>
        </w:rPr>
        <w:t>,image_name);  </w:t>
      </w:r>
    </w:p>
    <w:p w14:paraId="16B8128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2EAB19D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7509FB7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fseek(fp,i,SEEK_SET);  </w:t>
      </w:r>
    </w:p>
    <w:p w14:paraId="1B00888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fputc(</w:t>
      </w:r>
      <w:r w:rsidRPr="0000678C">
        <w:rPr>
          <w:rFonts w:ascii="Consolas" w:eastAsia="宋体" w:hAnsi="Consolas" w:cs="宋体"/>
          <w:color w:val="0000FF"/>
          <w:sz w:val="18"/>
          <w:szCs w:val="18"/>
          <w:bdr w:val="none" w:sz="0" w:space="0" w:color="auto" w:frame="1"/>
        </w:rPr>
        <w:t>'1'</w:t>
      </w:r>
      <w:r w:rsidRPr="0000678C">
        <w:rPr>
          <w:rFonts w:ascii="Consolas" w:eastAsia="宋体" w:hAnsi="Consolas" w:cs="宋体"/>
          <w:color w:val="000000"/>
          <w:sz w:val="18"/>
          <w:szCs w:val="18"/>
          <w:bdr w:val="none" w:sz="0" w:space="0" w:color="auto" w:frame="1"/>
        </w:rPr>
        <w:t>,fp);  </w:t>
      </w:r>
    </w:p>
    <w:p w14:paraId="7E817DF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fclose(fp);  </w:t>
      </w:r>
    </w:p>
    <w:p w14:paraId="48CAB3B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i;  </w:t>
      </w:r>
    </w:p>
    <w:p w14:paraId="235E444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726E6A3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10ED23E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read_blk(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num) {  </w:t>
      </w:r>
    </w:p>
    <w:p w14:paraId="74866A9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i,len;  </w:t>
      </w:r>
    </w:p>
    <w:p w14:paraId="63B42CB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ch;  </w:t>
      </w:r>
    </w:p>
    <w:p w14:paraId="1224977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add0,add1;  </w:t>
      </w:r>
    </w:p>
    <w:p w14:paraId="20D2828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len=inode_array[num].length;  </w:t>
      </w:r>
    </w:p>
    <w:p w14:paraId="46E70D0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add0=inode_array[num].address[0];  </w:t>
      </w:r>
    </w:p>
    <w:p w14:paraId="28EC7D8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(len&gt;512) add1 = inode_array[num].address[1];  </w:t>
      </w:r>
    </w:p>
    <w:p w14:paraId="139924D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((fp=fopen(image_name, </w:t>
      </w:r>
      <w:r w:rsidRPr="0000678C">
        <w:rPr>
          <w:rFonts w:ascii="Consolas" w:eastAsia="宋体" w:hAnsi="Consolas" w:cs="宋体"/>
          <w:color w:val="0000FF"/>
          <w:sz w:val="18"/>
          <w:szCs w:val="18"/>
          <w:bdr w:val="none" w:sz="0" w:space="0" w:color="auto" w:frame="1"/>
        </w:rPr>
        <w:t>"r+b"</w:t>
      </w:r>
      <w:r w:rsidRPr="0000678C">
        <w:rPr>
          <w:rFonts w:ascii="Consolas" w:eastAsia="宋体" w:hAnsi="Consolas" w:cs="宋体"/>
          <w:color w:val="000000"/>
          <w:sz w:val="18"/>
          <w:szCs w:val="18"/>
          <w:bdr w:val="none" w:sz="0" w:space="0" w:color="auto" w:frame="1"/>
        </w:rPr>
        <w:t>))==NULL){  </w:t>
      </w:r>
    </w:p>
    <w:p w14:paraId="752678A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"Can't open file %s.\n"</w:t>
      </w:r>
      <w:r w:rsidRPr="0000678C">
        <w:rPr>
          <w:rFonts w:ascii="Consolas" w:eastAsia="宋体" w:hAnsi="Consolas" w:cs="宋体"/>
          <w:color w:val="000000"/>
          <w:sz w:val="18"/>
          <w:szCs w:val="18"/>
          <w:bdr w:val="none" w:sz="0" w:space="0" w:color="auto" w:frame="1"/>
        </w:rPr>
        <w:t>,image_name);  </w:t>
      </w:r>
    </w:p>
    <w:p w14:paraId="5FEED1B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67F044D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078E443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fseek(fp, 1536+add0*BLOCK_SIZE, SEEK_SET);  </w:t>
      </w:r>
    </w:p>
    <w:p w14:paraId="77DB2CA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ch = fgetc(fp);  </w:t>
      </w:r>
    </w:p>
    <w:p w14:paraId="2E4D9BA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(i=0;(i&lt;len)&amp;&amp;(ch!=</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)&amp;&amp;(i&lt;512);i++) {  </w:t>
      </w:r>
    </w:p>
    <w:p w14:paraId="72590F2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the_buffer[i] = ch;  </w:t>
      </w:r>
    </w:p>
    <w:p w14:paraId="5DA697C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ch = fgetc(fp);  </w:t>
      </w:r>
    </w:p>
    <w:p w14:paraId="5B19235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6E6D214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&gt;= 512) {  </w:t>
      </w:r>
    </w:p>
    <w:p w14:paraId="6BA2CA3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fseek(fp, 1536+add1*BLOCK_SIZE, SEEK_SET);  </w:t>
      </w:r>
    </w:p>
    <w:p w14:paraId="5F34214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ch = fgetc(fp);  </w:t>
      </w:r>
    </w:p>
    <w:p w14:paraId="6DEC97E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 (i &lt; len) &amp;&amp; (ch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i++) {  </w:t>
      </w:r>
    </w:p>
    <w:p w14:paraId="288C31D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the_buffer[i] = ch;  </w:t>
      </w:r>
    </w:p>
    <w:p w14:paraId="2561C6E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ch = fgetc(fp);  </w:t>
      </w:r>
    </w:p>
    <w:p w14:paraId="33192B3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679AE05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3B9E9A1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the_buffer[i]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w:t>
      </w:r>
    </w:p>
    <w:p w14:paraId="4E8A4EA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fclose(fp);  </w:t>
      </w:r>
    </w:p>
    <w:p w14:paraId="2AF9396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361B4C1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50426F2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write_blk(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num) {  </w:t>
      </w:r>
    </w:p>
    <w:p w14:paraId="1FB048B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lastRenderedPageBreak/>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len;  </w:t>
      </w:r>
    </w:p>
    <w:p w14:paraId="48E1C0B6"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add0, add1;  </w:t>
      </w:r>
    </w:p>
    <w:p w14:paraId="17AADD1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add0 = inode_array[num].address[0];  </w:t>
      </w:r>
    </w:p>
    <w:p w14:paraId="10F1509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len  = inode_array[num].length;  </w:t>
      </w:r>
    </w:p>
    <w:p w14:paraId="14AD8D6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((fp = fopen(image_name, </w:t>
      </w:r>
      <w:r w:rsidRPr="0000678C">
        <w:rPr>
          <w:rFonts w:ascii="Consolas" w:eastAsia="宋体" w:hAnsi="Consolas" w:cs="宋体"/>
          <w:color w:val="0000FF"/>
          <w:sz w:val="18"/>
          <w:szCs w:val="18"/>
          <w:bdr w:val="none" w:sz="0" w:space="0" w:color="auto" w:frame="1"/>
        </w:rPr>
        <w:t>"r+b"</w:t>
      </w:r>
      <w:r w:rsidRPr="0000678C">
        <w:rPr>
          <w:rFonts w:ascii="Consolas" w:eastAsia="宋体" w:hAnsi="Consolas" w:cs="宋体"/>
          <w:color w:val="000000"/>
          <w:sz w:val="18"/>
          <w:szCs w:val="18"/>
          <w:bdr w:val="none" w:sz="0" w:space="0" w:color="auto" w:frame="1"/>
        </w:rPr>
        <w:t>)) == NULL) {  </w:t>
      </w:r>
    </w:p>
    <w:p w14:paraId="61161BA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"Can't open file %s.\n"</w:t>
      </w:r>
      <w:r w:rsidRPr="0000678C">
        <w:rPr>
          <w:rFonts w:ascii="Consolas" w:eastAsia="宋体" w:hAnsi="Consolas" w:cs="宋体"/>
          <w:color w:val="000000"/>
          <w:sz w:val="18"/>
          <w:szCs w:val="18"/>
          <w:bdr w:val="none" w:sz="0" w:space="0" w:color="auto" w:frame="1"/>
        </w:rPr>
        <w:t>, image_name);  </w:t>
      </w:r>
    </w:p>
    <w:p w14:paraId="2830C0B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715D486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22AE714E"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fseek(fp, 1536+add0*BLOCK_SIZE, SEEK_SET);  </w:t>
      </w:r>
    </w:p>
    <w:p w14:paraId="193D7C8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(i=0; (i&lt;len)&amp;&amp;(the_buffer[i]!=</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)&amp;&amp;(i &lt; 512); i++)  </w:t>
      </w:r>
    </w:p>
    <w:p w14:paraId="66DE190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fputc(the_buffer[i], fp);  </w:t>
      </w:r>
    </w:p>
    <w:p w14:paraId="7174372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 == 512) {  </w:t>
      </w:r>
    </w:p>
    <w:p w14:paraId="1273CF4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add1 = inode_array[num].address[1];  </w:t>
      </w:r>
    </w:p>
    <w:p w14:paraId="7FE4561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fseek(fp, 1536+add1*BLOCK_SIZE, SEEK_SET);  </w:t>
      </w:r>
    </w:p>
    <w:p w14:paraId="75C6EAF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 (i &lt; len) &amp;&amp; (the_buffer[i]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i++)  </w:t>
      </w:r>
    </w:p>
    <w:p w14:paraId="6B3124C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fputc(the_buffer[i], fp);  </w:t>
      </w:r>
    </w:p>
    <w:p w14:paraId="575DBE4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4259F36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fputc(</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fp);  </w:t>
      </w:r>
    </w:p>
    <w:p w14:paraId="0FDC6E93"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fclose(fp);  </w:t>
      </w:r>
    </w:p>
    <w:p w14:paraId="168AA5F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00CCC4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606267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release_blk(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num){  </w:t>
      </w:r>
    </w:p>
    <w:p w14:paraId="14FFBA6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FILE</w:t>
      </w:r>
      <w:r w:rsidRPr="0000678C">
        <w:rPr>
          <w:rFonts w:ascii="Consolas" w:eastAsia="宋体" w:hAnsi="Consolas" w:cs="宋体"/>
          <w:color w:val="000000"/>
          <w:sz w:val="18"/>
          <w:szCs w:val="18"/>
          <w:bdr w:val="none" w:sz="0" w:space="0" w:color="auto" w:frame="1"/>
        </w:rPr>
        <w:t> *fp;  </w:t>
      </w:r>
    </w:p>
    <w:p w14:paraId="319E698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((fp=fopen(image_name, </w:t>
      </w:r>
      <w:r w:rsidRPr="0000678C">
        <w:rPr>
          <w:rFonts w:ascii="Consolas" w:eastAsia="宋体" w:hAnsi="Consolas" w:cs="宋体"/>
          <w:color w:val="0000FF"/>
          <w:sz w:val="18"/>
          <w:szCs w:val="18"/>
          <w:bdr w:val="none" w:sz="0" w:space="0" w:color="auto" w:frame="1"/>
        </w:rPr>
        <w:t>"r+b"</w:t>
      </w:r>
      <w:r w:rsidRPr="0000678C">
        <w:rPr>
          <w:rFonts w:ascii="Consolas" w:eastAsia="宋体" w:hAnsi="Consolas" w:cs="宋体"/>
          <w:color w:val="000000"/>
          <w:sz w:val="18"/>
          <w:szCs w:val="18"/>
          <w:bdr w:val="none" w:sz="0" w:space="0" w:color="auto" w:frame="1"/>
        </w:rPr>
        <w:t>)) == NULL) {  </w:t>
      </w:r>
    </w:p>
    <w:p w14:paraId="2542C8F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"Can't open file %s\n"</w:t>
      </w:r>
      <w:r w:rsidRPr="0000678C">
        <w:rPr>
          <w:rFonts w:ascii="Consolas" w:eastAsia="宋体" w:hAnsi="Consolas" w:cs="宋体"/>
          <w:color w:val="000000"/>
          <w:sz w:val="18"/>
          <w:szCs w:val="18"/>
          <w:bdr w:val="none" w:sz="0" w:space="0" w:color="auto" w:frame="1"/>
        </w:rPr>
        <w:t>, image_name);  </w:t>
      </w:r>
    </w:p>
    <w:p w14:paraId="0E2487A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2A75801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78BFCB7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bitmap[num] = </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w:t>
      </w:r>
    </w:p>
    <w:p w14:paraId="70ECAD2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fseek(fp, num, SEEK_SET);  </w:t>
      </w:r>
    </w:p>
    <w:p w14:paraId="42BAA73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fputc(</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fp);  </w:t>
      </w:r>
    </w:p>
    <w:p w14:paraId="0DAE26A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fclose(fp);  </w:t>
      </w:r>
    </w:p>
    <w:p w14:paraId="6D0C97B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1724841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6EED67D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006699"/>
          <w:sz w:val="18"/>
          <w:szCs w:val="18"/>
          <w:bdr w:val="none" w:sz="0" w:space="0" w:color="auto" w:frame="1"/>
        </w:rPr>
        <w:t>void</w:t>
      </w:r>
      <w:r w:rsidRPr="0000678C">
        <w:rPr>
          <w:rFonts w:ascii="Consolas" w:eastAsia="宋体" w:hAnsi="Consolas" w:cs="宋体"/>
          <w:color w:val="000000"/>
          <w:sz w:val="18"/>
          <w:szCs w:val="18"/>
          <w:bdr w:val="none" w:sz="0" w:space="0" w:color="auto" w:frame="1"/>
        </w:rPr>
        <w:t> pathset() {  </w:t>
      </w:r>
    </w:p>
    <w:p w14:paraId="24B65185"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path[50];  </w:t>
      </w:r>
    </w:p>
    <w:p w14:paraId="016212B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m,n;  </w:t>
      </w:r>
    </w:p>
    <w:p w14:paraId="2A73CCB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(inode_array[cur_dir].inum == 0)  </w:t>
      </w:r>
    </w:p>
    <w:p w14:paraId="37808B9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strcpy(path,user.user_name);  </w:t>
      </w:r>
    </w:p>
    <w:p w14:paraId="5977739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  </w:t>
      </w:r>
    </w:p>
    <w:p w14:paraId="569B0AB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strcpy(path,user.user_name);  </w:t>
      </w:r>
    </w:p>
    <w:p w14:paraId="14F7605C"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m=0;  </w:t>
      </w:r>
    </w:p>
    <w:p w14:paraId="7138544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n=cur_dir;  </w:t>
      </w:r>
    </w:p>
    <w:p w14:paraId="1906241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while</w:t>
      </w:r>
      <w:r w:rsidRPr="0000678C">
        <w:rPr>
          <w:rFonts w:ascii="Consolas" w:eastAsia="宋体" w:hAnsi="Consolas" w:cs="宋体"/>
          <w:color w:val="000000"/>
          <w:sz w:val="18"/>
          <w:szCs w:val="18"/>
          <w:bdr w:val="none" w:sz="0" w:space="0" w:color="auto" w:frame="1"/>
        </w:rPr>
        <w:t>(m != cur_dir) {  </w:t>
      </w:r>
    </w:p>
    <w:p w14:paraId="1BA3BA1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while</w:t>
      </w:r>
      <w:r w:rsidRPr="0000678C">
        <w:rPr>
          <w:rFonts w:ascii="Consolas" w:eastAsia="宋体" w:hAnsi="Consolas" w:cs="宋体"/>
          <w:color w:val="000000"/>
          <w:sz w:val="18"/>
          <w:szCs w:val="18"/>
          <w:bdr w:val="none" w:sz="0" w:space="0" w:color="auto" w:frame="1"/>
        </w:rPr>
        <w:t>(inode_array[n].iparent != m) {  </w:t>
      </w:r>
    </w:p>
    <w:p w14:paraId="732794A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n = inode_array[n].iparent;  </w:t>
      </w:r>
    </w:p>
    <w:p w14:paraId="507E5AE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1A731FF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strcat(path,</w:t>
      </w:r>
      <w:r w:rsidRPr="0000678C">
        <w:rPr>
          <w:rFonts w:ascii="Consolas" w:eastAsia="宋体" w:hAnsi="Consolas" w:cs="宋体"/>
          <w:color w:val="0000FF"/>
          <w:sz w:val="18"/>
          <w:szCs w:val="18"/>
          <w:bdr w:val="none" w:sz="0" w:space="0" w:color="auto" w:frame="1"/>
        </w:rPr>
        <w:t>"/"</w:t>
      </w:r>
      <w:r w:rsidRPr="0000678C">
        <w:rPr>
          <w:rFonts w:ascii="Consolas" w:eastAsia="宋体" w:hAnsi="Consolas" w:cs="宋体"/>
          <w:color w:val="000000"/>
          <w:sz w:val="18"/>
          <w:szCs w:val="18"/>
          <w:bdr w:val="none" w:sz="0" w:space="0" w:color="auto" w:frame="1"/>
        </w:rPr>
        <w:t>);  </w:t>
      </w:r>
    </w:p>
    <w:p w14:paraId="4D9E602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strcat(path,inode_array[n].file_name);  </w:t>
      </w:r>
    </w:p>
    <w:p w14:paraId="4FDCC4EA"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m = n;  </w:t>
      </w:r>
    </w:p>
    <w:p w14:paraId="637B16AE"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n = cur_dir;  </w:t>
      </w:r>
    </w:p>
    <w:p w14:paraId="0421EA9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2431E42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290B37B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"[%s]@"</w:t>
      </w:r>
      <w:r w:rsidRPr="0000678C">
        <w:rPr>
          <w:rFonts w:ascii="Consolas" w:eastAsia="宋体" w:hAnsi="Consolas" w:cs="宋体"/>
          <w:color w:val="000000"/>
          <w:sz w:val="18"/>
          <w:szCs w:val="18"/>
          <w:bdr w:val="none" w:sz="0" w:space="0" w:color="auto" w:frame="1"/>
        </w:rPr>
        <w:t>,path);  </w:t>
      </w:r>
    </w:p>
    <w:p w14:paraId="2E6619A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1DF2631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76D08A9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check(</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39620B9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j;  </w:t>
      </w:r>
    </w:p>
    <w:p w14:paraId="01636B0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*uuser,*fuser;  </w:t>
      </w:r>
    </w:p>
    <w:p w14:paraId="5E0D0CA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uuser=user.user_name;  </w:t>
      </w:r>
    </w:p>
    <w:p w14:paraId="35AC711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fuser=inode_array[i].user_name;  </w:t>
      </w:r>
    </w:p>
    <w:p w14:paraId="337A4FC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j=strcmp(fuser,uuser);  </w:t>
      </w:r>
    </w:p>
    <w:p w14:paraId="76542EE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(j==0)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1;  </w:t>
      </w:r>
    </w:p>
    <w:p w14:paraId="16986668"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else</w:t>
      </w: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0;  </w:t>
      </w:r>
    </w:p>
    <w:p w14:paraId="6F9D5B7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02CA4969"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256EF3B9"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b/>
          <w:bCs/>
          <w:color w:val="2E8B57"/>
          <w:sz w:val="18"/>
          <w:szCs w:val="18"/>
          <w:bdr w:val="none" w:sz="0" w:space="0" w:color="auto" w:frame="1"/>
        </w:rPr>
        <w:t>signed</w:t>
      </w:r>
      <w:r w:rsidRPr="0000678C">
        <w:rPr>
          <w:rFonts w:ascii="Consolas" w:eastAsia="宋体" w:hAnsi="Consolas" w:cs="宋体"/>
          <w:color w:val="000000"/>
          <w:sz w:val="18"/>
          <w:szCs w:val="18"/>
          <w:bdr w:val="none" w:sz="0" w:space="0" w:color="auto" w:frame="1"/>
        </w:rPr>
        <w:t> main(){  </w:t>
      </w:r>
    </w:p>
    <w:p w14:paraId="2C88CAF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lastRenderedPageBreak/>
        <w:t>    </w:t>
      </w:r>
      <w:r w:rsidRPr="0000678C">
        <w:rPr>
          <w:rFonts w:ascii="Consolas" w:eastAsia="宋体" w:hAnsi="Consolas" w:cs="宋体"/>
          <w:b/>
          <w:bCs/>
          <w:color w:val="006699"/>
          <w:sz w:val="18"/>
          <w:szCs w:val="18"/>
          <w:bdr w:val="none" w:sz="0" w:space="0" w:color="auto" w:frame="1"/>
        </w:rPr>
        <w:t>if</w:t>
      </w:r>
      <w:r w:rsidRPr="0000678C">
        <w:rPr>
          <w:rFonts w:ascii="Consolas" w:eastAsia="宋体" w:hAnsi="Consolas" w:cs="宋体"/>
          <w:color w:val="000000"/>
          <w:sz w:val="18"/>
          <w:szCs w:val="18"/>
          <w:bdr w:val="none" w:sz="0" w:space="0" w:color="auto" w:frame="1"/>
        </w:rPr>
        <w:t>((fp=fopen(image_name,</w:t>
      </w:r>
      <w:r w:rsidRPr="0000678C">
        <w:rPr>
          <w:rFonts w:ascii="Consolas" w:eastAsia="宋体" w:hAnsi="Consolas" w:cs="宋体"/>
          <w:color w:val="0000FF"/>
          <w:sz w:val="18"/>
          <w:szCs w:val="18"/>
          <w:bdr w:val="none" w:sz="0" w:space="0" w:color="auto" w:frame="1"/>
        </w:rPr>
        <w:t>"r+b"</w:t>
      </w:r>
      <w:r w:rsidRPr="0000678C">
        <w:rPr>
          <w:rFonts w:ascii="Consolas" w:eastAsia="宋体" w:hAnsi="Consolas" w:cs="宋体"/>
          <w:color w:val="000000"/>
          <w:sz w:val="18"/>
          <w:szCs w:val="18"/>
          <w:bdr w:val="none" w:sz="0" w:space="0" w:color="auto" w:frame="1"/>
        </w:rPr>
        <w:t>))==NULL) {  </w:t>
      </w:r>
    </w:p>
    <w:p w14:paraId="16E02108"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printf(</w:t>
      </w:r>
      <w:r w:rsidRPr="0000678C">
        <w:rPr>
          <w:rFonts w:ascii="Consolas" w:eastAsia="宋体" w:hAnsi="Consolas" w:cs="宋体"/>
          <w:color w:val="0000FF"/>
          <w:sz w:val="18"/>
          <w:szCs w:val="18"/>
          <w:bdr w:val="none" w:sz="0" w:space="0" w:color="auto" w:frame="1"/>
        </w:rPr>
        <w:t>"Can't open file %s.\n"</w:t>
      </w:r>
      <w:r w:rsidRPr="0000678C">
        <w:rPr>
          <w:rFonts w:ascii="Consolas" w:eastAsia="宋体" w:hAnsi="Consolas" w:cs="宋体"/>
          <w:color w:val="000000"/>
          <w:sz w:val="18"/>
          <w:szCs w:val="18"/>
          <w:bdr w:val="none" w:sz="0" w:space="0" w:color="auto" w:frame="1"/>
        </w:rPr>
        <w:t>,image_name);  </w:t>
      </w:r>
    </w:p>
    <w:p w14:paraId="2F5FF09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exit(-1);  </w:t>
      </w:r>
    </w:p>
    <w:p w14:paraId="0E9CE18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33843B94"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int</w:t>
      </w:r>
      <w:r w:rsidRPr="0000678C">
        <w:rPr>
          <w:rFonts w:ascii="Consolas" w:eastAsia="宋体" w:hAnsi="Consolas" w:cs="宋体"/>
          <w:color w:val="000000"/>
          <w:sz w:val="18"/>
          <w:szCs w:val="18"/>
          <w:bdr w:val="none" w:sz="0" w:space="0" w:color="auto" w:frame="1"/>
        </w:rPr>
        <w:t> i;  </w:t>
      </w:r>
    </w:p>
    <w:p w14:paraId="72EE603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(i=0;i&lt;BLOCK_NUM;i++) bitmap[i]=</w:t>
      </w:r>
      <w:r w:rsidRPr="0000678C">
        <w:rPr>
          <w:rFonts w:ascii="Consolas" w:eastAsia="宋体" w:hAnsi="Consolas" w:cs="宋体"/>
          <w:color w:val="0000FF"/>
          <w:sz w:val="18"/>
          <w:szCs w:val="18"/>
          <w:bdr w:val="none" w:sz="0" w:space="0" w:color="auto" w:frame="1"/>
        </w:rPr>
        <w:t>'0'</w:t>
      </w:r>
      <w:r w:rsidRPr="0000678C">
        <w:rPr>
          <w:rFonts w:ascii="Consolas" w:eastAsia="宋体" w:hAnsi="Consolas" w:cs="宋体"/>
          <w:color w:val="000000"/>
          <w:sz w:val="18"/>
          <w:szCs w:val="18"/>
          <w:bdr w:val="none" w:sz="0" w:space="0" w:color="auto" w:frame="1"/>
        </w:rPr>
        <w:t>;  </w:t>
      </w:r>
    </w:p>
    <w:p w14:paraId="3DED70A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memset(inode_array,-1,</w:t>
      </w:r>
      <w:r w:rsidRPr="0000678C">
        <w:rPr>
          <w:rFonts w:ascii="Consolas" w:eastAsia="宋体" w:hAnsi="Consolas" w:cs="宋体"/>
          <w:b/>
          <w:bCs/>
          <w:color w:val="006699"/>
          <w:sz w:val="18"/>
          <w:szCs w:val="18"/>
          <w:bdr w:val="none" w:sz="0" w:space="0" w:color="auto" w:frame="1"/>
        </w:rPr>
        <w:t>sizeof</w:t>
      </w:r>
      <w:r w:rsidRPr="0000678C">
        <w:rPr>
          <w:rFonts w:ascii="Consolas" w:eastAsia="宋体" w:hAnsi="Consolas" w:cs="宋体"/>
          <w:color w:val="000000"/>
          <w:sz w:val="18"/>
          <w:szCs w:val="18"/>
          <w:bdr w:val="none" w:sz="0" w:space="0" w:color="auto" w:frame="1"/>
        </w:rPr>
        <w:t>(inode_array));  </w:t>
      </w:r>
    </w:p>
    <w:p w14:paraId="59076E57"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cur_dir=0;  </w:t>
      </w:r>
    </w:p>
    <w:p w14:paraId="0D20D7E0"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for</w:t>
      </w:r>
      <w:r w:rsidRPr="0000678C">
        <w:rPr>
          <w:rFonts w:ascii="Consolas" w:eastAsia="宋体" w:hAnsi="Consolas" w:cs="宋体"/>
          <w:color w:val="000000"/>
          <w:sz w:val="18"/>
          <w:szCs w:val="18"/>
          <w:bdr w:val="none" w:sz="0" w:space="0" w:color="auto" w:frame="1"/>
        </w:rPr>
        <w:t>(i=0;i&lt;FILENUM;i++) file_array[i].inum=-1;  </w:t>
      </w:r>
    </w:p>
    <w:p w14:paraId="40065ECD"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2E8B57"/>
          <w:sz w:val="18"/>
          <w:szCs w:val="18"/>
          <w:bdr w:val="none" w:sz="0" w:space="0" w:color="auto" w:frame="1"/>
        </w:rPr>
        <w:t>char</w:t>
      </w:r>
      <w:r w:rsidRPr="0000678C">
        <w:rPr>
          <w:rFonts w:ascii="Consolas" w:eastAsia="宋体" w:hAnsi="Consolas" w:cs="宋体"/>
          <w:color w:val="000000"/>
          <w:sz w:val="18"/>
          <w:szCs w:val="18"/>
          <w:bdr w:val="none" w:sz="0" w:space="0" w:color="auto" w:frame="1"/>
        </w:rPr>
        <w:t> cmd[100];  </w:t>
      </w:r>
    </w:p>
    <w:p w14:paraId="4F6FC1A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while</w:t>
      </w:r>
      <w:r w:rsidRPr="0000678C">
        <w:rPr>
          <w:rFonts w:ascii="Consolas" w:eastAsia="宋体" w:hAnsi="Consolas" w:cs="宋体"/>
          <w:color w:val="000000"/>
          <w:sz w:val="18"/>
          <w:szCs w:val="18"/>
          <w:bdr w:val="none" w:sz="0" w:space="0" w:color="auto" w:frame="1"/>
        </w:rPr>
        <w:t>(1){  </w:t>
      </w:r>
    </w:p>
    <w:p w14:paraId="0D65F692"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pathset();  </w:t>
      </w:r>
    </w:p>
    <w:p w14:paraId="1BB10806"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cin&gt;&gt;cmd;  </w:t>
      </w:r>
    </w:p>
    <w:p w14:paraId="718D7E81"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switch</w:t>
      </w:r>
      <w:r w:rsidRPr="0000678C">
        <w:rPr>
          <w:rFonts w:ascii="Consolas" w:eastAsia="宋体" w:hAnsi="Consolas" w:cs="宋体"/>
          <w:color w:val="000000"/>
          <w:sz w:val="18"/>
          <w:szCs w:val="18"/>
          <w:bdr w:val="none" w:sz="0" w:space="0" w:color="auto" w:frame="1"/>
        </w:rPr>
        <w:t>(command_analyse(cmd)) {  </w:t>
      </w:r>
    </w:p>
    <w:p w14:paraId="5C3B2122"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1:cd();</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6373025F"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2:ls();</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4E2EDB5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3:mkdir();</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76A26B5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4:creat();</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4FFD6377"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5:open();</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46DDAB2A"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6:read();</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40FC496B"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7:write();</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29995B93"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8:close();</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7B5AD7BD"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9:del();</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6713567C"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case</w:t>
      </w:r>
      <w:r w:rsidRPr="0000678C">
        <w:rPr>
          <w:rFonts w:ascii="Consolas" w:eastAsia="宋体" w:hAnsi="Consolas" w:cs="宋体"/>
          <w:color w:val="000000"/>
          <w:sz w:val="18"/>
          <w:szCs w:val="18"/>
          <w:bdr w:val="none" w:sz="0" w:space="0" w:color="auto" w:frame="1"/>
        </w:rPr>
        <w:t> 10:rmdir();</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6BE9B16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default</w:t>
      </w:r>
      <w:r w:rsidRPr="0000678C">
        <w:rPr>
          <w:rFonts w:ascii="Consolas" w:eastAsia="宋体" w:hAnsi="Consolas" w:cs="宋体"/>
          <w:color w:val="000000"/>
          <w:sz w:val="18"/>
          <w:szCs w:val="18"/>
          <w:bdr w:val="none" w:sz="0" w:space="0" w:color="auto" w:frame="1"/>
        </w:rPr>
        <w:t>:errcmd();</w:t>
      </w:r>
      <w:r w:rsidRPr="0000678C">
        <w:rPr>
          <w:rFonts w:ascii="Consolas" w:eastAsia="宋体" w:hAnsi="Consolas" w:cs="宋体"/>
          <w:b/>
          <w:bCs/>
          <w:color w:val="006699"/>
          <w:sz w:val="18"/>
          <w:szCs w:val="18"/>
          <w:bdr w:val="none" w:sz="0" w:space="0" w:color="auto" w:frame="1"/>
        </w:rPr>
        <w:t>break</w:t>
      </w:r>
      <w:r w:rsidRPr="0000678C">
        <w:rPr>
          <w:rFonts w:ascii="Consolas" w:eastAsia="宋体" w:hAnsi="Consolas" w:cs="宋体"/>
          <w:color w:val="000000"/>
          <w:sz w:val="18"/>
          <w:szCs w:val="18"/>
          <w:bdr w:val="none" w:sz="0" w:space="0" w:color="auto" w:frame="1"/>
        </w:rPr>
        <w:t>;  </w:t>
      </w:r>
    </w:p>
    <w:p w14:paraId="7F46CA60"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59CEB3B1"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  </w:t>
      </w:r>
    </w:p>
    <w:p w14:paraId="69D08004" w14:textId="77777777" w:rsidR="0000678C" w:rsidRPr="0000678C" w:rsidRDefault="0000678C" w:rsidP="0000678C">
      <w:pPr>
        <w:widowControl/>
        <w:numPr>
          <w:ilvl w:val="0"/>
          <w:numId w:val="24"/>
        </w:numPr>
        <w:pBdr>
          <w:left w:val="single" w:sz="18" w:space="0" w:color="6CE26C"/>
        </w:pBdr>
        <w:shd w:val="clear" w:color="auto" w:fill="F8F8F8"/>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r w:rsidRPr="0000678C">
        <w:rPr>
          <w:rFonts w:ascii="Consolas" w:eastAsia="宋体" w:hAnsi="Consolas" w:cs="宋体"/>
          <w:b/>
          <w:bCs/>
          <w:color w:val="006699"/>
          <w:sz w:val="18"/>
          <w:szCs w:val="18"/>
          <w:bdr w:val="none" w:sz="0" w:space="0" w:color="auto" w:frame="1"/>
        </w:rPr>
        <w:t>return</w:t>
      </w:r>
      <w:r w:rsidRPr="0000678C">
        <w:rPr>
          <w:rFonts w:ascii="Consolas" w:eastAsia="宋体" w:hAnsi="Consolas" w:cs="宋体"/>
          <w:color w:val="000000"/>
          <w:sz w:val="18"/>
          <w:szCs w:val="18"/>
          <w:bdr w:val="none" w:sz="0" w:space="0" w:color="auto" w:frame="1"/>
        </w:rPr>
        <w:t> 0;  </w:t>
      </w:r>
    </w:p>
    <w:p w14:paraId="7ECBF6CF" w14:textId="77777777" w:rsidR="0000678C" w:rsidRPr="0000678C" w:rsidRDefault="0000678C" w:rsidP="0000678C">
      <w:pPr>
        <w:widowControl/>
        <w:numPr>
          <w:ilvl w:val="0"/>
          <w:numId w:val="24"/>
        </w:numPr>
        <w:pBdr>
          <w:left w:val="single" w:sz="18" w:space="0" w:color="6CE26C"/>
        </w:pBdr>
        <w:shd w:val="clear" w:color="auto" w:fill="FFFFFF"/>
        <w:autoSpaceDE/>
        <w:autoSpaceDN/>
        <w:adjustRightInd/>
        <w:spacing w:line="210" w:lineRule="atLeast"/>
        <w:ind w:left="1395"/>
        <w:rPr>
          <w:rFonts w:ascii="Consolas" w:eastAsia="宋体" w:hAnsi="Consolas" w:cs="宋体"/>
          <w:color w:val="5C5C5C"/>
          <w:sz w:val="18"/>
          <w:szCs w:val="18"/>
        </w:rPr>
      </w:pPr>
      <w:r w:rsidRPr="0000678C">
        <w:rPr>
          <w:rFonts w:ascii="Consolas" w:eastAsia="宋体" w:hAnsi="Consolas" w:cs="宋体"/>
          <w:color w:val="000000"/>
          <w:sz w:val="18"/>
          <w:szCs w:val="18"/>
          <w:bdr w:val="none" w:sz="0" w:space="0" w:color="auto" w:frame="1"/>
        </w:rPr>
        <w:t>}  </w:t>
      </w:r>
    </w:p>
    <w:p w14:paraId="2C88B651" w14:textId="77777777" w:rsidR="00A6224A" w:rsidRPr="00A6224A" w:rsidRDefault="00A6224A" w:rsidP="00A6224A">
      <w:pPr>
        <w:rPr>
          <w:rFonts w:hint="eastAsia"/>
        </w:rPr>
      </w:pPr>
    </w:p>
    <w:sectPr w:rsidR="00A6224A" w:rsidRPr="00A6224A" w:rsidSect="00671FD4">
      <w:headerReference w:type="default" r:id="rId12"/>
      <w:footerReference w:type="default" r:id="rId13"/>
      <w:pgSz w:w="11910" w:h="16850"/>
      <w:pgMar w:top="1460" w:right="1540" w:bottom="1380" w:left="1680" w:header="0" w:footer="1182" w:gutter="0"/>
      <w:pgNumType w:start="19"/>
      <w:cols w:space="720" w:equalWidth="0">
        <w:col w:w="869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DA59" w14:textId="77777777" w:rsidR="00970CA2" w:rsidRDefault="00970CA2">
      <w:r>
        <w:separator/>
      </w:r>
    </w:p>
  </w:endnote>
  <w:endnote w:type="continuationSeparator" w:id="0">
    <w:p w14:paraId="14738748" w14:textId="77777777" w:rsidR="00970CA2" w:rsidRDefault="0097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9250F" w14:textId="77777777" w:rsidR="00C47955" w:rsidRDefault="0048593B">
    <w:pPr>
      <w:pStyle w:val="a3"/>
      <w:kinsoku w:val="0"/>
      <w:overflowPunct w:val="0"/>
      <w:spacing w:line="14" w:lineRule="auto"/>
      <w:ind w:left="0"/>
      <w:rPr>
        <w:rFonts w:ascii="Times New Roman" w:eastAsiaTheme="minorEastAsia" w:cs="Times New Roman"/>
        <w:sz w:val="20"/>
        <w:szCs w:val="20"/>
      </w:rPr>
    </w:pPr>
    <w:r>
      <w:rPr>
        <w:noProof/>
      </w:rPr>
      <mc:AlternateContent>
        <mc:Choice Requires="wps">
          <w:drawing>
            <wp:anchor distT="0" distB="0" distL="114300" distR="114300" simplePos="0" relativeHeight="251701248" behindDoc="1" locked="0" layoutInCell="0" allowOverlap="1" wp14:anchorId="0FA1DFAF" wp14:editId="500F0448">
              <wp:simplePos x="0" y="0"/>
              <wp:positionH relativeFrom="page">
                <wp:posOffset>3692525</wp:posOffset>
              </wp:positionH>
              <wp:positionV relativeFrom="page">
                <wp:posOffset>9801860</wp:posOffset>
              </wp:positionV>
              <wp:extent cx="175895" cy="139700"/>
              <wp:effectExtent l="0" t="0" r="0" b="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5AAAE" w14:textId="77777777" w:rsidR="00C47955" w:rsidRDefault="002D3C90">
                          <w:pPr>
                            <w:pStyle w:val="a3"/>
                            <w:kinsoku w:val="0"/>
                            <w:overflowPunct w:val="0"/>
                            <w:spacing w:line="199" w:lineRule="exact"/>
                            <w:ind w:left="40"/>
                            <w:rPr>
                              <w:rFonts w:ascii="Consolas" w:eastAsiaTheme="minorEastAsia" w:hAnsi="Consolas" w:cs="Consolas"/>
                              <w:sz w:val="18"/>
                              <w:szCs w:val="18"/>
                            </w:rPr>
                          </w:pPr>
                          <w:r>
                            <w:rPr>
                              <w:rFonts w:ascii="Consolas" w:eastAsiaTheme="minorEastAsia" w:hAnsi="Consolas" w:cs="Consolas"/>
                              <w:w w:val="99"/>
                              <w:sz w:val="18"/>
                              <w:szCs w:val="18"/>
                            </w:rPr>
                            <w:fldChar w:fldCharType="begin"/>
                          </w:r>
                          <w:r>
                            <w:rPr>
                              <w:rFonts w:ascii="Consolas" w:eastAsiaTheme="minorEastAsia" w:hAnsi="Consolas" w:cs="Consolas"/>
                              <w:w w:val="99"/>
                              <w:sz w:val="18"/>
                              <w:szCs w:val="18"/>
                            </w:rPr>
                            <w:instrText xml:space="preserve"> PAGE </w:instrText>
                          </w:r>
                          <w:r>
                            <w:rPr>
                              <w:rFonts w:ascii="Consolas" w:eastAsiaTheme="minorEastAsia" w:hAnsi="Consolas" w:cs="Consolas"/>
                              <w:w w:val="99"/>
                              <w:sz w:val="18"/>
                              <w:szCs w:val="18"/>
                            </w:rPr>
                            <w:fldChar w:fldCharType="separate"/>
                          </w:r>
                          <w:r w:rsidR="006C3242">
                            <w:rPr>
                              <w:rFonts w:ascii="Consolas" w:eastAsiaTheme="minorEastAsia" w:hAnsi="Consolas" w:cs="Consolas"/>
                              <w:noProof/>
                              <w:w w:val="99"/>
                              <w:sz w:val="18"/>
                              <w:szCs w:val="18"/>
                            </w:rPr>
                            <w:t>19</w:t>
                          </w:r>
                          <w:r>
                            <w:rPr>
                              <w:rFonts w:ascii="Consolas" w:eastAsiaTheme="minorEastAsia" w:hAnsi="Consolas" w:cs="Consolas"/>
                              <w:w w:val="99"/>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1DFAF" id="_x0000_t202" coordsize="21600,21600" o:spt="202" path="m,l,21600r21600,l21600,xe">
              <v:stroke joinstyle="miter"/>
              <v:path gradientshapeok="t" o:connecttype="rect"/>
            </v:shapetype>
            <v:shape id="Text Box 25" o:spid="_x0000_s1026" type="#_x0000_t202" style="position:absolute;margin-left:290.75pt;margin-top:771.8pt;width:13.85pt;height:11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" o:allowincell="f" filled="f" stroked="f">
              <v:textbox inset="0,0,0,0">
                <w:txbxContent>
                  <w:p w14:paraId="0335AAAE" w14:textId="77777777" w:rsidR="00C47955" w:rsidRDefault="002D3C90">
                    <w:pPr>
                      <w:pStyle w:val="a3"/>
                      <w:kinsoku w:val="0"/>
                      <w:overflowPunct w:val="0"/>
                      <w:spacing w:line="199" w:lineRule="exact"/>
                      <w:ind w:left="40"/>
                      <w:rPr>
                        <w:rFonts w:ascii="Consolas" w:eastAsiaTheme="minorEastAsia" w:hAnsi="Consolas" w:cs="Consolas"/>
                        <w:sz w:val="18"/>
                        <w:szCs w:val="18"/>
                      </w:rPr>
                    </w:pPr>
                    <w:r>
                      <w:rPr>
                        <w:rFonts w:ascii="Consolas" w:eastAsiaTheme="minorEastAsia" w:hAnsi="Consolas" w:cs="Consolas"/>
                        <w:w w:val="99"/>
                        <w:sz w:val="18"/>
                        <w:szCs w:val="18"/>
                      </w:rPr>
                      <w:fldChar w:fldCharType="begin"/>
                    </w:r>
                    <w:r>
                      <w:rPr>
                        <w:rFonts w:ascii="Consolas" w:eastAsiaTheme="minorEastAsia" w:hAnsi="Consolas" w:cs="Consolas"/>
                        <w:w w:val="99"/>
                        <w:sz w:val="18"/>
                        <w:szCs w:val="18"/>
                      </w:rPr>
                      <w:instrText xml:space="preserve"> PAGE </w:instrText>
                    </w:r>
                    <w:r>
                      <w:rPr>
                        <w:rFonts w:ascii="Consolas" w:eastAsiaTheme="minorEastAsia" w:hAnsi="Consolas" w:cs="Consolas"/>
                        <w:w w:val="99"/>
                        <w:sz w:val="18"/>
                        <w:szCs w:val="18"/>
                      </w:rPr>
                      <w:fldChar w:fldCharType="separate"/>
                    </w:r>
                    <w:r w:rsidR="006C3242">
                      <w:rPr>
                        <w:rFonts w:ascii="Consolas" w:eastAsiaTheme="minorEastAsia" w:hAnsi="Consolas" w:cs="Consolas"/>
                        <w:noProof/>
                        <w:w w:val="99"/>
                        <w:sz w:val="18"/>
                        <w:szCs w:val="18"/>
                      </w:rPr>
                      <w:t>19</w:t>
                    </w:r>
                    <w:r>
                      <w:rPr>
                        <w:rFonts w:ascii="Consolas" w:eastAsiaTheme="minorEastAsia" w:hAnsi="Consolas" w:cs="Consolas"/>
                        <w:w w:val="99"/>
                        <w:sz w:val="18"/>
                        <w:szCs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37B5" w14:textId="77777777" w:rsidR="00970CA2" w:rsidRDefault="00970CA2">
      <w:r>
        <w:separator/>
      </w:r>
    </w:p>
  </w:footnote>
  <w:footnote w:type="continuationSeparator" w:id="0">
    <w:p w14:paraId="687957D8" w14:textId="77777777" w:rsidR="00970CA2" w:rsidRDefault="0097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76D" w14:textId="77777777" w:rsidR="00C47955" w:rsidRDefault="00C47955">
    <w:pPr>
      <w:pStyle w:val="a3"/>
      <w:kinsoku w:val="0"/>
      <w:overflowPunct w:val="0"/>
      <w:spacing w:line="14" w:lineRule="auto"/>
      <w:ind w:left="0"/>
      <w:rPr>
        <w:rFonts w:ascii="Times New Roman" w:eastAsiaTheme="minorEastAsia"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decimal"/>
      <w:lvlText w:val="%1."/>
      <w:lvlJc w:val="left"/>
      <w:pPr>
        <w:ind w:left="118" w:hanging="442"/>
      </w:pPr>
      <w:rPr>
        <w:rFonts w:ascii="Consolas" w:hAnsi="Consolas" w:cs="Consolas"/>
        <w:b w:val="0"/>
        <w:bCs w:val="0"/>
        <w:spacing w:val="-1"/>
        <w:w w:val="100"/>
        <w:sz w:val="21"/>
        <w:szCs w:val="21"/>
      </w:rPr>
    </w:lvl>
    <w:lvl w:ilvl="1">
      <w:start w:val="1"/>
      <w:numFmt w:val="decimal"/>
      <w:lvlText w:val="%2."/>
      <w:lvlJc w:val="left"/>
      <w:pPr>
        <w:ind w:left="1097" w:hanging="420"/>
      </w:pPr>
      <w:rPr>
        <w:rFonts w:ascii="宋体" w:hAnsi="Times New Roman" w:cs="宋体"/>
        <w:b w:val="0"/>
        <w:bCs w:val="0"/>
        <w:spacing w:val="-53"/>
        <w:w w:val="100"/>
        <w:sz w:val="21"/>
        <w:szCs w:val="21"/>
      </w:rPr>
    </w:lvl>
    <w:lvl w:ilvl="2">
      <w:numFmt w:val="bullet"/>
      <w:lvlText w:val="•"/>
      <w:lvlJc w:val="left"/>
      <w:pPr>
        <w:ind w:left="1927" w:hanging="420"/>
      </w:pPr>
    </w:lvl>
    <w:lvl w:ilvl="3">
      <w:numFmt w:val="bullet"/>
      <w:lvlText w:val="•"/>
      <w:lvlJc w:val="left"/>
      <w:pPr>
        <w:ind w:left="2754" w:hanging="420"/>
      </w:pPr>
    </w:lvl>
    <w:lvl w:ilvl="4">
      <w:numFmt w:val="bullet"/>
      <w:lvlText w:val="•"/>
      <w:lvlJc w:val="left"/>
      <w:pPr>
        <w:ind w:left="3582" w:hanging="420"/>
      </w:pPr>
    </w:lvl>
    <w:lvl w:ilvl="5">
      <w:numFmt w:val="bullet"/>
      <w:lvlText w:val="•"/>
      <w:lvlJc w:val="left"/>
      <w:pPr>
        <w:ind w:left="4409" w:hanging="420"/>
      </w:pPr>
    </w:lvl>
    <w:lvl w:ilvl="6">
      <w:numFmt w:val="bullet"/>
      <w:lvlText w:val="•"/>
      <w:lvlJc w:val="left"/>
      <w:pPr>
        <w:ind w:left="5236" w:hanging="420"/>
      </w:pPr>
    </w:lvl>
    <w:lvl w:ilvl="7">
      <w:numFmt w:val="bullet"/>
      <w:lvlText w:val="•"/>
      <w:lvlJc w:val="left"/>
      <w:pPr>
        <w:ind w:left="6064" w:hanging="420"/>
      </w:pPr>
    </w:lvl>
    <w:lvl w:ilvl="8">
      <w:numFmt w:val="bullet"/>
      <w:lvlText w:val="•"/>
      <w:lvlJc w:val="left"/>
      <w:pPr>
        <w:ind w:left="6891" w:hanging="420"/>
      </w:pPr>
    </w:lvl>
  </w:abstractNum>
  <w:abstractNum w:abstractNumId="1" w15:restartNumberingAfterBreak="0">
    <w:nsid w:val="00000403"/>
    <w:multiLevelType w:val="multilevel"/>
    <w:tmpl w:val="00000886"/>
    <w:lvl w:ilvl="0">
      <w:start w:val="1"/>
      <w:numFmt w:val="decimal"/>
      <w:lvlText w:val="%1."/>
      <w:lvlJc w:val="left"/>
      <w:pPr>
        <w:ind w:left="118" w:hanging="336"/>
      </w:pPr>
      <w:rPr>
        <w:rFonts w:ascii="Consolas" w:hAnsi="Consolas" w:cs="Consolas"/>
        <w:b w:val="0"/>
        <w:bCs w:val="0"/>
        <w:spacing w:val="-1"/>
        <w:w w:val="100"/>
        <w:sz w:val="21"/>
        <w:szCs w:val="21"/>
      </w:rPr>
    </w:lvl>
    <w:lvl w:ilvl="1">
      <w:start w:val="1"/>
      <w:numFmt w:val="decimal"/>
      <w:lvlText w:val="%2."/>
      <w:lvlJc w:val="left"/>
      <w:pPr>
        <w:ind w:left="883" w:hanging="346"/>
      </w:pPr>
      <w:rPr>
        <w:rFonts w:ascii="Consolas" w:hAnsi="Consolas" w:cs="Consolas"/>
        <w:b w:val="0"/>
        <w:bCs w:val="0"/>
        <w:spacing w:val="-1"/>
        <w:w w:val="100"/>
        <w:sz w:val="21"/>
        <w:szCs w:val="21"/>
      </w:rPr>
    </w:lvl>
    <w:lvl w:ilvl="2">
      <w:numFmt w:val="bullet"/>
      <w:lvlText w:val="•"/>
      <w:lvlJc w:val="left"/>
      <w:pPr>
        <w:ind w:left="1731" w:hanging="346"/>
      </w:pPr>
    </w:lvl>
    <w:lvl w:ilvl="3">
      <w:numFmt w:val="bullet"/>
      <w:lvlText w:val="•"/>
      <w:lvlJc w:val="left"/>
      <w:pPr>
        <w:ind w:left="2583" w:hanging="346"/>
      </w:pPr>
    </w:lvl>
    <w:lvl w:ilvl="4">
      <w:numFmt w:val="bullet"/>
      <w:lvlText w:val="•"/>
      <w:lvlJc w:val="left"/>
      <w:pPr>
        <w:ind w:left="3435" w:hanging="346"/>
      </w:pPr>
    </w:lvl>
    <w:lvl w:ilvl="5">
      <w:numFmt w:val="bullet"/>
      <w:lvlText w:val="•"/>
      <w:lvlJc w:val="left"/>
      <w:pPr>
        <w:ind w:left="4287" w:hanging="346"/>
      </w:pPr>
    </w:lvl>
    <w:lvl w:ilvl="6">
      <w:numFmt w:val="bullet"/>
      <w:lvlText w:val="•"/>
      <w:lvlJc w:val="left"/>
      <w:pPr>
        <w:ind w:left="5139" w:hanging="346"/>
      </w:pPr>
    </w:lvl>
    <w:lvl w:ilvl="7">
      <w:numFmt w:val="bullet"/>
      <w:lvlText w:val="•"/>
      <w:lvlJc w:val="left"/>
      <w:pPr>
        <w:ind w:left="5990" w:hanging="346"/>
      </w:pPr>
    </w:lvl>
    <w:lvl w:ilvl="8">
      <w:numFmt w:val="bullet"/>
      <w:lvlText w:val="•"/>
      <w:lvlJc w:val="left"/>
      <w:pPr>
        <w:ind w:left="6842" w:hanging="346"/>
      </w:pPr>
    </w:lvl>
  </w:abstractNum>
  <w:abstractNum w:abstractNumId="2" w15:restartNumberingAfterBreak="0">
    <w:nsid w:val="00000404"/>
    <w:multiLevelType w:val="multilevel"/>
    <w:tmpl w:val="00000887"/>
    <w:lvl w:ilvl="0">
      <w:start w:val="9"/>
      <w:numFmt w:val="decimal"/>
      <w:lvlText w:val="%1."/>
      <w:lvlJc w:val="left"/>
      <w:pPr>
        <w:ind w:left="454" w:hanging="336"/>
      </w:pPr>
      <w:rPr>
        <w:rFonts w:ascii="Consolas" w:hAnsi="Consolas" w:cs="Consolas"/>
        <w:b w:val="0"/>
        <w:bCs w:val="0"/>
        <w:spacing w:val="-1"/>
        <w:w w:val="100"/>
        <w:sz w:val="21"/>
        <w:szCs w:val="21"/>
      </w:rPr>
    </w:lvl>
    <w:lvl w:ilvl="1">
      <w:start w:val="1"/>
      <w:numFmt w:val="decimal"/>
      <w:lvlText w:val="%2."/>
      <w:lvlJc w:val="left"/>
      <w:pPr>
        <w:ind w:left="1109" w:hanging="420"/>
      </w:pPr>
      <w:rPr>
        <w:rFonts w:ascii="宋体" w:hAnsi="Times New Roman" w:cs="宋体"/>
        <w:b w:val="0"/>
        <w:bCs w:val="0"/>
        <w:spacing w:val="-53"/>
        <w:w w:val="100"/>
        <w:sz w:val="21"/>
        <w:szCs w:val="21"/>
      </w:rPr>
    </w:lvl>
    <w:lvl w:ilvl="2">
      <w:numFmt w:val="bullet"/>
      <w:lvlText w:val="•"/>
      <w:lvlJc w:val="left"/>
      <w:pPr>
        <w:ind w:left="1927" w:hanging="420"/>
      </w:pPr>
    </w:lvl>
    <w:lvl w:ilvl="3">
      <w:numFmt w:val="bullet"/>
      <w:lvlText w:val="•"/>
      <w:lvlJc w:val="left"/>
      <w:pPr>
        <w:ind w:left="2754" w:hanging="420"/>
      </w:pPr>
    </w:lvl>
    <w:lvl w:ilvl="4">
      <w:numFmt w:val="bullet"/>
      <w:lvlText w:val="•"/>
      <w:lvlJc w:val="left"/>
      <w:pPr>
        <w:ind w:left="3582" w:hanging="420"/>
      </w:pPr>
    </w:lvl>
    <w:lvl w:ilvl="5">
      <w:numFmt w:val="bullet"/>
      <w:lvlText w:val="•"/>
      <w:lvlJc w:val="left"/>
      <w:pPr>
        <w:ind w:left="4409" w:hanging="420"/>
      </w:pPr>
    </w:lvl>
    <w:lvl w:ilvl="6">
      <w:numFmt w:val="bullet"/>
      <w:lvlText w:val="•"/>
      <w:lvlJc w:val="left"/>
      <w:pPr>
        <w:ind w:left="5236" w:hanging="420"/>
      </w:pPr>
    </w:lvl>
    <w:lvl w:ilvl="7">
      <w:numFmt w:val="bullet"/>
      <w:lvlText w:val="•"/>
      <w:lvlJc w:val="left"/>
      <w:pPr>
        <w:ind w:left="6064" w:hanging="420"/>
      </w:pPr>
    </w:lvl>
    <w:lvl w:ilvl="8">
      <w:numFmt w:val="bullet"/>
      <w:lvlText w:val="•"/>
      <w:lvlJc w:val="left"/>
      <w:pPr>
        <w:ind w:left="6891" w:hanging="420"/>
      </w:pPr>
    </w:lvl>
  </w:abstractNum>
  <w:abstractNum w:abstractNumId="3" w15:restartNumberingAfterBreak="0">
    <w:nsid w:val="00000405"/>
    <w:multiLevelType w:val="multilevel"/>
    <w:tmpl w:val="00000888"/>
    <w:lvl w:ilvl="0">
      <w:start w:val="4"/>
      <w:numFmt w:val="decimal"/>
      <w:lvlText w:val="%1."/>
      <w:lvlJc w:val="left"/>
      <w:pPr>
        <w:ind w:left="118" w:hanging="420"/>
      </w:pPr>
      <w:rPr>
        <w:rFonts w:ascii="Times New Roman" w:hAnsi="Times New Roman" w:cs="Times New Roman"/>
        <w:b w:val="0"/>
        <w:bCs w:val="0"/>
        <w:w w:val="100"/>
        <w:sz w:val="21"/>
        <w:szCs w:val="21"/>
      </w:rPr>
    </w:lvl>
    <w:lvl w:ilvl="1">
      <w:start w:val="1"/>
      <w:numFmt w:val="decimal"/>
      <w:lvlText w:val="%2."/>
      <w:lvlJc w:val="left"/>
      <w:pPr>
        <w:ind w:left="1109" w:hanging="425"/>
      </w:pPr>
      <w:rPr>
        <w:rFonts w:ascii="宋体" w:hAnsi="Times New Roman" w:cs="宋体"/>
        <w:b w:val="0"/>
        <w:bCs w:val="0"/>
        <w:spacing w:val="-53"/>
        <w:w w:val="100"/>
        <w:sz w:val="21"/>
        <w:szCs w:val="21"/>
      </w:rPr>
    </w:lvl>
    <w:lvl w:ilvl="2">
      <w:numFmt w:val="bullet"/>
      <w:lvlText w:val="•"/>
      <w:lvlJc w:val="left"/>
      <w:pPr>
        <w:ind w:left="1927" w:hanging="425"/>
      </w:pPr>
    </w:lvl>
    <w:lvl w:ilvl="3">
      <w:numFmt w:val="bullet"/>
      <w:lvlText w:val="•"/>
      <w:lvlJc w:val="left"/>
      <w:pPr>
        <w:ind w:left="2754" w:hanging="425"/>
      </w:pPr>
    </w:lvl>
    <w:lvl w:ilvl="4">
      <w:numFmt w:val="bullet"/>
      <w:lvlText w:val="•"/>
      <w:lvlJc w:val="left"/>
      <w:pPr>
        <w:ind w:left="3582" w:hanging="425"/>
      </w:pPr>
    </w:lvl>
    <w:lvl w:ilvl="5">
      <w:numFmt w:val="bullet"/>
      <w:lvlText w:val="•"/>
      <w:lvlJc w:val="left"/>
      <w:pPr>
        <w:ind w:left="4409" w:hanging="425"/>
      </w:pPr>
    </w:lvl>
    <w:lvl w:ilvl="6">
      <w:numFmt w:val="bullet"/>
      <w:lvlText w:val="•"/>
      <w:lvlJc w:val="left"/>
      <w:pPr>
        <w:ind w:left="5236" w:hanging="425"/>
      </w:pPr>
    </w:lvl>
    <w:lvl w:ilvl="7">
      <w:numFmt w:val="bullet"/>
      <w:lvlText w:val="•"/>
      <w:lvlJc w:val="left"/>
      <w:pPr>
        <w:ind w:left="6064" w:hanging="425"/>
      </w:pPr>
    </w:lvl>
    <w:lvl w:ilvl="8">
      <w:numFmt w:val="bullet"/>
      <w:lvlText w:val="•"/>
      <w:lvlJc w:val="left"/>
      <w:pPr>
        <w:ind w:left="6891" w:hanging="425"/>
      </w:pPr>
    </w:lvl>
  </w:abstractNum>
  <w:abstractNum w:abstractNumId="4" w15:restartNumberingAfterBreak="0">
    <w:nsid w:val="00000406"/>
    <w:multiLevelType w:val="multilevel"/>
    <w:tmpl w:val="00000889"/>
    <w:lvl w:ilvl="0">
      <w:start w:val="1"/>
      <w:numFmt w:val="decimal"/>
      <w:lvlText w:val="%1."/>
      <w:lvlJc w:val="left"/>
      <w:pPr>
        <w:ind w:left="454" w:hanging="336"/>
      </w:pPr>
      <w:rPr>
        <w:rFonts w:ascii="Consolas" w:hAnsi="Consolas" w:cs="Consolas"/>
        <w:b w:val="0"/>
        <w:bCs w:val="0"/>
        <w:spacing w:val="-1"/>
        <w:w w:val="100"/>
        <w:sz w:val="21"/>
        <w:szCs w:val="21"/>
      </w:rPr>
    </w:lvl>
    <w:lvl w:ilvl="1">
      <w:start w:val="1"/>
      <w:numFmt w:val="decimal"/>
      <w:lvlText w:val="%2."/>
      <w:lvlJc w:val="left"/>
      <w:pPr>
        <w:ind w:left="1109" w:hanging="437"/>
      </w:pPr>
      <w:rPr>
        <w:rFonts w:ascii="Consolas" w:hAnsi="Consolas" w:cs="Consolas"/>
        <w:b w:val="0"/>
        <w:bCs w:val="0"/>
        <w:spacing w:val="-1"/>
        <w:w w:val="100"/>
        <w:sz w:val="21"/>
        <w:szCs w:val="21"/>
      </w:rPr>
    </w:lvl>
    <w:lvl w:ilvl="2">
      <w:numFmt w:val="bullet"/>
      <w:lvlText w:val="•"/>
      <w:lvlJc w:val="left"/>
      <w:pPr>
        <w:ind w:left="1927" w:hanging="437"/>
      </w:pPr>
    </w:lvl>
    <w:lvl w:ilvl="3">
      <w:numFmt w:val="bullet"/>
      <w:lvlText w:val="•"/>
      <w:lvlJc w:val="left"/>
      <w:pPr>
        <w:ind w:left="2754" w:hanging="437"/>
      </w:pPr>
    </w:lvl>
    <w:lvl w:ilvl="4">
      <w:numFmt w:val="bullet"/>
      <w:lvlText w:val="•"/>
      <w:lvlJc w:val="left"/>
      <w:pPr>
        <w:ind w:left="3582" w:hanging="437"/>
      </w:pPr>
    </w:lvl>
    <w:lvl w:ilvl="5">
      <w:numFmt w:val="bullet"/>
      <w:lvlText w:val="•"/>
      <w:lvlJc w:val="left"/>
      <w:pPr>
        <w:ind w:left="4409" w:hanging="437"/>
      </w:pPr>
    </w:lvl>
    <w:lvl w:ilvl="6">
      <w:numFmt w:val="bullet"/>
      <w:lvlText w:val="•"/>
      <w:lvlJc w:val="left"/>
      <w:pPr>
        <w:ind w:left="5236" w:hanging="437"/>
      </w:pPr>
    </w:lvl>
    <w:lvl w:ilvl="7">
      <w:numFmt w:val="bullet"/>
      <w:lvlText w:val="•"/>
      <w:lvlJc w:val="left"/>
      <w:pPr>
        <w:ind w:left="6064" w:hanging="437"/>
      </w:pPr>
    </w:lvl>
    <w:lvl w:ilvl="8">
      <w:numFmt w:val="bullet"/>
      <w:lvlText w:val="•"/>
      <w:lvlJc w:val="left"/>
      <w:pPr>
        <w:ind w:left="6891" w:hanging="437"/>
      </w:pPr>
    </w:lvl>
  </w:abstractNum>
  <w:abstractNum w:abstractNumId="5" w15:restartNumberingAfterBreak="0">
    <w:nsid w:val="00000407"/>
    <w:multiLevelType w:val="multilevel"/>
    <w:tmpl w:val="0000088A"/>
    <w:lvl w:ilvl="0">
      <w:numFmt w:val="bullet"/>
      <w:lvlText w:val=""/>
      <w:lvlJc w:val="left"/>
      <w:pPr>
        <w:ind w:left="1097" w:hanging="420"/>
      </w:pPr>
      <w:rPr>
        <w:rFonts w:ascii="Wingdings" w:hAnsi="Wingdings" w:cs="Wingdings"/>
        <w:b w:val="0"/>
        <w:bCs w:val="0"/>
        <w:w w:val="100"/>
        <w:sz w:val="21"/>
        <w:szCs w:val="21"/>
      </w:rPr>
    </w:lvl>
    <w:lvl w:ilvl="1">
      <w:numFmt w:val="bullet"/>
      <w:lvlText w:val="•"/>
      <w:lvlJc w:val="left"/>
      <w:pPr>
        <w:ind w:left="1858" w:hanging="420"/>
      </w:pPr>
    </w:lvl>
    <w:lvl w:ilvl="2">
      <w:numFmt w:val="bullet"/>
      <w:lvlText w:val="•"/>
      <w:lvlJc w:val="left"/>
      <w:pPr>
        <w:ind w:left="2617" w:hanging="420"/>
      </w:pPr>
    </w:lvl>
    <w:lvl w:ilvl="3">
      <w:numFmt w:val="bullet"/>
      <w:lvlText w:val="•"/>
      <w:lvlJc w:val="left"/>
      <w:pPr>
        <w:ind w:left="3375" w:hanging="420"/>
      </w:pPr>
    </w:lvl>
    <w:lvl w:ilvl="4">
      <w:numFmt w:val="bullet"/>
      <w:lvlText w:val="•"/>
      <w:lvlJc w:val="left"/>
      <w:pPr>
        <w:ind w:left="4134" w:hanging="420"/>
      </w:pPr>
    </w:lvl>
    <w:lvl w:ilvl="5">
      <w:numFmt w:val="bullet"/>
      <w:lvlText w:val="•"/>
      <w:lvlJc w:val="left"/>
      <w:pPr>
        <w:ind w:left="4893" w:hanging="420"/>
      </w:pPr>
    </w:lvl>
    <w:lvl w:ilvl="6">
      <w:numFmt w:val="bullet"/>
      <w:lvlText w:val="•"/>
      <w:lvlJc w:val="left"/>
      <w:pPr>
        <w:ind w:left="5651" w:hanging="420"/>
      </w:pPr>
    </w:lvl>
    <w:lvl w:ilvl="7">
      <w:numFmt w:val="bullet"/>
      <w:lvlText w:val="•"/>
      <w:lvlJc w:val="left"/>
      <w:pPr>
        <w:ind w:left="6410" w:hanging="420"/>
      </w:pPr>
    </w:lvl>
    <w:lvl w:ilvl="8">
      <w:numFmt w:val="bullet"/>
      <w:lvlText w:val="•"/>
      <w:lvlJc w:val="left"/>
      <w:pPr>
        <w:ind w:left="7169" w:hanging="420"/>
      </w:pPr>
    </w:lvl>
  </w:abstractNum>
  <w:abstractNum w:abstractNumId="6" w15:restartNumberingAfterBreak="0">
    <w:nsid w:val="00000408"/>
    <w:multiLevelType w:val="multilevel"/>
    <w:tmpl w:val="0000088B"/>
    <w:lvl w:ilvl="0">
      <w:start w:val="1"/>
      <w:numFmt w:val="decimal"/>
      <w:lvlText w:val="%1."/>
      <w:lvlJc w:val="left"/>
      <w:pPr>
        <w:ind w:left="665" w:hanging="336"/>
      </w:pPr>
      <w:rPr>
        <w:rFonts w:ascii="Consolas" w:hAnsi="Consolas" w:cs="Consolas"/>
        <w:b w:val="0"/>
        <w:bCs w:val="0"/>
        <w:spacing w:val="-1"/>
        <w:w w:val="100"/>
        <w:sz w:val="21"/>
        <w:szCs w:val="21"/>
      </w:rPr>
    </w:lvl>
    <w:lvl w:ilvl="1">
      <w:start w:val="1"/>
      <w:numFmt w:val="decimal"/>
      <w:lvlText w:val="%2."/>
      <w:lvlJc w:val="left"/>
      <w:pPr>
        <w:ind w:left="1097" w:hanging="420"/>
      </w:pPr>
      <w:rPr>
        <w:rFonts w:ascii="宋体" w:hAnsi="Times New Roman" w:cs="宋体"/>
        <w:b w:val="0"/>
        <w:bCs w:val="0"/>
        <w:spacing w:val="-53"/>
        <w:w w:val="100"/>
        <w:sz w:val="21"/>
        <w:szCs w:val="21"/>
      </w:rPr>
    </w:lvl>
    <w:lvl w:ilvl="2">
      <w:numFmt w:val="bullet"/>
      <w:lvlText w:val="•"/>
      <w:lvlJc w:val="left"/>
      <w:pPr>
        <w:ind w:left="1942" w:hanging="420"/>
      </w:pPr>
    </w:lvl>
    <w:lvl w:ilvl="3">
      <w:numFmt w:val="bullet"/>
      <w:lvlText w:val="•"/>
      <w:lvlJc w:val="left"/>
      <w:pPr>
        <w:ind w:left="2785" w:hanging="420"/>
      </w:pPr>
    </w:lvl>
    <w:lvl w:ilvl="4">
      <w:numFmt w:val="bullet"/>
      <w:lvlText w:val="•"/>
      <w:lvlJc w:val="left"/>
      <w:pPr>
        <w:ind w:left="3628" w:hanging="420"/>
      </w:pPr>
    </w:lvl>
    <w:lvl w:ilvl="5">
      <w:numFmt w:val="bullet"/>
      <w:lvlText w:val="•"/>
      <w:lvlJc w:val="left"/>
      <w:pPr>
        <w:ind w:left="4471" w:hanging="420"/>
      </w:pPr>
    </w:lvl>
    <w:lvl w:ilvl="6">
      <w:numFmt w:val="bullet"/>
      <w:lvlText w:val="•"/>
      <w:lvlJc w:val="left"/>
      <w:pPr>
        <w:ind w:left="5314" w:hanging="420"/>
      </w:pPr>
    </w:lvl>
    <w:lvl w:ilvl="7">
      <w:numFmt w:val="bullet"/>
      <w:lvlText w:val="•"/>
      <w:lvlJc w:val="left"/>
      <w:pPr>
        <w:ind w:left="6157" w:hanging="420"/>
      </w:pPr>
    </w:lvl>
    <w:lvl w:ilvl="8">
      <w:numFmt w:val="bullet"/>
      <w:lvlText w:val="•"/>
      <w:lvlJc w:val="left"/>
      <w:pPr>
        <w:ind w:left="7000" w:hanging="420"/>
      </w:pPr>
    </w:lvl>
  </w:abstractNum>
  <w:abstractNum w:abstractNumId="7" w15:restartNumberingAfterBreak="0">
    <w:nsid w:val="03F326AB"/>
    <w:multiLevelType w:val="hybridMultilevel"/>
    <w:tmpl w:val="585423DC"/>
    <w:lvl w:ilvl="0" w:tplc="B4383706">
      <w:start w:val="1"/>
      <w:numFmt w:val="decimal"/>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8" w15:restartNumberingAfterBreak="0">
    <w:nsid w:val="05584088"/>
    <w:multiLevelType w:val="hybridMultilevel"/>
    <w:tmpl w:val="3FD2EE26"/>
    <w:lvl w:ilvl="0" w:tplc="F96EB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733708"/>
    <w:multiLevelType w:val="hybridMultilevel"/>
    <w:tmpl w:val="1054AE58"/>
    <w:lvl w:ilvl="0" w:tplc="632037FC">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0" w15:restartNumberingAfterBreak="0">
    <w:nsid w:val="117D10CA"/>
    <w:multiLevelType w:val="multilevel"/>
    <w:tmpl w:val="8220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057F9E"/>
    <w:multiLevelType w:val="multilevel"/>
    <w:tmpl w:val="D846A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40E1CEB"/>
    <w:multiLevelType w:val="multilevel"/>
    <w:tmpl w:val="4C7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338E3"/>
    <w:multiLevelType w:val="multilevel"/>
    <w:tmpl w:val="3F121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4F62A99"/>
    <w:multiLevelType w:val="multilevel"/>
    <w:tmpl w:val="D846A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5846086"/>
    <w:multiLevelType w:val="multilevel"/>
    <w:tmpl w:val="7FCE8E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A925CC2"/>
    <w:multiLevelType w:val="hybridMultilevel"/>
    <w:tmpl w:val="988A4ADC"/>
    <w:lvl w:ilvl="0" w:tplc="5CA0D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BB6EC3"/>
    <w:multiLevelType w:val="multilevel"/>
    <w:tmpl w:val="1FBE2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2A0349C"/>
    <w:multiLevelType w:val="multilevel"/>
    <w:tmpl w:val="066A8D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5201C19"/>
    <w:multiLevelType w:val="multilevel"/>
    <w:tmpl w:val="3FC240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295608"/>
    <w:multiLevelType w:val="hybridMultilevel"/>
    <w:tmpl w:val="4350CFA4"/>
    <w:lvl w:ilvl="0" w:tplc="1A823930">
      <w:start w:val="1"/>
      <w:numFmt w:val="decimal"/>
      <w:lvlText w:val="(%1)"/>
      <w:lvlJc w:val="left"/>
      <w:pPr>
        <w:ind w:left="360" w:hanging="360"/>
      </w:pPr>
      <w:rPr>
        <w:rFonts w:hint="default"/>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3618FE"/>
    <w:multiLevelType w:val="multilevel"/>
    <w:tmpl w:val="21169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4F66CDE"/>
    <w:multiLevelType w:val="multilevel"/>
    <w:tmpl w:val="D846A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7543F03"/>
    <w:multiLevelType w:val="multilevel"/>
    <w:tmpl w:val="12FC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967208">
    <w:abstractNumId w:val="6"/>
  </w:num>
  <w:num w:numId="2" w16cid:durableId="1462721479">
    <w:abstractNumId w:val="5"/>
  </w:num>
  <w:num w:numId="3" w16cid:durableId="1986737109">
    <w:abstractNumId w:val="4"/>
  </w:num>
  <w:num w:numId="4" w16cid:durableId="1952204846">
    <w:abstractNumId w:val="3"/>
  </w:num>
  <w:num w:numId="5" w16cid:durableId="1788620114">
    <w:abstractNumId w:val="2"/>
  </w:num>
  <w:num w:numId="6" w16cid:durableId="1609387134">
    <w:abstractNumId w:val="1"/>
  </w:num>
  <w:num w:numId="7" w16cid:durableId="162740756">
    <w:abstractNumId w:val="0"/>
  </w:num>
  <w:num w:numId="8" w16cid:durableId="430008990">
    <w:abstractNumId w:val="23"/>
  </w:num>
  <w:num w:numId="9" w16cid:durableId="2026980091">
    <w:abstractNumId w:val="10"/>
  </w:num>
  <w:num w:numId="10" w16cid:durableId="265230355">
    <w:abstractNumId w:val="12"/>
  </w:num>
  <w:num w:numId="11" w16cid:durableId="419721518">
    <w:abstractNumId w:val="14"/>
  </w:num>
  <w:num w:numId="12" w16cid:durableId="46757941">
    <w:abstractNumId w:val="22"/>
  </w:num>
  <w:num w:numId="13" w16cid:durableId="169876330">
    <w:abstractNumId w:val="11"/>
  </w:num>
  <w:num w:numId="14" w16cid:durableId="1287930825">
    <w:abstractNumId w:val="9"/>
  </w:num>
  <w:num w:numId="15" w16cid:durableId="1147939003">
    <w:abstractNumId w:val="7"/>
  </w:num>
  <w:num w:numId="16" w16cid:durableId="560678679">
    <w:abstractNumId w:val="20"/>
  </w:num>
  <w:num w:numId="17" w16cid:durableId="675231265">
    <w:abstractNumId w:val="19"/>
  </w:num>
  <w:num w:numId="18" w16cid:durableId="505632533">
    <w:abstractNumId w:val="17"/>
  </w:num>
  <w:num w:numId="19" w16cid:durableId="303464243">
    <w:abstractNumId w:val="21"/>
  </w:num>
  <w:num w:numId="20" w16cid:durableId="716971112">
    <w:abstractNumId w:val="15"/>
  </w:num>
  <w:num w:numId="21" w16cid:durableId="69619581">
    <w:abstractNumId w:val="18"/>
  </w:num>
  <w:num w:numId="22" w16cid:durableId="1020743240">
    <w:abstractNumId w:val="16"/>
  </w:num>
  <w:num w:numId="23" w16cid:durableId="423185842">
    <w:abstractNumId w:val="8"/>
  </w:num>
  <w:num w:numId="24" w16cid:durableId="1055474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C7A"/>
    <w:rsid w:val="0000678C"/>
    <w:rsid w:val="00061FE1"/>
    <w:rsid w:val="00091A39"/>
    <w:rsid w:val="000B4D40"/>
    <w:rsid w:val="000B5410"/>
    <w:rsid w:val="000C72CF"/>
    <w:rsid w:val="000E3FB9"/>
    <w:rsid w:val="00105800"/>
    <w:rsid w:val="00116104"/>
    <w:rsid w:val="001519EE"/>
    <w:rsid w:val="0016724E"/>
    <w:rsid w:val="001A46ED"/>
    <w:rsid w:val="001C5F5E"/>
    <w:rsid w:val="001E30DB"/>
    <w:rsid w:val="001F02B3"/>
    <w:rsid w:val="001F080D"/>
    <w:rsid w:val="001F15A2"/>
    <w:rsid w:val="00203DE3"/>
    <w:rsid w:val="00260A50"/>
    <w:rsid w:val="00260F1E"/>
    <w:rsid w:val="002854F1"/>
    <w:rsid w:val="00292999"/>
    <w:rsid w:val="002B1118"/>
    <w:rsid w:val="002C1B16"/>
    <w:rsid w:val="002C3559"/>
    <w:rsid w:val="002C68FB"/>
    <w:rsid w:val="002D3C90"/>
    <w:rsid w:val="00301706"/>
    <w:rsid w:val="003308CC"/>
    <w:rsid w:val="00390CC2"/>
    <w:rsid w:val="003B3B31"/>
    <w:rsid w:val="003C7192"/>
    <w:rsid w:val="003E3D5F"/>
    <w:rsid w:val="003E7107"/>
    <w:rsid w:val="00427A6D"/>
    <w:rsid w:val="00442ADC"/>
    <w:rsid w:val="00455E44"/>
    <w:rsid w:val="0048593B"/>
    <w:rsid w:val="004B0C9B"/>
    <w:rsid w:val="004B1203"/>
    <w:rsid w:val="004C6A0C"/>
    <w:rsid w:val="005C7BFE"/>
    <w:rsid w:val="005E0911"/>
    <w:rsid w:val="005F5333"/>
    <w:rsid w:val="00622E90"/>
    <w:rsid w:val="006265D8"/>
    <w:rsid w:val="00671FD4"/>
    <w:rsid w:val="0068334C"/>
    <w:rsid w:val="00697A13"/>
    <w:rsid w:val="006C3242"/>
    <w:rsid w:val="00742D47"/>
    <w:rsid w:val="00751311"/>
    <w:rsid w:val="00764443"/>
    <w:rsid w:val="00771C83"/>
    <w:rsid w:val="007965C0"/>
    <w:rsid w:val="007B7868"/>
    <w:rsid w:val="007D0A6E"/>
    <w:rsid w:val="007E01EF"/>
    <w:rsid w:val="007E4C2E"/>
    <w:rsid w:val="00800812"/>
    <w:rsid w:val="00831F16"/>
    <w:rsid w:val="008608C0"/>
    <w:rsid w:val="00863367"/>
    <w:rsid w:val="008A068E"/>
    <w:rsid w:val="008B0C94"/>
    <w:rsid w:val="008C2D0D"/>
    <w:rsid w:val="008F5262"/>
    <w:rsid w:val="0094594A"/>
    <w:rsid w:val="009465A8"/>
    <w:rsid w:val="00956843"/>
    <w:rsid w:val="009677D5"/>
    <w:rsid w:val="00970CA2"/>
    <w:rsid w:val="0097232A"/>
    <w:rsid w:val="00983722"/>
    <w:rsid w:val="00985206"/>
    <w:rsid w:val="00991E78"/>
    <w:rsid w:val="009A5EEB"/>
    <w:rsid w:val="009A7F2E"/>
    <w:rsid w:val="009B4E7A"/>
    <w:rsid w:val="009D19E5"/>
    <w:rsid w:val="00A012C6"/>
    <w:rsid w:val="00A04119"/>
    <w:rsid w:val="00A16655"/>
    <w:rsid w:val="00A223FA"/>
    <w:rsid w:val="00A2318E"/>
    <w:rsid w:val="00A5300D"/>
    <w:rsid w:val="00A60B74"/>
    <w:rsid w:val="00A6224A"/>
    <w:rsid w:val="00A723B5"/>
    <w:rsid w:val="00A91711"/>
    <w:rsid w:val="00AB58B7"/>
    <w:rsid w:val="00AC49AC"/>
    <w:rsid w:val="00AF465E"/>
    <w:rsid w:val="00B04F38"/>
    <w:rsid w:val="00B36A63"/>
    <w:rsid w:val="00B73349"/>
    <w:rsid w:val="00B90F5E"/>
    <w:rsid w:val="00B923DE"/>
    <w:rsid w:val="00B978DE"/>
    <w:rsid w:val="00BC5637"/>
    <w:rsid w:val="00BF56ED"/>
    <w:rsid w:val="00C21757"/>
    <w:rsid w:val="00C47955"/>
    <w:rsid w:val="00CC1981"/>
    <w:rsid w:val="00CC4C88"/>
    <w:rsid w:val="00CF6D2A"/>
    <w:rsid w:val="00D01A5B"/>
    <w:rsid w:val="00D33C7A"/>
    <w:rsid w:val="00D46193"/>
    <w:rsid w:val="00D748CA"/>
    <w:rsid w:val="00D83906"/>
    <w:rsid w:val="00DE3335"/>
    <w:rsid w:val="00DF6C2F"/>
    <w:rsid w:val="00E13392"/>
    <w:rsid w:val="00E3561B"/>
    <w:rsid w:val="00E45922"/>
    <w:rsid w:val="00E56277"/>
    <w:rsid w:val="00E61E9A"/>
    <w:rsid w:val="00E93EA9"/>
    <w:rsid w:val="00EA4F40"/>
    <w:rsid w:val="00EB393A"/>
    <w:rsid w:val="00EC748B"/>
    <w:rsid w:val="00ED19C3"/>
    <w:rsid w:val="00EE773E"/>
    <w:rsid w:val="00EF6E46"/>
    <w:rsid w:val="00F213E8"/>
    <w:rsid w:val="00F538D6"/>
    <w:rsid w:val="00FE2699"/>
    <w:rsid w:val="00FE3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599260"/>
  <w14:defaultImageDpi w14:val="0"/>
  <w15:docId w15:val="{771A1236-959D-4853-98BE-EF8060A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adjustRightInd w:val="0"/>
    </w:pPr>
    <w:rPr>
      <w:rFonts w:ascii="Times New Roman" w:hAnsi="Times New Roman" w:cs="Times New Roman"/>
      <w:kern w:val="0"/>
      <w:sz w:val="24"/>
      <w:szCs w:val="24"/>
    </w:rPr>
  </w:style>
  <w:style w:type="paragraph" w:styleId="1">
    <w:name w:val="heading 1"/>
    <w:basedOn w:val="a"/>
    <w:next w:val="a"/>
    <w:link w:val="10"/>
    <w:uiPriority w:val="1"/>
    <w:qFormat/>
    <w:pPr>
      <w:ind w:left="1404"/>
      <w:outlineLvl w:val="0"/>
    </w:pPr>
    <w:rPr>
      <w:rFonts w:ascii="Microsoft JhengHei" w:eastAsia="Microsoft JhengHei" w:cs="Microsoft JhengHei"/>
      <w:b/>
      <w:bCs/>
      <w:sz w:val="44"/>
      <w:szCs w:val="44"/>
    </w:rPr>
  </w:style>
  <w:style w:type="paragraph" w:styleId="2">
    <w:name w:val="heading 2"/>
    <w:basedOn w:val="a"/>
    <w:next w:val="a"/>
    <w:link w:val="20"/>
    <w:uiPriority w:val="1"/>
    <w:qFormat/>
    <w:pPr>
      <w:ind w:left="118"/>
      <w:outlineLvl w:val="1"/>
    </w:pPr>
    <w:rPr>
      <w:rFonts w:ascii="Microsoft JhengHei" w:eastAsia="Microsoft JhengHei" w:cs="Microsoft JhengHei"/>
      <w:b/>
      <w:bCs/>
      <w:sz w:val="32"/>
      <w:szCs w:val="32"/>
    </w:rPr>
  </w:style>
  <w:style w:type="paragraph" w:styleId="3">
    <w:name w:val="heading 3"/>
    <w:basedOn w:val="a"/>
    <w:next w:val="a"/>
    <w:link w:val="30"/>
    <w:uiPriority w:val="1"/>
    <w:qFormat/>
    <w:pPr>
      <w:ind w:left="118"/>
      <w:outlineLvl w:val="2"/>
    </w:pPr>
    <w:rPr>
      <w:rFonts w:ascii="Microsoft JhengHei" w:eastAsia="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118"/>
    </w:pPr>
    <w:rPr>
      <w:rFonts w:ascii="宋体" w:eastAsia="宋体" w:cs="宋体"/>
      <w:sz w:val="21"/>
      <w:szCs w:val="21"/>
    </w:rPr>
  </w:style>
  <w:style w:type="character" w:customStyle="1" w:styleId="a4">
    <w:name w:val="正文文本 字符"/>
    <w:basedOn w:val="a0"/>
    <w:link w:val="a3"/>
    <w:uiPriority w:val="99"/>
    <w:semiHidden/>
    <w:rPr>
      <w:rFonts w:ascii="Times New Roman" w:hAnsi="Times New Roman" w:cs="Times New Roman"/>
      <w:kern w:val="0"/>
      <w:sz w:val="24"/>
      <w:szCs w:val="24"/>
    </w:rPr>
  </w:style>
  <w:style w:type="character" w:customStyle="1" w:styleId="10">
    <w:name w:val="标题 1 字符"/>
    <w:basedOn w:val="a0"/>
    <w:link w:val="1"/>
    <w:uiPriority w:val="9"/>
    <w:rPr>
      <w:rFonts w:ascii="Times New Roman" w:hAnsi="Times New Roman" w:cs="Times New Roman"/>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Pr>
      <w:rFonts w:ascii="Times New Roman" w:hAnsi="Times New Roman" w:cs="Times New Roman"/>
      <w:b/>
      <w:bCs/>
      <w:kern w:val="0"/>
      <w:sz w:val="32"/>
      <w:szCs w:val="32"/>
    </w:rPr>
  </w:style>
  <w:style w:type="paragraph" w:styleId="a5">
    <w:name w:val="List Paragraph"/>
    <w:basedOn w:val="a"/>
    <w:uiPriority w:val="34"/>
    <w:qFormat/>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5E0911"/>
    <w:rPr>
      <w:sz w:val="18"/>
      <w:szCs w:val="18"/>
    </w:rPr>
  </w:style>
  <w:style w:type="character" w:customStyle="1" w:styleId="a7">
    <w:name w:val="批注框文本 字符"/>
    <w:basedOn w:val="a0"/>
    <w:link w:val="a6"/>
    <w:uiPriority w:val="99"/>
    <w:semiHidden/>
    <w:rsid w:val="005E0911"/>
    <w:rPr>
      <w:rFonts w:ascii="Times New Roman" w:hAnsi="Times New Roman" w:cs="Times New Roman"/>
      <w:kern w:val="0"/>
      <w:sz w:val="18"/>
      <w:szCs w:val="18"/>
    </w:rPr>
  </w:style>
  <w:style w:type="paragraph" w:customStyle="1" w:styleId="alt">
    <w:name w:val="alt"/>
    <w:basedOn w:val="a"/>
    <w:rsid w:val="00991E78"/>
    <w:pPr>
      <w:widowControl/>
      <w:autoSpaceDE/>
      <w:autoSpaceDN/>
      <w:adjustRightInd/>
      <w:spacing w:before="100" w:beforeAutospacing="1" w:after="100" w:afterAutospacing="1"/>
    </w:pPr>
    <w:rPr>
      <w:rFonts w:ascii="宋体" w:eastAsia="宋体" w:hAnsi="宋体" w:cs="宋体"/>
    </w:rPr>
  </w:style>
  <w:style w:type="character" w:customStyle="1" w:styleId="preprocessor">
    <w:name w:val="preprocessor"/>
    <w:basedOn w:val="a0"/>
    <w:rsid w:val="00991E78"/>
  </w:style>
  <w:style w:type="character" w:customStyle="1" w:styleId="keyword">
    <w:name w:val="keyword"/>
    <w:basedOn w:val="a0"/>
    <w:rsid w:val="00991E78"/>
  </w:style>
  <w:style w:type="character" w:customStyle="1" w:styleId="datatypes">
    <w:name w:val="datatypes"/>
    <w:basedOn w:val="a0"/>
    <w:rsid w:val="00991E78"/>
  </w:style>
  <w:style w:type="character" w:customStyle="1" w:styleId="comment">
    <w:name w:val="comment"/>
    <w:basedOn w:val="a0"/>
    <w:rsid w:val="00991E78"/>
  </w:style>
  <w:style w:type="character" w:customStyle="1" w:styleId="string">
    <w:name w:val="string"/>
    <w:basedOn w:val="a0"/>
    <w:rsid w:val="00991E78"/>
  </w:style>
  <w:style w:type="table" w:styleId="a8">
    <w:name w:val="Table Grid"/>
    <w:basedOn w:val="a1"/>
    <w:uiPriority w:val="59"/>
    <w:unhideWhenUsed/>
    <w:rsid w:val="000B5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0B54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header"/>
    <w:basedOn w:val="a"/>
    <w:link w:val="aa"/>
    <w:uiPriority w:val="99"/>
    <w:unhideWhenUsed/>
    <w:rsid w:val="008B0C9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B0C94"/>
    <w:rPr>
      <w:rFonts w:ascii="Times New Roman" w:hAnsi="Times New Roman" w:cs="Times New Roman"/>
      <w:kern w:val="0"/>
      <w:sz w:val="18"/>
      <w:szCs w:val="18"/>
    </w:rPr>
  </w:style>
  <w:style w:type="paragraph" w:styleId="ab">
    <w:name w:val="footer"/>
    <w:basedOn w:val="a"/>
    <w:link w:val="ac"/>
    <w:uiPriority w:val="99"/>
    <w:unhideWhenUsed/>
    <w:rsid w:val="008B0C94"/>
    <w:pPr>
      <w:tabs>
        <w:tab w:val="center" w:pos="4153"/>
        <w:tab w:val="right" w:pos="8306"/>
      </w:tabs>
      <w:snapToGrid w:val="0"/>
    </w:pPr>
    <w:rPr>
      <w:sz w:val="18"/>
      <w:szCs w:val="18"/>
    </w:rPr>
  </w:style>
  <w:style w:type="character" w:customStyle="1" w:styleId="ac">
    <w:name w:val="页脚 字符"/>
    <w:basedOn w:val="a0"/>
    <w:link w:val="ab"/>
    <w:uiPriority w:val="99"/>
    <w:rsid w:val="008B0C94"/>
    <w:rPr>
      <w:rFonts w:ascii="Times New Roman" w:hAnsi="Times New Roman" w:cs="Times New Roman"/>
      <w:kern w:val="0"/>
      <w:sz w:val="18"/>
      <w:szCs w:val="18"/>
    </w:rPr>
  </w:style>
  <w:style w:type="character" w:customStyle="1" w:styleId="hljs-comment">
    <w:name w:val="hljs-comment"/>
    <w:basedOn w:val="a0"/>
    <w:rsid w:val="00CF6D2A"/>
  </w:style>
  <w:style w:type="character" w:customStyle="1" w:styleId="hljs-meta">
    <w:name w:val="hljs-meta"/>
    <w:basedOn w:val="a0"/>
    <w:rsid w:val="00CF6D2A"/>
  </w:style>
  <w:style w:type="character" w:customStyle="1" w:styleId="hljs-meta-keyword">
    <w:name w:val="hljs-meta-keyword"/>
    <w:basedOn w:val="a0"/>
    <w:rsid w:val="00CF6D2A"/>
  </w:style>
  <w:style w:type="character" w:customStyle="1" w:styleId="hljs-meta-string">
    <w:name w:val="hljs-meta-string"/>
    <w:basedOn w:val="a0"/>
    <w:rsid w:val="00CF6D2A"/>
  </w:style>
  <w:style w:type="character" w:customStyle="1" w:styleId="hljs-keyword">
    <w:name w:val="hljs-keyword"/>
    <w:basedOn w:val="a0"/>
    <w:rsid w:val="00CF6D2A"/>
  </w:style>
  <w:style w:type="character" w:customStyle="1" w:styleId="hljs-builtin">
    <w:name w:val="hljs-built_in"/>
    <w:basedOn w:val="a0"/>
    <w:rsid w:val="00CF6D2A"/>
  </w:style>
  <w:style w:type="character" w:customStyle="1" w:styleId="hljs-function">
    <w:name w:val="hljs-function"/>
    <w:basedOn w:val="a0"/>
    <w:rsid w:val="00CF6D2A"/>
  </w:style>
  <w:style w:type="character" w:customStyle="1" w:styleId="hljs-title">
    <w:name w:val="hljs-title"/>
    <w:basedOn w:val="a0"/>
    <w:rsid w:val="00CF6D2A"/>
  </w:style>
  <w:style w:type="character" w:customStyle="1" w:styleId="hljs-params">
    <w:name w:val="hljs-params"/>
    <w:basedOn w:val="a0"/>
    <w:rsid w:val="00CF6D2A"/>
  </w:style>
  <w:style w:type="character" w:customStyle="1" w:styleId="hljs-number">
    <w:name w:val="hljs-number"/>
    <w:basedOn w:val="a0"/>
    <w:rsid w:val="00CF6D2A"/>
  </w:style>
  <w:style w:type="character" w:customStyle="1" w:styleId="hljs-string">
    <w:name w:val="hljs-string"/>
    <w:basedOn w:val="a0"/>
    <w:rsid w:val="00CF6D2A"/>
  </w:style>
  <w:style w:type="character" w:customStyle="1" w:styleId="hljs-class">
    <w:name w:val="hljs-class"/>
    <w:basedOn w:val="a0"/>
    <w:rsid w:val="00751311"/>
  </w:style>
  <w:style w:type="paragraph" w:customStyle="1" w:styleId="msonormal0">
    <w:name w:val="msonormal"/>
    <w:basedOn w:val="a"/>
    <w:rsid w:val="0000678C"/>
    <w:pPr>
      <w:widowControl/>
      <w:autoSpaceDE/>
      <w:autoSpaceDN/>
      <w:adjustRightInd/>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87431">
      <w:bodyDiv w:val="1"/>
      <w:marLeft w:val="0"/>
      <w:marRight w:val="0"/>
      <w:marTop w:val="0"/>
      <w:marBottom w:val="0"/>
      <w:divBdr>
        <w:top w:val="none" w:sz="0" w:space="0" w:color="auto"/>
        <w:left w:val="none" w:sz="0" w:space="0" w:color="auto"/>
        <w:bottom w:val="none" w:sz="0" w:space="0" w:color="auto"/>
        <w:right w:val="none" w:sz="0" w:space="0" w:color="auto"/>
      </w:divBdr>
    </w:div>
    <w:div w:id="664743131">
      <w:bodyDiv w:val="1"/>
      <w:marLeft w:val="0"/>
      <w:marRight w:val="0"/>
      <w:marTop w:val="0"/>
      <w:marBottom w:val="0"/>
      <w:divBdr>
        <w:top w:val="none" w:sz="0" w:space="0" w:color="auto"/>
        <w:left w:val="none" w:sz="0" w:space="0" w:color="auto"/>
        <w:bottom w:val="none" w:sz="0" w:space="0" w:color="auto"/>
        <w:right w:val="none" w:sz="0" w:space="0" w:color="auto"/>
      </w:divBdr>
    </w:div>
    <w:div w:id="847906124">
      <w:bodyDiv w:val="1"/>
      <w:marLeft w:val="0"/>
      <w:marRight w:val="0"/>
      <w:marTop w:val="0"/>
      <w:marBottom w:val="0"/>
      <w:divBdr>
        <w:top w:val="none" w:sz="0" w:space="0" w:color="auto"/>
        <w:left w:val="none" w:sz="0" w:space="0" w:color="auto"/>
        <w:bottom w:val="none" w:sz="0" w:space="0" w:color="auto"/>
        <w:right w:val="none" w:sz="0" w:space="0" w:color="auto"/>
      </w:divBdr>
    </w:div>
    <w:div w:id="1023047432">
      <w:bodyDiv w:val="1"/>
      <w:marLeft w:val="0"/>
      <w:marRight w:val="0"/>
      <w:marTop w:val="0"/>
      <w:marBottom w:val="0"/>
      <w:divBdr>
        <w:top w:val="none" w:sz="0" w:space="0" w:color="auto"/>
        <w:left w:val="none" w:sz="0" w:space="0" w:color="auto"/>
        <w:bottom w:val="none" w:sz="0" w:space="0" w:color="auto"/>
        <w:right w:val="none" w:sz="0" w:space="0" w:color="auto"/>
      </w:divBdr>
    </w:div>
    <w:div w:id="1302887751">
      <w:bodyDiv w:val="1"/>
      <w:marLeft w:val="0"/>
      <w:marRight w:val="0"/>
      <w:marTop w:val="0"/>
      <w:marBottom w:val="0"/>
      <w:divBdr>
        <w:top w:val="none" w:sz="0" w:space="0" w:color="auto"/>
        <w:left w:val="none" w:sz="0" w:space="0" w:color="auto"/>
        <w:bottom w:val="none" w:sz="0" w:space="0" w:color="auto"/>
        <w:right w:val="none" w:sz="0" w:space="0" w:color="auto"/>
      </w:divBdr>
    </w:div>
    <w:div w:id="1304383961">
      <w:bodyDiv w:val="1"/>
      <w:marLeft w:val="0"/>
      <w:marRight w:val="0"/>
      <w:marTop w:val="0"/>
      <w:marBottom w:val="0"/>
      <w:divBdr>
        <w:top w:val="none" w:sz="0" w:space="0" w:color="auto"/>
        <w:left w:val="none" w:sz="0" w:space="0" w:color="auto"/>
        <w:bottom w:val="none" w:sz="0" w:space="0" w:color="auto"/>
        <w:right w:val="none" w:sz="0" w:space="0" w:color="auto"/>
      </w:divBdr>
    </w:div>
    <w:div w:id="1333098743">
      <w:bodyDiv w:val="1"/>
      <w:marLeft w:val="0"/>
      <w:marRight w:val="0"/>
      <w:marTop w:val="0"/>
      <w:marBottom w:val="0"/>
      <w:divBdr>
        <w:top w:val="none" w:sz="0" w:space="0" w:color="auto"/>
        <w:left w:val="none" w:sz="0" w:space="0" w:color="auto"/>
        <w:bottom w:val="none" w:sz="0" w:space="0" w:color="auto"/>
        <w:right w:val="none" w:sz="0" w:space="0" w:color="auto"/>
      </w:divBdr>
    </w:div>
    <w:div w:id="1384327344">
      <w:bodyDiv w:val="1"/>
      <w:marLeft w:val="0"/>
      <w:marRight w:val="0"/>
      <w:marTop w:val="0"/>
      <w:marBottom w:val="0"/>
      <w:divBdr>
        <w:top w:val="none" w:sz="0" w:space="0" w:color="auto"/>
        <w:left w:val="none" w:sz="0" w:space="0" w:color="auto"/>
        <w:bottom w:val="none" w:sz="0" w:space="0" w:color="auto"/>
        <w:right w:val="none" w:sz="0" w:space="0" w:color="auto"/>
      </w:divBdr>
    </w:div>
    <w:div w:id="1564027643">
      <w:bodyDiv w:val="1"/>
      <w:marLeft w:val="0"/>
      <w:marRight w:val="0"/>
      <w:marTop w:val="0"/>
      <w:marBottom w:val="0"/>
      <w:divBdr>
        <w:top w:val="none" w:sz="0" w:space="0" w:color="auto"/>
        <w:left w:val="none" w:sz="0" w:space="0" w:color="auto"/>
        <w:bottom w:val="none" w:sz="0" w:space="0" w:color="auto"/>
        <w:right w:val="none" w:sz="0" w:space="0" w:color="auto"/>
      </w:divBdr>
    </w:div>
    <w:div w:id="1696731910">
      <w:bodyDiv w:val="1"/>
      <w:marLeft w:val="0"/>
      <w:marRight w:val="0"/>
      <w:marTop w:val="0"/>
      <w:marBottom w:val="0"/>
      <w:divBdr>
        <w:top w:val="none" w:sz="0" w:space="0" w:color="auto"/>
        <w:left w:val="none" w:sz="0" w:space="0" w:color="auto"/>
        <w:bottom w:val="none" w:sz="0" w:space="0" w:color="auto"/>
        <w:right w:val="none" w:sz="0" w:space="0" w:color="auto"/>
      </w:divBdr>
    </w:div>
    <w:div w:id="1792434488">
      <w:bodyDiv w:val="1"/>
      <w:marLeft w:val="0"/>
      <w:marRight w:val="0"/>
      <w:marTop w:val="0"/>
      <w:marBottom w:val="0"/>
      <w:divBdr>
        <w:top w:val="none" w:sz="0" w:space="0" w:color="auto"/>
        <w:left w:val="none" w:sz="0" w:space="0" w:color="auto"/>
        <w:bottom w:val="none" w:sz="0" w:space="0" w:color="auto"/>
        <w:right w:val="none" w:sz="0" w:space="0" w:color="auto"/>
      </w:divBdr>
    </w:div>
    <w:div w:id="1794984421">
      <w:bodyDiv w:val="1"/>
      <w:marLeft w:val="0"/>
      <w:marRight w:val="0"/>
      <w:marTop w:val="0"/>
      <w:marBottom w:val="0"/>
      <w:divBdr>
        <w:top w:val="none" w:sz="0" w:space="0" w:color="auto"/>
        <w:left w:val="none" w:sz="0" w:space="0" w:color="auto"/>
        <w:bottom w:val="none" w:sz="0" w:space="0" w:color="auto"/>
        <w:right w:val="none" w:sz="0" w:space="0" w:color="auto"/>
      </w:divBdr>
    </w:div>
    <w:div w:id="20146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1FA44-66BC-461E-A8B0-B7240BE8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15</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附件1</vt:lpstr>
    </vt:vector>
  </TitlesOfParts>
  <Company>JNU</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王飞燕</dc:creator>
  <cp:lastModifiedBy>阮 炜霖</cp:lastModifiedBy>
  <cp:revision>48</cp:revision>
  <dcterms:created xsi:type="dcterms:W3CDTF">2019-06-10T06:37:00Z</dcterms:created>
  <dcterms:modified xsi:type="dcterms:W3CDTF">2022-06-06T08:53:00Z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