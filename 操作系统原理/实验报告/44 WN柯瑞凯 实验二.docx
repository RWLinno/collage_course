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8636" w14:textId="77777777" w:rsidR="00C47955" w:rsidRPr="003F596B" w:rsidRDefault="00C47955">
      <w:pPr>
        <w:pStyle w:val="a3"/>
        <w:kinsoku w:val="0"/>
        <w:overflowPunct w:val="0"/>
        <w:ind w:left="0"/>
        <w:rPr>
          <w:rFonts w:asciiTheme="minorEastAsia" w:eastAsiaTheme="minorEastAsia" w:hAnsiTheme="minorEastAsia" w:cs="Times New Roman"/>
          <w:sz w:val="20"/>
          <w:szCs w:val="20"/>
        </w:rPr>
      </w:pPr>
    </w:p>
    <w:p w14:paraId="251CA12E" w14:textId="77777777" w:rsidR="00C47955" w:rsidRPr="003F596B" w:rsidRDefault="00C47955">
      <w:pPr>
        <w:pStyle w:val="a3"/>
        <w:kinsoku w:val="0"/>
        <w:overflowPunct w:val="0"/>
        <w:ind w:left="0"/>
        <w:rPr>
          <w:rFonts w:asciiTheme="minorEastAsia" w:eastAsiaTheme="minorEastAsia" w:hAnsiTheme="minorEastAsia" w:cs="Times New Roman"/>
          <w:sz w:val="20"/>
          <w:szCs w:val="20"/>
        </w:rPr>
      </w:pPr>
    </w:p>
    <w:p w14:paraId="56603A33" w14:textId="77777777" w:rsidR="00C47955" w:rsidRPr="003F596B" w:rsidRDefault="00C47955">
      <w:pPr>
        <w:pStyle w:val="a3"/>
        <w:kinsoku w:val="0"/>
        <w:overflowPunct w:val="0"/>
        <w:ind w:left="0"/>
        <w:rPr>
          <w:rFonts w:asciiTheme="minorEastAsia" w:eastAsiaTheme="minorEastAsia" w:hAnsiTheme="minorEastAsia" w:cs="Times New Roman"/>
          <w:sz w:val="20"/>
          <w:szCs w:val="20"/>
        </w:rPr>
      </w:pPr>
    </w:p>
    <w:p w14:paraId="44A5A439" w14:textId="77777777" w:rsidR="00C47955" w:rsidRPr="003F596B" w:rsidRDefault="00C47955">
      <w:pPr>
        <w:pStyle w:val="a3"/>
        <w:kinsoku w:val="0"/>
        <w:overflowPunct w:val="0"/>
        <w:ind w:left="0"/>
        <w:rPr>
          <w:rFonts w:asciiTheme="minorEastAsia" w:eastAsiaTheme="minorEastAsia" w:hAnsiTheme="minorEastAsia" w:cs="Times New Roman"/>
          <w:sz w:val="20"/>
          <w:szCs w:val="20"/>
        </w:rPr>
      </w:pPr>
    </w:p>
    <w:p w14:paraId="2199F58D" w14:textId="77777777" w:rsidR="00C47955" w:rsidRPr="003F596B" w:rsidRDefault="00C47955">
      <w:pPr>
        <w:pStyle w:val="a3"/>
        <w:kinsoku w:val="0"/>
        <w:overflowPunct w:val="0"/>
        <w:ind w:left="0"/>
        <w:rPr>
          <w:rFonts w:asciiTheme="minorEastAsia" w:eastAsiaTheme="minorEastAsia" w:hAnsiTheme="minorEastAsia" w:cs="Times New Roman"/>
          <w:sz w:val="20"/>
          <w:szCs w:val="20"/>
        </w:rPr>
      </w:pPr>
    </w:p>
    <w:p w14:paraId="2A6DE9B5" w14:textId="77777777" w:rsidR="00C47955" w:rsidRPr="003F596B" w:rsidRDefault="00C47955">
      <w:pPr>
        <w:pStyle w:val="a3"/>
        <w:kinsoku w:val="0"/>
        <w:overflowPunct w:val="0"/>
        <w:ind w:left="0"/>
        <w:rPr>
          <w:rFonts w:asciiTheme="minorEastAsia" w:eastAsiaTheme="minorEastAsia" w:hAnsiTheme="minorEastAsia" w:cs="Times New Roman"/>
          <w:sz w:val="20"/>
          <w:szCs w:val="20"/>
        </w:rPr>
      </w:pPr>
    </w:p>
    <w:p w14:paraId="55AB832B" w14:textId="77777777" w:rsidR="00C47955" w:rsidRPr="003F596B" w:rsidRDefault="00C47955">
      <w:pPr>
        <w:pStyle w:val="a3"/>
        <w:kinsoku w:val="0"/>
        <w:overflowPunct w:val="0"/>
        <w:spacing w:before="6"/>
        <w:ind w:left="0"/>
        <w:rPr>
          <w:rFonts w:asciiTheme="minorEastAsia" w:eastAsiaTheme="minorEastAsia" w:hAnsiTheme="minorEastAsia" w:cs="Times New Roman"/>
          <w:sz w:val="11"/>
          <w:szCs w:val="11"/>
        </w:rPr>
      </w:pPr>
    </w:p>
    <w:p w14:paraId="2FD3EE3A" w14:textId="77777777" w:rsidR="00C47955" w:rsidRPr="003F596B" w:rsidRDefault="0048593B">
      <w:pPr>
        <w:pStyle w:val="a3"/>
        <w:kinsoku w:val="0"/>
        <w:overflowPunct w:val="0"/>
        <w:spacing w:line="1020" w:lineRule="exact"/>
        <w:ind w:left="2587"/>
        <w:rPr>
          <w:rFonts w:asciiTheme="minorEastAsia" w:eastAsiaTheme="minorEastAsia" w:hAnsiTheme="minorEastAsia" w:cs="Times New Roman"/>
          <w:position w:val="-20"/>
          <w:sz w:val="20"/>
          <w:szCs w:val="20"/>
        </w:rPr>
      </w:pPr>
      <w:r w:rsidRPr="003F596B">
        <w:rPr>
          <w:rFonts w:asciiTheme="minorEastAsia" w:eastAsiaTheme="minorEastAsia" w:hAnsiTheme="minorEastAsia" w:cs="Times New Roman"/>
          <w:noProof/>
          <w:position w:val="-20"/>
          <w:sz w:val="20"/>
          <w:szCs w:val="20"/>
        </w:rPr>
        <w:drawing>
          <wp:inline distT="0" distB="0" distL="0" distR="0" wp14:anchorId="774CC3B1" wp14:editId="56FC5E2D">
            <wp:extent cx="2143125" cy="6477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6E63B" w14:textId="77777777" w:rsidR="00C47955" w:rsidRPr="003F596B" w:rsidRDefault="00C47955">
      <w:pPr>
        <w:pStyle w:val="a3"/>
        <w:kinsoku w:val="0"/>
        <w:overflowPunct w:val="0"/>
        <w:ind w:left="0"/>
        <w:rPr>
          <w:rFonts w:asciiTheme="minorEastAsia" w:eastAsiaTheme="minorEastAsia" w:hAnsiTheme="minorEastAsia" w:cs="Times New Roman"/>
          <w:sz w:val="20"/>
          <w:szCs w:val="20"/>
        </w:rPr>
      </w:pPr>
    </w:p>
    <w:p w14:paraId="369B6A5B" w14:textId="77777777" w:rsidR="00C47955" w:rsidRPr="003F596B" w:rsidRDefault="00C47955">
      <w:pPr>
        <w:pStyle w:val="a3"/>
        <w:kinsoku w:val="0"/>
        <w:overflowPunct w:val="0"/>
        <w:ind w:left="0"/>
        <w:rPr>
          <w:rFonts w:asciiTheme="minorEastAsia" w:eastAsiaTheme="minorEastAsia" w:hAnsiTheme="minorEastAsia" w:cs="Times New Roman"/>
          <w:sz w:val="20"/>
          <w:szCs w:val="20"/>
        </w:rPr>
      </w:pPr>
    </w:p>
    <w:p w14:paraId="034C07E5" w14:textId="77777777" w:rsidR="00C47955" w:rsidRPr="003F596B" w:rsidRDefault="00C47955">
      <w:pPr>
        <w:pStyle w:val="a3"/>
        <w:kinsoku w:val="0"/>
        <w:overflowPunct w:val="0"/>
        <w:spacing w:before="10"/>
        <w:ind w:left="0"/>
        <w:rPr>
          <w:rFonts w:asciiTheme="minorEastAsia" w:eastAsiaTheme="minorEastAsia" w:hAnsiTheme="minorEastAsia" w:cs="Times New Roman"/>
          <w:sz w:val="24"/>
          <w:szCs w:val="24"/>
        </w:rPr>
      </w:pPr>
    </w:p>
    <w:p w14:paraId="16D77FB6" w14:textId="77777777" w:rsidR="00C47955" w:rsidRPr="003F596B" w:rsidRDefault="002D3C90">
      <w:pPr>
        <w:pStyle w:val="a3"/>
        <w:kinsoku w:val="0"/>
        <w:overflowPunct w:val="0"/>
        <w:spacing w:line="902" w:lineRule="exact"/>
        <w:ind w:left="2288" w:right="1102"/>
        <w:rPr>
          <w:rFonts w:asciiTheme="minorEastAsia" w:eastAsiaTheme="minorEastAsia" w:hAnsiTheme="minorEastAsia" w:cs="Microsoft JhengHei"/>
          <w:sz w:val="72"/>
          <w:szCs w:val="72"/>
        </w:rPr>
      </w:pPr>
      <w:r w:rsidRPr="003F596B">
        <w:rPr>
          <w:rFonts w:asciiTheme="minorEastAsia" w:eastAsiaTheme="minorEastAsia" w:hAnsiTheme="minorEastAsia" w:cs="Microsoft JhengHei" w:hint="eastAsia"/>
          <w:b/>
          <w:bCs/>
          <w:sz w:val="72"/>
          <w:szCs w:val="72"/>
        </w:rPr>
        <w:t>本科实验报告</w:t>
      </w:r>
    </w:p>
    <w:p w14:paraId="644B2057" w14:textId="77777777" w:rsidR="00C47955" w:rsidRPr="003F596B" w:rsidRDefault="00C47955">
      <w:pPr>
        <w:pStyle w:val="a3"/>
        <w:kinsoku w:val="0"/>
        <w:overflowPunct w:val="0"/>
        <w:spacing w:before="3"/>
        <w:ind w:left="0"/>
        <w:rPr>
          <w:rFonts w:asciiTheme="minorEastAsia" w:eastAsiaTheme="minorEastAsia" w:hAnsiTheme="minorEastAsia" w:cs="Microsoft JhengHei"/>
          <w:b/>
          <w:bCs/>
          <w:sz w:val="77"/>
          <w:szCs w:val="77"/>
        </w:rPr>
      </w:pPr>
    </w:p>
    <w:p w14:paraId="3124956E" w14:textId="716F4EFE" w:rsidR="00C47955" w:rsidRPr="003F596B" w:rsidRDefault="002D3C90">
      <w:pPr>
        <w:pStyle w:val="a3"/>
        <w:tabs>
          <w:tab w:val="left" w:pos="2972"/>
          <w:tab w:val="left" w:pos="4169"/>
          <w:tab w:val="left" w:pos="4469"/>
          <w:tab w:val="left" w:pos="4621"/>
          <w:tab w:val="left" w:pos="7240"/>
          <w:tab w:val="left" w:pos="7424"/>
        </w:tabs>
        <w:kinsoku w:val="0"/>
        <w:overflowPunct w:val="0"/>
        <w:spacing w:line="367" w:lineRule="auto"/>
        <w:ind w:left="1618" w:right="1102"/>
        <w:rPr>
          <w:rFonts w:asciiTheme="minorEastAsia" w:eastAsiaTheme="minorEastAsia" w:hAnsiTheme="minorEastAsia" w:cs="Times New Roman"/>
          <w:color w:val="000000"/>
          <w:sz w:val="30"/>
          <w:szCs w:val="30"/>
        </w:rPr>
      </w:pPr>
      <w:r w:rsidRPr="003F596B">
        <w:rPr>
          <w:rFonts w:asciiTheme="minorEastAsia" w:eastAsiaTheme="minorEastAsia" w:hAnsiTheme="minorEastAsia" w:hint="eastAsia"/>
          <w:sz w:val="30"/>
          <w:szCs w:val="30"/>
        </w:rPr>
        <w:t>课</w:t>
      </w:r>
      <w:r w:rsidRPr="003F596B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程</w:t>
      </w:r>
      <w:r w:rsidRPr="003F596B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名</w:t>
      </w:r>
      <w:r w:rsidRPr="003F596B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称：</w:t>
      </w:r>
      <w:r w:rsidRPr="003F596B">
        <w:rPr>
          <w:rFonts w:asciiTheme="minorEastAsia" w:eastAsiaTheme="minorEastAsia" w:hAnsiTheme="minorEastAsia" w:cs="Times New Roman"/>
          <w:sz w:val="30"/>
          <w:szCs w:val="30"/>
          <w:u w:val="single"/>
        </w:rPr>
        <w:tab/>
      </w:r>
      <w:r w:rsidRPr="003F596B">
        <w:rPr>
          <w:rFonts w:asciiTheme="minorEastAsia" w:eastAsiaTheme="minorEastAsia" w:hAnsiTheme="minorEastAsia" w:hint="eastAsia"/>
          <w:sz w:val="30"/>
          <w:szCs w:val="30"/>
          <w:u w:val="single"/>
        </w:rPr>
        <w:t>操作系统原理实验</w:t>
      </w:r>
      <w:r w:rsidRPr="003F596B">
        <w:rPr>
          <w:rFonts w:asciiTheme="minorEastAsia" w:eastAsiaTheme="minorEastAsia" w:hAnsiTheme="minorEastAsia" w:cs="Times New Roman"/>
          <w:sz w:val="30"/>
          <w:szCs w:val="30"/>
          <w:u w:val="single"/>
        </w:rPr>
        <w:t xml:space="preserve"> </w:t>
      </w:r>
      <w:r w:rsidRPr="003F596B">
        <w:rPr>
          <w:rFonts w:asciiTheme="minorEastAsia" w:eastAsiaTheme="minorEastAsia" w:hAnsiTheme="minorEastAsia" w:cs="Times New Roman"/>
          <w:sz w:val="30"/>
          <w:szCs w:val="30"/>
          <w:u w:val="single"/>
        </w:rPr>
        <w:tab/>
      </w:r>
      <w:r w:rsidRPr="003F596B">
        <w:rPr>
          <w:rFonts w:asciiTheme="minorEastAsia" w:eastAsiaTheme="minorEastAsia" w:hAnsiTheme="minorEastAsia" w:cs="Times New Roman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课</w:t>
      </w:r>
      <w:r w:rsidRPr="003F596B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程</w:t>
      </w:r>
      <w:r w:rsidRPr="003F596B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编</w:t>
      </w:r>
      <w:r w:rsidRPr="003F596B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号：</w:t>
      </w:r>
      <w:r w:rsidRPr="003F596B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3F596B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3F596B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  <w:t>08060157</w:t>
      </w:r>
      <w:r w:rsidRPr="003F596B">
        <w:rPr>
          <w:rFonts w:asciiTheme="minorEastAsia" w:eastAsiaTheme="minorEastAsia" w:hAnsiTheme="minorEastAsia" w:cs="Consolas"/>
          <w:color w:val="333333"/>
          <w:w w:val="99"/>
          <w:sz w:val="30"/>
          <w:szCs w:val="30"/>
          <w:u w:val="single" w:color="000000"/>
        </w:rPr>
        <w:t xml:space="preserve"> </w:t>
      </w:r>
      <w:r w:rsidRPr="003F596B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3F596B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3F596B">
        <w:rPr>
          <w:rFonts w:asciiTheme="minorEastAsia" w:eastAsiaTheme="minorEastAsia" w:hAnsiTheme="minorEastAsia" w:cs="Consolas"/>
          <w:color w:val="333333"/>
          <w:w w:val="10"/>
          <w:sz w:val="30"/>
          <w:szCs w:val="30"/>
          <w:u w:val="single" w:color="000000"/>
        </w:rPr>
        <w:t xml:space="preserve"> </w:t>
      </w:r>
      <w:r w:rsidRPr="003F596B">
        <w:rPr>
          <w:rFonts w:asciiTheme="minorEastAsia" w:eastAsiaTheme="minorEastAsia" w:hAnsiTheme="minorEastAsia" w:cs="Consolas"/>
          <w:color w:val="333333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color w:val="000000"/>
          <w:sz w:val="30"/>
          <w:szCs w:val="30"/>
        </w:rPr>
        <w:t>学</w:t>
      </w:r>
      <w:r w:rsidRPr="003F596B">
        <w:rPr>
          <w:rFonts w:asciiTheme="minorEastAsia" w:eastAsiaTheme="minorEastAsia" w:hAnsiTheme="minorEastAsia"/>
          <w:color w:val="000000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color w:val="000000"/>
          <w:sz w:val="30"/>
          <w:szCs w:val="30"/>
        </w:rPr>
        <w:t>生</w:t>
      </w:r>
      <w:r w:rsidRPr="003F596B">
        <w:rPr>
          <w:rFonts w:asciiTheme="minorEastAsia" w:eastAsiaTheme="minorEastAsia" w:hAnsiTheme="minorEastAsia"/>
          <w:color w:val="000000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color w:val="000000"/>
          <w:sz w:val="30"/>
          <w:szCs w:val="30"/>
        </w:rPr>
        <w:t>姓</w:t>
      </w:r>
      <w:r w:rsidRPr="003F596B">
        <w:rPr>
          <w:rFonts w:asciiTheme="minorEastAsia" w:eastAsiaTheme="minorEastAsia" w:hAnsiTheme="minorEastAsia"/>
          <w:color w:val="000000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color w:val="000000"/>
          <w:sz w:val="30"/>
          <w:szCs w:val="30"/>
        </w:rPr>
        <w:t>名：</w:t>
      </w:r>
      <w:r w:rsidRPr="003F596B">
        <w:rPr>
          <w:rFonts w:asciiTheme="minorEastAsia" w:eastAsiaTheme="minorEastAsia" w:hAnsiTheme="minorEastAsia" w:cs="Times New Roman"/>
          <w:color w:val="000000"/>
          <w:sz w:val="30"/>
          <w:szCs w:val="30"/>
          <w:u w:val="single"/>
        </w:rPr>
        <w:tab/>
      </w:r>
      <w:r w:rsidRPr="003F596B">
        <w:rPr>
          <w:rFonts w:asciiTheme="minorEastAsia" w:eastAsiaTheme="minorEastAsia" w:hAnsiTheme="minorEastAsia" w:cs="Times New Roman"/>
          <w:color w:val="000000"/>
          <w:sz w:val="30"/>
          <w:szCs w:val="30"/>
          <w:u w:val="single"/>
        </w:rPr>
        <w:tab/>
      </w:r>
      <w:r w:rsidRPr="003F596B">
        <w:rPr>
          <w:rFonts w:asciiTheme="minorEastAsia" w:eastAsiaTheme="minorEastAsia" w:hAnsiTheme="minorEastAsia" w:cs="Times New Roman"/>
          <w:color w:val="000000"/>
          <w:sz w:val="30"/>
          <w:szCs w:val="30"/>
          <w:u w:val="single"/>
        </w:rPr>
        <w:tab/>
      </w:r>
      <w:r w:rsidR="00180CA1" w:rsidRPr="003F596B">
        <w:rPr>
          <w:rFonts w:asciiTheme="minorEastAsia" w:eastAsiaTheme="minorEastAsia" w:hAnsiTheme="minorEastAsia" w:hint="eastAsia"/>
          <w:color w:val="000000"/>
          <w:sz w:val="30"/>
          <w:szCs w:val="30"/>
          <w:u w:val="single"/>
        </w:rPr>
        <w:t>柯瑞凯</w:t>
      </w:r>
      <w:r w:rsidRPr="003F596B">
        <w:rPr>
          <w:rFonts w:asciiTheme="minorEastAsia" w:eastAsiaTheme="minorEastAsia" w:hAnsiTheme="minorEastAsia" w:cs="Times New Roman"/>
          <w:color w:val="000000"/>
          <w:sz w:val="30"/>
          <w:szCs w:val="30"/>
          <w:u w:val="single"/>
        </w:rPr>
        <w:t xml:space="preserve"> </w:t>
      </w:r>
      <w:r w:rsidRPr="003F596B">
        <w:rPr>
          <w:rFonts w:asciiTheme="minorEastAsia" w:eastAsiaTheme="minorEastAsia" w:hAnsiTheme="minorEastAsia" w:cs="Times New Roman"/>
          <w:color w:val="000000"/>
          <w:sz w:val="30"/>
          <w:szCs w:val="30"/>
          <w:u w:val="single"/>
        </w:rPr>
        <w:tab/>
      </w:r>
      <w:r w:rsidRPr="003F596B">
        <w:rPr>
          <w:rFonts w:asciiTheme="minorEastAsia" w:eastAsiaTheme="minorEastAsia" w:hAnsiTheme="minorEastAsia" w:cs="Times New Roman"/>
          <w:color w:val="000000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color w:val="000000"/>
          <w:sz w:val="30"/>
          <w:szCs w:val="30"/>
        </w:rPr>
        <w:t>学</w:t>
      </w:r>
      <w:r w:rsidRPr="003F596B">
        <w:rPr>
          <w:rFonts w:asciiTheme="minorEastAsia" w:eastAsiaTheme="minorEastAsia" w:hAnsiTheme="minorEastAsia"/>
          <w:color w:val="000000"/>
          <w:sz w:val="30"/>
          <w:szCs w:val="30"/>
        </w:rPr>
        <w:tab/>
      </w:r>
      <w:r w:rsidRPr="003F596B">
        <w:rPr>
          <w:rFonts w:asciiTheme="minorEastAsia" w:eastAsiaTheme="minorEastAsia" w:hAnsiTheme="minorEastAsia" w:hint="eastAsia"/>
          <w:color w:val="000000"/>
          <w:spacing w:val="-2"/>
          <w:sz w:val="30"/>
          <w:szCs w:val="30"/>
        </w:rPr>
        <w:t>号：</w:t>
      </w:r>
      <w:r w:rsidRPr="003F596B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3F596B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  <w:t>20</w:t>
      </w:r>
      <w:r w:rsidR="00260F1E" w:rsidRPr="003F596B">
        <w:rPr>
          <w:rFonts w:asciiTheme="minorEastAsia" w:eastAsiaTheme="minorEastAsia" w:hAnsiTheme="minorEastAsia" w:cs="Consolas" w:hint="eastAsia"/>
          <w:color w:val="333333"/>
          <w:sz w:val="30"/>
          <w:szCs w:val="30"/>
          <w:u w:val="single" w:color="000000"/>
        </w:rPr>
        <w:t>2</w:t>
      </w:r>
      <w:r w:rsidR="002B5639" w:rsidRPr="003F596B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>010160</w:t>
      </w:r>
      <w:r w:rsidR="00180CA1" w:rsidRPr="003F596B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>1</w:t>
      </w:r>
      <w:r w:rsidRPr="003F596B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3F596B">
        <w:rPr>
          <w:rFonts w:asciiTheme="minorEastAsia" w:eastAsiaTheme="minorEastAsia" w:hAnsiTheme="minorEastAsia" w:cs="Consolas"/>
          <w:color w:val="000000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color w:val="000000"/>
          <w:sz w:val="30"/>
          <w:szCs w:val="30"/>
        </w:rPr>
        <w:t>学</w:t>
      </w:r>
      <w:r w:rsidRPr="003F596B">
        <w:rPr>
          <w:rFonts w:asciiTheme="minorEastAsia" w:eastAsiaTheme="minorEastAsia" w:hAnsiTheme="minorEastAsia"/>
          <w:color w:val="000000"/>
          <w:sz w:val="30"/>
          <w:szCs w:val="30"/>
        </w:rPr>
        <w:tab/>
      </w:r>
      <w:r w:rsidRPr="003F596B">
        <w:rPr>
          <w:rFonts w:asciiTheme="minorEastAsia" w:eastAsiaTheme="minorEastAsia" w:hAnsiTheme="minorEastAsia" w:hint="eastAsia"/>
          <w:color w:val="000000"/>
          <w:spacing w:val="-2"/>
          <w:sz w:val="30"/>
          <w:szCs w:val="30"/>
        </w:rPr>
        <w:t>院：</w:t>
      </w:r>
      <w:r w:rsidRPr="003F596B">
        <w:rPr>
          <w:rFonts w:asciiTheme="minorEastAsia" w:eastAsiaTheme="minorEastAsia" w:hAnsiTheme="minorEastAsia" w:cs="Times New Roman"/>
          <w:color w:val="000000"/>
          <w:spacing w:val="-2"/>
          <w:sz w:val="30"/>
          <w:szCs w:val="30"/>
          <w:u w:val="single"/>
        </w:rPr>
        <w:tab/>
      </w:r>
      <w:r w:rsidRPr="003F596B">
        <w:rPr>
          <w:rFonts w:asciiTheme="minorEastAsia" w:eastAsiaTheme="minorEastAsia" w:hAnsiTheme="minorEastAsia" w:hint="eastAsia"/>
          <w:color w:val="000000"/>
          <w:sz w:val="30"/>
          <w:szCs w:val="30"/>
          <w:u w:val="single"/>
        </w:rPr>
        <w:t>信息科学技术学院</w:t>
      </w:r>
      <w:r w:rsidRPr="003F596B">
        <w:rPr>
          <w:rFonts w:asciiTheme="minorEastAsia" w:eastAsiaTheme="minorEastAsia" w:hAnsiTheme="minorEastAsia" w:cs="Times New Roman"/>
          <w:color w:val="000000"/>
          <w:sz w:val="30"/>
          <w:szCs w:val="30"/>
          <w:u w:val="single"/>
        </w:rPr>
        <w:t xml:space="preserve"> </w:t>
      </w:r>
      <w:r w:rsidRPr="003F596B">
        <w:rPr>
          <w:rFonts w:asciiTheme="minorEastAsia" w:eastAsiaTheme="minorEastAsia" w:hAnsiTheme="minorEastAsia" w:cs="Times New Roman"/>
          <w:color w:val="000000"/>
          <w:sz w:val="30"/>
          <w:szCs w:val="30"/>
          <w:u w:val="single"/>
        </w:rPr>
        <w:tab/>
      </w:r>
    </w:p>
    <w:p w14:paraId="63855F0C" w14:textId="77777777" w:rsidR="00C47955" w:rsidRPr="003F596B" w:rsidRDefault="002D3C90">
      <w:pPr>
        <w:pStyle w:val="a3"/>
        <w:tabs>
          <w:tab w:val="left" w:pos="4472"/>
          <w:tab w:val="left" w:pos="7240"/>
        </w:tabs>
        <w:kinsoku w:val="0"/>
        <w:overflowPunct w:val="0"/>
        <w:spacing w:before="72"/>
        <w:ind w:left="2972" w:right="1102"/>
        <w:rPr>
          <w:rFonts w:asciiTheme="minorEastAsia" w:eastAsiaTheme="minorEastAsia" w:hAnsiTheme="minorEastAsia" w:cs="Times New Roman"/>
          <w:sz w:val="30"/>
          <w:szCs w:val="30"/>
        </w:rPr>
      </w:pPr>
      <w:r w:rsidRPr="003F596B">
        <w:rPr>
          <w:rFonts w:asciiTheme="minorEastAsia" w:eastAsiaTheme="minorEastAsia" w:hAnsiTheme="minorEastAsia" w:hint="eastAsia"/>
          <w:spacing w:val="-2"/>
          <w:sz w:val="30"/>
          <w:szCs w:val="30"/>
        </w:rPr>
        <w:t>系：</w:t>
      </w:r>
      <w:r w:rsidRPr="003F596B">
        <w:rPr>
          <w:rFonts w:asciiTheme="minorEastAsia" w:eastAsiaTheme="minorEastAsia" w:hAnsiTheme="minorEastAsia" w:cs="Times New Roman"/>
          <w:spacing w:val="-2"/>
          <w:sz w:val="30"/>
          <w:szCs w:val="30"/>
          <w:u w:val="single"/>
        </w:rPr>
        <w:tab/>
      </w:r>
      <w:r w:rsidRPr="003F596B">
        <w:rPr>
          <w:rFonts w:asciiTheme="minorEastAsia" w:eastAsiaTheme="minorEastAsia" w:hAnsiTheme="minorEastAsia" w:hint="eastAsia"/>
          <w:sz w:val="30"/>
          <w:szCs w:val="30"/>
          <w:u w:val="single"/>
        </w:rPr>
        <w:t>计算机科学系</w:t>
      </w:r>
      <w:r w:rsidRPr="003F596B">
        <w:rPr>
          <w:rFonts w:asciiTheme="minorEastAsia" w:eastAsiaTheme="minorEastAsia" w:hAnsiTheme="minorEastAsia" w:cs="Times New Roman"/>
          <w:sz w:val="30"/>
          <w:szCs w:val="30"/>
          <w:u w:val="single"/>
        </w:rPr>
        <w:t xml:space="preserve"> </w:t>
      </w:r>
      <w:r w:rsidRPr="003F596B">
        <w:rPr>
          <w:rFonts w:asciiTheme="minorEastAsia" w:eastAsiaTheme="minorEastAsia" w:hAnsiTheme="minorEastAsia" w:cs="Times New Roman"/>
          <w:sz w:val="30"/>
          <w:szCs w:val="30"/>
          <w:u w:val="single"/>
        </w:rPr>
        <w:tab/>
      </w:r>
    </w:p>
    <w:p w14:paraId="0E9C3125" w14:textId="77777777" w:rsidR="00C47955" w:rsidRPr="003F596B" w:rsidRDefault="00C47955">
      <w:pPr>
        <w:pStyle w:val="a3"/>
        <w:kinsoku w:val="0"/>
        <w:overflowPunct w:val="0"/>
        <w:spacing w:before="6"/>
        <w:ind w:left="0"/>
        <w:rPr>
          <w:rFonts w:asciiTheme="minorEastAsia" w:eastAsiaTheme="minorEastAsia" w:hAnsiTheme="minorEastAsia" w:cs="Times New Roman"/>
          <w:sz w:val="19"/>
          <w:szCs w:val="19"/>
        </w:rPr>
      </w:pPr>
    </w:p>
    <w:p w14:paraId="19160D7E" w14:textId="50AE1865" w:rsidR="00C47955" w:rsidRPr="003F596B" w:rsidRDefault="002D3C90">
      <w:pPr>
        <w:pStyle w:val="a3"/>
        <w:tabs>
          <w:tab w:val="left" w:pos="2972"/>
          <w:tab w:val="left" w:pos="4621"/>
          <w:tab w:val="left" w:pos="7240"/>
        </w:tabs>
        <w:kinsoku w:val="0"/>
        <w:overflowPunct w:val="0"/>
        <w:spacing w:before="7"/>
        <w:ind w:left="1618" w:right="1102"/>
        <w:rPr>
          <w:rFonts w:asciiTheme="minorEastAsia" w:eastAsiaTheme="minorEastAsia" w:hAnsiTheme="minorEastAsia" w:cs="Times New Roman"/>
          <w:sz w:val="30"/>
          <w:szCs w:val="30"/>
        </w:rPr>
      </w:pPr>
      <w:r w:rsidRPr="003F596B">
        <w:rPr>
          <w:rFonts w:asciiTheme="minorEastAsia" w:eastAsiaTheme="minorEastAsia" w:hAnsiTheme="minorEastAsia" w:hint="eastAsia"/>
          <w:sz w:val="30"/>
          <w:szCs w:val="30"/>
        </w:rPr>
        <w:t>专</w:t>
      </w:r>
      <w:r w:rsidRPr="003F596B">
        <w:rPr>
          <w:rFonts w:asciiTheme="minorEastAsia" w:eastAsiaTheme="minorEastAsia" w:hAnsiTheme="minorEastAsia"/>
          <w:sz w:val="30"/>
          <w:szCs w:val="30"/>
        </w:rPr>
        <w:tab/>
      </w:r>
      <w:r w:rsidRPr="003F596B">
        <w:rPr>
          <w:rFonts w:asciiTheme="minorEastAsia" w:eastAsiaTheme="minorEastAsia" w:hAnsiTheme="minorEastAsia" w:hint="eastAsia"/>
          <w:spacing w:val="-2"/>
          <w:sz w:val="30"/>
          <w:szCs w:val="30"/>
        </w:rPr>
        <w:t>业：</w:t>
      </w:r>
      <w:r w:rsidRPr="003F596B">
        <w:rPr>
          <w:rFonts w:asciiTheme="minorEastAsia" w:eastAsiaTheme="minorEastAsia" w:hAnsiTheme="minorEastAsia" w:cs="Times New Roman"/>
          <w:spacing w:val="-2"/>
          <w:sz w:val="30"/>
          <w:szCs w:val="30"/>
          <w:u w:val="single"/>
        </w:rPr>
        <w:tab/>
      </w:r>
      <w:r w:rsidR="002B5639" w:rsidRPr="003F596B">
        <w:rPr>
          <w:rFonts w:asciiTheme="minorEastAsia" w:eastAsiaTheme="minorEastAsia" w:hAnsiTheme="minorEastAsia" w:hint="eastAsia"/>
          <w:sz w:val="30"/>
          <w:szCs w:val="30"/>
          <w:u w:val="single"/>
        </w:rPr>
        <w:t>网络</w:t>
      </w:r>
      <w:r w:rsidRPr="003F596B">
        <w:rPr>
          <w:rFonts w:asciiTheme="minorEastAsia" w:eastAsiaTheme="minorEastAsia" w:hAnsiTheme="minorEastAsia" w:hint="eastAsia"/>
          <w:sz w:val="30"/>
          <w:szCs w:val="30"/>
          <w:u w:val="single"/>
        </w:rPr>
        <w:t>工程</w:t>
      </w:r>
      <w:r w:rsidRPr="003F596B">
        <w:rPr>
          <w:rFonts w:asciiTheme="minorEastAsia" w:eastAsiaTheme="minorEastAsia" w:hAnsiTheme="minorEastAsia" w:cs="Times New Roman"/>
          <w:sz w:val="30"/>
          <w:szCs w:val="30"/>
          <w:u w:val="single"/>
        </w:rPr>
        <w:t xml:space="preserve"> </w:t>
      </w:r>
      <w:r w:rsidRPr="003F596B">
        <w:rPr>
          <w:rFonts w:asciiTheme="minorEastAsia" w:eastAsiaTheme="minorEastAsia" w:hAnsiTheme="minorEastAsia" w:cs="Times New Roman"/>
          <w:sz w:val="30"/>
          <w:szCs w:val="30"/>
          <w:u w:val="single"/>
        </w:rPr>
        <w:tab/>
      </w:r>
    </w:p>
    <w:p w14:paraId="7E106553" w14:textId="77777777" w:rsidR="00C47955" w:rsidRPr="003F596B" w:rsidRDefault="00C47955">
      <w:pPr>
        <w:pStyle w:val="a3"/>
        <w:kinsoku w:val="0"/>
        <w:overflowPunct w:val="0"/>
        <w:spacing w:before="6"/>
        <w:ind w:left="0"/>
        <w:rPr>
          <w:rFonts w:asciiTheme="minorEastAsia" w:eastAsiaTheme="minorEastAsia" w:hAnsiTheme="minorEastAsia" w:cs="Times New Roman"/>
          <w:sz w:val="19"/>
          <w:szCs w:val="19"/>
        </w:rPr>
      </w:pPr>
    </w:p>
    <w:p w14:paraId="560C1717" w14:textId="77777777" w:rsidR="00C47955" w:rsidRPr="003F596B" w:rsidRDefault="002D3C90">
      <w:pPr>
        <w:pStyle w:val="a3"/>
        <w:tabs>
          <w:tab w:val="left" w:pos="4772"/>
          <w:tab w:val="left" w:pos="7240"/>
        </w:tabs>
        <w:kinsoku w:val="0"/>
        <w:overflowPunct w:val="0"/>
        <w:spacing w:before="7"/>
        <w:ind w:left="1618" w:right="1102"/>
        <w:rPr>
          <w:rFonts w:asciiTheme="minorEastAsia" w:eastAsiaTheme="minorEastAsia" w:hAnsiTheme="minorEastAsia" w:cs="Times New Roman"/>
          <w:sz w:val="30"/>
          <w:szCs w:val="30"/>
        </w:rPr>
      </w:pPr>
      <w:r w:rsidRPr="003F596B">
        <w:rPr>
          <w:rFonts w:asciiTheme="minorEastAsia" w:eastAsiaTheme="minorEastAsia" w:hAnsiTheme="minorEastAsia" w:hint="eastAsia"/>
          <w:sz w:val="30"/>
          <w:szCs w:val="30"/>
        </w:rPr>
        <w:t>指</w:t>
      </w:r>
      <w:r w:rsidRPr="003F596B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导</w:t>
      </w:r>
      <w:r w:rsidRPr="003F596B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教</w:t>
      </w:r>
      <w:r w:rsidRPr="003F596B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师：</w:t>
      </w:r>
      <w:r w:rsidRPr="003F596B">
        <w:rPr>
          <w:rFonts w:asciiTheme="minorEastAsia" w:eastAsiaTheme="minorEastAsia" w:hAnsiTheme="minorEastAsia" w:cs="Times New Roman"/>
          <w:sz w:val="30"/>
          <w:szCs w:val="30"/>
          <w:u w:val="single"/>
        </w:rPr>
        <w:tab/>
      </w:r>
      <w:r w:rsidRPr="003F596B">
        <w:rPr>
          <w:rFonts w:asciiTheme="minorEastAsia" w:eastAsiaTheme="minorEastAsia" w:hAnsiTheme="minorEastAsia" w:hint="eastAsia"/>
          <w:sz w:val="30"/>
          <w:szCs w:val="30"/>
          <w:u w:val="single"/>
        </w:rPr>
        <w:t>郝振明</w:t>
      </w:r>
      <w:r w:rsidRPr="003F596B">
        <w:rPr>
          <w:rFonts w:asciiTheme="minorEastAsia" w:eastAsiaTheme="minorEastAsia" w:hAnsiTheme="minorEastAsia" w:cs="Times New Roman"/>
          <w:sz w:val="30"/>
          <w:szCs w:val="30"/>
          <w:u w:val="single"/>
        </w:rPr>
        <w:t xml:space="preserve"> </w:t>
      </w:r>
      <w:r w:rsidRPr="003F596B">
        <w:rPr>
          <w:rFonts w:asciiTheme="minorEastAsia" w:eastAsiaTheme="minorEastAsia" w:hAnsiTheme="minorEastAsia" w:cs="Times New Roman"/>
          <w:sz w:val="30"/>
          <w:szCs w:val="30"/>
          <w:u w:val="single"/>
        </w:rPr>
        <w:tab/>
      </w:r>
    </w:p>
    <w:p w14:paraId="28DEA39A" w14:textId="77777777" w:rsidR="00C47955" w:rsidRPr="003F596B" w:rsidRDefault="00C47955">
      <w:pPr>
        <w:pStyle w:val="a3"/>
        <w:kinsoku w:val="0"/>
        <w:overflowPunct w:val="0"/>
        <w:spacing w:before="6"/>
        <w:ind w:left="0"/>
        <w:rPr>
          <w:rFonts w:asciiTheme="minorEastAsia" w:eastAsiaTheme="minorEastAsia" w:hAnsiTheme="minorEastAsia" w:cs="Times New Roman"/>
          <w:sz w:val="19"/>
          <w:szCs w:val="19"/>
        </w:rPr>
      </w:pPr>
    </w:p>
    <w:p w14:paraId="0037010C" w14:textId="434783E1" w:rsidR="00C47955" w:rsidRPr="003F596B" w:rsidRDefault="002D3C90">
      <w:pPr>
        <w:pStyle w:val="a3"/>
        <w:tabs>
          <w:tab w:val="left" w:pos="4472"/>
          <w:tab w:val="left" w:pos="7240"/>
        </w:tabs>
        <w:kinsoku w:val="0"/>
        <w:overflowPunct w:val="0"/>
        <w:spacing w:before="7" w:line="381" w:lineRule="auto"/>
        <w:ind w:left="1618" w:right="608"/>
        <w:rPr>
          <w:rFonts w:asciiTheme="minorEastAsia" w:eastAsiaTheme="minorEastAsia" w:hAnsiTheme="minorEastAsia"/>
          <w:sz w:val="30"/>
          <w:szCs w:val="30"/>
        </w:rPr>
      </w:pPr>
      <w:r w:rsidRPr="003F596B">
        <w:rPr>
          <w:rFonts w:asciiTheme="minorEastAsia" w:eastAsiaTheme="minorEastAsia" w:hAnsiTheme="minorEastAsia" w:hint="eastAsia"/>
          <w:sz w:val="30"/>
          <w:szCs w:val="30"/>
        </w:rPr>
        <w:t>教</w:t>
      </w:r>
      <w:r w:rsidRPr="003F596B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师</w:t>
      </w:r>
      <w:r w:rsidRPr="003F596B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单</w:t>
      </w:r>
      <w:r w:rsidRPr="003F596B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位：</w:t>
      </w:r>
      <w:r w:rsidRPr="003F596B">
        <w:rPr>
          <w:rFonts w:asciiTheme="minorEastAsia" w:eastAsiaTheme="minorEastAsia" w:hAnsiTheme="minorEastAsia" w:cs="Times New Roman"/>
          <w:sz w:val="30"/>
          <w:szCs w:val="30"/>
          <w:u w:val="single"/>
        </w:rPr>
        <w:tab/>
      </w:r>
      <w:r w:rsidRPr="003F596B">
        <w:rPr>
          <w:rFonts w:asciiTheme="minorEastAsia" w:eastAsiaTheme="minorEastAsia" w:hAnsiTheme="minorEastAsia" w:hint="eastAsia"/>
          <w:sz w:val="30"/>
          <w:szCs w:val="30"/>
          <w:u w:val="single"/>
        </w:rPr>
        <w:t>计算机科学系</w:t>
      </w:r>
      <w:r w:rsidRPr="003F596B">
        <w:rPr>
          <w:rFonts w:asciiTheme="minorEastAsia" w:eastAsiaTheme="minorEastAsia" w:hAnsiTheme="minorEastAsia" w:cs="Times New Roman"/>
          <w:sz w:val="30"/>
          <w:szCs w:val="30"/>
          <w:u w:val="single"/>
        </w:rPr>
        <w:t xml:space="preserve"> </w:t>
      </w:r>
      <w:r w:rsidRPr="003F596B">
        <w:rPr>
          <w:rFonts w:asciiTheme="minorEastAsia" w:eastAsiaTheme="minorEastAsia" w:hAnsiTheme="minorEastAsia" w:cs="Times New Roman"/>
          <w:sz w:val="30"/>
          <w:szCs w:val="30"/>
          <w:u w:val="single"/>
        </w:rPr>
        <w:tab/>
      </w:r>
      <w:r w:rsidRPr="003F596B">
        <w:rPr>
          <w:rFonts w:asciiTheme="minorEastAsia" w:eastAsiaTheme="minorEastAsia" w:hAnsiTheme="minorEastAsia" w:cs="Times New Roman"/>
          <w:sz w:val="30"/>
          <w:szCs w:val="30"/>
        </w:rPr>
        <w:t xml:space="preserve">     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开</w:t>
      </w:r>
      <w:r w:rsidRPr="003F596B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课</w:t>
      </w:r>
      <w:r w:rsidRPr="003F596B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时</w:t>
      </w:r>
      <w:r w:rsidRPr="003F596B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间：</w:t>
      </w:r>
      <w:r w:rsidRPr="003F596B">
        <w:rPr>
          <w:rFonts w:asciiTheme="minorEastAsia" w:eastAsiaTheme="minorEastAsia" w:hAnsiTheme="minorEastAsia" w:cs="Consolas"/>
          <w:sz w:val="30"/>
          <w:szCs w:val="30"/>
        </w:rPr>
        <w:t>20</w:t>
      </w:r>
      <w:r w:rsidR="00260F1E" w:rsidRPr="003F596B">
        <w:rPr>
          <w:rFonts w:asciiTheme="minorEastAsia" w:eastAsiaTheme="minorEastAsia" w:hAnsiTheme="minorEastAsia" w:cs="Consolas" w:hint="eastAsia"/>
          <w:sz w:val="30"/>
          <w:szCs w:val="30"/>
        </w:rPr>
        <w:t>2</w:t>
      </w:r>
      <w:r w:rsidR="002B5639" w:rsidRPr="003F596B">
        <w:rPr>
          <w:rFonts w:asciiTheme="minorEastAsia" w:eastAsiaTheme="minorEastAsia" w:hAnsiTheme="minorEastAsia" w:cs="Consolas"/>
          <w:sz w:val="30"/>
          <w:szCs w:val="30"/>
        </w:rPr>
        <w:t>1</w:t>
      </w:r>
      <w:r w:rsidRPr="003F596B">
        <w:rPr>
          <w:rFonts w:asciiTheme="minorEastAsia" w:eastAsiaTheme="minorEastAsia" w:hAnsiTheme="minorEastAsia" w:cs="Consolas"/>
          <w:sz w:val="30"/>
          <w:szCs w:val="30"/>
        </w:rPr>
        <w:t xml:space="preserve"> ~ 20</w:t>
      </w:r>
      <w:r w:rsidR="00260F1E" w:rsidRPr="003F596B">
        <w:rPr>
          <w:rFonts w:asciiTheme="minorEastAsia" w:eastAsiaTheme="minorEastAsia" w:hAnsiTheme="minorEastAsia" w:cs="Consolas" w:hint="eastAsia"/>
          <w:sz w:val="30"/>
          <w:szCs w:val="30"/>
        </w:rPr>
        <w:t>2</w:t>
      </w:r>
      <w:r w:rsidR="002B5639" w:rsidRPr="003F596B">
        <w:rPr>
          <w:rFonts w:asciiTheme="minorEastAsia" w:eastAsiaTheme="minorEastAsia" w:hAnsiTheme="minorEastAsia" w:cs="Consolas"/>
          <w:sz w:val="30"/>
          <w:szCs w:val="30"/>
        </w:rPr>
        <w:t>2</w:t>
      </w:r>
      <w:r w:rsidRPr="003F596B">
        <w:rPr>
          <w:rFonts w:asciiTheme="minorEastAsia" w:eastAsiaTheme="minorEastAsia" w:hAnsiTheme="minorEastAsia" w:cs="Consolas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学年度第</w:t>
      </w:r>
      <w:r w:rsidRPr="003F596B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二</w:t>
      </w:r>
      <w:r w:rsidRPr="003F596B">
        <w:rPr>
          <w:rFonts w:asciiTheme="minorEastAsia" w:eastAsiaTheme="minorEastAsia" w:hAnsiTheme="minorEastAsia"/>
          <w:spacing w:val="-20"/>
          <w:sz w:val="30"/>
          <w:szCs w:val="30"/>
        </w:rPr>
        <w:t xml:space="preserve"> </w:t>
      </w:r>
      <w:r w:rsidRPr="003F596B">
        <w:rPr>
          <w:rFonts w:asciiTheme="minorEastAsia" w:eastAsiaTheme="minorEastAsia" w:hAnsiTheme="minorEastAsia" w:hint="eastAsia"/>
          <w:sz w:val="30"/>
          <w:szCs w:val="30"/>
        </w:rPr>
        <w:t>学期</w:t>
      </w:r>
    </w:p>
    <w:p w14:paraId="592FE261" w14:textId="77777777" w:rsidR="00C47955" w:rsidRPr="003F596B" w:rsidRDefault="00C47955">
      <w:pPr>
        <w:pStyle w:val="a3"/>
        <w:kinsoku w:val="0"/>
        <w:overflowPunct w:val="0"/>
        <w:spacing w:before="13"/>
        <w:ind w:left="0"/>
        <w:rPr>
          <w:rFonts w:asciiTheme="minorEastAsia" w:eastAsiaTheme="minorEastAsia" w:hAnsiTheme="minorEastAsia"/>
          <w:sz w:val="37"/>
          <w:szCs w:val="37"/>
        </w:rPr>
      </w:pPr>
    </w:p>
    <w:p w14:paraId="1D0C85D9" w14:textId="77777777" w:rsidR="00C47955" w:rsidRPr="003F596B" w:rsidRDefault="002D3C90">
      <w:pPr>
        <w:pStyle w:val="2"/>
        <w:kinsoku w:val="0"/>
        <w:overflowPunct w:val="0"/>
        <w:ind w:left="103" w:right="99"/>
        <w:jc w:val="center"/>
        <w:rPr>
          <w:rFonts w:asciiTheme="minorEastAsia" w:eastAsiaTheme="minorEastAsia" w:hAnsiTheme="minorEastAsia"/>
          <w:b w:val="0"/>
          <w:bCs w:val="0"/>
        </w:rPr>
      </w:pPr>
      <w:r w:rsidRPr="003F596B">
        <w:rPr>
          <w:rFonts w:asciiTheme="minorEastAsia" w:eastAsiaTheme="minorEastAsia" w:hAnsiTheme="minorEastAsia" w:hint="eastAsia"/>
        </w:rPr>
        <w:t>暨南大学教务处</w:t>
      </w:r>
    </w:p>
    <w:p w14:paraId="04779932" w14:textId="3FDB0E2A" w:rsidR="00C47955" w:rsidRPr="003F596B" w:rsidRDefault="00AF465E" w:rsidP="00260F1E">
      <w:pPr>
        <w:pStyle w:val="TableParagraph"/>
        <w:kinsoku w:val="0"/>
        <w:overflowPunct w:val="0"/>
        <w:spacing w:beforeLines="50" w:before="120" w:line="257" w:lineRule="auto"/>
        <w:ind w:left="215" w:right="164" w:hanging="51"/>
        <w:jc w:val="center"/>
        <w:rPr>
          <w:rFonts w:asciiTheme="minorEastAsia" w:hAnsiTheme="minorEastAsia" w:cs="宋体"/>
          <w:sz w:val="30"/>
          <w:szCs w:val="30"/>
        </w:rPr>
      </w:pPr>
      <w:r w:rsidRPr="003F596B">
        <w:rPr>
          <w:rFonts w:asciiTheme="minorEastAsia" w:hAnsiTheme="minorEastAsia" w:cs="宋体" w:hint="eastAsia"/>
          <w:sz w:val="30"/>
          <w:szCs w:val="30"/>
        </w:rPr>
        <w:t xml:space="preserve"> </w:t>
      </w:r>
      <w:r w:rsidR="002D3C90" w:rsidRPr="003F596B">
        <w:rPr>
          <w:rFonts w:asciiTheme="minorEastAsia" w:hAnsiTheme="minorEastAsia" w:cs="宋体"/>
          <w:sz w:val="30"/>
          <w:szCs w:val="30"/>
        </w:rPr>
        <w:t>20</w:t>
      </w:r>
      <w:r w:rsidR="00260F1E" w:rsidRPr="003F596B">
        <w:rPr>
          <w:rFonts w:asciiTheme="minorEastAsia" w:hAnsiTheme="minorEastAsia" w:cs="宋体" w:hint="eastAsia"/>
          <w:sz w:val="30"/>
          <w:szCs w:val="30"/>
        </w:rPr>
        <w:t>2</w:t>
      </w:r>
      <w:r w:rsidR="002B5639" w:rsidRPr="003F596B">
        <w:rPr>
          <w:rFonts w:asciiTheme="minorEastAsia" w:hAnsiTheme="minorEastAsia" w:cs="宋体"/>
          <w:sz w:val="30"/>
          <w:szCs w:val="30"/>
        </w:rPr>
        <w:t>2</w:t>
      </w:r>
      <w:r w:rsidR="002D3C90" w:rsidRPr="003F596B">
        <w:rPr>
          <w:rFonts w:asciiTheme="minorEastAsia" w:hAnsiTheme="minorEastAsia" w:cs="宋体" w:hint="eastAsia"/>
          <w:sz w:val="30"/>
          <w:szCs w:val="30"/>
        </w:rPr>
        <w:t>年</w:t>
      </w:r>
      <w:r w:rsidR="002D3C90" w:rsidRPr="003F596B">
        <w:rPr>
          <w:rFonts w:asciiTheme="minorEastAsia" w:hAnsiTheme="minorEastAsia" w:cs="宋体"/>
          <w:sz w:val="30"/>
          <w:szCs w:val="30"/>
        </w:rPr>
        <w:t xml:space="preserve"> 6 </w:t>
      </w:r>
      <w:r w:rsidR="002D3C90" w:rsidRPr="003F596B">
        <w:rPr>
          <w:rFonts w:asciiTheme="minorEastAsia" w:hAnsiTheme="minorEastAsia" w:cs="宋体" w:hint="eastAsia"/>
          <w:sz w:val="30"/>
          <w:szCs w:val="30"/>
        </w:rPr>
        <w:t>月</w:t>
      </w:r>
      <w:r w:rsidR="002D3C90" w:rsidRPr="003F596B">
        <w:rPr>
          <w:rFonts w:asciiTheme="minorEastAsia" w:hAnsiTheme="minorEastAsia" w:cs="宋体"/>
          <w:sz w:val="30"/>
          <w:szCs w:val="30"/>
        </w:rPr>
        <w:t xml:space="preserve"> 1</w:t>
      </w:r>
      <w:r w:rsidR="00442ADC" w:rsidRPr="003F596B">
        <w:rPr>
          <w:rFonts w:asciiTheme="minorEastAsia" w:hAnsiTheme="minorEastAsia" w:cs="宋体" w:hint="eastAsia"/>
          <w:sz w:val="30"/>
          <w:szCs w:val="30"/>
        </w:rPr>
        <w:t>5</w:t>
      </w:r>
      <w:r w:rsidR="002D3C90" w:rsidRPr="003F596B">
        <w:rPr>
          <w:rFonts w:asciiTheme="minorEastAsia" w:hAnsiTheme="minorEastAsia" w:cs="宋体"/>
          <w:sz w:val="30"/>
          <w:szCs w:val="30"/>
        </w:rPr>
        <w:t xml:space="preserve"> </w:t>
      </w:r>
      <w:r w:rsidR="002D3C90" w:rsidRPr="003F596B">
        <w:rPr>
          <w:rFonts w:asciiTheme="minorEastAsia" w:hAnsiTheme="minorEastAsia" w:cs="宋体" w:hint="eastAsia"/>
          <w:sz w:val="30"/>
          <w:szCs w:val="30"/>
        </w:rPr>
        <w:t>日</w:t>
      </w:r>
    </w:p>
    <w:p w14:paraId="7B3CD1F3" w14:textId="77777777" w:rsidR="00C47955" w:rsidRPr="003F596B" w:rsidRDefault="00C47955" w:rsidP="008A068E">
      <w:pPr>
        <w:pStyle w:val="TableParagraph"/>
        <w:kinsoku w:val="0"/>
        <w:overflowPunct w:val="0"/>
        <w:spacing w:line="256" w:lineRule="auto"/>
        <w:ind w:left="216" w:right="163" w:hanging="51"/>
        <w:jc w:val="center"/>
        <w:rPr>
          <w:rFonts w:asciiTheme="minorEastAsia" w:hAnsiTheme="minorEastAsia" w:cs="宋体"/>
          <w:sz w:val="21"/>
          <w:szCs w:val="21"/>
        </w:rPr>
        <w:sectPr w:rsidR="00C47955" w:rsidRPr="003F596B">
          <w:type w:val="continuous"/>
          <w:pgSz w:w="11910" w:h="16850"/>
          <w:pgMar w:top="1600" w:right="1680" w:bottom="280" w:left="1680" w:header="720" w:footer="720" w:gutter="0"/>
          <w:cols w:space="720"/>
          <w:noEndnote/>
        </w:sectPr>
      </w:pPr>
    </w:p>
    <w:p w14:paraId="674F5FB8" w14:textId="77777777" w:rsidR="00C47955" w:rsidRPr="003F596B" w:rsidRDefault="002D3C90">
      <w:pPr>
        <w:pStyle w:val="a3"/>
        <w:tabs>
          <w:tab w:val="left" w:pos="1781"/>
          <w:tab w:val="left" w:pos="5079"/>
        </w:tabs>
        <w:kinsoku w:val="0"/>
        <w:overflowPunct w:val="0"/>
        <w:spacing w:line="426" w:lineRule="exact"/>
        <w:ind w:left="1142"/>
        <w:rPr>
          <w:rFonts w:asciiTheme="minorEastAsia" w:eastAsiaTheme="minorEastAsia" w:hAnsiTheme="minorEastAsia" w:cs="Microsoft JhengHei"/>
          <w:sz w:val="32"/>
          <w:szCs w:val="32"/>
        </w:rPr>
      </w:pPr>
      <w:r w:rsidRPr="003F596B">
        <w:rPr>
          <w:rFonts w:asciiTheme="minorEastAsia" w:eastAsiaTheme="minorEastAsia" w:hAnsiTheme="minorEastAsia" w:cs="Times New Roman"/>
          <w:w w:val="99"/>
          <w:sz w:val="32"/>
          <w:szCs w:val="32"/>
          <w:u w:val="single"/>
        </w:rPr>
        <w:lastRenderedPageBreak/>
        <w:t xml:space="preserve"> </w:t>
      </w:r>
      <w:r w:rsidRPr="003F596B">
        <w:rPr>
          <w:rFonts w:asciiTheme="minorEastAsia" w:eastAsiaTheme="minorEastAsia" w:hAnsiTheme="minorEastAsia" w:cs="Times New Roman"/>
          <w:sz w:val="32"/>
          <w:szCs w:val="32"/>
          <w:u w:val="single"/>
        </w:rPr>
        <w:tab/>
      </w:r>
      <w:r w:rsidRPr="003F596B">
        <w:rPr>
          <w:rFonts w:asciiTheme="minorEastAsia" w:eastAsiaTheme="minorEastAsia" w:hAnsiTheme="minorEastAsia" w:hint="eastAsia"/>
          <w:w w:val="95"/>
          <w:sz w:val="32"/>
          <w:szCs w:val="32"/>
          <w:u w:val="single"/>
        </w:rPr>
        <w:t>操作系统原理实验</w:t>
      </w:r>
      <w:r w:rsidRPr="003F596B">
        <w:rPr>
          <w:rFonts w:asciiTheme="minorEastAsia" w:eastAsiaTheme="minorEastAsia" w:hAnsiTheme="minorEastAsia" w:cs="Times New Roman"/>
          <w:w w:val="95"/>
          <w:sz w:val="32"/>
          <w:szCs w:val="32"/>
          <w:u w:val="single"/>
        </w:rPr>
        <w:tab/>
      </w:r>
      <w:r w:rsidRPr="003F596B">
        <w:rPr>
          <w:rFonts w:asciiTheme="minorEastAsia" w:eastAsiaTheme="minorEastAsia" w:hAnsiTheme="minorEastAsia" w:cs="Microsoft JhengHei" w:hint="eastAsia"/>
          <w:b/>
          <w:bCs/>
          <w:sz w:val="32"/>
          <w:szCs w:val="32"/>
        </w:rPr>
        <w:t>课程实验项目目录</w:t>
      </w:r>
    </w:p>
    <w:p w14:paraId="6B180D34" w14:textId="77777777" w:rsidR="00C47955" w:rsidRPr="003F596B" w:rsidRDefault="002D3C90" w:rsidP="002C68FB">
      <w:pPr>
        <w:pStyle w:val="a3"/>
        <w:kinsoku w:val="0"/>
        <w:overflowPunct w:val="0"/>
        <w:spacing w:before="105"/>
        <w:ind w:left="142"/>
        <w:rPr>
          <w:rFonts w:asciiTheme="minorEastAsia" w:eastAsiaTheme="minorEastAsia" w:hAnsiTheme="minorEastAsia" w:cs="Consolas"/>
        </w:rPr>
      </w:pPr>
      <w:r w:rsidRPr="003F596B">
        <w:rPr>
          <w:rFonts w:asciiTheme="minorEastAsia" w:eastAsiaTheme="minorEastAsia" w:hAnsiTheme="minorEastAsia"/>
          <w:spacing w:val="-2"/>
        </w:rPr>
        <w:tab/>
      </w:r>
    </w:p>
    <w:p w14:paraId="14BF6B4B" w14:textId="77777777" w:rsidR="00C47955" w:rsidRPr="003F596B" w:rsidRDefault="00C47955">
      <w:pPr>
        <w:pStyle w:val="a3"/>
        <w:kinsoku w:val="0"/>
        <w:overflowPunct w:val="0"/>
        <w:spacing w:before="3"/>
        <w:ind w:left="0"/>
        <w:rPr>
          <w:rFonts w:asciiTheme="minorEastAsia" w:eastAsiaTheme="minorEastAsia" w:hAnsiTheme="minorEastAsia" w:cs="Consolas"/>
          <w:sz w:val="2"/>
          <w:szCs w:val="2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"/>
        <w:gridCol w:w="1260"/>
        <w:gridCol w:w="2796"/>
        <w:gridCol w:w="1276"/>
        <w:gridCol w:w="1275"/>
        <w:gridCol w:w="1314"/>
      </w:tblGrid>
      <w:tr w:rsidR="00C47955" w:rsidRPr="003F596B" w14:paraId="0171261C" w14:textId="77777777" w:rsidTr="00EE773E">
        <w:trPr>
          <w:trHeight w:val="850"/>
        </w:trPr>
        <w:tc>
          <w:tcPr>
            <w:tcW w:w="648" w:type="dxa"/>
            <w:tcBorders>
              <w:top w:val="single" w:sz="11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83E933" w14:textId="77777777" w:rsidR="00C47955" w:rsidRPr="003F596B" w:rsidRDefault="002D3C90" w:rsidP="00EE773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9611E8" w14:textId="77777777" w:rsidR="00C47955" w:rsidRPr="003F596B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实验项目</w:t>
            </w:r>
            <w:r w:rsidRPr="003F596B">
              <w:rPr>
                <w:rFonts w:asciiTheme="minorEastAsia" w:hAnsiTheme="minorEastAsia" w:cs="宋体"/>
                <w:sz w:val="21"/>
                <w:szCs w:val="21"/>
              </w:rPr>
              <w:t xml:space="preserve"> </w:t>
            </w: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编号</w:t>
            </w:r>
          </w:p>
        </w:tc>
        <w:tc>
          <w:tcPr>
            <w:tcW w:w="2796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39DCF5" w14:textId="77777777" w:rsidR="00C47955" w:rsidRPr="003F596B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实验项目名称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DE573A" w14:textId="77777777" w:rsidR="00C47955" w:rsidRPr="003F596B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实验</w:t>
            </w:r>
            <w:r w:rsidR="008A068E" w:rsidRPr="003F596B">
              <w:rPr>
                <w:rFonts w:asciiTheme="minorEastAsia" w:hAnsiTheme="minorEastAsia" w:cs="宋体" w:hint="eastAsia"/>
                <w:sz w:val="21"/>
                <w:szCs w:val="21"/>
              </w:rPr>
              <w:t>性质</w:t>
            </w:r>
          </w:p>
        </w:tc>
        <w:tc>
          <w:tcPr>
            <w:tcW w:w="1275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C53D0F" w14:textId="77777777" w:rsidR="00C47955" w:rsidRPr="003F596B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成绩</w:t>
            </w:r>
          </w:p>
        </w:tc>
        <w:tc>
          <w:tcPr>
            <w:tcW w:w="1314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58C4655A" w14:textId="77777777" w:rsidR="00C47955" w:rsidRPr="003F596B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指导教师</w:t>
            </w:r>
          </w:p>
        </w:tc>
      </w:tr>
      <w:tr w:rsidR="00C47955" w:rsidRPr="003F596B" w14:paraId="1AB6B0F8" w14:textId="77777777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CFAFAD" w14:textId="77777777" w:rsidR="00C47955" w:rsidRPr="003F596B" w:rsidRDefault="00C47955" w:rsidP="00A04119">
            <w:pPr>
              <w:pStyle w:val="TableParagraph"/>
              <w:kinsoku w:val="0"/>
              <w:overflowPunct w:val="0"/>
              <w:spacing w:before="8"/>
              <w:jc w:val="center"/>
              <w:rPr>
                <w:rFonts w:asciiTheme="minorEastAsia" w:hAnsiTheme="minorEastAsia" w:cs="Consolas"/>
                <w:sz w:val="15"/>
                <w:szCs w:val="15"/>
              </w:rPr>
            </w:pPr>
          </w:p>
          <w:p w14:paraId="76935FD4" w14:textId="77777777" w:rsidR="00C47955" w:rsidRPr="003F596B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D0479F" w14:textId="77777777" w:rsidR="00C47955" w:rsidRPr="003F596B" w:rsidRDefault="002D3C90" w:rsidP="00A04119">
            <w:pPr>
              <w:pStyle w:val="TableParagraph"/>
              <w:kinsoku w:val="0"/>
              <w:overflowPunct w:val="0"/>
              <w:spacing w:before="39"/>
              <w:ind w:left="100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/>
                <w:color w:val="333333"/>
                <w:sz w:val="20"/>
                <w:szCs w:val="20"/>
              </w:rPr>
              <w:t>0806015701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85F20" w14:textId="77777777" w:rsidR="00C47955" w:rsidRPr="003F596B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实验环境的使用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462997" w14:textId="77777777" w:rsidR="00C47955" w:rsidRPr="003F596B" w:rsidRDefault="002D3C90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验证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B64CF6" w14:textId="77777777" w:rsidR="00C47955" w:rsidRPr="003F596B" w:rsidRDefault="00C47955" w:rsidP="00A0411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36B361AB" w14:textId="77777777" w:rsidR="00C47955" w:rsidRPr="003F596B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郝振明</w:t>
            </w:r>
          </w:p>
        </w:tc>
      </w:tr>
      <w:tr w:rsidR="00C47955" w:rsidRPr="003F596B" w14:paraId="7637D836" w14:textId="77777777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AFD762" w14:textId="77777777" w:rsidR="00C47955" w:rsidRPr="003F596B" w:rsidRDefault="00C47955" w:rsidP="00A04119">
            <w:pPr>
              <w:pStyle w:val="TableParagraph"/>
              <w:kinsoku w:val="0"/>
              <w:overflowPunct w:val="0"/>
              <w:spacing w:before="8"/>
              <w:jc w:val="center"/>
              <w:rPr>
                <w:rFonts w:asciiTheme="minorEastAsia" w:hAnsiTheme="minorEastAsia" w:cs="Consolas"/>
                <w:sz w:val="15"/>
                <w:szCs w:val="15"/>
              </w:rPr>
            </w:pPr>
          </w:p>
          <w:p w14:paraId="0DE6BAC6" w14:textId="77777777" w:rsidR="00C47955" w:rsidRPr="003F596B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97EE42" w14:textId="77777777" w:rsidR="00C47955" w:rsidRPr="003F596B" w:rsidRDefault="002D3C90" w:rsidP="00A04119">
            <w:pPr>
              <w:pStyle w:val="TableParagraph"/>
              <w:kinsoku w:val="0"/>
              <w:overflowPunct w:val="0"/>
              <w:spacing w:before="101"/>
              <w:ind w:left="100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/>
                <w:color w:val="333333"/>
                <w:sz w:val="20"/>
                <w:szCs w:val="20"/>
              </w:rPr>
              <w:t>0806015702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9C39E2" w14:textId="77777777" w:rsidR="00C47955" w:rsidRPr="003F596B" w:rsidRDefault="008A068E" w:rsidP="00A04119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  <w:rPr>
                <w:rFonts w:asciiTheme="minorEastAsia" w:hAnsiTheme="minorEastAsia"/>
              </w:rPr>
            </w:pPr>
            <w:bookmarkStart w:id="0" w:name="_Toc483660528"/>
            <w:r w:rsidRPr="003F596B">
              <w:rPr>
                <w:rFonts w:asciiTheme="minorEastAsia" w:hAnsiTheme="minorEastAsia" w:hint="eastAsia"/>
              </w:rPr>
              <w:t>进程的</w:t>
            </w:r>
            <w:bookmarkEnd w:id="0"/>
            <w:r w:rsidRPr="003F596B">
              <w:rPr>
                <w:rFonts w:asciiTheme="minorEastAsia" w:hAnsiTheme="minorEastAsia" w:hint="eastAsia"/>
              </w:rPr>
              <w:t>控制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65801F" w14:textId="77777777" w:rsidR="00C47955" w:rsidRPr="003F596B" w:rsidRDefault="008A068E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设计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F10A1D" w14:textId="77777777" w:rsidR="00C47955" w:rsidRPr="003F596B" w:rsidRDefault="00C47955" w:rsidP="00A0411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601DE71B" w14:textId="77777777" w:rsidR="00C47955" w:rsidRPr="003F596B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郝振明</w:t>
            </w:r>
          </w:p>
        </w:tc>
      </w:tr>
      <w:tr w:rsidR="00C47955" w:rsidRPr="003F596B" w14:paraId="1AA2768F" w14:textId="77777777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6E94EA" w14:textId="77777777" w:rsidR="00C47955" w:rsidRPr="003F596B" w:rsidRDefault="00C47955" w:rsidP="00A04119">
            <w:pPr>
              <w:pStyle w:val="TableParagraph"/>
              <w:kinsoku w:val="0"/>
              <w:overflowPunct w:val="0"/>
              <w:spacing w:before="8"/>
              <w:jc w:val="center"/>
              <w:rPr>
                <w:rFonts w:asciiTheme="minorEastAsia" w:hAnsiTheme="minorEastAsia" w:cs="Consolas"/>
                <w:sz w:val="15"/>
                <w:szCs w:val="15"/>
              </w:rPr>
            </w:pPr>
          </w:p>
          <w:p w14:paraId="4853B43E" w14:textId="77777777" w:rsidR="00C47955" w:rsidRPr="003F596B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/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368331" w14:textId="77777777" w:rsidR="00C47955" w:rsidRPr="003F596B" w:rsidRDefault="002D3C90" w:rsidP="00A04119">
            <w:pPr>
              <w:pStyle w:val="TableParagraph"/>
              <w:kinsoku w:val="0"/>
              <w:overflowPunct w:val="0"/>
              <w:spacing w:before="101"/>
              <w:ind w:left="100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/>
                <w:color w:val="333333"/>
                <w:sz w:val="20"/>
                <w:szCs w:val="20"/>
              </w:rPr>
              <w:t>0806015703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53D262" w14:textId="77777777" w:rsidR="00C47955" w:rsidRPr="003F596B" w:rsidRDefault="008A068E" w:rsidP="00A04119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 w:cs="宋体" w:hint="eastAsia"/>
              </w:rPr>
              <w:t>进程间的通信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BABC70" w14:textId="77777777" w:rsidR="00C47955" w:rsidRPr="003F596B" w:rsidRDefault="002D3C90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设计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DBEF6D" w14:textId="77777777" w:rsidR="00C47955" w:rsidRPr="003F596B" w:rsidRDefault="00C47955" w:rsidP="00A0411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147D012A" w14:textId="77777777" w:rsidR="00C47955" w:rsidRPr="003F596B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郝振明</w:t>
            </w:r>
          </w:p>
        </w:tc>
      </w:tr>
      <w:tr w:rsidR="00C47955" w:rsidRPr="003F596B" w14:paraId="4FA0F3CD" w14:textId="77777777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AB1EAB" w14:textId="77777777" w:rsidR="00C47955" w:rsidRPr="003F596B" w:rsidRDefault="00C47955" w:rsidP="00A04119">
            <w:pPr>
              <w:pStyle w:val="TableParagraph"/>
              <w:kinsoku w:val="0"/>
              <w:overflowPunct w:val="0"/>
              <w:spacing w:before="8"/>
              <w:jc w:val="center"/>
              <w:rPr>
                <w:rFonts w:asciiTheme="minorEastAsia" w:hAnsiTheme="minorEastAsia" w:cs="Consolas"/>
                <w:sz w:val="15"/>
                <w:szCs w:val="15"/>
              </w:rPr>
            </w:pPr>
          </w:p>
          <w:p w14:paraId="70C47457" w14:textId="77777777" w:rsidR="00C47955" w:rsidRPr="003F596B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/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B00EDD" w14:textId="77777777" w:rsidR="00C47955" w:rsidRPr="003F596B" w:rsidRDefault="002D3C90" w:rsidP="00A04119">
            <w:pPr>
              <w:pStyle w:val="TableParagraph"/>
              <w:kinsoku w:val="0"/>
              <w:overflowPunct w:val="0"/>
              <w:spacing w:before="39"/>
              <w:ind w:left="100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/>
                <w:color w:val="333333"/>
                <w:sz w:val="20"/>
                <w:szCs w:val="20"/>
              </w:rPr>
              <w:t>0806015704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37056E" w14:textId="77777777" w:rsidR="00C47955" w:rsidRPr="003F596B" w:rsidRDefault="008A068E" w:rsidP="00A04119">
            <w:pPr>
              <w:pStyle w:val="TableParagraph"/>
              <w:kinsoku w:val="0"/>
              <w:overflowPunct w:val="0"/>
              <w:spacing w:line="263" w:lineRule="exact"/>
              <w:ind w:left="101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 w:hint="eastAsia"/>
              </w:rPr>
              <w:t>生产者消费者问题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D8424D" w14:textId="77777777" w:rsidR="00C47955" w:rsidRPr="003F596B" w:rsidRDefault="008A068E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综合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7448D5" w14:textId="77777777" w:rsidR="00C47955" w:rsidRPr="003F596B" w:rsidRDefault="00C47955" w:rsidP="00A0411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1C1AEA73" w14:textId="77777777" w:rsidR="00C47955" w:rsidRPr="003F596B" w:rsidRDefault="002D3C90" w:rsidP="00A04119">
            <w:pPr>
              <w:pStyle w:val="TableParagraph"/>
              <w:kinsoku w:val="0"/>
              <w:overflowPunct w:val="0"/>
              <w:spacing w:line="263" w:lineRule="exact"/>
              <w:ind w:left="100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郝振明</w:t>
            </w:r>
          </w:p>
        </w:tc>
      </w:tr>
      <w:tr w:rsidR="00C47955" w:rsidRPr="003F596B" w14:paraId="17BFBEBE" w14:textId="77777777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B5D7E3" w14:textId="77777777" w:rsidR="00C47955" w:rsidRPr="003F596B" w:rsidRDefault="00C47955" w:rsidP="00A04119">
            <w:pPr>
              <w:pStyle w:val="TableParagraph"/>
              <w:kinsoku w:val="0"/>
              <w:overflowPunct w:val="0"/>
              <w:spacing w:before="3"/>
              <w:jc w:val="center"/>
              <w:rPr>
                <w:rFonts w:asciiTheme="minorEastAsia" w:hAnsiTheme="minorEastAsia" w:cs="Consolas"/>
                <w:sz w:val="16"/>
                <w:szCs w:val="16"/>
              </w:rPr>
            </w:pPr>
          </w:p>
          <w:p w14:paraId="17280632" w14:textId="77777777" w:rsidR="00C47955" w:rsidRPr="003F596B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/>
                <w:sz w:val="21"/>
                <w:szCs w:val="21"/>
              </w:rPr>
              <w:t>5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8260D6" w14:textId="77777777" w:rsidR="00C47955" w:rsidRPr="003F596B" w:rsidRDefault="002D3C90" w:rsidP="00A04119">
            <w:pPr>
              <w:pStyle w:val="TableParagraph"/>
              <w:kinsoku w:val="0"/>
              <w:overflowPunct w:val="0"/>
              <w:spacing w:before="39"/>
              <w:ind w:left="100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/>
                <w:color w:val="333333"/>
                <w:sz w:val="20"/>
                <w:szCs w:val="20"/>
              </w:rPr>
              <w:t>0806015705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C9E62F" w14:textId="77777777" w:rsidR="00C47955" w:rsidRPr="003F596B" w:rsidRDefault="008A068E" w:rsidP="00A04119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 w:hint="eastAsia"/>
              </w:rPr>
              <w:t>简单文件系统实现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90570A" w14:textId="77777777" w:rsidR="00C47955" w:rsidRPr="003F596B" w:rsidRDefault="008A068E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综合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67FCCA" w14:textId="77777777" w:rsidR="00C47955" w:rsidRPr="003F596B" w:rsidRDefault="00C47955" w:rsidP="00A0411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7159A945" w14:textId="77777777" w:rsidR="00C47955" w:rsidRPr="003F596B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郝振明</w:t>
            </w:r>
          </w:p>
        </w:tc>
      </w:tr>
      <w:tr w:rsidR="00EB393A" w:rsidRPr="003F596B" w14:paraId="544934AD" w14:textId="77777777" w:rsidTr="00D46193">
        <w:trPr>
          <w:cantSplit/>
          <w:trHeight w:hRule="exact" w:val="113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055079" w14:textId="77777777" w:rsidR="00EB393A" w:rsidRPr="003F596B" w:rsidRDefault="00EB393A" w:rsidP="00363BBC">
            <w:pPr>
              <w:pStyle w:val="TableParagraph"/>
              <w:kinsoku w:val="0"/>
              <w:overflowPunct w:val="0"/>
              <w:ind w:right="5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ECF672" w14:textId="77777777" w:rsidR="00EB393A" w:rsidRPr="003F596B" w:rsidRDefault="00EB393A" w:rsidP="00363BBC">
            <w:pPr>
              <w:pStyle w:val="TableParagraph"/>
              <w:kinsoku w:val="0"/>
              <w:overflowPunct w:val="0"/>
              <w:spacing w:before="39"/>
              <w:ind w:left="100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/>
                <w:color w:val="333333"/>
                <w:sz w:val="20"/>
                <w:szCs w:val="20"/>
              </w:rPr>
              <w:t>0806015706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B727A3" w14:textId="77777777" w:rsidR="00EB393A" w:rsidRPr="003F596B" w:rsidRDefault="00EB393A" w:rsidP="00363BBC">
            <w:pPr>
              <w:pStyle w:val="TableParagraph"/>
              <w:kinsoku w:val="0"/>
              <w:overflowPunct w:val="0"/>
              <w:spacing w:line="262" w:lineRule="exact"/>
              <w:ind w:left="101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非必须实验。若选择做此项目，则项目名称自定。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788935" w14:textId="77777777" w:rsidR="00EB393A" w:rsidRPr="003F596B" w:rsidRDefault="00EB393A" w:rsidP="00363BBC">
            <w:pPr>
              <w:pStyle w:val="TableParagraph"/>
              <w:kinsoku w:val="0"/>
              <w:overflowPunct w:val="0"/>
              <w:spacing w:line="273" w:lineRule="auto"/>
              <w:ind w:left="100" w:right="54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348CCB" w14:textId="77777777" w:rsidR="00EB393A" w:rsidRPr="003F596B" w:rsidRDefault="00EB393A" w:rsidP="00363BBC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700A4014" w14:textId="77777777" w:rsidR="00EB393A" w:rsidRPr="003F596B" w:rsidRDefault="00EB393A" w:rsidP="00363BBC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  <w:rPr>
                <w:rFonts w:asciiTheme="minorEastAsia" w:hAnsiTheme="minorEastAsia"/>
              </w:rPr>
            </w:pPr>
            <w:r w:rsidRPr="003F596B">
              <w:rPr>
                <w:rFonts w:asciiTheme="minorEastAsia" w:hAnsiTheme="minorEastAsia" w:cs="宋体" w:hint="eastAsia"/>
                <w:sz w:val="21"/>
                <w:szCs w:val="21"/>
              </w:rPr>
              <w:t>郝振明</w:t>
            </w:r>
          </w:p>
        </w:tc>
      </w:tr>
      <w:tr w:rsidR="00C47955" w:rsidRPr="003F596B" w14:paraId="14CBE57B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76C2F7" w14:textId="77777777" w:rsidR="00C47955" w:rsidRPr="003F596B" w:rsidRDefault="00C47955" w:rsidP="00A04119">
            <w:pPr>
              <w:pStyle w:val="TableParagraph"/>
              <w:kinsoku w:val="0"/>
              <w:overflowPunct w:val="0"/>
              <w:ind w:right="5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2249B5" w14:textId="77777777" w:rsidR="00C47955" w:rsidRPr="003F596B" w:rsidRDefault="00C47955" w:rsidP="00A04119">
            <w:pPr>
              <w:pStyle w:val="TableParagraph"/>
              <w:kinsoku w:val="0"/>
              <w:overflowPunct w:val="0"/>
              <w:spacing w:before="41"/>
              <w:ind w:left="10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7285A3" w14:textId="77777777" w:rsidR="00C47955" w:rsidRPr="003F596B" w:rsidRDefault="00C47955" w:rsidP="00A04119">
            <w:pPr>
              <w:pStyle w:val="TableParagraph"/>
              <w:kinsoku w:val="0"/>
              <w:overflowPunct w:val="0"/>
              <w:spacing w:before="45"/>
              <w:ind w:left="101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7D92BD" w14:textId="77777777" w:rsidR="00C47955" w:rsidRPr="003F596B" w:rsidRDefault="00C47955" w:rsidP="00A04119">
            <w:pPr>
              <w:pStyle w:val="TableParagraph"/>
              <w:kinsoku w:val="0"/>
              <w:overflowPunct w:val="0"/>
              <w:spacing w:line="273" w:lineRule="auto"/>
              <w:ind w:left="100" w:right="54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730BF1" w14:textId="77777777" w:rsidR="00C47955" w:rsidRPr="003F596B" w:rsidRDefault="00C47955" w:rsidP="00A0411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109DE7A2" w14:textId="77777777" w:rsidR="00C47955" w:rsidRPr="003F596B" w:rsidRDefault="00C47955" w:rsidP="00A04119">
            <w:pPr>
              <w:pStyle w:val="TableParagraph"/>
              <w:kinsoku w:val="0"/>
              <w:overflowPunct w:val="0"/>
              <w:spacing w:line="265" w:lineRule="exact"/>
              <w:ind w:left="100"/>
              <w:jc w:val="center"/>
              <w:rPr>
                <w:rFonts w:asciiTheme="minorEastAsia" w:hAnsiTheme="minorEastAsia"/>
              </w:rPr>
            </w:pPr>
          </w:p>
        </w:tc>
      </w:tr>
      <w:tr w:rsidR="00C47955" w:rsidRPr="003F596B" w14:paraId="352F1A83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D2F58ED" w14:textId="77777777" w:rsidR="00C47955" w:rsidRPr="003F596B" w:rsidRDefault="00C47955">
            <w:pPr>
              <w:pStyle w:val="TableParagraph"/>
              <w:kinsoku w:val="0"/>
              <w:overflowPunct w:val="0"/>
              <w:ind w:right="5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73739C" w14:textId="77777777" w:rsidR="00C47955" w:rsidRPr="003F596B" w:rsidRDefault="00C47955" w:rsidP="00D01A5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26F6BA" w14:textId="77777777" w:rsidR="00C47955" w:rsidRPr="003F596B" w:rsidRDefault="00C47955" w:rsidP="009677D5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  <w:rPr>
                <w:rFonts w:asciiTheme="minorEastAsia" w:hAnsiTheme="minorEastAsia" w:cs="宋体"/>
                <w:b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D3E2E2" w14:textId="77777777" w:rsidR="00C47955" w:rsidRPr="003F596B" w:rsidRDefault="00C47955" w:rsidP="00A04119">
            <w:pPr>
              <w:pStyle w:val="TableParagraph"/>
              <w:kinsoku w:val="0"/>
              <w:overflowPunct w:val="0"/>
              <w:spacing w:line="273" w:lineRule="auto"/>
              <w:ind w:left="100" w:right="540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B3E37A" w14:textId="77777777" w:rsidR="00C47955" w:rsidRPr="003F596B" w:rsidRDefault="00C47955" w:rsidP="00A0411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14:paraId="6C2A7DF5" w14:textId="77777777" w:rsidR="00C47955" w:rsidRPr="003F596B" w:rsidRDefault="00C47955" w:rsidP="00A0411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C47955" w:rsidRPr="003F596B" w14:paraId="18ED457E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B18ECD4" w14:textId="77777777" w:rsidR="00C47955" w:rsidRPr="003F596B" w:rsidRDefault="00C47955">
            <w:pPr>
              <w:pStyle w:val="TableParagraph"/>
              <w:kinsoku w:val="0"/>
              <w:overflowPunct w:val="0"/>
              <w:ind w:right="5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267AB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FDF44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750CDF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B8054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3F714FE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</w:tr>
      <w:tr w:rsidR="00C47955" w:rsidRPr="003F596B" w14:paraId="48ACC51E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618FB7DB" w14:textId="77777777" w:rsidR="00C47955" w:rsidRPr="003F596B" w:rsidRDefault="00C47955">
            <w:pPr>
              <w:pStyle w:val="TableParagraph"/>
              <w:kinsoku w:val="0"/>
              <w:overflowPunct w:val="0"/>
              <w:ind w:left="204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D3887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E896F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B1A81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247CAB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62CF6043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</w:tr>
      <w:tr w:rsidR="00C47955" w:rsidRPr="003F596B" w14:paraId="426008A4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2712D8BB" w14:textId="77777777" w:rsidR="00C47955" w:rsidRPr="003F596B" w:rsidRDefault="00C47955">
            <w:pPr>
              <w:pStyle w:val="TableParagraph"/>
              <w:kinsoku w:val="0"/>
              <w:overflowPunct w:val="0"/>
              <w:ind w:left="204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146B1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1B616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35643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1343D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164DD138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</w:tr>
      <w:tr w:rsidR="00C47955" w:rsidRPr="003F596B" w14:paraId="0BA9A1BD" w14:textId="77777777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14:paraId="7938575D" w14:textId="77777777" w:rsidR="00C47955" w:rsidRPr="003F596B" w:rsidRDefault="00C47955">
            <w:pPr>
              <w:pStyle w:val="TableParagraph"/>
              <w:kinsoku w:val="0"/>
              <w:overflowPunct w:val="0"/>
              <w:ind w:left="204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C782F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B5E0C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3A3F6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60326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14:paraId="0B13A4E5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</w:tr>
      <w:tr w:rsidR="00C47955" w:rsidRPr="003F596B" w14:paraId="57E21400" w14:textId="77777777" w:rsidTr="00D46193">
        <w:trPr>
          <w:trHeight w:hRule="exact" w:val="631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11" w:space="0" w:color="000000"/>
              <w:right w:val="single" w:sz="5" w:space="0" w:color="000000"/>
            </w:tcBorders>
          </w:tcPr>
          <w:p w14:paraId="05AE7A26" w14:textId="77777777" w:rsidR="00C47955" w:rsidRPr="003F596B" w:rsidRDefault="00C47955">
            <w:pPr>
              <w:pStyle w:val="TableParagraph"/>
              <w:kinsoku w:val="0"/>
              <w:overflowPunct w:val="0"/>
              <w:ind w:left="204"/>
              <w:rPr>
                <w:rFonts w:asciiTheme="minorEastAsia" w:hAnsiTheme="minorEastAsia"/>
              </w:rPr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1190B6E9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77C5B779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771C8AF3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14:paraId="1D0B7EFF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11" w:space="0" w:color="000000"/>
            </w:tcBorders>
          </w:tcPr>
          <w:p w14:paraId="5D13B3B5" w14:textId="77777777" w:rsidR="00C47955" w:rsidRPr="003F596B" w:rsidRDefault="00C47955">
            <w:pPr>
              <w:rPr>
                <w:rFonts w:asciiTheme="minorEastAsia" w:hAnsiTheme="minorEastAsia"/>
              </w:rPr>
            </w:pPr>
          </w:p>
        </w:tc>
      </w:tr>
    </w:tbl>
    <w:p w14:paraId="17261766" w14:textId="77777777" w:rsidR="00C47955" w:rsidRPr="003F596B" w:rsidRDefault="002D3C90" w:rsidP="00E3561B">
      <w:pPr>
        <w:pStyle w:val="a3"/>
        <w:kinsoku w:val="0"/>
        <w:overflowPunct w:val="0"/>
        <w:spacing w:before="240"/>
        <w:ind w:left="238"/>
        <w:rPr>
          <w:rFonts w:asciiTheme="minorEastAsia" w:eastAsiaTheme="minorEastAsia" w:hAnsiTheme="minorEastAsia"/>
        </w:rPr>
      </w:pPr>
      <w:r w:rsidRPr="003F596B">
        <w:rPr>
          <w:rFonts w:asciiTheme="minorEastAsia" w:eastAsiaTheme="minorEastAsia" w:hAnsiTheme="minorEastAsia" w:cs="Consolas"/>
        </w:rPr>
        <w:t>*</w:t>
      </w:r>
      <w:r w:rsidRPr="003F596B">
        <w:rPr>
          <w:rFonts w:asciiTheme="minorEastAsia" w:eastAsiaTheme="minorEastAsia" w:hAnsiTheme="minorEastAsia" w:hint="eastAsia"/>
        </w:rPr>
        <w:t>此表由学生按顺序填写。</w:t>
      </w:r>
    </w:p>
    <w:p w14:paraId="2B5C5DE7" w14:textId="77777777" w:rsidR="001F15A2" w:rsidRPr="003F596B" w:rsidRDefault="001F15A2">
      <w:pPr>
        <w:pStyle w:val="1"/>
        <w:kinsoku w:val="0"/>
        <w:overflowPunct w:val="0"/>
        <w:spacing w:line="560" w:lineRule="exact"/>
        <w:ind w:right="107"/>
        <w:rPr>
          <w:rFonts w:asciiTheme="minorEastAsia" w:eastAsiaTheme="minorEastAsia" w:hAnsiTheme="minorEastAsia"/>
        </w:rPr>
      </w:pPr>
    </w:p>
    <w:p w14:paraId="118B2317" w14:textId="77777777" w:rsidR="001F15A2" w:rsidRPr="003F596B" w:rsidRDefault="001F15A2">
      <w:pPr>
        <w:pStyle w:val="1"/>
        <w:kinsoku w:val="0"/>
        <w:overflowPunct w:val="0"/>
        <w:spacing w:line="560" w:lineRule="exact"/>
        <w:ind w:right="107"/>
        <w:rPr>
          <w:rFonts w:asciiTheme="minorEastAsia" w:eastAsiaTheme="minorEastAsia" w:hAnsiTheme="minorEastAsia"/>
        </w:rPr>
      </w:pPr>
    </w:p>
    <w:p w14:paraId="21CDD75D" w14:textId="77777777" w:rsidR="001F15A2" w:rsidRPr="003F596B" w:rsidRDefault="001F15A2">
      <w:pPr>
        <w:pStyle w:val="1"/>
        <w:kinsoku w:val="0"/>
        <w:overflowPunct w:val="0"/>
        <w:spacing w:line="560" w:lineRule="exact"/>
        <w:ind w:right="107"/>
        <w:rPr>
          <w:rFonts w:asciiTheme="minorEastAsia" w:eastAsiaTheme="minorEastAsia" w:hAnsiTheme="minorEastAsia"/>
        </w:rPr>
      </w:pPr>
    </w:p>
    <w:p w14:paraId="70CBD27D" w14:textId="77777777" w:rsidR="00C47955" w:rsidRPr="003F596B" w:rsidRDefault="002D3C90">
      <w:pPr>
        <w:pStyle w:val="1"/>
        <w:kinsoku w:val="0"/>
        <w:overflowPunct w:val="0"/>
        <w:spacing w:line="560" w:lineRule="exact"/>
        <w:ind w:right="107"/>
        <w:rPr>
          <w:rFonts w:asciiTheme="minorEastAsia" w:eastAsiaTheme="minorEastAsia" w:hAnsiTheme="minorEastAsia"/>
          <w:b w:val="0"/>
          <w:bCs w:val="0"/>
        </w:rPr>
      </w:pPr>
      <w:r w:rsidRPr="003F596B">
        <w:rPr>
          <w:rFonts w:asciiTheme="minorEastAsia" w:eastAsiaTheme="minorEastAsia" w:hAnsiTheme="minorEastAsia" w:hint="eastAsia"/>
        </w:rPr>
        <w:lastRenderedPageBreak/>
        <w:t>暨南大学本科实验报告专用纸</w:t>
      </w:r>
    </w:p>
    <w:p w14:paraId="5656FF18" w14:textId="5D1B55C8" w:rsidR="00301706" w:rsidRPr="003F596B" w:rsidRDefault="002D3C90" w:rsidP="00301706">
      <w:pPr>
        <w:pStyle w:val="a3"/>
        <w:kinsoku w:val="0"/>
        <w:overflowPunct w:val="0"/>
        <w:spacing w:before="173" w:line="266" w:lineRule="auto"/>
        <w:ind w:left="119" w:right="108"/>
        <w:rPr>
          <w:rFonts w:asciiTheme="minorEastAsia" w:eastAsiaTheme="minorEastAsia" w:hAnsiTheme="minorEastAsia" w:cs="Times New Roman"/>
          <w:sz w:val="28"/>
          <w:szCs w:val="28"/>
        </w:rPr>
      </w:pPr>
      <w:r w:rsidRPr="003F596B">
        <w:rPr>
          <w:rFonts w:asciiTheme="minorEastAsia" w:eastAsiaTheme="minorEastAsia" w:hAnsiTheme="minorEastAsia" w:hint="eastAsia"/>
          <w:spacing w:val="-1"/>
          <w:sz w:val="28"/>
          <w:szCs w:val="28"/>
        </w:rPr>
        <w:t>课程名称</w:t>
      </w:r>
      <w:r w:rsidR="00B923DE" w:rsidRPr="003F596B">
        <w:rPr>
          <w:rFonts w:asciiTheme="minorEastAsia" w:eastAsiaTheme="minorEastAsia" w:hAnsiTheme="minorEastAsia" w:cs="Times New Roman" w:hint="eastAsia"/>
          <w:spacing w:val="-1"/>
          <w:sz w:val="28"/>
          <w:szCs w:val="28"/>
          <w:u w:val="single"/>
        </w:rPr>
        <w:t xml:space="preserve"> </w:t>
      </w:r>
      <w:r w:rsidRPr="003F596B">
        <w:rPr>
          <w:rFonts w:asciiTheme="minorEastAsia" w:eastAsiaTheme="minorEastAsia" w:hAnsiTheme="minorEastAsia" w:cs="Times New Roman"/>
          <w:spacing w:val="-1"/>
          <w:sz w:val="28"/>
          <w:szCs w:val="28"/>
          <w:u w:val="single"/>
        </w:rPr>
        <w:tab/>
      </w:r>
      <w:r w:rsidRPr="003F596B">
        <w:rPr>
          <w:rFonts w:asciiTheme="minorEastAsia" w:eastAsiaTheme="minorEastAsia" w:hAnsiTheme="minorEastAsia" w:hint="eastAsia"/>
          <w:spacing w:val="-1"/>
          <w:sz w:val="28"/>
          <w:szCs w:val="28"/>
          <w:u w:val="single"/>
        </w:rPr>
        <w:t>操作系统原理实验</w:t>
      </w:r>
      <w:r w:rsidR="00301706" w:rsidRPr="003F596B">
        <w:rPr>
          <w:rFonts w:asciiTheme="minorEastAsia" w:eastAsiaTheme="minorEastAsia" w:hAnsiTheme="minorEastAsia" w:hint="eastAsia"/>
          <w:spacing w:val="-1"/>
          <w:sz w:val="28"/>
          <w:szCs w:val="28"/>
          <w:u w:val="single"/>
        </w:rPr>
        <w:t xml:space="preserve">   </w:t>
      </w:r>
      <w:r w:rsidR="00180CA1" w:rsidRPr="003F596B">
        <w:rPr>
          <w:rFonts w:asciiTheme="minorEastAsia" w:eastAsiaTheme="minorEastAsia" w:hAnsiTheme="minorEastAsia"/>
          <w:spacing w:val="-1"/>
          <w:sz w:val="28"/>
          <w:szCs w:val="28"/>
          <w:u w:val="single"/>
        </w:rPr>
        <w:t xml:space="preserve">  </w:t>
      </w:r>
      <w:r w:rsidRPr="003F596B">
        <w:rPr>
          <w:rFonts w:asciiTheme="minorEastAsia" w:eastAsiaTheme="minorEastAsia" w:hAnsiTheme="minorEastAsia" w:hint="eastAsia"/>
          <w:sz w:val="28"/>
          <w:szCs w:val="28"/>
        </w:rPr>
        <w:t>成绩评定</w:t>
      </w:r>
      <w:r w:rsidRPr="003F596B">
        <w:rPr>
          <w:rFonts w:asciiTheme="minorEastAsia" w:eastAsiaTheme="minorEastAsia" w:hAnsiTheme="minorEastAsia" w:cs="Times New Roman"/>
          <w:sz w:val="28"/>
          <w:szCs w:val="28"/>
          <w:u w:val="single"/>
        </w:rPr>
        <w:tab/>
      </w:r>
      <w:r w:rsidRPr="003F596B">
        <w:rPr>
          <w:rFonts w:asciiTheme="minorEastAsia" w:eastAsiaTheme="minorEastAsia" w:hAnsiTheme="minorEastAsia" w:cs="Times New Roman"/>
          <w:sz w:val="28"/>
          <w:szCs w:val="28"/>
          <w:u w:val="single"/>
        </w:rPr>
        <w:tab/>
      </w:r>
      <w:r w:rsidR="00180CA1" w:rsidRPr="003F596B">
        <w:rPr>
          <w:rFonts w:asciiTheme="minorEastAsia" w:eastAsiaTheme="minorEastAsia" w:hAnsiTheme="minorEastAsia" w:cs="Times New Roman"/>
          <w:sz w:val="28"/>
          <w:szCs w:val="28"/>
          <w:u w:val="single"/>
        </w:rPr>
        <w:t xml:space="preserve">                       </w:t>
      </w:r>
    </w:p>
    <w:p w14:paraId="628514F5" w14:textId="1CC5B6C4" w:rsidR="00301706" w:rsidRPr="003F596B" w:rsidRDefault="002D3C90" w:rsidP="00301706">
      <w:pPr>
        <w:pStyle w:val="a3"/>
        <w:kinsoku w:val="0"/>
        <w:overflowPunct w:val="0"/>
        <w:spacing w:before="173" w:line="266" w:lineRule="auto"/>
        <w:ind w:left="119" w:right="108"/>
        <w:rPr>
          <w:rFonts w:asciiTheme="minorEastAsia" w:eastAsiaTheme="minorEastAsia" w:hAnsiTheme="minorEastAsia" w:cs="Times New Roman"/>
          <w:sz w:val="28"/>
          <w:szCs w:val="28"/>
          <w:u w:val="single"/>
        </w:rPr>
      </w:pPr>
      <w:r w:rsidRPr="003F596B">
        <w:rPr>
          <w:rFonts w:asciiTheme="minorEastAsia" w:eastAsiaTheme="minorEastAsia" w:hAnsiTheme="minorEastAsia" w:hint="eastAsia"/>
          <w:spacing w:val="-1"/>
          <w:sz w:val="28"/>
          <w:szCs w:val="28"/>
        </w:rPr>
        <w:t>实验项目名称</w:t>
      </w:r>
      <w:r w:rsidRPr="003F596B">
        <w:rPr>
          <w:rFonts w:asciiTheme="minorEastAsia" w:eastAsiaTheme="minorEastAsia" w:hAnsiTheme="minorEastAsia"/>
          <w:spacing w:val="-1"/>
          <w:sz w:val="28"/>
          <w:szCs w:val="28"/>
          <w:u w:val="single"/>
        </w:rPr>
        <w:tab/>
      </w:r>
      <w:r w:rsidR="0027648F" w:rsidRPr="003F596B">
        <w:rPr>
          <w:rFonts w:asciiTheme="minorEastAsia" w:eastAsiaTheme="minorEastAsia" w:hAnsiTheme="minorEastAsia" w:hint="eastAsia"/>
          <w:spacing w:val="-1"/>
          <w:sz w:val="28"/>
          <w:szCs w:val="28"/>
          <w:u w:val="single"/>
        </w:rPr>
        <w:t>进程的控制</w:t>
      </w:r>
      <w:r w:rsidRPr="003F596B">
        <w:rPr>
          <w:rFonts w:asciiTheme="minorEastAsia" w:eastAsiaTheme="minorEastAsia" w:hAnsiTheme="minorEastAsia"/>
          <w:spacing w:val="-1"/>
          <w:sz w:val="28"/>
          <w:szCs w:val="28"/>
          <w:u w:val="single"/>
        </w:rPr>
        <w:tab/>
      </w:r>
      <w:r w:rsidR="0027648F" w:rsidRPr="003F596B">
        <w:rPr>
          <w:rFonts w:asciiTheme="minorEastAsia" w:eastAsiaTheme="minorEastAsia" w:hAnsiTheme="minorEastAsia"/>
          <w:spacing w:val="-1"/>
          <w:sz w:val="28"/>
          <w:szCs w:val="28"/>
          <w:u w:val="single"/>
        </w:rPr>
        <w:t xml:space="preserve">     </w:t>
      </w:r>
      <w:r w:rsidR="00301706" w:rsidRPr="003F596B">
        <w:rPr>
          <w:rFonts w:asciiTheme="minorEastAsia" w:eastAsiaTheme="minorEastAsia" w:hAnsiTheme="minorEastAsia" w:cs="Times New Roman" w:hint="eastAsia"/>
          <w:sz w:val="28"/>
          <w:szCs w:val="28"/>
        </w:rPr>
        <w:t xml:space="preserve"> </w:t>
      </w:r>
      <w:r w:rsidRPr="003F596B">
        <w:rPr>
          <w:rFonts w:asciiTheme="minorEastAsia" w:eastAsiaTheme="minorEastAsia" w:hAnsiTheme="minorEastAsia" w:hint="eastAsia"/>
          <w:sz w:val="28"/>
          <w:szCs w:val="28"/>
        </w:rPr>
        <w:t>指导教师</w:t>
      </w:r>
      <w:r w:rsidRPr="003F596B">
        <w:rPr>
          <w:rFonts w:asciiTheme="minorEastAsia" w:eastAsiaTheme="minorEastAsia" w:hAnsiTheme="minorEastAsia" w:cs="Times New Roman"/>
          <w:sz w:val="28"/>
          <w:szCs w:val="28"/>
          <w:u w:val="single"/>
        </w:rPr>
        <w:tab/>
      </w:r>
      <w:r w:rsidR="00180CA1" w:rsidRPr="003F596B">
        <w:rPr>
          <w:rFonts w:asciiTheme="minorEastAsia" w:eastAsiaTheme="minorEastAsia" w:hAnsiTheme="minorEastAsia" w:cs="Times New Roman"/>
          <w:sz w:val="28"/>
          <w:szCs w:val="28"/>
          <w:u w:val="single"/>
        </w:rPr>
        <w:t xml:space="preserve">     </w:t>
      </w:r>
      <w:r w:rsidRPr="003F596B">
        <w:rPr>
          <w:rFonts w:asciiTheme="minorEastAsia" w:eastAsiaTheme="minorEastAsia" w:hAnsiTheme="minorEastAsia" w:hint="eastAsia"/>
          <w:sz w:val="28"/>
          <w:szCs w:val="28"/>
          <w:u w:val="single"/>
        </w:rPr>
        <w:t>郝振明</w:t>
      </w:r>
      <w:r w:rsidR="00180CA1" w:rsidRPr="003F596B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180CA1" w:rsidRPr="003F596B">
        <w:rPr>
          <w:rFonts w:asciiTheme="minorEastAsia" w:eastAsiaTheme="minorEastAsia" w:hAnsiTheme="minorEastAsia"/>
          <w:sz w:val="28"/>
          <w:szCs w:val="28"/>
          <w:u w:val="single"/>
        </w:rPr>
        <w:t xml:space="preserve">      </w:t>
      </w:r>
      <w:r w:rsidR="00180CA1" w:rsidRPr="003F596B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</w:p>
    <w:p w14:paraId="2681E1A8" w14:textId="0A3C1293" w:rsidR="007965C0" w:rsidRPr="003F596B" w:rsidRDefault="002D3C90" w:rsidP="00301706">
      <w:pPr>
        <w:pStyle w:val="a3"/>
        <w:kinsoku w:val="0"/>
        <w:overflowPunct w:val="0"/>
        <w:spacing w:before="173" w:line="266" w:lineRule="auto"/>
        <w:ind w:left="119" w:right="108"/>
        <w:rPr>
          <w:rFonts w:asciiTheme="minorEastAsia" w:eastAsiaTheme="minorEastAsia" w:hAnsiTheme="minorEastAsia"/>
          <w:spacing w:val="1"/>
          <w:sz w:val="28"/>
          <w:szCs w:val="28"/>
        </w:rPr>
      </w:pPr>
      <w:r w:rsidRPr="003F596B">
        <w:rPr>
          <w:rFonts w:asciiTheme="minorEastAsia" w:eastAsiaTheme="minorEastAsia" w:hAnsiTheme="minorEastAsia" w:hint="eastAsia"/>
          <w:spacing w:val="1"/>
          <w:sz w:val="28"/>
          <w:szCs w:val="28"/>
        </w:rPr>
        <w:t>实验项目编号</w:t>
      </w:r>
      <w:r w:rsidRPr="003F596B">
        <w:rPr>
          <w:rFonts w:asciiTheme="minorEastAsia" w:eastAsiaTheme="minorEastAsia" w:hAnsiTheme="minorEastAsia"/>
          <w:spacing w:val="1"/>
          <w:sz w:val="28"/>
          <w:szCs w:val="28"/>
        </w:rPr>
        <w:t xml:space="preserve"> </w:t>
      </w:r>
      <w:r w:rsidRPr="003F596B">
        <w:rPr>
          <w:rFonts w:asciiTheme="minorEastAsia" w:eastAsiaTheme="minorEastAsia" w:hAnsiTheme="minorEastAsia"/>
          <w:spacing w:val="1"/>
          <w:sz w:val="28"/>
          <w:szCs w:val="28"/>
          <w:u w:val="single"/>
        </w:rPr>
        <w:t>080601570</w:t>
      </w:r>
      <w:r w:rsidR="0027648F" w:rsidRPr="003F596B">
        <w:rPr>
          <w:rFonts w:asciiTheme="minorEastAsia" w:eastAsiaTheme="minorEastAsia" w:hAnsiTheme="minorEastAsia"/>
          <w:spacing w:val="1"/>
          <w:sz w:val="28"/>
          <w:szCs w:val="28"/>
          <w:u w:val="single"/>
        </w:rPr>
        <w:t>2</w:t>
      </w:r>
      <w:r w:rsidR="00180CA1" w:rsidRPr="003F596B">
        <w:rPr>
          <w:rFonts w:asciiTheme="minorEastAsia" w:eastAsiaTheme="minorEastAsia" w:hAnsiTheme="minorEastAsia"/>
          <w:spacing w:val="1"/>
          <w:sz w:val="28"/>
          <w:szCs w:val="28"/>
          <w:u w:val="single"/>
        </w:rPr>
        <w:t xml:space="preserve">       </w:t>
      </w:r>
      <w:r w:rsidRPr="003F596B">
        <w:rPr>
          <w:rFonts w:asciiTheme="minorEastAsia" w:eastAsiaTheme="minorEastAsia" w:hAnsiTheme="minorEastAsia" w:hint="eastAsia"/>
          <w:spacing w:val="1"/>
          <w:sz w:val="28"/>
          <w:szCs w:val="28"/>
        </w:rPr>
        <w:t>实验项目类型</w:t>
      </w:r>
      <w:r w:rsidR="00180CA1" w:rsidRPr="003F596B">
        <w:rPr>
          <w:rFonts w:asciiTheme="minorEastAsia" w:eastAsiaTheme="minorEastAsia" w:hAnsiTheme="minorEastAsia" w:hint="eastAsia"/>
          <w:spacing w:val="1"/>
          <w:sz w:val="28"/>
          <w:szCs w:val="28"/>
          <w:u w:val="single"/>
        </w:rPr>
        <w:t xml:space="preserve"> </w:t>
      </w:r>
      <w:r w:rsidR="0027648F" w:rsidRPr="003F596B">
        <w:rPr>
          <w:rFonts w:asciiTheme="minorEastAsia" w:eastAsiaTheme="minorEastAsia" w:hAnsiTheme="minorEastAsia" w:hint="eastAsia"/>
          <w:spacing w:val="1"/>
          <w:sz w:val="28"/>
          <w:szCs w:val="28"/>
          <w:u w:val="single"/>
        </w:rPr>
        <w:t>设计</w:t>
      </w:r>
      <w:r w:rsidRPr="003F596B">
        <w:rPr>
          <w:rFonts w:asciiTheme="minorEastAsia" w:eastAsiaTheme="minorEastAsia" w:hAnsiTheme="minorEastAsia" w:hint="eastAsia"/>
          <w:spacing w:val="1"/>
          <w:sz w:val="28"/>
          <w:szCs w:val="28"/>
          <w:u w:val="single"/>
        </w:rPr>
        <w:t>型</w:t>
      </w:r>
      <w:r w:rsidR="00180CA1" w:rsidRPr="003F596B">
        <w:rPr>
          <w:rFonts w:asciiTheme="minorEastAsia" w:eastAsiaTheme="minorEastAsia" w:hAnsiTheme="minorEastAsia" w:hint="eastAsia"/>
          <w:spacing w:val="1"/>
          <w:sz w:val="28"/>
          <w:szCs w:val="28"/>
          <w:u w:val="single"/>
        </w:rPr>
        <w:t xml:space="preserve"> </w:t>
      </w:r>
      <w:r w:rsidR="00180CA1" w:rsidRPr="003F596B">
        <w:rPr>
          <w:rFonts w:asciiTheme="minorEastAsia" w:eastAsiaTheme="minorEastAsia" w:hAnsiTheme="minorEastAsia"/>
          <w:spacing w:val="1"/>
          <w:sz w:val="28"/>
          <w:szCs w:val="28"/>
          <w:u w:val="single"/>
        </w:rPr>
        <w:t xml:space="preserve">     </w:t>
      </w:r>
      <w:r w:rsidR="003F596B">
        <w:rPr>
          <w:rFonts w:asciiTheme="minorEastAsia" w:eastAsiaTheme="minorEastAsia" w:hAnsiTheme="minorEastAsia"/>
          <w:spacing w:val="1"/>
          <w:sz w:val="28"/>
          <w:szCs w:val="28"/>
          <w:u w:val="single"/>
        </w:rPr>
        <w:t xml:space="preserve">  </w:t>
      </w:r>
      <w:r w:rsidR="00180CA1" w:rsidRPr="003F596B">
        <w:rPr>
          <w:rFonts w:asciiTheme="minorEastAsia" w:eastAsiaTheme="minorEastAsia" w:hAnsiTheme="minorEastAsia"/>
          <w:spacing w:val="1"/>
          <w:sz w:val="28"/>
          <w:szCs w:val="28"/>
          <w:u w:val="single"/>
        </w:rPr>
        <w:t xml:space="preserve">  </w:t>
      </w:r>
    </w:p>
    <w:p w14:paraId="5FBABE06" w14:textId="6ADF5DA7" w:rsidR="007965C0" w:rsidRPr="003F596B" w:rsidRDefault="002D3C90" w:rsidP="00180CA1">
      <w:pPr>
        <w:pStyle w:val="a3"/>
        <w:tabs>
          <w:tab w:val="left" w:pos="957"/>
          <w:tab w:val="left" w:pos="2069"/>
          <w:tab w:val="left" w:pos="3725"/>
          <w:tab w:val="left" w:pos="5298"/>
          <w:tab w:val="left" w:pos="5437"/>
          <w:tab w:val="left" w:pos="5996"/>
          <w:tab w:val="left" w:pos="6836"/>
          <w:tab w:val="left" w:pos="7120"/>
          <w:tab w:val="left" w:pos="7603"/>
          <w:tab w:val="left" w:pos="8498"/>
        </w:tabs>
        <w:kinsoku w:val="0"/>
        <w:overflowPunct w:val="0"/>
        <w:spacing w:before="53" w:line="266" w:lineRule="auto"/>
        <w:ind w:right="107"/>
        <w:rPr>
          <w:rFonts w:asciiTheme="minorEastAsia" w:eastAsiaTheme="minorEastAsia" w:hAnsiTheme="minorEastAsia"/>
          <w:spacing w:val="1"/>
          <w:sz w:val="28"/>
          <w:szCs w:val="28"/>
        </w:rPr>
      </w:pPr>
      <w:r w:rsidRPr="003F596B">
        <w:rPr>
          <w:rFonts w:asciiTheme="minorEastAsia" w:eastAsiaTheme="minorEastAsia" w:hAnsiTheme="minorEastAsia" w:hint="eastAsia"/>
          <w:spacing w:val="1"/>
          <w:sz w:val="28"/>
          <w:szCs w:val="28"/>
        </w:rPr>
        <w:t>学生姓名</w:t>
      </w:r>
      <w:r w:rsidRPr="003F596B">
        <w:rPr>
          <w:rFonts w:asciiTheme="minorEastAsia" w:eastAsiaTheme="minorEastAsia" w:hAnsiTheme="minorEastAsia"/>
          <w:spacing w:val="1"/>
          <w:sz w:val="28"/>
          <w:szCs w:val="28"/>
          <w:u w:val="single"/>
        </w:rPr>
        <w:tab/>
      </w:r>
      <w:r w:rsidR="00180CA1" w:rsidRPr="003F596B">
        <w:rPr>
          <w:rFonts w:asciiTheme="minorEastAsia" w:eastAsiaTheme="minorEastAsia" w:hAnsiTheme="minorEastAsia" w:hint="eastAsia"/>
          <w:spacing w:val="1"/>
          <w:sz w:val="28"/>
          <w:szCs w:val="28"/>
          <w:u w:val="single"/>
        </w:rPr>
        <w:t>柯瑞凯</w:t>
      </w:r>
      <w:r w:rsidR="00983722" w:rsidRPr="003F596B">
        <w:rPr>
          <w:rFonts w:asciiTheme="minorEastAsia" w:eastAsiaTheme="minorEastAsia" w:hAnsiTheme="minorEastAsia" w:hint="eastAsia"/>
          <w:spacing w:val="1"/>
          <w:sz w:val="28"/>
          <w:szCs w:val="28"/>
          <w:u w:val="single"/>
        </w:rPr>
        <w:t xml:space="preserve">    </w:t>
      </w:r>
      <w:r w:rsidR="00180CA1" w:rsidRPr="003F596B">
        <w:rPr>
          <w:rFonts w:asciiTheme="minorEastAsia" w:eastAsiaTheme="minorEastAsia" w:hAnsiTheme="minorEastAsia"/>
          <w:spacing w:val="1"/>
          <w:sz w:val="28"/>
          <w:szCs w:val="28"/>
          <w:u w:val="single"/>
        </w:rPr>
        <w:t xml:space="preserve">      </w:t>
      </w:r>
      <w:r w:rsidRPr="003F596B">
        <w:rPr>
          <w:rFonts w:asciiTheme="minorEastAsia" w:eastAsiaTheme="minorEastAsia" w:hAnsiTheme="minorEastAsia" w:hint="eastAsia"/>
          <w:spacing w:val="1"/>
          <w:sz w:val="28"/>
          <w:szCs w:val="28"/>
        </w:rPr>
        <w:t>学号</w:t>
      </w:r>
      <w:r w:rsidR="00180CA1" w:rsidRPr="003F596B">
        <w:rPr>
          <w:rFonts w:asciiTheme="minorEastAsia" w:eastAsiaTheme="minorEastAsia" w:hAnsiTheme="minorEastAsia"/>
          <w:spacing w:val="1"/>
          <w:sz w:val="28"/>
          <w:szCs w:val="28"/>
          <w:u w:val="single"/>
        </w:rPr>
        <w:t xml:space="preserve">   2</w:t>
      </w:r>
      <w:r w:rsidRPr="003F596B">
        <w:rPr>
          <w:rFonts w:asciiTheme="minorEastAsia" w:eastAsiaTheme="minorEastAsia" w:hAnsiTheme="minorEastAsia"/>
          <w:spacing w:val="1"/>
          <w:sz w:val="28"/>
          <w:szCs w:val="28"/>
          <w:u w:val="single"/>
        </w:rPr>
        <w:t>0</w:t>
      </w:r>
      <w:r w:rsidR="00B923DE" w:rsidRPr="003F596B">
        <w:rPr>
          <w:rFonts w:asciiTheme="minorEastAsia" w:eastAsiaTheme="minorEastAsia" w:hAnsiTheme="minorEastAsia" w:hint="eastAsia"/>
          <w:spacing w:val="1"/>
          <w:sz w:val="28"/>
          <w:szCs w:val="28"/>
          <w:u w:val="single"/>
        </w:rPr>
        <w:t>2</w:t>
      </w:r>
      <w:r w:rsidR="002B5639" w:rsidRPr="003F596B">
        <w:rPr>
          <w:rFonts w:asciiTheme="minorEastAsia" w:eastAsiaTheme="minorEastAsia" w:hAnsiTheme="minorEastAsia"/>
          <w:spacing w:val="1"/>
          <w:sz w:val="28"/>
          <w:szCs w:val="28"/>
          <w:u w:val="single"/>
        </w:rPr>
        <w:t>010160</w:t>
      </w:r>
      <w:r w:rsidR="00156633" w:rsidRPr="003F596B">
        <w:rPr>
          <w:rFonts w:asciiTheme="minorEastAsia" w:eastAsiaTheme="minorEastAsia" w:hAnsiTheme="minorEastAsia"/>
          <w:spacing w:val="1"/>
          <w:sz w:val="28"/>
          <w:szCs w:val="28"/>
          <w:u w:val="single"/>
        </w:rPr>
        <w:t>1</w:t>
      </w:r>
      <w:r w:rsidR="00180CA1" w:rsidRPr="003F596B">
        <w:rPr>
          <w:rFonts w:asciiTheme="minorEastAsia" w:eastAsiaTheme="minorEastAsia" w:hAnsiTheme="minorEastAsia"/>
          <w:spacing w:val="1"/>
          <w:sz w:val="28"/>
          <w:szCs w:val="28"/>
          <w:u w:val="single"/>
        </w:rPr>
        <w:t xml:space="preserve">        </w:t>
      </w:r>
      <w:r w:rsidR="003F596B">
        <w:rPr>
          <w:rFonts w:asciiTheme="minorEastAsia" w:eastAsiaTheme="minorEastAsia" w:hAnsiTheme="minorEastAsia"/>
          <w:spacing w:val="1"/>
          <w:sz w:val="28"/>
          <w:szCs w:val="28"/>
          <w:u w:val="single"/>
        </w:rPr>
        <w:t xml:space="preserve">  </w:t>
      </w:r>
      <w:r w:rsidR="00180CA1" w:rsidRPr="003F596B">
        <w:rPr>
          <w:rFonts w:asciiTheme="minorEastAsia" w:eastAsiaTheme="minorEastAsia" w:hAnsiTheme="minorEastAsia"/>
          <w:spacing w:val="1"/>
          <w:sz w:val="28"/>
          <w:szCs w:val="28"/>
          <w:u w:val="single"/>
        </w:rPr>
        <w:t xml:space="preserve">  </w:t>
      </w:r>
      <w:r w:rsidRPr="003F596B">
        <w:rPr>
          <w:rFonts w:asciiTheme="minorEastAsia" w:eastAsiaTheme="minorEastAsia" w:hAnsiTheme="minorEastAsia"/>
          <w:spacing w:val="1"/>
          <w:sz w:val="28"/>
          <w:szCs w:val="28"/>
        </w:rPr>
        <w:tab/>
        <w:t xml:space="preserve"> </w:t>
      </w:r>
      <w:r w:rsidR="00B923DE" w:rsidRPr="003F596B">
        <w:rPr>
          <w:rFonts w:asciiTheme="minorEastAsia" w:eastAsiaTheme="minorEastAsia" w:hAnsiTheme="minorEastAsia" w:hint="eastAsia"/>
          <w:spacing w:val="1"/>
          <w:sz w:val="28"/>
          <w:szCs w:val="28"/>
        </w:rPr>
        <w:t xml:space="preserve">  </w:t>
      </w:r>
    </w:p>
    <w:p w14:paraId="1A18DDC6" w14:textId="1FAB40D4" w:rsidR="007965C0" w:rsidRPr="003F596B" w:rsidRDefault="002D3C90" w:rsidP="00983722">
      <w:pPr>
        <w:pStyle w:val="a3"/>
        <w:kinsoku w:val="0"/>
        <w:overflowPunct w:val="0"/>
        <w:spacing w:before="53" w:line="266" w:lineRule="auto"/>
        <w:ind w:right="107"/>
        <w:rPr>
          <w:rFonts w:asciiTheme="minorEastAsia" w:eastAsiaTheme="minorEastAsia" w:hAnsiTheme="minorEastAsia" w:cs="Times New Roman"/>
          <w:sz w:val="28"/>
          <w:szCs w:val="28"/>
        </w:rPr>
      </w:pPr>
      <w:r w:rsidRPr="003F596B">
        <w:rPr>
          <w:rFonts w:asciiTheme="minorEastAsia" w:eastAsiaTheme="minorEastAsia" w:hAnsiTheme="minorEastAsia" w:hint="eastAsia"/>
          <w:spacing w:val="1"/>
          <w:sz w:val="28"/>
          <w:szCs w:val="28"/>
        </w:rPr>
        <w:t>学院</w:t>
      </w:r>
      <w:r w:rsidRPr="003F596B">
        <w:rPr>
          <w:rFonts w:asciiTheme="minorEastAsia" w:eastAsiaTheme="minorEastAsia" w:hAnsiTheme="minorEastAsia" w:hint="eastAsia"/>
          <w:spacing w:val="-1"/>
          <w:sz w:val="28"/>
          <w:szCs w:val="28"/>
          <w:u w:val="single"/>
        </w:rPr>
        <w:t>信息科学技术学院</w:t>
      </w:r>
      <w:r w:rsidR="007965C0" w:rsidRPr="003F596B">
        <w:rPr>
          <w:rFonts w:asciiTheme="minorEastAsia" w:eastAsiaTheme="minorEastAsia" w:hAnsiTheme="minorEastAsia" w:hint="eastAsia"/>
          <w:spacing w:val="-1"/>
          <w:sz w:val="28"/>
          <w:szCs w:val="28"/>
          <w:u w:val="single"/>
        </w:rPr>
        <w:t xml:space="preserve"> </w:t>
      </w:r>
      <w:r w:rsidR="00983722" w:rsidRPr="003F596B">
        <w:rPr>
          <w:rFonts w:asciiTheme="minorEastAsia" w:eastAsiaTheme="minorEastAsia" w:hAnsiTheme="minorEastAsia" w:hint="eastAsia"/>
          <w:spacing w:val="-1"/>
          <w:sz w:val="28"/>
          <w:szCs w:val="28"/>
          <w:u w:val="single"/>
        </w:rPr>
        <w:t xml:space="preserve"> </w:t>
      </w:r>
      <w:r w:rsidR="00983722" w:rsidRPr="003F596B">
        <w:rPr>
          <w:rFonts w:asciiTheme="minorEastAsia" w:eastAsiaTheme="minorEastAsia" w:hAnsiTheme="minorEastAsia" w:hint="eastAsia"/>
          <w:spacing w:val="-1"/>
          <w:sz w:val="28"/>
          <w:szCs w:val="28"/>
        </w:rPr>
        <w:t xml:space="preserve">  </w:t>
      </w:r>
      <w:r w:rsidRPr="003F596B">
        <w:rPr>
          <w:rFonts w:asciiTheme="minorEastAsia" w:eastAsiaTheme="minorEastAsia" w:hAnsiTheme="minorEastAsia" w:hint="eastAsia"/>
          <w:spacing w:val="2"/>
          <w:sz w:val="28"/>
          <w:szCs w:val="28"/>
        </w:rPr>
        <w:t>系</w:t>
      </w:r>
      <w:r w:rsidR="00983722" w:rsidRPr="003F596B">
        <w:rPr>
          <w:rFonts w:asciiTheme="minorEastAsia" w:eastAsiaTheme="minorEastAsia" w:hAnsiTheme="minorEastAsia" w:cs="Times New Roman" w:hint="eastAsia"/>
          <w:spacing w:val="2"/>
          <w:sz w:val="28"/>
          <w:szCs w:val="28"/>
          <w:u w:val="single"/>
        </w:rPr>
        <w:t xml:space="preserve">   </w:t>
      </w:r>
      <w:r w:rsidRPr="003F596B">
        <w:rPr>
          <w:rFonts w:asciiTheme="minorEastAsia" w:eastAsiaTheme="minorEastAsia" w:hAnsiTheme="minorEastAsia" w:hint="eastAsia"/>
          <w:spacing w:val="-1"/>
          <w:sz w:val="28"/>
          <w:szCs w:val="28"/>
          <w:u w:val="single"/>
        </w:rPr>
        <w:t>计算机科学系</w:t>
      </w:r>
      <w:r w:rsidR="00983722" w:rsidRPr="003F596B">
        <w:rPr>
          <w:rFonts w:asciiTheme="minorEastAsia" w:eastAsiaTheme="minorEastAsia" w:hAnsiTheme="minorEastAsia" w:cs="Times New Roman" w:hint="eastAsia"/>
          <w:spacing w:val="-1"/>
          <w:sz w:val="28"/>
          <w:szCs w:val="28"/>
          <w:u w:val="single"/>
        </w:rPr>
        <w:t xml:space="preserve">    </w:t>
      </w:r>
      <w:r w:rsidRPr="003F596B">
        <w:rPr>
          <w:rFonts w:asciiTheme="minorEastAsia" w:eastAsiaTheme="minorEastAsia" w:hAnsiTheme="minorEastAsia" w:hint="eastAsia"/>
          <w:spacing w:val="1"/>
          <w:sz w:val="28"/>
          <w:szCs w:val="28"/>
        </w:rPr>
        <w:t>专业</w:t>
      </w:r>
      <w:r w:rsidR="00983722" w:rsidRPr="003F596B">
        <w:rPr>
          <w:rFonts w:asciiTheme="minorEastAsia" w:eastAsiaTheme="minorEastAsia" w:hAnsiTheme="minorEastAsia" w:hint="eastAsia"/>
          <w:spacing w:val="1"/>
          <w:sz w:val="28"/>
          <w:szCs w:val="28"/>
        </w:rPr>
        <w:t xml:space="preserve">  </w:t>
      </w:r>
      <w:r w:rsidR="002B5639" w:rsidRPr="003F596B">
        <w:rPr>
          <w:rFonts w:asciiTheme="minorEastAsia" w:eastAsiaTheme="minorEastAsia" w:hAnsiTheme="minorEastAsia" w:hint="eastAsia"/>
          <w:sz w:val="28"/>
          <w:szCs w:val="28"/>
          <w:u w:val="single"/>
        </w:rPr>
        <w:t>网络工程</w:t>
      </w:r>
    </w:p>
    <w:p w14:paraId="4700B67E" w14:textId="2D9EFA74" w:rsidR="00C47955" w:rsidRPr="003F596B" w:rsidRDefault="002D3C90" w:rsidP="007965C0">
      <w:pPr>
        <w:pStyle w:val="a3"/>
        <w:tabs>
          <w:tab w:val="left" w:pos="957"/>
          <w:tab w:val="left" w:pos="1797"/>
          <w:tab w:val="left" w:pos="2076"/>
          <w:tab w:val="left" w:pos="2916"/>
          <w:tab w:val="left" w:pos="3469"/>
          <w:tab w:val="left" w:pos="3896"/>
          <w:tab w:val="left" w:pos="5298"/>
          <w:tab w:val="left" w:pos="5437"/>
          <w:tab w:val="left" w:pos="5996"/>
          <w:tab w:val="left" w:pos="6836"/>
          <w:tab w:val="left" w:pos="7120"/>
          <w:tab w:val="left" w:pos="7603"/>
          <w:tab w:val="left" w:pos="8498"/>
        </w:tabs>
        <w:kinsoku w:val="0"/>
        <w:overflowPunct w:val="0"/>
        <w:spacing w:before="53" w:line="266" w:lineRule="auto"/>
        <w:ind w:right="107"/>
        <w:rPr>
          <w:rFonts w:asciiTheme="minorEastAsia" w:eastAsiaTheme="minorEastAsia" w:hAnsiTheme="minorEastAsia" w:cs="Times New Roman"/>
          <w:sz w:val="28"/>
          <w:szCs w:val="28"/>
        </w:rPr>
      </w:pPr>
      <w:r w:rsidRPr="003F596B">
        <w:rPr>
          <w:rFonts w:asciiTheme="minorEastAsia" w:eastAsiaTheme="minorEastAsia" w:hAnsiTheme="minorEastAsia" w:hint="eastAsia"/>
          <w:sz w:val="28"/>
          <w:szCs w:val="28"/>
        </w:rPr>
        <w:t>实验时间</w:t>
      </w:r>
      <w:r w:rsidRPr="003F596B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3F596B">
        <w:rPr>
          <w:rFonts w:asciiTheme="minorEastAsia" w:eastAsiaTheme="minorEastAsia" w:hAnsiTheme="minorEastAsia" w:cs="Consolas"/>
          <w:sz w:val="28"/>
          <w:szCs w:val="28"/>
          <w:u w:val="single"/>
        </w:rPr>
        <w:t>20</w:t>
      </w:r>
      <w:r w:rsidR="0094594A" w:rsidRPr="003F596B">
        <w:rPr>
          <w:rFonts w:asciiTheme="minorEastAsia" w:eastAsiaTheme="minorEastAsia" w:hAnsiTheme="minorEastAsia" w:cs="Consolas" w:hint="eastAsia"/>
          <w:sz w:val="28"/>
          <w:szCs w:val="28"/>
          <w:u w:val="single"/>
        </w:rPr>
        <w:t>2</w:t>
      </w:r>
      <w:r w:rsidR="002B5639" w:rsidRPr="003F596B">
        <w:rPr>
          <w:rFonts w:asciiTheme="minorEastAsia" w:eastAsiaTheme="minorEastAsia" w:hAnsiTheme="minorEastAsia" w:cs="Consolas"/>
          <w:sz w:val="28"/>
          <w:szCs w:val="28"/>
          <w:u w:val="single"/>
        </w:rPr>
        <w:t>2</w:t>
      </w:r>
      <w:r w:rsidRPr="003F596B">
        <w:rPr>
          <w:rFonts w:asciiTheme="minorEastAsia" w:eastAsiaTheme="minorEastAsia" w:hAnsiTheme="minorEastAsia" w:cs="Consolas"/>
          <w:sz w:val="28"/>
          <w:szCs w:val="28"/>
          <w:u w:val="single"/>
        </w:rPr>
        <w:t xml:space="preserve"> </w:t>
      </w:r>
      <w:r w:rsidRPr="003F596B">
        <w:rPr>
          <w:rFonts w:asciiTheme="minorEastAsia" w:eastAsiaTheme="minorEastAsia" w:hAnsiTheme="minorEastAsia" w:hint="eastAsia"/>
          <w:sz w:val="28"/>
          <w:szCs w:val="28"/>
        </w:rPr>
        <w:t>年</w:t>
      </w:r>
      <w:r w:rsidRPr="003F596B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2B5639" w:rsidRPr="003F596B">
        <w:rPr>
          <w:rFonts w:asciiTheme="minorEastAsia" w:eastAsiaTheme="minorEastAsia" w:hAnsiTheme="minorEastAsia" w:cs="Consolas"/>
          <w:sz w:val="28"/>
          <w:szCs w:val="28"/>
          <w:u w:val="single"/>
        </w:rPr>
        <w:t>3</w:t>
      </w:r>
      <w:r w:rsidRPr="003F596B">
        <w:rPr>
          <w:rFonts w:asciiTheme="minorEastAsia" w:eastAsiaTheme="minorEastAsia" w:hAnsiTheme="minorEastAsia" w:cs="Consolas"/>
          <w:sz w:val="28"/>
          <w:szCs w:val="28"/>
          <w:u w:val="single"/>
        </w:rPr>
        <w:t xml:space="preserve"> </w:t>
      </w:r>
      <w:r w:rsidRPr="003F596B">
        <w:rPr>
          <w:rFonts w:asciiTheme="minorEastAsia" w:eastAsiaTheme="minorEastAsia" w:hAnsiTheme="minorEastAsia" w:hint="eastAsia"/>
          <w:sz w:val="28"/>
          <w:szCs w:val="28"/>
        </w:rPr>
        <w:t>月</w:t>
      </w:r>
      <w:r w:rsidRPr="003F596B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2B5639" w:rsidRPr="003F596B">
        <w:rPr>
          <w:rFonts w:asciiTheme="minorEastAsia" w:eastAsiaTheme="minorEastAsia" w:hAnsiTheme="minorEastAsia" w:cs="Consolas"/>
          <w:sz w:val="28"/>
          <w:szCs w:val="28"/>
          <w:u w:val="single"/>
        </w:rPr>
        <w:t>10</w:t>
      </w:r>
      <w:r w:rsidRPr="003F596B">
        <w:rPr>
          <w:rFonts w:asciiTheme="minorEastAsia" w:eastAsiaTheme="minorEastAsia" w:hAnsiTheme="minorEastAsia" w:cs="Consolas"/>
          <w:sz w:val="28"/>
          <w:szCs w:val="28"/>
          <w:u w:val="single"/>
        </w:rPr>
        <w:t xml:space="preserve"> </w:t>
      </w:r>
      <w:r w:rsidRPr="003F596B">
        <w:rPr>
          <w:rFonts w:asciiTheme="minorEastAsia" w:eastAsiaTheme="minorEastAsia" w:hAnsiTheme="minorEastAsia" w:hint="eastAsia"/>
          <w:sz w:val="28"/>
          <w:szCs w:val="28"/>
        </w:rPr>
        <w:t>日</w:t>
      </w:r>
      <w:r w:rsidRPr="003F596B">
        <w:rPr>
          <w:rFonts w:asciiTheme="minorEastAsia" w:eastAsiaTheme="minorEastAsia" w:hAnsiTheme="minorEastAsia"/>
          <w:sz w:val="28"/>
          <w:szCs w:val="28"/>
        </w:rPr>
        <w:t xml:space="preserve">  </w:t>
      </w:r>
      <w:r w:rsidRPr="003F596B">
        <w:rPr>
          <w:rFonts w:asciiTheme="minorEastAsia" w:eastAsiaTheme="minorEastAsia" w:hAnsiTheme="minorEastAsia" w:hint="eastAsia"/>
          <w:sz w:val="28"/>
          <w:szCs w:val="28"/>
          <w:u w:val="single"/>
        </w:rPr>
        <w:t>上</w:t>
      </w:r>
      <w:r w:rsidRPr="003F596B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3F596B">
        <w:rPr>
          <w:rFonts w:asciiTheme="minorEastAsia" w:eastAsiaTheme="minorEastAsia" w:hAnsiTheme="minorEastAsia" w:hint="eastAsia"/>
          <w:sz w:val="28"/>
          <w:szCs w:val="28"/>
        </w:rPr>
        <w:t>午</w:t>
      </w:r>
      <w:r w:rsidR="00C21757" w:rsidRPr="003F596B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94594A" w:rsidRPr="003F596B"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C21757" w:rsidRPr="003F596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94594A" w:rsidRPr="003F596B"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C21757" w:rsidRPr="003F596B">
        <w:rPr>
          <w:rFonts w:asciiTheme="minorEastAsia" w:eastAsiaTheme="minorEastAsia" w:hAnsiTheme="minorEastAsia" w:hint="eastAsia"/>
          <w:sz w:val="28"/>
          <w:szCs w:val="28"/>
        </w:rPr>
        <w:t>节</w:t>
      </w:r>
      <w:r w:rsidR="007965C0" w:rsidRPr="003F596B">
        <w:rPr>
          <w:rFonts w:asciiTheme="minorEastAsia" w:eastAsiaTheme="minorEastAsia" w:hAnsiTheme="minorEastAsia" w:hint="eastAsia"/>
          <w:sz w:val="28"/>
          <w:szCs w:val="28"/>
        </w:rPr>
        <w:t xml:space="preserve">  实验地点</w:t>
      </w:r>
      <w:r w:rsidR="007965C0" w:rsidRPr="003F596B">
        <w:rPr>
          <w:rFonts w:asciiTheme="minorEastAsia" w:eastAsiaTheme="minorEastAsia" w:hAnsiTheme="minorEastAsia"/>
          <w:spacing w:val="-1"/>
          <w:sz w:val="28"/>
          <w:szCs w:val="28"/>
        </w:rPr>
        <w:t xml:space="preserve"> </w:t>
      </w:r>
      <w:r w:rsidR="007965C0" w:rsidRPr="003F596B">
        <w:rPr>
          <w:rFonts w:asciiTheme="minorEastAsia" w:eastAsiaTheme="minorEastAsia" w:hAnsiTheme="minorEastAsia" w:cs="Consolas"/>
          <w:spacing w:val="-1"/>
          <w:sz w:val="28"/>
          <w:szCs w:val="28"/>
          <w:u w:val="single"/>
        </w:rPr>
        <w:t>N116</w:t>
      </w:r>
      <w:r w:rsidR="003F596B">
        <w:rPr>
          <w:rFonts w:asciiTheme="minorEastAsia" w:eastAsiaTheme="minorEastAsia" w:hAnsiTheme="minorEastAsia" w:cs="Consolas"/>
          <w:spacing w:val="-1"/>
          <w:sz w:val="28"/>
          <w:szCs w:val="28"/>
          <w:u w:val="single"/>
        </w:rPr>
        <w:t xml:space="preserve">   </w:t>
      </w:r>
    </w:p>
    <w:p w14:paraId="0165D725" w14:textId="28E991DE" w:rsidR="00C47955" w:rsidRDefault="00C47955">
      <w:pPr>
        <w:pStyle w:val="a3"/>
        <w:kinsoku w:val="0"/>
        <w:overflowPunct w:val="0"/>
        <w:spacing w:before="7"/>
        <w:ind w:left="0"/>
        <w:rPr>
          <w:rFonts w:asciiTheme="minorEastAsia" w:eastAsiaTheme="minorEastAsia" w:hAnsiTheme="minorEastAsia" w:cs="Times New Roman"/>
          <w:sz w:val="29"/>
          <w:szCs w:val="29"/>
        </w:rPr>
      </w:pPr>
    </w:p>
    <w:p w14:paraId="238DC6C5" w14:textId="0BC3E115" w:rsidR="003F596B" w:rsidRPr="003F596B" w:rsidRDefault="003F596B" w:rsidP="003F596B">
      <w:pPr>
        <w:pStyle w:val="a3"/>
        <w:kinsoku w:val="0"/>
        <w:overflowPunct w:val="0"/>
        <w:spacing w:before="67"/>
        <w:ind w:left="0" w:right="6421"/>
        <w:rPr>
          <w:rFonts w:asciiTheme="minorEastAsia" w:eastAsiaTheme="minorEastAsia" w:hAnsiTheme="minorEastAsia" w:cs="Microsoft JhengHei" w:hint="eastAsia"/>
          <w:sz w:val="32"/>
          <w:szCs w:val="32"/>
        </w:rPr>
      </w:pPr>
      <w:r>
        <w:rPr>
          <w:rFonts w:asciiTheme="minorEastAsia" w:eastAsiaTheme="minorEastAsia" w:hAnsiTheme="minorEastAsia" w:cs="Microsoft JhengHei" w:hint="eastAsia"/>
          <w:b/>
          <w:bCs/>
          <w:sz w:val="32"/>
          <w:szCs w:val="32"/>
        </w:rPr>
        <w:t>一</w:t>
      </w:r>
      <w:r>
        <w:rPr>
          <w:rFonts w:asciiTheme="minorEastAsia" w:eastAsiaTheme="minorEastAsia" w:hAnsiTheme="minorEastAsia" w:cs="Microsoft JhengHei" w:hint="eastAsia"/>
          <w:b/>
          <w:bCs/>
          <w:sz w:val="32"/>
          <w:szCs w:val="32"/>
        </w:rPr>
        <w:t>．实验</w:t>
      </w:r>
      <w:r>
        <w:rPr>
          <w:rFonts w:asciiTheme="minorEastAsia" w:eastAsiaTheme="minorEastAsia" w:hAnsiTheme="minorEastAsia" w:cs="Microsoft JhengHei" w:hint="eastAsia"/>
          <w:b/>
          <w:bCs/>
          <w:sz w:val="32"/>
          <w:szCs w:val="32"/>
        </w:rPr>
        <w:t>目的</w:t>
      </w:r>
    </w:p>
    <w:p w14:paraId="5D3AC6C7" w14:textId="77777777" w:rsidR="000F1E87" w:rsidRPr="003F596B" w:rsidRDefault="000F1E87" w:rsidP="000F1E87">
      <w:pPr>
        <w:pStyle w:val="a3"/>
        <w:kinsoku w:val="0"/>
        <w:overflowPunct w:val="0"/>
        <w:spacing w:before="244"/>
        <w:ind w:left="65" w:right="107"/>
        <w:rPr>
          <w:rFonts w:asciiTheme="minorEastAsia" w:eastAsiaTheme="minorEastAsia" w:hAnsiTheme="minorEastAsia" w:cs="Wingdings"/>
          <w:sz w:val="24"/>
          <w:szCs w:val="24"/>
        </w:rPr>
      </w:pPr>
      <w:r w:rsidRPr="003F596B">
        <w:rPr>
          <w:rFonts w:asciiTheme="minorEastAsia" w:eastAsiaTheme="minorEastAsia" w:hAnsiTheme="minorEastAsia" w:cs="Wingdings" w:hint="eastAsia"/>
          <w:sz w:val="24"/>
          <w:szCs w:val="24"/>
        </w:rPr>
        <w:t>1</w:t>
      </w:r>
      <w:r w:rsidRPr="003F596B">
        <w:rPr>
          <w:rFonts w:asciiTheme="minorEastAsia" w:eastAsiaTheme="minorEastAsia" w:hAnsiTheme="minorEastAsia" w:cs="Wingdings"/>
          <w:sz w:val="24"/>
          <w:szCs w:val="24"/>
        </w:rPr>
        <w:t>.</w:t>
      </w:r>
      <w:r w:rsidRPr="003F596B">
        <w:rPr>
          <w:rFonts w:asciiTheme="minorEastAsia" w:eastAsiaTheme="minorEastAsia" w:hAnsiTheme="minorEastAsia" w:cs="Wingdings" w:hint="eastAsia"/>
          <w:sz w:val="24"/>
          <w:szCs w:val="24"/>
        </w:rPr>
        <w:t>实验目的</w:t>
      </w:r>
    </w:p>
    <w:p w14:paraId="32E8B841" w14:textId="77777777" w:rsidR="000F1E87" w:rsidRPr="003F596B" w:rsidRDefault="000F1E87" w:rsidP="003F596B">
      <w:pPr>
        <w:pStyle w:val="a3"/>
        <w:kinsoku w:val="0"/>
        <w:overflowPunct w:val="0"/>
        <w:spacing w:before="44"/>
        <w:ind w:right="107" w:firstLine="602"/>
        <w:rPr>
          <w:rFonts w:asciiTheme="minorEastAsia" w:eastAsiaTheme="minorEastAsia" w:hAnsiTheme="minorEastAsia"/>
          <w:sz w:val="24"/>
          <w:szCs w:val="24"/>
        </w:rPr>
      </w:pPr>
      <w:r w:rsidRPr="003F596B">
        <w:rPr>
          <w:rFonts w:asciiTheme="minorEastAsia" w:eastAsiaTheme="minorEastAsia" w:hAnsiTheme="minorEastAsia" w:hint="eastAsia"/>
          <w:sz w:val="24"/>
          <w:szCs w:val="24"/>
        </w:rPr>
        <w:t>掌握创建子进程和加载执行新程序的方法，理解创建子进程和加载执行程序的不同。</w:t>
      </w:r>
    </w:p>
    <w:p w14:paraId="24F16809" w14:textId="77777777" w:rsidR="000F1E87" w:rsidRPr="003F596B" w:rsidRDefault="000F1E87" w:rsidP="000F1E87">
      <w:pPr>
        <w:pStyle w:val="a3"/>
        <w:kinsoku w:val="0"/>
        <w:overflowPunct w:val="0"/>
        <w:spacing w:before="44"/>
        <w:ind w:right="107"/>
        <w:rPr>
          <w:rFonts w:asciiTheme="minorEastAsia" w:eastAsiaTheme="minorEastAsia" w:hAnsiTheme="minorEastAsia"/>
          <w:sz w:val="24"/>
          <w:szCs w:val="24"/>
        </w:rPr>
      </w:pPr>
      <w:r w:rsidRPr="003F596B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3F596B">
        <w:rPr>
          <w:rFonts w:asciiTheme="minorEastAsia" w:eastAsiaTheme="minorEastAsia" w:hAnsiTheme="minorEastAsia"/>
          <w:sz w:val="24"/>
          <w:szCs w:val="24"/>
        </w:rPr>
        <w:t>.</w:t>
      </w:r>
      <w:r w:rsidRPr="003F596B">
        <w:rPr>
          <w:rFonts w:asciiTheme="minorEastAsia" w:eastAsiaTheme="minorEastAsia" w:hAnsiTheme="minorEastAsia" w:hint="eastAsia"/>
          <w:sz w:val="24"/>
          <w:szCs w:val="24"/>
        </w:rPr>
        <w:t>实验要求</w:t>
      </w:r>
    </w:p>
    <w:p w14:paraId="5C30F39D" w14:textId="606BAEAB" w:rsidR="000F1E87" w:rsidRPr="003F596B" w:rsidRDefault="000F1E87" w:rsidP="003F596B">
      <w:pPr>
        <w:pStyle w:val="a3"/>
        <w:kinsoku w:val="0"/>
        <w:overflowPunct w:val="0"/>
        <w:spacing w:before="44"/>
        <w:ind w:right="107" w:firstLine="602"/>
        <w:rPr>
          <w:rFonts w:asciiTheme="minorEastAsia" w:eastAsiaTheme="minorEastAsia" w:hAnsiTheme="minorEastAsia"/>
          <w:sz w:val="24"/>
          <w:szCs w:val="24"/>
        </w:rPr>
      </w:pPr>
      <w:r w:rsidRPr="003F596B">
        <w:rPr>
          <w:rFonts w:asciiTheme="minorEastAsia" w:eastAsiaTheme="minorEastAsia" w:hAnsiTheme="minorEastAsia" w:hint="eastAsia"/>
          <w:sz w:val="24"/>
          <w:szCs w:val="24"/>
        </w:rPr>
        <w:t>任选高级程序设计语言编写源程序，在Linux操作系统下调试通过，测试正确。</w:t>
      </w:r>
    </w:p>
    <w:p w14:paraId="20252BEA" w14:textId="6DCFC71A" w:rsidR="00C47955" w:rsidRPr="003F596B" w:rsidRDefault="003F596B" w:rsidP="003F596B">
      <w:pPr>
        <w:pStyle w:val="a3"/>
        <w:kinsoku w:val="0"/>
        <w:overflowPunct w:val="0"/>
        <w:spacing w:before="67"/>
        <w:ind w:left="0" w:right="6421"/>
        <w:rPr>
          <w:rFonts w:asciiTheme="minorEastAsia" w:eastAsiaTheme="minorEastAsia" w:hAnsiTheme="minorEastAsia" w:cs="Microsoft JhengHei" w:hint="eastAsia"/>
          <w:sz w:val="32"/>
          <w:szCs w:val="32"/>
        </w:rPr>
      </w:pPr>
      <w:r>
        <w:rPr>
          <w:rFonts w:asciiTheme="minorEastAsia" w:eastAsiaTheme="minorEastAsia" w:hAnsiTheme="minorEastAsia" w:cs="Microsoft JhengHei" w:hint="eastAsia"/>
          <w:b/>
          <w:bCs/>
          <w:sz w:val="32"/>
          <w:szCs w:val="32"/>
        </w:rPr>
        <w:t>二．实验内容</w:t>
      </w:r>
    </w:p>
    <w:p w14:paraId="6EA9E243" w14:textId="749EA89C" w:rsidR="0068056C" w:rsidRDefault="008D411F" w:rsidP="008D411F">
      <w:pPr>
        <w:pStyle w:val="a3"/>
        <w:kinsoku w:val="0"/>
        <w:overflowPunct w:val="0"/>
        <w:spacing w:before="103"/>
        <w:ind w:right="107"/>
        <w:rPr>
          <w:rFonts w:asciiTheme="minorEastAsia" w:eastAsiaTheme="minorEastAsia" w:hAnsiTheme="minorEastAsia"/>
          <w:sz w:val="24"/>
          <w:szCs w:val="24"/>
        </w:rPr>
      </w:pPr>
      <w:r w:rsidRPr="003F596B">
        <w:rPr>
          <w:rFonts w:asciiTheme="minorEastAsia" w:eastAsiaTheme="minorEastAsia" w:hAnsiTheme="minorEastAsia" w:hint="eastAsia"/>
          <w:sz w:val="24"/>
          <w:szCs w:val="24"/>
        </w:rPr>
        <w:t>进程的创建 ，调试跟踪fork和execve系统调用函数的执行过程。</w:t>
      </w:r>
    </w:p>
    <w:p w14:paraId="2D708415" w14:textId="3D683A76" w:rsidR="003F596B" w:rsidRDefault="003F596B" w:rsidP="008D411F">
      <w:pPr>
        <w:pStyle w:val="a3"/>
        <w:kinsoku w:val="0"/>
        <w:overflowPunct w:val="0"/>
        <w:spacing w:before="103"/>
        <w:ind w:right="107"/>
        <w:rPr>
          <w:rFonts w:asciiTheme="minorEastAsia" w:eastAsiaTheme="minorEastAsia" w:hAnsiTheme="minorEastAsia"/>
        </w:rPr>
      </w:pPr>
    </w:p>
    <w:p w14:paraId="6CE8FC7F" w14:textId="7F33488D" w:rsidR="003F596B" w:rsidRPr="003F596B" w:rsidRDefault="003F596B" w:rsidP="003F596B">
      <w:pPr>
        <w:pStyle w:val="a3"/>
        <w:kinsoku w:val="0"/>
        <w:overflowPunct w:val="0"/>
        <w:spacing w:before="67"/>
        <w:ind w:left="0" w:right="6421"/>
        <w:rPr>
          <w:rFonts w:asciiTheme="minorEastAsia" w:eastAsiaTheme="minorEastAsia" w:hAnsiTheme="minorEastAsia" w:cs="Microsoft JhengHei" w:hint="eastAsia"/>
          <w:sz w:val="32"/>
          <w:szCs w:val="32"/>
        </w:rPr>
      </w:pPr>
      <w:r>
        <w:rPr>
          <w:rFonts w:asciiTheme="minorEastAsia" w:eastAsiaTheme="minorEastAsia" w:hAnsiTheme="minorEastAsia" w:cs="Microsoft JhengHei" w:hint="eastAsia"/>
          <w:b/>
          <w:bCs/>
          <w:sz w:val="32"/>
          <w:szCs w:val="32"/>
        </w:rPr>
        <w:t>三</w:t>
      </w:r>
      <w:r>
        <w:rPr>
          <w:rFonts w:asciiTheme="minorEastAsia" w:eastAsiaTheme="minorEastAsia" w:hAnsiTheme="minorEastAsia" w:cs="Microsoft JhengHei" w:hint="eastAsia"/>
          <w:b/>
          <w:bCs/>
          <w:sz w:val="32"/>
          <w:szCs w:val="32"/>
        </w:rPr>
        <w:t>．实验</w:t>
      </w:r>
      <w:r>
        <w:rPr>
          <w:rFonts w:asciiTheme="minorEastAsia" w:eastAsiaTheme="minorEastAsia" w:hAnsiTheme="minorEastAsia" w:cs="Microsoft JhengHei" w:hint="eastAsia"/>
          <w:b/>
          <w:bCs/>
          <w:sz w:val="32"/>
          <w:szCs w:val="32"/>
        </w:rPr>
        <w:t>步骤</w:t>
      </w:r>
    </w:p>
    <w:p w14:paraId="6C20762F" w14:textId="6CC5E97F" w:rsidR="00EC39D7" w:rsidRPr="00DF117A" w:rsidRDefault="00EC39D7" w:rsidP="008D411F">
      <w:pPr>
        <w:pStyle w:val="a3"/>
        <w:kinsoku w:val="0"/>
        <w:overflowPunct w:val="0"/>
        <w:spacing w:before="103"/>
        <w:ind w:right="107"/>
        <w:rPr>
          <w:rFonts w:asciiTheme="minorEastAsia" w:eastAsiaTheme="minorEastAsia" w:hAnsiTheme="minorEastAsia" w:hint="eastAsia"/>
          <w:sz w:val="24"/>
          <w:szCs w:val="24"/>
        </w:rPr>
      </w:pPr>
      <w:r w:rsidRPr="00DF117A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DF117A">
        <w:rPr>
          <w:rFonts w:asciiTheme="minorEastAsia" w:eastAsiaTheme="minorEastAsia" w:hAnsiTheme="minorEastAsia"/>
          <w:sz w:val="24"/>
          <w:szCs w:val="24"/>
        </w:rPr>
        <w:t>.</w:t>
      </w:r>
      <w:r w:rsidRPr="00DF117A">
        <w:rPr>
          <w:rFonts w:asciiTheme="minorEastAsia" w:eastAsiaTheme="minorEastAsia" w:hAnsiTheme="minorEastAsia" w:hint="eastAsia"/>
          <w:sz w:val="24"/>
          <w:szCs w:val="24"/>
        </w:rPr>
        <w:t>初步探索fork子进程创建于父子进程的联系</w:t>
      </w:r>
    </w:p>
    <w:p w14:paraId="62979982" w14:textId="4104B1A9" w:rsidR="003F596B" w:rsidRPr="00DF117A" w:rsidRDefault="003F596B" w:rsidP="008D411F">
      <w:pPr>
        <w:pStyle w:val="a3"/>
        <w:kinsoku w:val="0"/>
        <w:overflowPunct w:val="0"/>
        <w:spacing w:before="103"/>
        <w:ind w:right="107"/>
        <w:rPr>
          <w:rFonts w:asciiTheme="minorEastAsia" w:eastAsiaTheme="minorEastAsia" w:hAnsiTheme="minorEastAsia"/>
          <w:sz w:val="24"/>
          <w:szCs w:val="24"/>
        </w:rPr>
      </w:pPr>
      <w:r w:rsidRPr="00DF117A">
        <w:rPr>
          <w:rFonts w:asciiTheme="minorEastAsia" w:eastAsiaTheme="minorEastAsia" w:hAnsiTheme="minorEastAsia" w:hint="eastAsia"/>
          <w:sz w:val="24"/>
          <w:szCs w:val="24"/>
        </w:rPr>
        <w:t>首先创建在终端下启用vim编写1</w:t>
      </w:r>
      <w:r w:rsidRPr="00DF117A">
        <w:rPr>
          <w:rFonts w:asciiTheme="minorEastAsia" w:eastAsiaTheme="minorEastAsia" w:hAnsiTheme="minorEastAsia"/>
          <w:sz w:val="24"/>
          <w:szCs w:val="24"/>
        </w:rPr>
        <w:t>.</w:t>
      </w:r>
      <w:r w:rsidRPr="00DF117A">
        <w:rPr>
          <w:rFonts w:asciiTheme="minorEastAsia" w:eastAsiaTheme="minorEastAsia" w:hAnsiTheme="minorEastAsia" w:hint="eastAsia"/>
          <w:sz w:val="24"/>
          <w:szCs w:val="24"/>
        </w:rPr>
        <w:t>cpp文件，</w:t>
      </w:r>
      <w:r w:rsidR="00502329" w:rsidRPr="00DF117A">
        <w:rPr>
          <w:rFonts w:asciiTheme="minorEastAsia" w:eastAsiaTheme="minorEastAsia" w:hAnsiTheme="minorEastAsia" w:hint="eastAsia"/>
          <w:sz w:val="24"/>
          <w:szCs w:val="24"/>
        </w:rPr>
        <w:t>实现对fork的简单使用。</w:t>
      </w:r>
    </w:p>
    <w:p w14:paraId="7A47A1AA" w14:textId="26D263E0" w:rsidR="00502329" w:rsidRDefault="00502329" w:rsidP="008D411F">
      <w:pPr>
        <w:pStyle w:val="a3"/>
        <w:kinsoku w:val="0"/>
        <w:overflowPunct w:val="0"/>
        <w:spacing w:before="103"/>
        <w:ind w:right="107"/>
        <w:rPr>
          <w:noProof/>
        </w:rPr>
      </w:pPr>
      <w:r w:rsidRPr="00502329">
        <w:rPr>
          <w:rFonts w:asciiTheme="minorEastAsia" w:eastAsiaTheme="minorEastAsia" w:hAnsiTheme="minorEastAsia"/>
        </w:rPr>
        <w:lastRenderedPageBreak/>
        <w:drawing>
          <wp:inline distT="0" distB="0" distL="0" distR="0" wp14:anchorId="2445E45F" wp14:editId="6C7C4FF2">
            <wp:extent cx="5518150" cy="377317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2329">
        <w:rPr>
          <w:noProof/>
        </w:rPr>
        <w:t xml:space="preserve"> </w:t>
      </w:r>
      <w:r w:rsidRPr="00502329">
        <w:rPr>
          <w:rFonts w:asciiTheme="minorEastAsia" w:eastAsiaTheme="minorEastAsia" w:hAnsiTheme="minorEastAsia"/>
        </w:rPr>
        <w:drawing>
          <wp:inline distT="0" distB="0" distL="0" distR="0" wp14:anchorId="2D16A1F7" wp14:editId="57DBD049">
            <wp:extent cx="5518150" cy="1525905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5CAB" w14:textId="4D4160AE" w:rsidR="00502329" w:rsidRPr="00157197" w:rsidRDefault="00502329" w:rsidP="008D411F">
      <w:pPr>
        <w:pStyle w:val="a3"/>
        <w:kinsoku w:val="0"/>
        <w:overflowPunct w:val="0"/>
        <w:spacing w:before="103"/>
        <w:ind w:right="107"/>
        <w:rPr>
          <w:noProof/>
          <w:sz w:val="24"/>
          <w:szCs w:val="24"/>
        </w:rPr>
      </w:pPr>
      <w:r w:rsidRPr="00157197">
        <w:rPr>
          <w:rFonts w:hint="eastAsia"/>
          <w:noProof/>
          <w:sz w:val="24"/>
          <w:szCs w:val="24"/>
        </w:rPr>
        <w:t>发现父进程与子进程的输出是交替进行的，说明fork创建的子进程并没有堵塞父进程的行为。</w:t>
      </w:r>
    </w:p>
    <w:p w14:paraId="6026D1EC" w14:textId="77777777" w:rsidR="002A0325" w:rsidRPr="003F596B" w:rsidRDefault="002A0325" w:rsidP="008D411F">
      <w:pPr>
        <w:pStyle w:val="a3"/>
        <w:kinsoku w:val="0"/>
        <w:overflowPunct w:val="0"/>
        <w:spacing w:before="103"/>
        <w:ind w:right="107"/>
        <w:rPr>
          <w:rFonts w:asciiTheme="minorEastAsia" w:eastAsiaTheme="minorEastAsia" w:hAnsiTheme="minorEastAsia" w:hint="eastAsia"/>
        </w:rPr>
      </w:pPr>
      <w:r w:rsidRPr="002A0325">
        <w:rPr>
          <w:rFonts w:asciiTheme="minorEastAsia" w:eastAsiaTheme="minorEastAsia" w:hAnsiTheme="minorEastAsia"/>
        </w:rPr>
        <w:drawing>
          <wp:inline distT="0" distB="0" distL="0" distR="0" wp14:anchorId="208B6B64" wp14:editId="3B0ABE9F">
            <wp:extent cx="5518150" cy="2266315"/>
            <wp:effectExtent l="0" t="0" r="635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65CF" w14:textId="45A7EE1F" w:rsidR="002A0325" w:rsidRDefault="002A0325" w:rsidP="008D411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通过在创建子进程后添加wait函数将父进程的行为暂时堵塞，已到达子进程先进行的结果。</w:t>
      </w:r>
    </w:p>
    <w:p w14:paraId="60E0946A" w14:textId="22AA90FC" w:rsidR="0094455A" w:rsidRDefault="0094455A" w:rsidP="008D411F">
      <w:pPr>
        <w:rPr>
          <w:rFonts w:asciiTheme="minorEastAsia" w:hAnsiTheme="minorEastAsia"/>
        </w:rPr>
      </w:pPr>
    </w:p>
    <w:p w14:paraId="0488CB4C" w14:textId="0D183A53" w:rsidR="0094455A" w:rsidRDefault="00DB0313" w:rsidP="008D411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2</w:t>
      </w:r>
      <w:r w:rsidR="0094455A">
        <w:rPr>
          <w:rFonts w:asciiTheme="minorEastAsia" w:hAnsiTheme="minorEastAsia"/>
        </w:rPr>
        <w:t>.</w:t>
      </w:r>
      <w:r w:rsidR="0094455A">
        <w:rPr>
          <w:rFonts w:asciiTheme="minorEastAsia" w:hAnsiTheme="minorEastAsia" w:hint="eastAsia"/>
        </w:rPr>
        <w:t>查看子进程的子进程问题</w:t>
      </w:r>
    </w:p>
    <w:p w14:paraId="5CA88BF1" w14:textId="04A83AFA" w:rsidR="0094455A" w:rsidRDefault="0094455A" w:rsidP="008D411F">
      <w:pPr>
        <w:rPr>
          <w:rFonts w:asciiTheme="minorEastAsia" w:hAnsiTheme="minorEastAsia" w:hint="eastAsia"/>
        </w:rPr>
      </w:pPr>
      <w:r w:rsidRPr="0094455A">
        <w:rPr>
          <w:rFonts w:asciiTheme="minorEastAsia" w:hAnsiTheme="minorEastAsia" w:hint="eastAsia"/>
          <w:b/>
          <w:bCs/>
        </w:rPr>
        <w:t>（看下图）</w:t>
      </w:r>
      <w:r>
        <w:rPr>
          <w:rFonts w:asciiTheme="minorEastAsia" w:hAnsiTheme="minorEastAsia" w:hint="eastAsia"/>
        </w:rPr>
        <w:t>发现从fork复制时，循环的剩余次数也是在同步复制的，对于一个创建的子进程（</w:t>
      </w:r>
      <w:r>
        <w:rPr>
          <w:rFonts w:asciiTheme="minorEastAsia" w:hAnsiTheme="minorEastAsia"/>
        </w:rPr>
        <w:t>pid:2440</w:t>
      </w:r>
      <w:r>
        <w:rPr>
          <w:rFonts w:asciiTheme="minorEastAsia" w:hAnsiTheme="minorEastAsia" w:hint="eastAsia"/>
        </w:rPr>
        <w:t>）而言，它复制了父进程（pid</w:t>
      </w:r>
      <w:r>
        <w:rPr>
          <w:rFonts w:asciiTheme="minorEastAsia" w:hAnsiTheme="minorEastAsia"/>
        </w:rPr>
        <w:t>:2439</w:t>
      </w:r>
      <w:r>
        <w:rPr>
          <w:rFonts w:asciiTheme="minorEastAsia" w:hAnsiTheme="minorEastAsia" w:hint="eastAsia"/>
        </w:rPr>
        <w:t>）的循环i</w:t>
      </w:r>
      <w:r>
        <w:rPr>
          <w:rFonts w:asciiTheme="minorEastAsia" w:hAnsiTheme="minorEastAsia"/>
        </w:rPr>
        <w:t>=0</w:t>
      </w:r>
      <w:r>
        <w:rPr>
          <w:rFonts w:asciiTheme="minorEastAsia" w:hAnsiTheme="minorEastAsia" w:hint="eastAsia"/>
        </w:rPr>
        <w:t>的条件，因此可以在第一次判定子进程后剩下一次创建属于自己的子进程（pid</w:t>
      </w:r>
      <w:r>
        <w:rPr>
          <w:rFonts w:asciiTheme="minorEastAsia" w:hAnsiTheme="minorEastAsia"/>
        </w:rPr>
        <w:t>:2442</w:t>
      </w:r>
      <w:r>
        <w:rPr>
          <w:rFonts w:asciiTheme="minorEastAsia" w:hAnsiTheme="minorEastAsia" w:hint="eastAsia"/>
        </w:rPr>
        <w:t>）。而对于子进程（pid</w:t>
      </w:r>
      <w:r>
        <w:rPr>
          <w:rFonts w:asciiTheme="minorEastAsia" w:hAnsiTheme="minorEastAsia"/>
        </w:rPr>
        <w:t>:2441</w:t>
      </w:r>
      <w:r>
        <w:rPr>
          <w:rFonts w:asciiTheme="minorEastAsia" w:hAnsiTheme="minorEastAsia" w:hint="eastAsia"/>
        </w:rPr>
        <w:t>）而言，复制了父进程（pid</w:t>
      </w:r>
      <w:r>
        <w:rPr>
          <w:rFonts w:asciiTheme="minorEastAsia" w:hAnsiTheme="minorEastAsia"/>
        </w:rPr>
        <w:t>:2439</w:t>
      </w:r>
      <w:r>
        <w:rPr>
          <w:rFonts w:asciiTheme="minorEastAsia" w:hAnsiTheme="minorEastAsia" w:hint="eastAsia"/>
        </w:rPr>
        <w:t>）的i</w:t>
      </w:r>
      <w:r>
        <w:rPr>
          <w:rFonts w:asciiTheme="minorEastAsia" w:hAnsiTheme="minorEastAsia"/>
        </w:rPr>
        <w:t>=1,</w:t>
      </w:r>
      <w:r>
        <w:rPr>
          <w:rFonts w:asciiTheme="minorEastAsia" w:hAnsiTheme="minorEastAsia" w:hint="eastAsia"/>
        </w:rPr>
        <w:t>因此在判定为子进程后循环结束不再创建进程。</w:t>
      </w:r>
      <w:r w:rsidR="002034A6">
        <w:rPr>
          <w:rFonts w:asciiTheme="minorEastAsia" w:hAnsiTheme="minorEastAsia" w:hint="eastAsia"/>
        </w:rPr>
        <w:t>而cnt复制到子进程（pid</w:t>
      </w:r>
      <w:r w:rsidR="002034A6">
        <w:rPr>
          <w:rFonts w:asciiTheme="minorEastAsia" w:hAnsiTheme="minorEastAsia"/>
        </w:rPr>
        <w:t>:</w:t>
      </w:r>
      <w:r w:rsidR="002034A6">
        <w:rPr>
          <w:rFonts w:asciiTheme="minorEastAsia" w:hAnsiTheme="minorEastAsia" w:hint="eastAsia"/>
        </w:rPr>
        <w:t>2</w:t>
      </w:r>
      <w:r w:rsidR="002034A6">
        <w:rPr>
          <w:rFonts w:asciiTheme="minorEastAsia" w:hAnsiTheme="minorEastAsia"/>
        </w:rPr>
        <w:t>440</w:t>
      </w:r>
      <w:r w:rsidR="002034A6">
        <w:rPr>
          <w:rFonts w:asciiTheme="minorEastAsia" w:hAnsiTheme="minorEastAsia" w:hint="eastAsia"/>
        </w:rPr>
        <w:t>）的时候是1，后面再加一次为2。cnt复制到子进程（p</w:t>
      </w:r>
      <w:r w:rsidR="002034A6">
        <w:rPr>
          <w:rFonts w:asciiTheme="minorEastAsia" w:hAnsiTheme="minorEastAsia"/>
        </w:rPr>
        <w:t>id:2441</w:t>
      </w:r>
      <w:r w:rsidR="002034A6">
        <w:rPr>
          <w:rFonts w:asciiTheme="minorEastAsia" w:hAnsiTheme="minorEastAsia" w:hint="eastAsia"/>
        </w:rPr>
        <w:t>）时为2，后面不再执行。</w:t>
      </w:r>
    </w:p>
    <w:p w14:paraId="4D41A777" w14:textId="7D1170C9" w:rsidR="0094455A" w:rsidRPr="003F596B" w:rsidRDefault="0094455A" w:rsidP="008D411F">
      <w:pPr>
        <w:rPr>
          <w:rFonts w:asciiTheme="minorEastAsia" w:hAnsiTheme="minorEastAsia" w:hint="eastAsia"/>
        </w:rPr>
      </w:pPr>
      <w:r w:rsidRPr="0094455A">
        <w:rPr>
          <w:rFonts w:asciiTheme="minorEastAsia" w:hAnsiTheme="minorEastAsia"/>
        </w:rPr>
        <w:drawing>
          <wp:inline distT="0" distB="0" distL="0" distR="0" wp14:anchorId="2120D1FF" wp14:editId="305CA2E4">
            <wp:extent cx="5518150" cy="3673475"/>
            <wp:effectExtent l="0" t="0" r="635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2A71" w14:textId="64C8F0E8" w:rsidR="00110FDD" w:rsidRDefault="00110FDD" w:rsidP="00073A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90"/>
        </w:tabs>
        <w:rPr>
          <w:rFonts w:asciiTheme="minorEastAsia" w:hAnsiTheme="minorEastAsia"/>
        </w:rPr>
      </w:pPr>
    </w:p>
    <w:p w14:paraId="0BCED458" w14:textId="1F4A736C" w:rsidR="00073A5D" w:rsidRDefault="00DB0313" w:rsidP="00073A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90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 w:rsidR="00073A5D">
        <w:rPr>
          <w:rFonts w:asciiTheme="minorEastAsia" w:hAnsiTheme="minorEastAsia"/>
        </w:rPr>
        <w:t>.</w:t>
      </w:r>
      <w:r w:rsidR="0007137F">
        <w:rPr>
          <w:rFonts w:asciiTheme="minorEastAsia" w:hAnsiTheme="minorEastAsia" w:hint="eastAsia"/>
        </w:rPr>
        <w:t>调用exec</w:t>
      </w:r>
      <w:r w:rsidR="0007137F">
        <w:rPr>
          <w:rFonts w:asciiTheme="minorEastAsia" w:hAnsiTheme="minorEastAsia"/>
        </w:rPr>
        <w:t>ve</w:t>
      </w:r>
      <w:r w:rsidR="0007137F">
        <w:rPr>
          <w:rFonts w:asciiTheme="minorEastAsia" w:hAnsiTheme="minorEastAsia" w:hint="eastAsia"/>
        </w:rPr>
        <w:t>函数观察进程关系</w:t>
      </w:r>
    </w:p>
    <w:p w14:paraId="2584BD88" w14:textId="2B6C1116" w:rsidR="0007137F" w:rsidRDefault="0007137F" w:rsidP="00073A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9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通过exec</w:t>
      </w:r>
      <w:r>
        <w:rPr>
          <w:rFonts w:asciiTheme="minorEastAsia" w:hAnsiTheme="minorEastAsia"/>
        </w:rPr>
        <w:t>ve</w:t>
      </w:r>
      <w:r>
        <w:rPr>
          <w:rFonts w:asciiTheme="minorEastAsia" w:hAnsiTheme="minorEastAsia" w:hint="eastAsia"/>
        </w:rPr>
        <w:t>函数来调用另一个程序创建新进程。</w:t>
      </w:r>
      <w:r w:rsidR="000037F3">
        <w:rPr>
          <w:rFonts w:asciiTheme="minorEastAsia" w:hAnsiTheme="minorEastAsia" w:hint="eastAsia"/>
        </w:rPr>
        <w:t>（该程序为2</w:t>
      </w:r>
      <w:r w:rsidR="000037F3">
        <w:rPr>
          <w:rFonts w:asciiTheme="minorEastAsia" w:hAnsiTheme="minorEastAsia"/>
        </w:rPr>
        <w:t>-3.</w:t>
      </w:r>
      <w:r w:rsidR="000037F3">
        <w:rPr>
          <w:rFonts w:asciiTheme="minorEastAsia" w:hAnsiTheme="minorEastAsia" w:hint="eastAsia"/>
        </w:rPr>
        <w:t>cpp）</w:t>
      </w:r>
    </w:p>
    <w:p w14:paraId="049FBCD3" w14:textId="08616033" w:rsidR="0007137F" w:rsidRDefault="0007137F" w:rsidP="00073A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90"/>
        </w:tabs>
        <w:rPr>
          <w:rFonts w:asciiTheme="minorEastAsia" w:hAnsiTheme="minorEastAsia" w:hint="eastAsia"/>
        </w:rPr>
      </w:pPr>
      <w:r w:rsidRPr="0007137F">
        <w:rPr>
          <w:rFonts w:asciiTheme="minorEastAsia" w:hAnsiTheme="minorEastAsia"/>
        </w:rPr>
        <w:drawing>
          <wp:inline distT="0" distB="0" distL="0" distR="0" wp14:anchorId="1AB433F6" wp14:editId="0E3A1706">
            <wp:extent cx="5344271" cy="3191320"/>
            <wp:effectExtent l="0" t="0" r="889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ADF7" w14:textId="6BD84963" w:rsidR="0007137F" w:rsidRDefault="0007137F" w:rsidP="00073A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90"/>
        </w:tabs>
        <w:rPr>
          <w:rFonts w:asciiTheme="minorEastAsia" w:hAnsiTheme="minorEastAsia"/>
        </w:rPr>
      </w:pPr>
    </w:p>
    <w:p w14:paraId="63845758" w14:textId="67B62D60" w:rsidR="000037F3" w:rsidRDefault="000037F3" w:rsidP="00073A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9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首先运行2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 w:hint="eastAsia"/>
        </w:rPr>
        <w:t>cpp观察实验结果。父进程不会因子进程的创建而消失，在所有子进程结束后父进程退出，输出自己的pid和ex</w:t>
      </w:r>
      <w:r>
        <w:rPr>
          <w:rFonts w:asciiTheme="minorEastAsia" w:hAnsiTheme="minorEastAsia"/>
        </w:rPr>
        <w:t>it</w:t>
      </w:r>
      <w:r>
        <w:rPr>
          <w:rFonts w:asciiTheme="minorEastAsia" w:hAnsiTheme="minorEastAsia" w:hint="eastAsia"/>
        </w:rPr>
        <w:t>消息。</w:t>
      </w:r>
    </w:p>
    <w:p w14:paraId="451DE7B9" w14:textId="5CC06D9E" w:rsidR="0007137F" w:rsidRDefault="0007137F" w:rsidP="00073A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90"/>
        </w:tabs>
        <w:rPr>
          <w:rFonts w:asciiTheme="minorEastAsia" w:hAnsiTheme="minorEastAsia"/>
        </w:rPr>
      </w:pPr>
      <w:r w:rsidRPr="0007137F">
        <w:rPr>
          <w:rFonts w:asciiTheme="minorEastAsia" w:hAnsiTheme="minorEastAsia"/>
        </w:rPr>
        <w:drawing>
          <wp:inline distT="0" distB="0" distL="0" distR="0" wp14:anchorId="55C0C9A9" wp14:editId="60054DA8">
            <wp:extent cx="3781953" cy="2953162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1C92" w14:textId="77777777" w:rsidR="000037F3" w:rsidRDefault="000037F3" w:rsidP="00073A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90"/>
        </w:tabs>
        <w:rPr>
          <w:rFonts w:asciiTheme="minorEastAsia" w:hAnsiTheme="minorEastAsia"/>
        </w:rPr>
      </w:pPr>
    </w:p>
    <w:p w14:paraId="5D3A221C" w14:textId="6E4C9D95" w:rsidR="000037F3" w:rsidRDefault="000037F3" w:rsidP="00073A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90"/>
        </w:tabs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通过e</w:t>
      </w:r>
      <w:r>
        <w:rPr>
          <w:rFonts w:asciiTheme="minorEastAsia" w:hAnsiTheme="minorEastAsia"/>
        </w:rPr>
        <w:t>xecve</w:t>
      </w:r>
      <w:r>
        <w:rPr>
          <w:rFonts w:asciiTheme="minorEastAsia" w:hAnsiTheme="minorEastAsia" w:hint="eastAsia"/>
        </w:rPr>
        <w:t>函数启用另外的程序创建新的进程则会使当前程序退出，无输出最后的</w:t>
      </w:r>
      <w:r w:rsidR="005F6AE0"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world</w:t>
      </w:r>
      <w:r>
        <w:rPr>
          <w:rFonts w:asciiTheme="minorEastAsia" w:hAnsiTheme="minorEastAsia"/>
        </w:rPr>
        <w:t>!</w:t>
      </w:r>
      <w:r w:rsidR="005F6AE0">
        <w:rPr>
          <w:rFonts w:asciiTheme="minorEastAsia" w:hAnsiTheme="minorEastAsia"/>
        </w:rPr>
        <w:t>”</w:t>
      </w:r>
      <w:r w:rsidR="005F036F">
        <w:rPr>
          <w:rFonts w:asciiTheme="minorEastAsia" w:hAnsiTheme="minorEastAsia" w:hint="eastAsia"/>
        </w:rPr>
        <w:t>。</w:t>
      </w:r>
    </w:p>
    <w:p w14:paraId="0222BD88" w14:textId="604F7993" w:rsidR="000037F3" w:rsidRDefault="000037F3" w:rsidP="00073A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90"/>
        </w:tabs>
        <w:rPr>
          <w:rFonts w:asciiTheme="minorEastAsia" w:hAnsiTheme="minorEastAsia" w:hint="eastAsia"/>
        </w:rPr>
      </w:pPr>
      <w:r w:rsidRPr="000037F3">
        <w:rPr>
          <w:rFonts w:asciiTheme="minorEastAsia" w:hAnsiTheme="minorEastAsia"/>
        </w:rPr>
        <w:drawing>
          <wp:inline distT="0" distB="0" distL="0" distR="0" wp14:anchorId="63F7D8F0" wp14:editId="364A558A">
            <wp:extent cx="3448531" cy="2600688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68F4" w14:textId="2BB62900" w:rsidR="00110FDD" w:rsidRPr="003F596B" w:rsidRDefault="00110FDD" w:rsidP="00110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90"/>
        </w:tabs>
        <w:ind w:left="720"/>
        <w:rPr>
          <w:rFonts w:asciiTheme="minorEastAsia" w:hAnsiTheme="minorEastAsia"/>
        </w:rPr>
      </w:pPr>
    </w:p>
    <w:p w14:paraId="65B344E0" w14:textId="77777777" w:rsidR="00D31164" w:rsidRPr="003F596B" w:rsidRDefault="00D31164">
      <w:pPr>
        <w:pStyle w:val="a3"/>
        <w:kinsoku w:val="0"/>
        <w:overflowPunct w:val="0"/>
        <w:spacing w:before="2"/>
        <w:ind w:left="0"/>
        <w:rPr>
          <w:rFonts w:asciiTheme="minorEastAsia" w:eastAsiaTheme="minorEastAsia" w:hAnsiTheme="minorEastAsia"/>
          <w:sz w:val="23"/>
          <w:szCs w:val="23"/>
        </w:rPr>
      </w:pPr>
    </w:p>
    <w:p w14:paraId="6C2DE159" w14:textId="77777777" w:rsidR="00DB0313" w:rsidRDefault="00DB0313" w:rsidP="00DB0313">
      <w:pPr>
        <w:pStyle w:val="2"/>
        <w:kinsoku w:val="0"/>
        <w:overflowPunct w:val="0"/>
        <w:spacing w:line="456" w:lineRule="exact"/>
        <w:ind w:left="0" w:right="1102"/>
        <w:rPr>
          <w:rFonts w:asciiTheme="minorEastAsia" w:eastAsiaTheme="minorEastAsia" w:hAnsiTheme="minorEastAsia"/>
        </w:rPr>
      </w:pPr>
    </w:p>
    <w:p w14:paraId="27CC85B6" w14:textId="08C64265" w:rsidR="00D31164" w:rsidRDefault="00DB0313" w:rsidP="00DB0313">
      <w:pPr>
        <w:pStyle w:val="2"/>
        <w:kinsoku w:val="0"/>
        <w:overflowPunct w:val="0"/>
        <w:spacing w:line="456" w:lineRule="exact"/>
        <w:ind w:left="0" w:right="110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三．思考与练习</w:t>
      </w:r>
    </w:p>
    <w:p w14:paraId="063AB182" w14:textId="3D6909B9" w:rsidR="00DB0313" w:rsidRDefault="00DB0313" w:rsidP="00DB031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进一步创建多个子进程，同时使用wait阻塞父进程。</w:t>
      </w:r>
    </w:p>
    <w:p w14:paraId="14B86F58" w14:textId="77777777" w:rsidR="00DB0313" w:rsidRDefault="00DB0313" w:rsidP="00DB0313">
      <w:pPr>
        <w:rPr>
          <w:rFonts w:asciiTheme="minorEastAsia" w:hAnsiTheme="minorEastAsia"/>
        </w:rPr>
      </w:pPr>
      <w:r w:rsidRPr="003F596B">
        <w:rPr>
          <w:rFonts w:asciiTheme="minorEastAsia" w:hAnsiTheme="minorEastAsia"/>
        </w:rPr>
        <w:lastRenderedPageBreak/>
        <w:drawing>
          <wp:inline distT="0" distB="0" distL="0" distR="0" wp14:anchorId="239894AA" wp14:editId="2F8BFFC3">
            <wp:extent cx="5518150" cy="3734435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2F68" w14:textId="77777777" w:rsidR="00DB0313" w:rsidRDefault="00DB0313" w:rsidP="00DB0313">
      <w:pPr>
        <w:rPr>
          <w:rFonts w:asciiTheme="minorEastAsia" w:hAnsiTheme="minorEastAsia" w:hint="eastAsia"/>
        </w:rPr>
      </w:pPr>
      <w:r w:rsidRPr="003E1031">
        <w:rPr>
          <w:rFonts w:asciiTheme="minorEastAsia" w:hAnsiTheme="minorEastAsia"/>
        </w:rPr>
        <w:drawing>
          <wp:inline distT="0" distB="0" distL="0" distR="0" wp14:anchorId="28DFA768" wp14:editId="27260E85">
            <wp:extent cx="2610214" cy="2429214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513F" w14:textId="77777777" w:rsidR="00DB0313" w:rsidRDefault="00DB0313" w:rsidP="00DB031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观察输出结果发现子进程直接的pid连续，但是先创建的并不最先输出，表明进程之间的关系并不是先提交申请则先获得资源。</w:t>
      </w:r>
    </w:p>
    <w:p w14:paraId="38EDD005" w14:textId="77777777" w:rsidR="00DB0313" w:rsidRPr="00DB0313" w:rsidRDefault="00DB0313" w:rsidP="00DB0313">
      <w:pPr>
        <w:rPr>
          <w:rFonts w:hint="eastAsia"/>
        </w:rPr>
      </w:pPr>
    </w:p>
    <w:sectPr w:rsidR="00DB0313" w:rsidRPr="00DB0313" w:rsidSect="00671FD4">
      <w:headerReference w:type="default" r:id="rId18"/>
      <w:footerReference w:type="default" r:id="rId19"/>
      <w:pgSz w:w="11910" w:h="16850"/>
      <w:pgMar w:top="1460" w:right="1540" w:bottom="1380" w:left="1680" w:header="0" w:footer="1182" w:gutter="0"/>
      <w:pgNumType w:start="19"/>
      <w:cols w:space="720" w:equalWidth="0">
        <w:col w:w="869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CD1D9" w14:textId="77777777" w:rsidR="00905A4F" w:rsidRDefault="00905A4F">
      <w:r>
        <w:separator/>
      </w:r>
    </w:p>
  </w:endnote>
  <w:endnote w:type="continuationSeparator" w:id="0">
    <w:p w14:paraId="6691DA25" w14:textId="77777777" w:rsidR="00905A4F" w:rsidRDefault="00905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59D97" w14:textId="77777777" w:rsidR="00C47955" w:rsidRDefault="0048593B">
    <w:pPr>
      <w:pStyle w:val="a3"/>
      <w:kinsoku w:val="0"/>
      <w:overflowPunct w:val="0"/>
      <w:spacing w:line="14" w:lineRule="auto"/>
      <w:ind w:left="0"/>
      <w:rPr>
        <w:rFonts w:ascii="Times New Roman" w:eastAsiaTheme="minorEastAsia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1248" behindDoc="1" locked="0" layoutInCell="0" allowOverlap="1" wp14:anchorId="1035F624" wp14:editId="01308518">
              <wp:simplePos x="0" y="0"/>
              <wp:positionH relativeFrom="page">
                <wp:posOffset>3692525</wp:posOffset>
              </wp:positionH>
              <wp:positionV relativeFrom="page">
                <wp:posOffset>9801860</wp:posOffset>
              </wp:positionV>
              <wp:extent cx="175895" cy="139700"/>
              <wp:effectExtent l="0" t="0" r="0" b="0"/>
              <wp:wrapNone/>
              <wp:docPr id="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D4F2D" w14:textId="77777777" w:rsidR="00C47955" w:rsidRDefault="002D3C90">
                          <w:pPr>
                            <w:pStyle w:val="a3"/>
                            <w:kinsoku w:val="0"/>
                            <w:overflowPunct w:val="0"/>
                            <w:spacing w:line="199" w:lineRule="exact"/>
                            <w:ind w:left="40"/>
                            <w:rPr>
                              <w:rFonts w:ascii="Consolas" w:eastAsiaTheme="minorEastAsia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3242">
                            <w:rPr>
                              <w:rFonts w:ascii="Consolas" w:eastAsiaTheme="minorEastAsia" w:hAnsi="Consolas" w:cs="Consolas"/>
                              <w:noProof/>
                              <w:w w:val="99"/>
                              <w:sz w:val="18"/>
                              <w:szCs w:val="18"/>
                            </w:rPr>
                            <w:t>19</w:t>
                          </w: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5F624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290.75pt;margin-top:771.8pt;width:13.85pt;height:11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" o:allowincell="f" filled="f" stroked="f">
              <v:textbox inset="0,0,0,0">
                <w:txbxContent>
                  <w:p w14:paraId="179D4F2D" w14:textId="77777777" w:rsidR="00C47955" w:rsidRDefault="002D3C90">
                    <w:pPr>
                      <w:pStyle w:val="a3"/>
                      <w:kinsoku w:val="0"/>
                      <w:overflowPunct w:val="0"/>
                      <w:spacing w:line="199" w:lineRule="exact"/>
                      <w:ind w:left="40"/>
                      <w:rPr>
                        <w:rFonts w:ascii="Consolas" w:eastAsiaTheme="minorEastAsia" w:hAnsi="Consolas" w:cs="Consolas"/>
                        <w:sz w:val="18"/>
                        <w:szCs w:val="18"/>
                      </w:rPr>
                    </w:pP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fldChar w:fldCharType="separate"/>
                    </w:r>
                    <w:r w:rsidR="006C3242">
                      <w:rPr>
                        <w:rFonts w:ascii="Consolas" w:eastAsiaTheme="minorEastAsia" w:hAnsi="Consolas" w:cs="Consolas"/>
                        <w:noProof/>
                        <w:w w:val="99"/>
                        <w:sz w:val="18"/>
                        <w:szCs w:val="18"/>
                      </w:rPr>
                      <w:t>19</w:t>
                    </w: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977F7" w14:textId="77777777" w:rsidR="00905A4F" w:rsidRDefault="00905A4F">
      <w:r>
        <w:separator/>
      </w:r>
    </w:p>
  </w:footnote>
  <w:footnote w:type="continuationSeparator" w:id="0">
    <w:p w14:paraId="3ABE8F09" w14:textId="77777777" w:rsidR="00905A4F" w:rsidRDefault="00905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CF5D9" w14:textId="77777777" w:rsidR="00C47955" w:rsidRDefault="00C47955">
    <w:pPr>
      <w:pStyle w:val="a3"/>
      <w:kinsoku w:val="0"/>
      <w:overflowPunct w:val="0"/>
      <w:spacing w:line="14" w:lineRule="auto"/>
      <w:ind w:left="0"/>
      <w:rPr>
        <w:rFonts w:ascii="Times New Roman" w:eastAsiaTheme="minorEastAsia" w:cs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2"/>
      <w:numFmt w:val="decimal"/>
      <w:lvlText w:val="%1."/>
      <w:lvlJc w:val="left"/>
      <w:pPr>
        <w:ind w:left="118" w:hanging="442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097" w:hanging="420"/>
      </w:pPr>
      <w:rPr>
        <w:rFonts w:ascii="宋体" w:hAnsi="Times New Roman" w:cs="宋体"/>
        <w:b w:val="0"/>
        <w:bCs w:val="0"/>
        <w:spacing w:val="-53"/>
        <w:w w:val="100"/>
        <w:sz w:val="21"/>
        <w:szCs w:val="21"/>
      </w:rPr>
    </w:lvl>
    <w:lvl w:ilvl="2">
      <w:numFmt w:val="bullet"/>
      <w:lvlText w:val="•"/>
      <w:lvlJc w:val="left"/>
      <w:pPr>
        <w:ind w:left="1927" w:hanging="420"/>
      </w:pPr>
    </w:lvl>
    <w:lvl w:ilvl="3">
      <w:numFmt w:val="bullet"/>
      <w:lvlText w:val="•"/>
      <w:lvlJc w:val="left"/>
      <w:pPr>
        <w:ind w:left="2754" w:hanging="420"/>
      </w:pPr>
    </w:lvl>
    <w:lvl w:ilvl="4">
      <w:numFmt w:val="bullet"/>
      <w:lvlText w:val="•"/>
      <w:lvlJc w:val="left"/>
      <w:pPr>
        <w:ind w:left="3582" w:hanging="420"/>
      </w:pPr>
    </w:lvl>
    <w:lvl w:ilvl="5">
      <w:numFmt w:val="bullet"/>
      <w:lvlText w:val="•"/>
      <w:lvlJc w:val="left"/>
      <w:pPr>
        <w:ind w:left="4409" w:hanging="420"/>
      </w:pPr>
    </w:lvl>
    <w:lvl w:ilvl="6">
      <w:numFmt w:val="bullet"/>
      <w:lvlText w:val="•"/>
      <w:lvlJc w:val="left"/>
      <w:pPr>
        <w:ind w:left="5236" w:hanging="420"/>
      </w:pPr>
    </w:lvl>
    <w:lvl w:ilvl="7">
      <w:numFmt w:val="bullet"/>
      <w:lvlText w:val="•"/>
      <w:lvlJc w:val="left"/>
      <w:pPr>
        <w:ind w:left="6064" w:hanging="420"/>
      </w:pPr>
    </w:lvl>
    <w:lvl w:ilvl="8">
      <w:numFmt w:val="bullet"/>
      <w:lvlText w:val="•"/>
      <w:lvlJc w:val="left"/>
      <w:pPr>
        <w:ind w:left="6891" w:hanging="420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118" w:hanging="33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883" w:hanging="34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2">
      <w:numFmt w:val="bullet"/>
      <w:lvlText w:val="•"/>
      <w:lvlJc w:val="left"/>
      <w:pPr>
        <w:ind w:left="1731" w:hanging="346"/>
      </w:pPr>
    </w:lvl>
    <w:lvl w:ilvl="3">
      <w:numFmt w:val="bullet"/>
      <w:lvlText w:val="•"/>
      <w:lvlJc w:val="left"/>
      <w:pPr>
        <w:ind w:left="2583" w:hanging="346"/>
      </w:pPr>
    </w:lvl>
    <w:lvl w:ilvl="4">
      <w:numFmt w:val="bullet"/>
      <w:lvlText w:val="•"/>
      <w:lvlJc w:val="left"/>
      <w:pPr>
        <w:ind w:left="3435" w:hanging="346"/>
      </w:pPr>
    </w:lvl>
    <w:lvl w:ilvl="5">
      <w:numFmt w:val="bullet"/>
      <w:lvlText w:val="•"/>
      <w:lvlJc w:val="left"/>
      <w:pPr>
        <w:ind w:left="4287" w:hanging="346"/>
      </w:pPr>
    </w:lvl>
    <w:lvl w:ilvl="6">
      <w:numFmt w:val="bullet"/>
      <w:lvlText w:val="•"/>
      <w:lvlJc w:val="left"/>
      <w:pPr>
        <w:ind w:left="5139" w:hanging="346"/>
      </w:pPr>
    </w:lvl>
    <w:lvl w:ilvl="7">
      <w:numFmt w:val="bullet"/>
      <w:lvlText w:val="•"/>
      <w:lvlJc w:val="left"/>
      <w:pPr>
        <w:ind w:left="5990" w:hanging="346"/>
      </w:pPr>
    </w:lvl>
    <w:lvl w:ilvl="8">
      <w:numFmt w:val="bullet"/>
      <w:lvlText w:val="•"/>
      <w:lvlJc w:val="left"/>
      <w:pPr>
        <w:ind w:left="6842" w:hanging="346"/>
      </w:pPr>
    </w:lvl>
  </w:abstractNum>
  <w:abstractNum w:abstractNumId="2" w15:restartNumberingAfterBreak="0">
    <w:nsid w:val="00000404"/>
    <w:multiLevelType w:val="multilevel"/>
    <w:tmpl w:val="00000887"/>
    <w:lvl w:ilvl="0">
      <w:start w:val="9"/>
      <w:numFmt w:val="decimal"/>
      <w:lvlText w:val="%1."/>
      <w:lvlJc w:val="left"/>
      <w:pPr>
        <w:ind w:left="454" w:hanging="33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109" w:hanging="420"/>
      </w:pPr>
      <w:rPr>
        <w:rFonts w:ascii="宋体" w:hAnsi="Times New Roman" w:cs="宋体"/>
        <w:b w:val="0"/>
        <w:bCs w:val="0"/>
        <w:spacing w:val="-53"/>
        <w:w w:val="100"/>
        <w:sz w:val="21"/>
        <w:szCs w:val="21"/>
      </w:rPr>
    </w:lvl>
    <w:lvl w:ilvl="2">
      <w:numFmt w:val="bullet"/>
      <w:lvlText w:val="•"/>
      <w:lvlJc w:val="left"/>
      <w:pPr>
        <w:ind w:left="1927" w:hanging="420"/>
      </w:pPr>
    </w:lvl>
    <w:lvl w:ilvl="3">
      <w:numFmt w:val="bullet"/>
      <w:lvlText w:val="•"/>
      <w:lvlJc w:val="left"/>
      <w:pPr>
        <w:ind w:left="2754" w:hanging="420"/>
      </w:pPr>
    </w:lvl>
    <w:lvl w:ilvl="4">
      <w:numFmt w:val="bullet"/>
      <w:lvlText w:val="•"/>
      <w:lvlJc w:val="left"/>
      <w:pPr>
        <w:ind w:left="3582" w:hanging="420"/>
      </w:pPr>
    </w:lvl>
    <w:lvl w:ilvl="5">
      <w:numFmt w:val="bullet"/>
      <w:lvlText w:val="•"/>
      <w:lvlJc w:val="left"/>
      <w:pPr>
        <w:ind w:left="4409" w:hanging="420"/>
      </w:pPr>
    </w:lvl>
    <w:lvl w:ilvl="6">
      <w:numFmt w:val="bullet"/>
      <w:lvlText w:val="•"/>
      <w:lvlJc w:val="left"/>
      <w:pPr>
        <w:ind w:left="5236" w:hanging="420"/>
      </w:pPr>
    </w:lvl>
    <w:lvl w:ilvl="7">
      <w:numFmt w:val="bullet"/>
      <w:lvlText w:val="•"/>
      <w:lvlJc w:val="left"/>
      <w:pPr>
        <w:ind w:left="6064" w:hanging="420"/>
      </w:pPr>
    </w:lvl>
    <w:lvl w:ilvl="8">
      <w:numFmt w:val="bullet"/>
      <w:lvlText w:val="•"/>
      <w:lvlJc w:val="left"/>
      <w:pPr>
        <w:ind w:left="6891" w:hanging="420"/>
      </w:pPr>
    </w:lvl>
  </w:abstractNum>
  <w:abstractNum w:abstractNumId="3" w15:restartNumberingAfterBreak="0">
    <w:nsid w:val="00000405"/>
    <w:multiLevelType w:val="multilevel"/>
    <w:tmpl w:val="00000888"/>
    <w:lvl w:ilvl="0">
      <w:start w:val="4"/>
      <w:numFmt w:val="decimal"/>
      <w:lvlText w:val="%1."/>
      <w:lvlJc w:val="left"/>
      <w:pPr>
        <w:ind w:left="118" w:hanging="420"/>
      </w:pPr>
      <w:rPr>
        <w:rFonts w:ascii="Times New Roman" w:hAnsi="Times New Roman" w:cs="Times New Roman"/>
        <w:b w:val="0"/>
        <w:bCs w:val="0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109" w:hanging="425"/>
      </w:pPr>
      <w:rPr>
        <w:rFonts w:ascii="宋体" w:hAnsi="Times New Roman" w:cs="宋体"/>
        <w:b w:val="0"/>
        <w:bCs w:val="0"/>
        <w:spacing w:val="-53"/>
        <w:w w:val="100"/>
        <w:sz w:val="21"/>
        <w:szCs w:val="21"/>
      </w:rPr>
    </w:lvl>
    <w:lvl w:ilvl="2">
      <w:numFmt w:val="bullet"/>
      <w:lvlText w:val="•"/>
      <w:lvlJc w:val="left"/>
      <w:pPr>
        <w:ind w:left="1927" w:hanging="425"/>
      </w:pPr>
    </w:lvl>
    <w:lvl w:ilvl="3">
      <w:numFmt w:val="bullet"/>
      <w:lvlText w:val="•"/>
      <w:lvlJc w:val="left"/>
      <w:pPr>
        <w:ind w:left="2754" w:hanging="425"/>
      </w:pPr>
    </w:lvl>
    <w:lvl w:ilvl="4">
      <w:numFmt w:val="bullet"/>
      <w:lvlText w:val="•"/>
      <w:lvlJc w:val="left"/>
      <w:pPr>
        <w:ind w:left="3582" w:hanging="425"/>
      </w:pPr>
    </w:lvl>
    <w:lvl w:ilvl="5">
      <w:numFmt w:val="bullet"/>
      <w:lvlText w:val="•"/>
      <w:lvlJc w:val="left"/>
      <w:pPr>
        <w:ind w:left="4409" w:hanging="425"/>
      </w:pPr>
    </w:lvl>
    <w:lvl w:ilvl="6">
      <w:numFmt w:val="bullet"/>
      <w:lvlText w:val="•"/>
      <w:lvlJc w:val="left"/>
      <w:pPr>
        <w:ind w:left="5236" w:hanging="425"/>
      </w:pPr>
    </w:lvl>
    <w:lvl w:ilvl="7">
      <w:numFmt w:val="bullet"/>
      <w:lvlText w:val="•"/>
      <w:lvlJc w:val="left"/>
      <w:pPr>
        <w:ind w:left="6064" w:hanging="425"/>
      </w:pPr>
    </w:lvl>
    <w:lvl w:ilvl="8">
      <w:numFmt w:val="bullet"/>
      <w:lvlText w:val="•"/>
      <w:lvlJc w:val="left"/>
      <w:pPr>
        <w:ind w:left="6891" w:hanging="425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decimal"/>
      <w:lvlText w:val="%1."/>
      <w:lvlJc w:val="left"/>
      <w:pPr>
        <w:ind w:left="454" w:hanging="33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109" w:hanging="437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2">
      <w:numFmt w:val="bullet"/>
      <w:lvlText w:val="•"/>
      <w:lvlJc w:val="left"/>
      <w:pPr>
        <w:ind w:left="1927" w:hanging="437"/>
      </w:pPr>
    </w:lvl>
    <w:lvl w:ilvl="3">
      <w:numFmt w:val="bullet"/>
      <w:lvlText w:val="•"/>
      <w:lvlJc w:val="left"/>
      <w:pPr>
        <w:ind w:left="2754" w:hanging="437"/>
      </w:pPr>
    </w:lvl>
    <w:lvl w:ilvl="4">
      <w:numFmt w:val="bullet"/>
      <w:lvlText w:val="•"/>
      <w:lvlJc w:val="left"/>
      <w:pPr>
        <w:ind w:left="3582" w:hanging="437"/>
      </w:pPr>
    </w:lvl>
    <w:lvl w:ilvl="5">
      <w:numFmt w:val="bullet"/>
      <w:lvlText w:val="•"/>
      <w:lvlJc w:val="left"/>
      <w:pPr>
        <w:ind w:left="4409" w:hanging="437"/>
      </w:pPr>
    </w:lvl>
    <w:lvl w:ilvl="6">
      <w:numFmt w:val="bullet"/>
      <w:lvlText w:val="•"/>
      <w:lvlJc w:val="left"/>
      <w:pPr>
        <w:ind w:left="5236" w:hanging="437"/>
      </w:pPr>
    </w:lvl>
    <w:lvl w:ilvl="7">
      <w:numFmt w:val="bullet"/>
      <w:lvlText w:val="•"/>
      <w:lvlJc w:val="left"/>
      <w:pPr>
        <w:ind w:left="6064" w:hanging="437"/>
      </w:pPr>
    </w:lvl>
    <w:lvl w:ilvl="8">
      <w:numFmt w:val="bullet"/>
      <w:lvlText w:val="•"/>
      <w:lvlJc w:val="left"/>
      <w:pPr>
        <w:ind w:left="6891" w:hanging="437"/>
      </w:pPr>
    </w:lvl>
  </w:abstractNum>
  <w:abstractNum w:abstractNumId="5" w15:restartNumberingAfterBreak="0">
    <w:nsid w:val="00000407"/>
    <w:multiLevelType w:val="multilevel"/>
    <w:tmpl w:val="0000088A"/>
    <w:lvl w:ilvl="0">
      <w:numFmt w:val="bullet"/>
      <w:lvlText w:val=""/>
      <w:lvlJc w:val="left"/>
      <w:pPr>
        <w:ind w:left="1097" w:hanging="420"/>
      </w:pPr>
      <w:rPr>
        <w:rFonts w:ascii="Wingdings" w:hAnsi="Wingdings" w:cs="Wingdings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858" w:hanging="420"/>
      </w:pPr>
    </w:lvl>
    <w:lvl w:ilvl="2">
      <w:numFmt w:val="bullet"/>
      <w:lvlText w:val="•"/>
      <w:lvlJc w:val="left"/>
      <w:pPr>
        <w:ind w:left="2617" w:hanging="420"/>
      </w:pPr>
    </w:lvl>
    <w:lvl w:ilvl="3">
      <w:numFmt w:val="bullet"/>
      <w:lvlText w:val="•"/>
      <w:lvlJc w:val="left"/>
      <w:pPr>
        <w:ind w:left="3375" w:hanging="420"/>
      </w:pPr>
    </w:lvl>
    <w:lvl w:ilvl="4">
      <w:numFmt w:val="bullet"/>
      <w:lvlText w:val="•"/>
      <w:lvlJc w:val="left"/>
      <w:pPr>
        <w:ind w:left="4134" w:hanging="420"/>
      </w:pPr>
    </w:lvl>
    <w:lvl w:ilvl="5">
      <w:numFmt w:val="bullet"/>
      <w:lvlText w:val="•"/>
      <w:lvlJc w:val="left"/>
      <w:pPr>
        <w:ind w:left="4893" w:hanging="420"/>
      </w:pPr>
    </w:lvl>
    <w:lvl w:ilvl="6">
      <w:numFmt w:val="bullet"/>
      <w:lvlText w:val="•"/>
      <w:lvlJc w:val="left"/>
      <w:pPr>
        <w:ind w:left="5651" w:hanging="420"/>
      </w:pPr>
    </w:lvl>
    <w:lvl w:ilvl="7">
      <w:numFmt w:val="bullet"/>
      <w:lvlText w:val="•"/>
      <w:lvlJc w:val="left"/>
      <w:pPr>
        <w:ind w:left="6410" w:hanging="420"/>
      </w:pPr>
    </w:lvl>
    <w:lvl w:ilvl="8">
      <w:numFmt w:val="bullet"/>
      <w:lvlText w:val="•"/>
      <w:lvlJc w:val="left"/>
      <w:pPr>
        <w:ind w:left="7169" w:hanging="420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665" w:hanging="33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097" w:hanging="420"/>
      </w:pPr>
      <w:rPr>
        <w:rFonts w:ascii="宋体" w:hAnsi="Times New Roman" w:cs="宋体"/>
        <w:b w:val="0"/>
        <w:bCs w:val="0"/>
        <w:spacing w:val="-53"/>
        <w:w w:val="100"/>
        <w:sz w:val="21"/>
        <w:szCs w:val="21"/>
      </w:rPr>
    </w:lvl>
    <w:lvl w:ilvl="2">
      <w:numFmt w:val="bullet"/>
      <w:lvlText w:val="•"/>
      <w:lvlJc w:val="left"/>
      <w:pPr>
        <w:ind w:left="1942" w:hanging="420"/>
      </w:pPr>
    </w:lvl>
    <w:lvl w:ilvl="3">
      <w:numFmt w:val="bullet"/>
      <w:lvlText w:val="•"/>
      <w:lvlJc w:val="left"/>
      <w:pPr>
        <w:ind w:left="2785" w:hanging="420"/>
      </w:pPr>
    </w:lvl>
    <w:lvl w:ilvl="4">
      <w:numFmt w:val="bullet"/>
      <w:lvlText w:val="•"/>
      <w:lvlJc w:val="left"/>
      <w:pPr>
        <w:ind w:left="3628" w:hanging="420"/>
      </w:pPr>
    </w:lvl>
    <w:lvl w:ilvl="5">
      <w:numFmt w:val="bullet"/>
      <w:lvlText w:val="•"/>
      <w:lvlJc w:val="left"/>
      <w:pPr>
        <w:ind w:left="4471" w:hanging="420"/>
      </w:pPr>
    </w:lvl>
    <w:lvl w:ilvl="6">
      <w:numFmt w:val="bullet"/>
      <w:lvlText w:val="•"/>
      <w:lvlJc w:val="left"/>
      <w:pPr>
        <w:ind w:left="5314" w:hanging="420"/>
      </w:pPr>
    </w:lvl>
    <w:lvl w:ilvl="7">
      <w:numFmt w:val="bullet"/>
      <w:lvlText w:val="•"/>
      <w:lvlJc w:val="left"/>
      <w:pPr>
        <w:ind w:left="6157" w:hanging="420"/>
      </w:pPr>
    </w:lvl>
    <w:lvl w:ilvl="8">
      <w:numFmt w:val="bullet"/>
      <w:lvlText w:val="•"/>
      <w:lvlJc w:val="left"/>
      <w:pPr>
        <w:ind w:left="7000" w:hanging="420"/>
      </w:pPr>
    </w:lvl>
  </w:abstractNum>
  <w:abstractNum w:abstractNumId="7" w15:restartNumberingAfterBreak="0">
    <w:nsid w:val="04474B92"/>
    <w:multiLevelType w:val="hybridMultilevel"/>
    <w:tmpl w:val="F2B6F87A"/>
    <w:lvl w:ilvl="0" w:tplc="B47EC9E6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5A67226"/>
    <w:multiLevelType w:val="hybridMultilevel"/>
    <w:tmpl w:val="9F0031E4"/>
    <w:lvl w:ilvl="0" w:tplc="B680DC5E">
      <w:start w:val="3"/>
      <w:numFmt w:val="japaneseCounting"/>
      <w:lvlText w:val="%1、"/>
      <w:lvlJc w:val="left"/>
      <w:pPr>
        <w:ind w:left="695" w:hanging="630"/>
      </w:pPr>
      <w:rPr>
        <w:rFonts w:ascii="Microsoft JhengHei" w:eastAsia="Microsoft JhengHei" w:cs="Microsoft JhengHei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9" w15:restartNumberingAfterBreak="0">
    <w:nsid w:val="50934E74"/>
    <w:multiLevelType w:val="hybridMultilevel"/>
    <w:tmpl w:val="F6F4A4C4"/>
    <w:lvl w:ilvl="0" w:tplc="D5940A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4B3F6F"/>
    <w:multiLevelType w:val="hybridMultilevel"/>
    <w:tmpl w:val="1E04E5E8"/>
    <w:lvl w:ilvl="0" w:tplc="C3EE2F8A">
      <w:start w:val="1"/>
      <w:numFmt w:val="japaneseCounting"/>
      <w:lvlText w:val="%1、"/>
      <w:lvlJc w:val="left"/>
      <w:pPr>
        <w:ind w:left="875" w:hanging="810"/>
      </w:pPr>
      <w:rPr>
        <w:rFonts w:eastAsia="Microsoft JhengHei" w:hint="default"/>
      </w:rPr>
    </w:lvl>
    <w:lvl w:ilvl="1" w:tplc="04090019" w:tentative="1">
      <w:start w:val="1"/>
      <w:numFmt w:val="lowerLetter"/>
      <w:lvlText w:val="%2)"/>
      <w:lvlJc w:val="left"/>
      <w:pPr>
        <w:ind w:left="905" w:hanging="420"/>
      </w:p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3C7A"/>
    <w:rsid w:val="000037F3"/>
    <w:rsid w:val="000614F7"/>
    <w:rsid w:val="00061FE1"/>
    <w:rsid w:val="0007137F"/>
    <w:rsid w:val="00073A5D"/>
    <w:rsid w:val="000F1E87"/>
    <w:rsid w:val="00110FDD"/>
    <w:rsid w:val="00156633"/>
    <w:rsid w:val="00157197"/>
    <w:rsid w:val="00180CA1"/>
    <w:rsid w:val="001C5F5E"/>
    <w:rsid w:val="001F080D"/>
    <w:rsid w:val="001F15A2"/>
    <w:rsid w:val="002034A6"/>
    <w:rsid w:val="00222E70"/>
    <w:rsid w:val="00260A50"/>
    <w:rsid w:val="00260F1E"/>
    <w:rsid w:val="0027648F"/>
    <w:rsid w:val="002854F1"/>
    <w:rsid w:val="002A0325"/>
    <w:rsid w:val="002B5639"/>
    <w:rsid w:val="002C68FB"/>
    <w:rsid w:val="002D3C90"/>
    <w:rsid w:val="00301706"/>
    <w:rsid w:val="00390CC2"/>
    <w:rsid w:val="003B1E1B"/>
    <w:rsid w:val="003B668D"/>
    <w:rsid w:val="003C7192"/>
    <w:rsid w:val="003E1031"/>
    <w:rsid w:val="003F596B"/>
    <w:rsid w:val="00423D98"/>
    <w:rsid w:val="00442ADC"/>
    <w:rsid w:val="00455E44"/>
    <w:rsid w:val="0048593B"/>
    <w:rsid w:val="00502329"/>
    <w:rsid w:val="00541AC4"/>
    <w:rsid w:val="00580B49"/>
    <w:rsid w:val="005A71EF"/>
    <w:rsid w:val="005C7BFE"/>
    <w:rsid w:val="005E0911"/>
    <w:rsid w:val="005F036F"/>
    <w:rsid w:val="005F5333"/>
    <w:rsid w:val="005F6AE0"/>
    <w:rsid w:val="00622E90"/>
    <w:rsid w:val="006265D8"/>
    <w:rsid w:val="00671FD4"/>
    <w:rsid w:val="0068056C"/>
    <w:rsid w:val="006C3242"/>
    <w:rsid w:val="006F071E"/>
    <w:rsid w:val="00706B71"/>
    <w:rsid w:val="00742D47"/>
    <w:rsid w:val="00777B3B"/>
    <w:rsid w:val="007965C0"/>
    <w:rsid w:val="007B7868"/>
    <w:rsid w:val="007D0A6E"/>
    <w:rsid w:val="007E4C2E"/>
    <w:rsid w:val="00800812"/>
    <w:rsid w:val="00831F16"/>
    <w:rsid w:val="008A068E"/>
    <w:rsid w:val="008A3987"/>
    <w:rsid w:val="008D411F"/>
    <w:rsid w:val="008F5262"/>
    <w:rsid w:val="00905A4F"/>
    <w:rsid w:val="0094455A"/>
    <w:rsid w:val="0094594A"/>
    <w:rsid w:val="00956843"/>
    <w:rsid w:val="009677D5"/>
    <w:rsid w:val="00983722"/>
    <w:rsid w:val="009A5EEB"/>
    <w:rsid w:val="009D19E5"/>
    <w:rsid w:val="009E1A37"/>
    <w:rsid w:val="00A04119"/>
    <w:rsid w:val="00A04DC2"/>
    <w:rsid w:val="00A670C9"/>
    <w:rsid w:val="00AF465E"/>
    <w:rsid w:val="00B36A63"/>
    <w:rsid w:val="00B74F61"/>
    <w:rsid w:val="00B923DE"/>
    <w:rsid w:val="00C21757"/>
    <w:rsid w:val="00C47955"/>
    <w:rsid w:val="00CC1981"/>
    <w:rsid w:val="00CC4C88"/>
    <w:rsid w:val="00D01A5B"/>
    <w:rsid w:val="00D31164"/>
    <w:rsid w:val="00D33C7A"/>
    <w:rsid w:val="00D46193"/>
    <w:rsid w:val="00D67DED"/>
    <w:rsid w:val="00DB0313"/>
    <w:rsid w:val="00DF117A"/>
    <w:rsid w:val="00E3561B"/>
    <w:rsid w:val="00E75C4F"/>
    <w:rsid w:val="00EB393A"/>
    <w:rsid w:val="00EC39D7"/>
    <w:rsid w:val="00EE773E"/>
    <w:rsid w:val="00F40D26"/>
    <w:rsid w:val="00FB4E8F"/>
    <w:rsid w:val="00FB5A6E"/>
    <w:rsid w:val="00FE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17B98"/>
  <w14:defaultImageDpi w14:val="0"/>
  <w15:docId w15:val="{6F51C937-5E2B-4379-A433-429A98A4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pPr>
      <w:ind w:left="1404"/>
      <w:outlineLvl w:val="0"/>
    </w:pPr>
    <w:rPr>
      <w:rFonts w:ascii="Microsoft JhengHei" w:eastAsia="Microsoft JhengHei" w:cs="Microsoft JhengHei"/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1"/>
    <w:qFormat/>
    <w:pPr>
      <w:ind w:left="118"/>
      <w:outlineLvl w:val="1"/>
    </w:pPr>
    <w:rPr>
      <w:rFonts w:ascii="Microsoft JhengHei" w:eastAsia="Microsoft JhengHei" w:cs="Microsoft JhengHe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1"/>
    <w:qFormat/>
    <w:pPr>
      <w:ind w:left="118"/>
      <w:outlineLvl w:val="2"/>
    </w:pPr>
    <w:rPr>
      <w:rFonts w:ascii="Microsoft JhengHei" w:eastAsia="Microsoft JhengHei" w:cs="Microsoft JhengHei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18"/>
    </w:pPr>
    <w:rPr>
      <w:rFonts w:ascii="宋体" w:eastAsia="宋体" w:cs="宋体"/>
      <w:sz w:val="21"/>
      <w:szCs w:val="21"/>
    </w:rPr>
  </w:style>
  <w:style w:type="character" w:customStyle="1" w:styleId="a4">
    <w:name w:val="正文文本 字符"/>
    <w:basedOn w:val="a0"/>
    <w:link w:val="a3"/>
    <w:uiPriority w:val="99"/>
    <w:semiHidden/>
    <w:rPr>
      <w:rFonts w:ascii="Times New Roman" w:hAnsi="Times New Roman" w:cs="Times New Roman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5E091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E0911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9F446-2252-4667-AA60-6CBE2F645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7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附件1</vt:lpstr>
    </vt:vector>
  </TitlesOfParts>
  <Company>JNU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creator>王飞燕</dc:creator>
  <cp:lastModifiedBy> </cp:lastModifiedBy>
  <cp:revision>46</cp:revision>
  <dcterms:created xsi:type="dcterms:W3CDTF">2019-06-10T06:37:00Z</dcterms:created>
  <dcterms:modified xsi:type="dcterms:W3CDTF">2022-03-21T09:20:00Z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</Properties>
</file>