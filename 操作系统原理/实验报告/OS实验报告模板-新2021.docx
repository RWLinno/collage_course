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 w:hint="eastAsia"/>
          <w:sz w:val="20"/>
          <w:szCs w:val="20"/>
        </w:rPr>
      </w:pPr>
    </w:p>
    <w:p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:rsidR="00C47955" w:rsidRDefault="00C47955">
      <w:pPr>
        <w:pStyle w:val="a3"/>
        <w:kinsoku w:val="0"/>
        <w:overflowPunct w:val="0"/>
        <w:spacing w:before="6"/>
        <w:ind w:left="0"/>
        <w:rPr>
          <w:rFonts w:ascii="Times New Roman" w:eastAsiaTheme="minorEastAsia" w:cs="Times New Roman"/>
          <w:sz w:val="11"/>
          <w:szCs w:val="11"/>
        </w:rPr>
      </w:pPr>
    </w:p>
    <w:p w:rsidR="00C47955" w:rsidRDefault="0048593B">
      <w:pPr>
        <w:pStyle w:val="a3"/>
        <w:kinsoku w:val="0"/>
        <w:overflowPunct w:val="0"/>
        <w:spacing w:line="1020" w:lineRule="exact"/>
        <w:ind w:left="2587"/>
        <w:rPr>
          <w:rFonts w:ascii="Times New Roman" w:eastAsiaTheme="minorEastAsia" w:cs="Times New Roman"/>
          <w:position w:val="-20"/>
          <w:sz w:val="20"/>
          <w:szCs w:val="20"/>
        </w:rPr>
      </w:pPr>
      <w:r>
        <w:rPr>
          <w:rFonts w:ascii="Times New Roman" w:eastAsiaTheme="minorEastAsia" w:cs="Times New Roman"/>
          <w:noProof/>
          <w:position w:val="-20"/>
          <w:sz w:val="20"/>
          <w:szCs w:val="20"/>
        </w:rPr>
        <w:drawing>
          <wp:inline distT="0" distB="0" distL="0" distR="0">
            <wp:extent cx="2143125" cy="64770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:rsidR="00C47955" w:rsidRDefault="00C47955">
      <w:pPr>
        <w:pStyle w:val="a3"/>
        <w:kinsoku w:val="0"/>
        <w:overflowPunct w:val="0"/>
        <w:ind w:left="0"/>
        <w:rPr>
          <w:rFonts w:ascii="Times New Roman" w:eastAsiaTheme="minorEastAsia" w:cs="Times New Roman"/>
          <w:sz w:val="20"/>
          <w:szCs w:val="20"/>
        </w:rPr>
      </w:pPr>
    </w:p>
    <w:p w:rsidR="00C47955" w:rsidRDefault="00C47955">
      <w:pPr>
        <w:pStyle w:val="a3"/>
        <w:kinsoku w:val="0"/>
        <w:overflowPunct w:val="0"/>
        <w:spacing w:before="10"/>
        <w:ind w:left="0"/>
        <w:rPr>
          <w:rFonts w:ascii="Times New Roman" w:eastAsiaTheme="minorEastAsia" w:cs="Times New Roman"/>
          <w:sz w:val="24"/>
          <w:szCs w:val="24"/>
        </w:rPr>
      </w:pPr>
    </w:p>
    <w:p w:rsidR="00C47955" w:rsidRDefault="002D3C90">
      <w:pPr>
        <w:pStyle w:val="a3"/>
        <w:kinsoku w:val="0"/>
        <w:overflowPunct w:val="0"/>
        <w:spacing w:line="902" w:lineRule="exact"/>
        <w:ind w:left="2288" w:right="1102"/>
        <w:rPr>
          <w:rFonts w:ascii="Microsoft JhengHei" w:eastAsia="Microsoft JhengHei" w:cs="Microsoft JhengHei"/>
          <w:sz w:val="72"/>
          <w:szCs w:val="72"/>
        </w:rPr>
      </w:pPr>
      <w:r>
        <w:rPr>
          <w:rFonts w:ascii="Microsoft JhengHei" w:eastAsia="Microsoft JhengHei" w:cs="Microsoft JhengHei" w:hint="eastAsia"/>
          <w:b/>
          <w:bCs/>
          <w:sz w:val="72"/>
          <w:szCs w:val="72"/>
        </w:rPr>
        <w:t>本科实验报告</w:t>
      </w:r>
    </w:p>
    <w:p w:rsidR="00C47955" w:rsidRDefault="00C47955">
      <w:pPr>
        <w:pStyle w:val="a3"/>
        <w:kinsoku w:val="0"/>
        <w:overflowPunct w:val="0"/>
        <w:spacing w:before="3"/>
        <w:ind w:left="0"/>
        <w:rPr>
          <w:rFonts w:ascii="Microsoft JhengHei" w:eastAsia="Microsoft JhengHei" w:cs="Microsoft JhengHei"/>
          <w:b/>
          <w:bCs/>
          <w:sz w:val="77"/>
          <w:szCs w:val="77"/>
        </w:rPr>
      </w:pPr>
    </w:p>
    <w:p w:rsidR="00C47955" w:rsidRDefault="002D3C90">
      <w:pPr>
        <w:pStyle w:val="a3"/>
        <w:tabs>
          <w:tab w:val="left" w:pos="2972"/>
          <w:tab w:val="left" w:pos="4169"/>
          <w:tab w:val="left" w:pos="4469"/>
          <w:tab w:val="left" w:pos="4621"/>
          <w:tab w:val="left" w:pos="7240"/>
          <w:tab w:val="left" w:pos="7424"/>
        </w:tabs>
        <w:kinsoku w:val="0"/>
        <w:overflowPunct w:val="0"/>
        <w:spacing w:line="367" w:lineRule="auto"/>
        <w:ind w:left="1618" w:right="1102"/>
        <w:rPr>
          <w:rFonts w:ascii="Times New Roman" w:cs="Times New Roman"/>
          <w:color w:val="000000"/>
          <w:sz w:val="30"/>
          <w:szCs w:val="30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名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称：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操作系统原理实验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ascii="Times New Roman" w:cs="Times New Roman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程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编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号：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  <w:t>08060157</w:t>
      </w:r>
      <w:r w:rsidRPr="00D33C7A">
        <w:rPr>
          <w:rFonts w:asciiTheme="minorEastAsia" w:eastAsiaTheme="minorEastAsia" w:hAnsiTheme="minorEastAsia" w:cs="Consolas"/>
          <w:color w:val="333333"/>
          <w:w w:val="99"/>
          <w:sz w:val="30"/>
          <w:szCs w:val="30"/>
          <w:u w:val="single" w:color="000000"/>
        </w:rPr>
        <w:t xml:space="preserve"> 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w w:val="10"/>
          <w:sz w:val="30"/>
          <w:szCs w:val="30"/>
          <w:u w:val="single" w:color="000000"/>
        </w:rPr>
        <w:t xml:space="preserve"> </w:t>
      </w:r>
      <w:r>
        <w:rPr>
          <w:rFonts w:ascii="Consolas" w:hAnsi="Consolas" w:cs="Consolas"/>
          <w:color w:val="333333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学</w:t>
      </w:r>
      <w:r>
        <w:rPr>
          <w:rFonts w:hAnsi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生</w:t>
      </w:r>
      <w:r>
        <w:rPr>
          <w:rFonts w:hAnsi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姓</w:t>
      </w:r>
      <w:r>
        <w:rPr>
          <w:rFonts w:hAnsi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名：</w:t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 w:rsidR="00671FD4">
        <w:rPr>
          <w:rFonts w:hint="eastAsia"/>
          <w:color w:val="000000"/>
          <w:sz w:val="30"/>
          <w:szCs w:val="30"/>
          <w:u w:val="single"/>
        </w:rPr>
        <w:t>XXX</w:t>
      </w:r>
      <w:r>
        <w:rPr>
          <w:rFonts w:ascii="Times New Roman" w:cs="Times New Roman"/>
          <w:color w:val="000000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  <w:r>
        <w:rPr>
          <w:rFonts w:ascii="Times New Roman" w:cs="Times New Roman"/>
          <w:color w:val="000000"/>
          <w:sz w:val="30"/>
          <w:szCs w:val="30"/>
        </w:rPr>
        <w:t xml:space="preserve"> </w:t>
      </w:r>
      <w:r>
        <w:rPr>
          <w:rFonts w:hint="eastAsia"/>
          <w:color w:val="000000"/>
          <w:sz w:val="30"/>
          <w:szCs w:val="30"/>
        </w:rPr>
        <w:t>学</w:t>
      </w:r>
      <w:r>
        <w:rPr>
          <w:color w:val="000000"/>
          <w:sz w:val="30"/>
          <w:szCs w:val="30"/>
        </w:rPr>
        <w:tab/>
      </w:r>
      <w:r>
        <w:rPr>
          <w:rFonts w:hint="eastAsia"/>
          <w:color w:val="000000"/>
          <w:spacing w:val="-2"/>
          <w:sz w:val="30"/>
          <w:szCs w:val="30"/>
        </w:rPr>
        <w:t>号：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  <w:t>20</w:t>
      </w:r>
      <w:r w:rsidR="00260F1E">
        <w:rPr>
          <w:rFonts w:asciiTheme="minorEastAsia" w:eastAsiaTheme="minorEastAsia" w:hAnsiTheme="minorEastAsia" w:cs="Consolas" w:hint="eastAsia"/>
          <w:color w:val="333333"/>
          <w:sz w:val="30"/>
          <w:szCs w:val="30"/>
          <w:u w:val="single" w:color="000000"/>
        </w:rPr>
        <w:t>2X</w:t>
      </w:r>
      <w:r w:rsidR="00622E90">
        <w:rPr>
          <w:rFonts w:asciiTheme="minorEastAsia" w:eastAsiaTheme="minorEastAsia" w:hAnsiTheme="minorEastAsia" w:cs="Consolas" w:hint="eastAsia"/>
          <w:color w:val="333333"/>
          <w:sz w:val="30"/>
          <w:szCs w:val="30"/>
          <w:u w:val="single" w:color="000000"/>
        </w:rPr>
        <w:t>XXXXXX</w:t>
      </w:r>
      <w:r w:rsidRPr="00D33C7A">
        <w:rPr>
          <w:rFonts w:asciiTheme="minorEastAsia" w:eastAsiaTheme="minorEastAsia" w:hAnsiTheme="minorEastAsia" w:cs="Consolas"/>
          <w:color w:val="333333"/>
          <w:sz w:val="30"/>
          <w:szCs w:val="30"/>
          <w:u w:val="single" w:color="000000"/>
        </w:rPr>
        <w:tab/>
      </w:r>
      <w:r>
        <w:rPr>
          <w:rFonts w:ascii="Consolas" w:hAnsi="Consolas" w:cs="Consolas"/>
          <w:color w:val="000000"/>
          <w:sz w:val="30"/>
          <w:szCs w:val="30"/>
        </w:rPr>
        <w:t xml:space="preserve"> </w:t>
      </w:r>
      <w:r>
        <w:rPr>
          <w:rFonts w:hAnsi="Consolas" w:hint="eastAsia"/>
          <w:color w:val="000000"/>
          <w:sz w:val="30"/>
          <w:szCs w:val="30"/>
        </w:rPr>
        <w:t>学</w:t>
      </w:r>
      <w:r>
        <w:rPr>
          <w:rFonts w:hAnsi="Consolas"/>
          <w:color w:val="000000"/>
          <w:sz w:val="30"/>
          <w:szCs w:val="30"/>
        </w:rPr>
        <w:tab/>
      </w:r>
      <w:r>
        <w:rPr>
          <w:rFonts w:hAnsi="Consolas" w:hint="eastAsia"/>
          <w:color w:val="000000"/>
          <w:spacing w:val="-2"/>
          <w:sz w:val="30"/>
          <w:szCs w:val="30"/>
        </w:rPr>
        <w:t>院：</w:t>
      </w:r>
      <w:r>
        <w:rPr>
          <w:rFonts w:ascii="Times New Roman" w:cs="Times New Roman"/>
          <w:color w:val="000000"/>
          <w:spacing w:val="-2"/>
          <w:sz w:val="30"/>
          <w:szCs w:val="30"/>
          <w:u w:val="single"/>
        </w:rPr>
        <w:tab/>
      </w:r>
      <w:r>
        <w:rPr>
          <w:rFonts w:hint="eastAsia"/>
          <w:color w:val="000000"/>
          <w:sz w:val="30"/>
          <w:szCs w:val="30"/>
          <w:u w:val="single"/>
        </w:rPr>
        <w:t>信息科学技术学院</w:t>
      </w:r>
      <w:r>
        <w:rPr>
          <w:rFonts w:ascii="Times New Roman" w:cs="Times New Roman"/>
          <w:color w:val="000000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color w:val="000000"/>
          <w:sz w:val="30"/>
          <w:szCs w:val="30"/>
          <w:u w:val="single"/>
        </w:rPr>
        <w:tab/>
      </w:r>
    </w:p>
    <w:p w:rsidR="00C47955" w:rsidRDefault="002D3C90">
      <w:pPr>
        <w:pStyle w:val="a3"/>
        <w:tabs>
          <w:tab w:val="left" w:pos="4472"/>
          <w:tab w:val="left" w:pos="7240"/>
        </w:tabs>
        <w:kinsoku w:val="0"/>
        <w:overflowPunct w:val="0"/>
        <w:spacing w:before="72"/>
        <w:ind w:left="2972" w:right="1102"/>
        <w:rPr>
          <w:rFonts w:ascii="Times New Roman" w:cs="Times New Roman"/>
          <w:sz w:val="30"/>
          <w:szCs w:val="30"/>
        </w:rPr>
      </w:pPr>
      <w:r>
        <w:rPr>
          <w:rFonts w:hint="eastAsia"/>
          <w:spacing w:val="-2"/>
          <w:sz w:val="30"/>
          <w:szCs w:val="30"/>
        </w:rPr>
        <w:t>系：</w:t>
      </w:r>
      <w:r>
        <w:rPr>
          <w:rFonts w:ascii="Times New Roman" w:cs="Times New Roman"/>
          <w:spacing w:val="-2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计算机科学系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</w:p>
    <w:p w:rsidR="00C47955" w:rsidRDefault="00C47955">
      <w:pPr>
        <w:pStyle w:val="a3"/>
        <w:kinsoku w:val="0"/>
        <w:overflowPunct w:val="0"/>
        <w:spacing w:before="6"/>
        <w:ind w:left="0"/>
        <w:rPr>
          <w:rFonts w:ascii="Times New Roman" w:eastAsiaTheme="minorEastAsia" w:cs="Times New Roman"/>
          <w:sz w:val="19"/>
          <w:szCs w:val="19"/>
        </w:rPr>
      </w:pPr>
    </w:p>
    <w:p w:rsidR="00C47955" w:rsidRDefault="002D3C90">
      <w:pPr>
        <w:pStyle w:val="a3"/>
        <w:tabs>
          <w:tab w:val="left" w:pos="2972"/>
          <w:tab w:val="left" w:pos="4621"/>
          <w:tab w:val="left" w:pos="7240"/>
        </w:tabs>
        <w:kinsoku w:val="0"/>
        <w:overflowPunct w:val="0"/>
        <w:spacing w:before="7"/>
        <w:ind w:left="1618" w:right="1102"/>
        <w:rPr>
          <w:rFonts w:ascii="Times New Roman" w:cs="Times New Roman"/>
          <w:sz w:val="30"/>
          <w:szCs w:val="30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ab/>
      </w:r>
      <w:r>
        <w:rPr>
          <w:rFonts w:hint="eastAsia"/>
          <w:spacing w:val="-2"/>
          <w:sz w:val="30"/>
          <w:szCs w:val="30"/>
        </w:rPr>
        <w:t>业：</w:t>
      </w:r>
      <w:r>
        <w:rPr>
          <w:rFonts w:ascii="Times New Roman" w:cs="Times New Roman"/>
          <w:spacing w:val="-2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软件工程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</w:p>
    <w:p w:rsidR="00C47955" w:rsidRDefault="00C47955">
      <w:pPr>
        <w:pStyle w:val="a3"/>
        <w:kinsoku w:val="0"/>
        <w:overflowPunct w:val="0"/>
        <w:spacing w:before="6"/>
        <w:ind w:left="0"/>
        <w:rPr>
          <w:rFonts w:ascii="Times New Roman" w:eastAsiaTheme="minorEastAsia" w:cs="Times New Roman"/>
          <w:sz w:val="19"/>
          <w:szCs w:val="19"/>
        </w:rPr>
      </w:pPr>
    </w:p>
    <w:p w:rsidR="00C47955" w:rsidRDefault="002D3C90">
      <w:pPr>
        <w:pStyle w:val="a3"/>
        <w:tabs>
          <w:tab w:val="left" w:pos="4772"/>
          <w:tab w:val="left" w:pos="7240"/>
        </w:tabs>
        <w:kinsoku w:val="0"/>
        <w:overflowPunct w:val="0"/>
        <w:spacing w:before="7"/>
        <w:ind w:left="1618" w:right="1102"/>
        <w:rPr>
          <w:rFonts w:ascii="Times New Roman" w:cs="Times New Roman"/>
          <w:sz w:val="30"/>
          <w:szCs w:val="30"/>
        </w:rPr>
      </w:pPr>
      <w:r>
        <w:rPr>
          <w:rFonts w:hint="eastAsia"/>
          <w:sz w:val="30"/>
          <w:szCs w:val="30"/>
        </w:rPr>
        <w:t>指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导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师：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郝振明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</w:p>
    <w:p w:rsidR="00C47955" w:rsidRDefault="00C47955">
      <w:pPr>
        <w:pStyle w:val="a3"/>
        <w:kinsoku w:val="0"/>
        <w:overflowPunct w:val="0"/>
        <w:spacing w:before="6"/>
        <w:ind w:left="0"/>
        <w:rPr>
          <w:rFonts w:ascii="Times New Roman" w:eastAsiaTheme="minorEastAsia" w:cs="Times New Roman"/>
          <w:sz w:val="19"/>
          <w:szCs w:val="19"/>
        </w:rPr>
      </w:pPr>
    </w:p>
    <w:p w:rsidR="00C47955" w:rsidRDefault="002D3C90">
      <w:pPr>
        <w:pStyle w:val="a3"/>
        <w:tabs>
          <w:tab w:val="left" w:pos="4472"/>
          <w:tab w:val="left" w:pos="7240"/>
        </w:tabs>
        <w:kinsoku w:val="0"/>
        <w:overflowPunct w:val="0"/>
        <w:spacing w:before="7" w:line="381" w:lineRule="auto"/>
        <w:ind w:left="1618" w:right="608"/>
        <w:rPr>
          <w:rFonts w:hAnsi="Consolas"/>
          <w:sz w:val="30"/>
          <w:szCs w:val="30"/>
        </w:rPr>
      </w:pPr>
      <w:r>
        <w:rPr>
          <w:rFonts w:hint="eastAsia"/>
          <w:sz w:val="30"/>
          <w:szCs w:val="30"/>
        </w:rPr>
        <w:t>教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师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单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位：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hint="eastAsia"/>
          <w:sz w:val="30"/>
          <w:szCs w:val="30"/>
          <w:u w:val="single"/>
        </w:rPr>
        <w:t>计算机科学系</w:t>
      </w:r>
      <w:r>
        <w:rPr>
          <w:rFonts w:ascii="Times New Roman" w:cs="Times New Roman"/>
          <w:sz w:val="30"/>
          <w:szCs w:val="30"/>
          <w:u w:val="single"/>
        </w:rPr>
        <w:t xml:space="preserve"> </w:t>
      </w:r>
      <w:r>
        <w:rPr>
          <w:rFonts w:ascii="Times New Roman" w:cs="Times New Roman"/>
          <w:sz w:val="30"/>
          <w:szCs w:val="30"/>
          <w:u w:val="single"/>
        </w:rPr>
        <w:tab/>
      </w:r>
      <w:r>
        <w:rPr>
          <w:rFonts w:ascii="Times New Roman" w:cs="Times New Roman"/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开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时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间：</w:t>
      </w:r>
      <w:r>
        <w:rPr>
          <w:rFonts w:ascii="Consolas" w:hAnsi="Consolas" w:cs="Consolas"/>
          <w:sz w:val="30"/>
          <w:szCs w:val="30"/>
        </w:rPr>
        <w:t>20</w:t>
      </w:r>
      <w:r w:rsidR="00260F1E">
        <w:rPr>
          <w:rFonts w:ascii="Consolas" w:hAnsi="Consolas" w:cs="Consolas" w:hint="eastAsia"/>
          <w:sz w:val="30"/>
          <w:szCs w:val="30"/>
        </w:rPr>
        <w:t>2X</w:t>
      </w:r>
      <w:r>
        <w:rPr>
          <w:rFonts w:ascii="Consolas" w:hAnsi="Consolas" w:cs="Consolas"/>
          <w:sz w:val="30"/>
          <w:szCs w:val="30"/>
        </w:rPr>
        <w:t xml:space="preserve"> ~ 20</w:t>
      </w:r>
      <w:r w:rsidR="00260F1E">
        <w:rPr>
          <w:rFonts w:ascii="Consolas" w:hAnsi="Consolas" w:cs="Consolas" w:hint="eastAsia"/>
          <w:sz w:val="30"/>
          <w:szCs w:val="30"/>
        </w:rPr>
        <w:t>2X</w:t>
      </w:r>
      <w:r>
        <w:rPr>
          <w:rFonts w:ascii="Consolas" w:hAnsi="Consolas" w:cs="Consolas"/>
          <w:sz w:val="30"/>
          <w:szCs w:val="30"/>
        </w:rPr>
        <w:t xml:space="preserve"> </w:t>
      </w:r>
      <w:r>
        <w:rPr>
          <w:rFonts w:hAnsi="Consolas" w:hint="eastAsia"/>
          <w:sz w:val="30"/>
          <w:szCs w:val="30"/>
        </w:rPr>
        <w:t>学年度第</w:t>
      </w:r>
      <w:r>
        <w:rPr>
          <w:rFonts w:hAnsi="Consolas"/>
          <w:sz w:val="30"/>
          <w:szCs w:val="30"/>
        </w:rPr>
        <w:t xml:space="preserve"> </w:t>
      </w:r>
      <w:r>
        <w:rPr>
          <w:rFonts w:hAnsi="Consolas" w:hint="eastAsia"/>
          <w:sz w:val="30"/>
          <w:szCs w:val="30"/>
        </w:rPr>
        <w:t>二</w:t>
      </w:r>
      <w:r>
        <w:rPr>
          <w:rFonts w:hAnsi="Consolas"/>
          <w:spacing w:val="-20"/>
          <w:sz w:val="30"/>
          <w:szCs w:val="30"/>
        </w:rPr>
        <w:t xml:space="preserve"> </w:t>
      </w:r>
      <w:r>
        <w:rPr>
          <w:rFonts w:hAnsi="Consolas" w:hint="eastAsia"/>
          <w:sz w:val="30"/>
          <w:szCs w:val="30"/>
        </w:rPr>
        <w:t>学期</w:t>
      </w:r>
    </w:p>
    <w:p w:rsidR="00C47955" w:rsidRDefault="00C47955">
      <w:pPr>
        <w:pStyle w:val="a3"/>
        <w:kinsoku w:val="0"/>
        <w:overflowPunct w:val="0"/>
        <w:spacing w:before="13"/>
        <w:ind w:left="0"/>
        <w:rPr>
          <w:sz w:val="37"/>
          <w:szCs w:val="37"/>
        </w:rPr>
      </w:pPr>
    </w:p>
    <w:p w:rsidR="00C47955" w:rsidRPr="005F5333" w:rsidRDefault="002D3C90">
      <w:pPr>
        <w:pStyle w:val="2"/>
        <w:kinsoku w:val="0"/>
        <w:overflowPunct w:val="0"/>
        <w:ind w:left="103" w:right="99"/>
        <w:jc w:val="center"/>
        <w:rPr>
          <w:rFonts w:asciiTheme="minorEastAsia" w:eastAsiaTheme="minorEastAsia" w:hAnsiTheme="minorEastAsia"/>
          <w:b w:val="0"/>
          <w:bCs w:val="0"/>
        </w:rPr>
      </w:pPr>
      <w:r w:rsidRPr="005F5333">
        <w:rPr>
          <w:rFonts w:asciiTheme="minorEastAsia" w:eastAsiaTheme="minorEastAsia" w:hAnsiTheme="minorEastAsia" w:hint="eastAsia"/>
        </w:rPr>
        <w:t>暨南大学教务处</w:t>
      </w:r>
    </w:p>
    <w:p w:rsidR="00C47955" w:rsidRPr="00AF465E" w:rsidRDefault="00AF465E" w:rsidP="00260F1E">
      <w:pPr>
        <w:pStyle w:val="TableParagraph"/>
        <w:kinsoku w:val="0"/>
        <w:overflowPunct w:val="0"/>
        <w:spacing w:beforeLines="50" w:before="120" w:line="257" w:lineRule="auto"/>
        <w:ind w:left="215" w:right="164" w:hanging="51"/>
        <w:jc w:val="center"/>
        <w:rPr>
          <w:rFonts w:ascii="宋体" w:eastAsia="宋体" w:cs="宋体"/>
          <w:sz w:val="30"/>
          <w:szCs w:val="30"/>
        </w:rPr>
      </w:pPr>
      <w:r>
        <w:rPr>
          <w:rFonts w:ascii="宋体" w:eastAsia="宋体" w:cs="宋体" w:hint="eastAsia"/>
          <w:sz w:val="30"/>
          <w:szCs w:val="30"/>
        </w:rPr>
        <w:t xml:space="preserve"> </w:t>
      </w:r>
      <w:r w:rsidR="002D3C90" w:rsidRPr="00AF465E">
        <w:rPr>
          <w:rFonts w:ascii="宋体" w:eastAsia="宋体" w:cs="宋体"/>
          <w:sz w:val="30"/>
          <w:szCs w:val="30"/>
        </w:rPr>
        <w:t>20</w:t>
      </w:r>
      <w:r w:rsidR="00260F1E" w:rsidRPr="00AF465E">
        <w:rPr>
          <w:rFonts w:ascii="宋体" w:eastAsia="宋体" w:cs="宋体" w:hint="eastAsia"/>
          <w:sz w:val="30"/>
          <w:szCs w:val="30"/>
        </w:rPr>
        <w:t>2X</w:t>
      </w:r>
      <w:r w:rsidR="002D3C90" w:rsidRPr="00AF465E">
        <w:rPr>
          <w:rFonts w:ascii="宋体" w:eastAsia="宋体" w:cs="宋体" w:hint="eastAsia"/>
          <w:sz w:val="30"/>
          <w:szCs w:val="30"/>
        </w:rPr>
        <w:t>年</w:t>
      </w:r>
      <w:r w:rsidR="002D3C90" w:rsidRPr="00AF465E">
        <w:rPr>
          <w:rFonts w:ascii="宋体" w:eastAsia="宋体" w:cs="宋体"/>
          <w:sz w:val="30"/>
          <w:szCs w:val="30"/>
        </w:rPr>
        <w:t xml:space="preserve"> 6 </w:t>
      </w:r>
      <w:r w:rsidR="002D3C90" w:rsidRPr="00AF465E">
        <w:rPr>
          <w:rFonts w:ascii="宋体" w:eastAsia="宋体" w:cs="宋体" w:hint="eastAsia"/>
          <w:sz w:val="30"/>
          <w:szCs w:val="30"/>
        </w:rPr>
        <w:t>月</w:t>
      </w:r>
      <w:r w:rsidR="002D3C90" w:rsidRPr="00AF465E">
        <w:rPr>
          <w:rFonts w:ascii="宋体" w:eastAsia="宋体" w:cs="宋体"/>
          <w:sz w:val="30"/>
          <w:szCs w:val="30"/>
        </w:rPr>
        <w:t xml:space="preserve"> 1</w:t>
      </w:r>
      <w:r w:rsidR="00442ADC">
        <w:rPr>
          <w:rFonts w:ascii="宋体" w:eastAsia="宋体" w:cs="宋体" w:hint="eastAsia"/>
          <w:sz w:val="30"/>
          <w:szCs w:val="30"/>
        </w:rPr>
        <w:t>5</w:t>
      </w:r>
      <w:r w:rsidR="002D3C90" w:rsidRPr="00AF465E">
        <w:rPr>
          <w:rFonts w:ascii="宋体" w:eastAsia="宋体" w:cs="宋体"/>
          <w:sz w:val="30"/>
          <w:szCs w:val="30"/>
        </w:rPr>
        <w:t xml:space="preserve"> </w:t>
      </w:r>
      <w:r w:rsidR="002D3C90" w:rsidRPr="00AF465E">
        <w:rPr>
          <w:rFonts w:ascii="宋体" w:eastAsia="宋体" w:cs="宋体" w:hint="eastAsia"/>
          <w:sz w:val="30"/>
          <w:szCs w:val="30"/>
        </w:rPr>
        <w:t>日</w:t>
      </w:r>
    </w:p>
    <w:p w:rsidR="00C47955" w:rsidRPr="008A068E" w:rsidRDefault="00C47955" w:rsidP="008A068E">
      <w:pPr>
        <w:pStyle w:val="TableParagraph"/>
        <w:kinsoku w:val="0"/>
        <w:overflowPunct w:val="0"/>
        <w:spacing w:line="256" w:lineRule="auto"/>
        <w:ind w:left="216" w:right="163" w:hanging="51"/>
        <w:jc w:val="center"/>
        <w:rPr>
          <w:rFonts w:ascii="宋体" w:eastAsia="宋体" w:cs="宋体"/>
          <w:sz w:val="21"/>
          <w:szCs w:val="21"/>
        </w:rPr>
        <w:sectPr w:rsidR="00C47955" w:rsidRPr="008A068E">
          <w:type w:val="continuous"/>
          <w:pgSz w:w="11910" w:h="16850"/>
          <w:pgMar w:top="1600" w:right="1680" w:bottom="280" w:left="1680" w:header="720" w:footer="720" w:gutter="0"/>
          <w:cols w:space="720"/>
          <w:noEndnote/>
        </w:sectPr>
      </w:pPr>
    </w:p>
    <w:p w:rsidR="00C47955" w:rsidRDefault="002D3C90">
      <w:pPr>
        <w:pStyle w:val="a3"/>
        <w:tabs>
          <w:tab w:val="left" w:pos="1781"/>
          <w:tab w:val="left" w:pos="5079"/>
        </w:tabs>
        <w:kinsoku w:val="0"/>
        <w:overflowPunct w:val="0"/>
        <w:spacing w:line="426" w:lineRule="exact"/>
        <w:ind w:left="1142"/>
        <w:rPr>
          <w:rFonts w:ascii="Microsoft JhengHei" w:eastAsia="Microsoft JhengHei" w:cs="Microsoft JhengHei"/>
          <w:sz w:val="32"/>
          <w:szCs w:val="32"/>
        </w:rPr>
      </w:pPr>
      <w:r>
        <w:rPr>
          <w:rFonts w:ascii="Times New Roman" w:eastAsiaTheme="minorEastAsia" w:cs="Times New Roman"/>
          <w:w w:val="99"/>
          <w:sz w:val="32"/>
          <w:szCs w:val="32"/>
          <w:u w:val="single"/>
        </w:rPr>
        <w:lastRenderedPageBreak/>
        <w:t xml:space="preserve"> </w:t>
      </w:r>
      <w:r>
        <w:rPr>
          <w:rFonts w:ascii="Times New Roman" w:eastAsiaTheme="minorEastAsia" w:cs="Times New Roman"/>
          <w:sz w:val="32"/>
          <w:szCs w:val="32"/>
          <w:u w:val="single"/>
        </w:rPr>
        <w:tab/>
      </w:r>
      <w:r>
        <w:rPr>
          <w:rFonts w:hint="eastAsia"/>
          <w:w w:val="95"/>
          <w:sz w:val="32"/>
          <w:szCs w:val="32"/>
          <w:u w:val="single"/>
        </w:rPr>
        <w:t>操作系统原理实验</w:t>
      </w:r>
      <w:r>
        <w:rPr>
          <w:rFonts w:ascii="Times New Roman" w:cs="Times New Roman"/>
          <w:w w:val="95"/>
          <w:sz w:val="32"/>
          <w:szCs w:val="32"/>
          <w:u w:val="single"/>
        </w:rPr>
        <w:tab/>
      </w: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课程实验项目目录</w:t>
      </w:r>
    </w:p>
    <w:p w:rsidR="00C47955" w:rsidRDefault="002D3C90" w:rsidP="002C68FB">
      <w:pPr>
        <w:pStyle w:val="a3"/>
        <w:kinsoku w:val="0"/>
        <w:overflowPunct w:val="0"/>
        <w:spacing w:before="105"/>
        <w:ind w:left="142"/>
        <w:rPr>
          <w:rFonts w:ascii="Consolas" w:hAnsi="Consolas" w:cs="Consolas"/>
        </w:rPr>
      </w:pPr>
      <w:r>
        <w:rPr>
          <w:spacing w:val="-2"/>
        </w:rPr>
        <w:tab/>
      </w:r>
    </w:p>
    <w:p w:rsidR="00C47955" w:rsidRDefault="00C47955">
      <w:pPr>
        <w:pStyle w:val="a3"/>
        <w:kinsoku w:val="0"/>
        <w:overflowPunct w:val="0"/>
        <w:spacing w:before="3"/>
        <w:ind w:left="0"/>
        <w:rPr>
          <w:rFonts w:ascii="Consolas" w:eastAsiaTheme="minorEastAsia" w:hAnsi="Consolas" w:cs="Consolas"/>
          <w:sz w:val="2"/>
          <w:szCs w:val="2"/>
        </w:rPr>
      </w:pPr>
    </w:p>
    <w:tbl>
      <w:tblPr>
        <w:tblW w:w="0" w:type="auto"/>
        <w:tblInd w:w="1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8"/>
        <w:gridCol w:w="1260"/>
        <w:gridCol w:w="2796"/>
        <w:gridCol w:w="1276"/>
        <w:gridCol w:w="1275"/>
        <w:gridCol w:w="1314"/>
      </w:tblGrid>
      <w:tr w:rsidR="00C47955" w:rsidTr="00EE773E">
        <w:trPr>
          <w:trHeight w:val="850"/>
        </w:trPr>
        <w:tc>
          <w:tcPr>
            <w:tcW w:w="648" w:type="dxa"/>
            <w:tcBorders>
              <w:top w:val="single" w:sz="11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1F15A2" w:rsidRDefault="002D3C90" w:rsidP="00EE773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序号</w:t>
            </w:r>
          </w:p>
        </w:tc>
        <w:tc>
          <w:tcPr>
            <w:tcW w:w="1260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实验项目</w:t>
            </w:r>
            <w:r>
              <w:rPr>
                <w:rFonts w:ascii="宋体" w:eastAsia="宋体" w:cs="宋体"/>
                <w:sz w:val="21"/>
                <w:szCs w:val="21"/>
              </w:rPr>
              <w:t xml:space="preserve"> </w:t>
            </w:r>
            <w:r>
              <w:rPr>
                <w:rFonts w:ascii="宋体" w:eastAsia="宋体" w:cs="宋体" w:hint="eastAsia"/>
                <w:sz w:val="21"/>
                <w:szCs w:val="21"/>
              </w:rPr>
              <w:t>编号</w:t>
            </w:r>
          </w:p>
        </w:tc>
        <w:tc>
          <w:tcPr>
            <w:tcW w:w="2796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实验项目名称</w:t>
            </w:r>
          </w:p>
        </w:tc>
        <w:tc>
          <w:tcPr>
            <w:tcW w:w="1276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</w:t>
            </w:r>
            <w:r w:rsidR="008A068E">
              <w:rPr>
                <w:rFonts w:ascii="宋体" w:eastAsia="宋体" w:cs="宋体" w:hint="eastAsia"/>
                <w:sz w:val="21"/>
                <w:szCs w:val="21"/>
              </w:rPr>
              <w:t>性质</w:t>
            </w:r>
          </w:p>
        </w:tc>
        <w:tc>
          <w:tcPr>
            <w:tcW w:w="1275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成绩</w:t>
            </w:r>
          </w:p>
        </w:tc>
        <w:tc>
          <w:tcPr>
            <w:tcW w:w="1314" w:type="dxa"/>
            <w:tcBorders>
              <w:top w:val="single" w:sz="11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:rsidR="00C47955" w:rsidRPr="001F15A2" w:rsidRDefault="002D3C90" w:rsidP="001F15A2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指导教师</w:t>
            </w:r>
          </w:p>
        </w:tc>
      </w:tr>
      <w:tr w:rsidR="00C47955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0806015701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实验环境的使用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8A068E" w:rsidRDefault="002D3C90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验证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2D3C90" w:rsidP="00A04119">
            <w:pPr>
              <w:pStyle w:val="TableParagraph"/>
              <w:kinsoku w:val="0"/>
              <w:overflowPunct w:val="0"/>
              <w:spacing w:before="101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0806015702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bookmarkStart w:id="0" w:name="_Toc483660528"/>
            <w:r w:rsidRPr="006D6664">
              <w:rPr>
                <w:rFonts w:asciiTheme="majorEastAsia" w:eastAsiaTheme="majorEastAsia" w:hAnsiTheme="majorEastAsia" w:hint="eastAsia"/>
              </w:rPr>
              <w:t>进程的</w:t>
            </w:r>
            <w:bookmarkEnd w:id="0"/>
            <w:r w:rsidRPr="006D6664">
              <w:rPr>
                <w:rFonts w:asciiTheme="majorEastAsia" w:eastAsiaTheme="majorEastAsia" w:hAnsiTheme="majorEastAsia" w:hint="eastAsia"/>
              </w:rPr>
              <w:t>控制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8A068E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设计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2D3C90" w:rsidP="00A04119">
            <w:pPr>
              <w:pStyle w:val="TableParagraph"/>
              <w:kinsoku w:val="0"/>
              <w:overflowPunct w:val="0"/>
              <w:spacing w:before="101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0806015703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r w:rsidRPr="006D6664">
              <w:rPr>
                <w:rFonts w:ascii="宋体" w:eastAsia="宋体" w:hAnsi="宋体" w:cs="宋体" w:hint="eastAsia"/>
              </w:rPr>
              <w:t>进程间的通信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8A068E" w:rsidRDefault="002D3C90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>
              <w:rPr>
                <w:rFonts w:ascii="宋体" w:eastAsia="宋体" w:cs="宋体" w:hint="eastAsia"/>
                <w:sz w:val="21"/>
                <w:szCs w:val="21"/>
              </w:rPr>
              <w:t>设计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pStyle w:val="TableParagraph"/>
              <w:kinsoku w:val="0"/>
              <w:overflowPunct w:val="0"/>
              <w:spacing w:before="8"/>
              <w:jc w:val="center"/>
              <w:rPr>
                <w:rFonts w:ascii="Consolas" w:hAnsi="Consolas" w:cs="Consolas"/>
                <w:sz w:val="15"/>
                <w:szCs w:val="15"/>
              </w:rPr>
            </w:pPr>
          </w:p>
          <w:p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0806015704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8A068E" w:rsidP="00A04119">
            <w:pPr>
              <w:pStyle w:val="TableParagraph"/>
              <w:kinsoku w:val="0"/>
              <w:overflowPunct w:val="0"/>
              <w:spacing w:line="263" w:lineRule="exact"/>
              <w:ind w:left="101"/>
              <w:jc w:val="center"/>
            </w:pPr>
            <w:r w:rsidRPr="006D6664">
              <w:rPr>
                <w:rFonts w:asciiTheme="majorEastAsia" w:eastAsiaTheme="majorEastAsia" w:hAnsiTheme="majorEastAsia" w:hint="eastAsia"/>
              </w:rPr>
              <w:t>生产者消费者问题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8A068E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 w:rsidRPr="008A068E">
              <w:rPr>
                <w:rFonts w:ascii="宋体" w:eastAsia="宋体" w:cs="宋体" w:hint="eastAsia"/>
                <w:sz w:val="21"/>
                <w:szCs w:val="21"/>
              </w:rPr>
              <w:t>综合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:rsidR="00C47955" w:rsidRDefault="002D3C90" w:rsidP="00A04119">
            <w:pPr>
              <w:pStyle w:val="TableParagraph"/>
              <w:kinsoku w:val="0"/>
              <w:overflowPunct w:val="0"/>
              <w:spacing w:line="263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:rsidTr="001F15A2">
        <w:trPr>
          <w:trHeight w:val="850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pStyle w:val="TableParagraph"/>
              <w:kinsoku w:val="0"/>
              <w:overflowPunct w:val="0"/>
              <w:spacing w:before="3"/>
              <w:jc w:val="center"/>
              <w:rPr>
                <w:rFonts w:ascii="Consolas" w:hAnsi="Consolas" w:cs="Consolas"/>
                <w:sz w:val="16"/>
                <w:szCs w:val="16"/>
              </w:rPr>
            </w:pPr>
          </w:p>
          <w:p w:rsidR="00C47955" w:rsidRDefault="002D3C90" w:rsidP="00A04119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2D3C90" w:rsidP="00A04119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0806015705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8A068E" w:rsidP="00A04119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</w:pPr>
            <w:r w:rsidRPr="006D6664">
              <w:rPr>
                <w:rFonts w:asciiTheme="majorEastAsia" w:eastAsiaTheme="majorEastAsia" w:hAnsiTheme="majorEastAsia" w:hint="eastAsia"/>
              </w:rPr>
              <w:t>简单文件系统实现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8A068E" w:rsidRDefault="008A068E" w:rsidP="008A068E">
            <w:pPr>
              <w:pStyle w:val="TableParagraph"/>
              <w:kinsoku w:val="0"/>
              <w:overflowPunct w:val="0"/>
              <w:spacing w:line="256" w:lineRule="auto"/>
              <w:ind w:left="216" w:right="163" w:hanging="51"/>
              <w:jc w:val="center"/>
              <w:rPr>
                <w:rFonts w:ascii="宋体" w:eastAsia="宋体" w:cs="宋体"/>
                <w:sz w:val="21"/>
                <w:szCs w:val="21"/>
              </w:rPr>
            </w:pPr>
            <w:r w:rsidRPr="008A068E">
              <w:rPr>
                <w:rFonts w:ascii="宋体" w:eastAsia="宋体" w:cs="宋体" w:hint="eastAsia"/>
                <w:sz w:val="21"/>
                <w:szCs w:val="21"/>
              </w:rPr>
              <w:t>综合</w:t>
            </w: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:rsidR="00C47955" w:rsidRDefault="002D3C90" w:rsidP="00A04119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EB393A" w:rsidTr="00D46193">
        <w:trPr>
          <w:cantSplit/>
          <w:trHeight w:hRule="exact" w:val="113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B393A" w:rsidRDefault="00EB393A" w:rsidP="00363BBC">
            <w:pPr>
              <w:pStyle w:val="TableParagraph"/>
              <w:kinsoku w:val="0"/>
              <w:overflowPunct w:val="0"/>
              <w:ind w:right="5"/>
              <w:jc w:val="center"/>
            </w:pPr>
            <w:r>
              <w:rPr>
                <w:sz w:val="21"/>
                <w:szCs w:val="21"/>
              </w:rPr>
              <w:t>6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B393A" w:rsidRDefault="00EB393A" w:rsidP="00363BBC">
            <w:pPr>
              <w:pStyle w:val="TableParagraph"/>
              <w:kinsoku w:val="0"/>
              <w:overflowPunct w:val="0"/>
              <w:spacing w:before="39"/>
              <w:ind w:left="100"/>
              <w:jc w:val="center"/>
            </w:pPr>
            <w:r>
              <w:rPr>
                <w:color w:val="333333"/>
                <w:sz w:val="20"/>
                <w:szCs w:val="20"/>
              </w:rPr>
              <w:t>0806015706</w:t>
            </w: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B393A" w:rsidRDefault="00EB393A" w:rsidP="00363BBC">
            <w:pPr>
              <w:pStyle w:val="TableParagraph"/>
              <w:kinsoku w:val="0"/>
              <w:overflowPunct w:val="0"/>
              <w:spacing w:line="262" w:lineRule="exact"/>
              <w:ind w:left="101"/>
            </w:pPr>
            <w:r>
              <w:rPr>
                <w:rFonts w:ascii="宋体" w:eastAsia="宋体" w:cs="宋体" w:hint="eastAsia"/>
                <w:sz w:val="21"/>
                <w:szCs w:val="21"/>
              </w:rPr>
              <w:t>非必须实验。若选择做此项目，则项目名称自定。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B393A" w:rsidRDefault="00EB393A" w:rsidP="00363BBC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EB393A" w:rsidRDefault="00EB393A" w:rsidP="00363BBC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:rsidR="00EB393A" w:rsidRDefault="00EB393A" w:rsidP="00363BBC">
            <w:pPr>
              <w:pStyle w:val="TableParagraph"/>
              <w:kinsoku w:val="0"/>
              <w:overflowPunct w:val="0"/>
              <w:spacing w:line="262" w:lineRule="exact"/>
              <w:ind w:left="100"/>
              <w:jc w:val="center"/>
            </w:pPr>
            <w:r>
              <w:rPr>
                <w:rFonts w:ascii="宋体" w:eastAsia="宋体" w:cs="宋体" w:hint="eastAsia"/>
                <w:sz w:val="21"/>
                <w:szCs w:val="21"/>
              </w:rPr>
              <w:t>郝振明</w:t>
            </w:r>
          </w:p>
        </w:tc>
      </w:tr>
      <w:tr w:rsidR="00C47955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pStyle w:val="TableParagraph"/>
              <w:kinsoku w:val="0"/>
              <w:overflowPunct w:val="0"/>
              <w:ind w:right="5"/>
              <w:jc w:val="center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pStyle w:val="TableParagraph"/>
              <w:kinsoku w:val="0"/>
              <w:overflowPunct w:val="0"/>
              <w:spacing w:before="41"/>
              <w:ind w:left="100"/>
              <w:jc w:val="center"/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pStyle w:val="TableParagraph"/>
              <w:kinsoku w:val="0"/>
              <w:overflowPunct w:val="0"/>
              <w:spacing w:before="45"/>
              <w:ind w:left="101"/>
              <w:jc w:val="center"/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:rsidR="00C47955" w:rsidRDefault="00C47955" w:rsidP="00A04119">
            <w:pPr>
              <w:pStyle w:val="TableParagraph"/>
              <w:kinsoku w:val="0"/>
              <w:overflowPunct w:val="0"/>
              <w:spacing w:line="265" w:lineRule="exact"/>
              <w:ind w:left="100"/>
              <w:jc w:val="center"/>
            </w:pPr>
          </w:p>
        </w:tc>
      </w:tr>
      <w:tr w:rsidR="00C47955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>
            <w:pPr>
              <w:pStyle w:val="TableParagraph"/>
              <w:kinsoku w:val="0"/>
              <w:overflowPunct w:val="0"/>
              <w:ind w:right="5"/>
              <w:jc w:val="center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D01A5B">
            <w:pPr>
              <w:jc w:val="center"/>
            </w:pPr>
          </w:p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9677D5" w:rsidRDefault="00C47955" w:rsidP="009677D5">
            <w:pPr>
              <w:pStyle w:val="TableParagraph"/>
              <w:kinsoku w:val="0"/>
              <w:overflowPunct w:val="0"/>
              <w:spacing w:line="262" w:lineRule="exact"/>
              <w:ind w:left="101"/>
              <w:jc w:val="center"/>
              <w:rPr>
                <w:rFonts w:ascii="宋体" w:eastAsia="宋体" w:cs="宋体"/>
                <w:b/>
                <w:sz w:val="21"/>
                <w:szCs w:val="21"/>
              </w:rPr>
            </w:pP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Pr="00A04119" w:rsidRDefault="00C47955" w:rsidP="00A04119">
            <w:pPr>
              <w:pStyle w:val="TableParagraph"/>
              <w:kinsoku w:val="0"/>
              <w:overflowPunct w:val="0"/>
              <w:spacing w:line="273" w:lineRule="auto"/>
              <w:ind w:left="100" w:right="540"/>
              <w:jc w:val="center"/>
              <w:rPr>
                <w:rFonts w:ascii="宋体" w:eastAsia="宋体" w:cs="宋体"/>
                <w:sz w:val="21"/>
                <w:szCs w:val="21"/>
              </w:rPr>
            </w:pPr>
          </w:p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47955" w:rsidRDefault="00C47955" w:rsidP="00A04119">
            <w:pPr>
              <w:jc w:val="center"/>
            </w:pPr>
          </w:p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  <w:vAlign w:val="center"/>
          </w:tcPr>
          <w:p w:rsidR="00C47955" w:rsidRDefault="00C47955" w:rsidP="00A04119">
            <w:pPr>
              <w:jc w:val="center"/>
            </w:pPr>
          </w:p>
        </w:tc>
      </w:tr>
      <w:tr w:rsidR="00C47955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>
            <w:pPr>
              <w:pStyle w:val="TableParagraph"/>
              <w:kinsoku w:val="0"/>
              <w:overflowPunct w:val="0"/>
              <w:ind w:right="5"/>
              <w:jc w:val="center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C47955" w:rsidRDefault="00C47955"/>
        </w:tc>
      </w:tr>
      <w:tr w:rsidR="00C47955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C47955" w:rsidRDefault="00C47955"/>
        </w:tc>
      </w:tr>
      <w:tr w:rsidR="00C47955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C47955" w:rsidRDefault="00C47955"/>
        </w:tc>
      </w:tr>
      <w:tr w:rsidR="00C47955" w:rsidTr="00D46193">
        <w:trPr>
          <w:trHeight w:hRule="exact" w:val="624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1" w:space="0" w:color="000000"/>
            </w:tcBorders>
          </w:tcPr>
          <w:p w:rsidR="00C47955" w:rsidRDefault="00C47955"/>
        </w:tc>
      </w:tr>
      <w:tr w:rsidR="00C47955" w:rsidTr="00D46193">
        <w:trPr>
          <w:trHeight w:hRule="exact" w:val="631"/>
        </w:trPr>
        <w:tc>
          <w:tcPr>
            <w:tcW w:w="648" w:type="dxa"/>
            <w:tcBorders>
              <w:top w:val="single" w:sz="5" w:space="0" w:color="000000"/>
              <w:left w:val="single" w:sz="11" w:space="0" w:color="000000"/>
              <w:bottom w:val="single" w:sz="11" w:space="0" w:color="000000"/>
              <w:right w:val="single" w:sz="5" w:space="0" w:color="000000"/>
            </w:tcBorders>
          </w:tcPr>
          <w:p w:rsidR="00C47955" w:rsidRDefault="00C47955">
            <w:pPr>
              <w:pStyle w:val="TableParagraph"/>
              <w:kinsoku w:val="0"/>
              <w:overflowPunct w:val="0"/>
              <w:ind w:left="204"/>
            </w:pP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2796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275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5" w:space="0" w:color="000000"/>
            </w:tcBorders>
          </w:tcPr>
          <w:p w:rsidR="00C47955" w:rsidRDefault="00C47955"/>
        </w:tc>
        <w:tc>
          <w:tcPr>
            <w:tcW w:w="1314" w:type="dxa"/>
            <w:tcBorders>
              <w:top w:val="single" w:sz="5" w:space="0" w:color="000000"/>
              <w:left w:val="single" w:sz="5" w:space="0" w:color="000000"/>
              <w:bottom w:val="single" w:sz="11" w:space="0" w:color="000000"/>
              <w:right w:val="single" w:sz="11" w:space="0" w:color="000000"/>
            </w:tcBorders>
          </w:tcPr>
          <w:p w:rsidR="00C47955" w:rsidRDefault="00C47955"/>
        </w:tc>
      </w:tr>
    </w:tbl>
    <w:p w:rsidR="00C47955" w:rsidRDefault="002D3C90" w:rsidP="00E3561B">
      <w:pPr>
        <w:pStyle w:val="a3"/>
        <w:kinsoku w:val="0"/>
        <w:overflowPunct w:val="0"/>
        <w:spacing w:before="240"/>
        <w:ind w:left="238"/>
        <w:rPr>
          <w:rFonts w:hAnsi="Consolas"/>
        </w:rPr>
      </w:pPr>
      <w:r>
        <w:rPr>
          <w:rFonts w:ascii="Consolas" w:eastAsiaTheme="minorEastAsia" w:hAnsi="Consolas" w:cs="Consolas"/>
        </w:rPr>
        <w:t>*</w:t>
      </w:r>
      <w:r>
        <w:rPr>
          <w:rFonts w:hAnsi="Consolas" w:hint="eastAsia"/>
        </w:rPr>
        <w:t>此表由学生按顺序填写。</w:t>
      </w:r>
    </w:p>
    <w:p w:rsidR="001F15A2" w:rsidRDefault="001F15A2">
      <w:pPr>
        <w:pStyle w:val="1"/>
        <w:kinsoku w:val="0"/>
        <w:overflowPunct w:val="0"/>
        <w:spacing w:line="560" w:lineRule="exact"/>
        <w:ind w:right="107"/>
        <w:rPr>
          <w:rFonts w:eastAsiaTheme="minorEastAsia"/>
        </w:rPr>
      </w:pPr>
    </w:p>
    <w:p w:rsidR="001F15A2" w:rsidRDefault="001F15A2">
      <w:pPr>
        <w:pStyle w:val="1"/>
        <w:kinsoku w:val="0"/>
        <w:overflowPunct w:val="0"/>
        <w:spacing w:line="560" w:lineRule="exact"/>
        <w:ind w:right="107"/>
        <w:rPr>
          <w:rFonts w:eastAsiaTheme="minorEastAsia"/>
        </w:rPr>
      </w:pPr>
    </w:p>
    <w:p w:rsidR="001F15A2" w:rsidRDefault="001F15A2">
      <w:pPr>
        <w:pStyle w:val="1"/>
        <w:kinsoku w:val="0"/>
        <w:overflowPunct w:val="0"/>
        <w:spacing w:line="560" w:lineRule="exact"/>
        <w:ind w:right="107"/>
        <w:rPr>
          <w:rFonts w:eastAsiaTheme="minorEastAsia"/>
        </w:rPr>
      </w:pPr>
    </w:p>
    <w:p w:rsidR="00C47955" w:rsidRDefault="002D3C90">
      <w:pPr>
        <w:pStyle w:val="1"/>
        <w:kinsoku w:val="0"/>
        <w:overflowPunct w:val="0"/>
        <w:spacing w:line="560" w:lineRule="exact"/>
        <w:ind w:right="107"/>
        <w:rPr>
          <w:b w:val="0"/>
          <w:bCs w:val="0"/>
        </w:rPr>
      </w:pPr>
      <w:r>
        <w:rPr>
          <w:rFonts w:hint="eastAsia"/>
        </w:rPr>
        <w:lastRenderedPageBreak/>
        <w:t>暨南大学本科实验报告专用纸</w:t>
      </w:r>
    </w:p>
    <w:p w:rsidR="00301706" w:rsidRDefault="002D3C90" w:rsidP="00301706">
      <w:pPr>
        <w:pStyle w:val="a3"/>
        <w:kinsoku w:val="0"/>
        <w:overflowPunct w:val="0"/>
        <w:spacing w:before="173" w:line="266" w:lineRule="auto"/>
        <w:ind w:left="119" w:right="108"/>
        <w:rPr>
          <w:rFonts w:ascii="Times New Roman" w:cs="Times New Roman" w:hint="eastAsia"/>
          <w:sz w:val="28"/>
          <w:szCs w:val="28"/>
        </w:rPr>
      </w:pPr>
      <w:r>
        <w:rPr>
          <w:rFonts w:hint="eastAsia"/>
          <w:spacing w:val="-1"/>
          <w:sz w:val="28"/>
          <w:szCs w:val="28"/>
        </w:rPr>
        <w:t>课程名称</w:t>
      </w:r>
      <w:r w:rsidR="00B923DE">
        <w:rPr>
          <w:rFonts w:ascii="Times New Roman" w:cs="Times New Roman" w:hint="eastAsia"/>
          <w:spacing w:val="-1"/>
          <w:sz w:val="28"/>
          <w:szCs w:val="28"/>
          <w:u w:val="single"/>
        </w:rPr>
        <w:t xml:space="preserve"> </w:t>
      </w:r>
      <w:r>
        <w:rPr>
          <w:rFonts w:ascii="Times New Roman" w:cs="Times New Roman"/>
          <w:spacing w:val="-1"/>
          <w:sz w:val="28"/>
          <w:szCs w:val="28"/>
          <w:u w:val="single"/>
        </w:rPr>
        <w:tab/>
      </w:r>
      <w:r>
        <w:rPr>
          <w:rFonts w:hint="eastAsia"/>
          <w:spacing w:val="-1"/>
          <w:sz w:val="28"/>
          <w:szCs w:val="28"/>
          <w:u w:val="single"/>
        </w:rPr>
        <w:t>操作系统原理实验</w:t>
      </w:r>
      <w:r w:rsidR="00301706">
        <w:rPr>
          <w:rFonts w:hint="eastAsia"/>
          <w:spacing w:val="-1"/>
          <w:sz w:val="28"/>
          <w:szCs w:val="28"/>
          <w:u w:val="single"/>
        </w:rPr>
        <w:t xml:space="preserve">    </w:t>
      </w:r>
      <w:r w:rsidRPr="00301706">
        <w:rPr>
          <w:rFonts w:ascii="Times New Roman" w:cs="Times New Roman"/>
          <w:spacing w:val="-1"/>
          <w:sz w:val="28"/>
          <w:szCs w:val="28"/>
        </w:rPr>
        <w:tab/>
      </w:r>
      <w:r w:rsidR="00301706">
        <w:rPr>
          <w:rFonts w:ascii="Times New Roman" w:cs="Times New Roman" w:hint="eastAsia"/>
          <w:spacing w:val="-1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成绩评定</w:t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</w:rPr>
        <w:t xml:space="preserve"> </w:t>
      </w:r>
    </w:p>
    <w:p w:rsidR="00301706" w:rsidRPr="00301706" w:rsidRDefault="002D3C90" w:rsidP="00301706">
      <w:pPr>
        <w:pStyle w:val="a3"/>
        <w:kinsoku w:val="0"/>
        <w:overflowPunct w:val="0"/>
        <w:spacing w:before="173" w:line="266" w:lineRule="auto"/>
        <w:ind w:left="119" w:right="108"/>
        <w:rPr>
          <w:rFonts w:ascii="Times New Roman" w:cs="Times New Roman" w:hint="eastAsia"/>
          <w:sz w:val="28"/>
          <w:szCs w:val="28"/>
          <w:u w:val="single"/>
        </w:rPr>
      </w:pPr>
      <w:r>
        <w:rPr>
          <w:rFonts w:hint="eastAsia"/>
          <w:spacing w:val="-1"/>
          <w:sz w:val="28"/>
          <w:szCs w:val="28"/>
        </w:rPr>
        <w:t>实验项目名称</w:t>
      </w:r>
      <w:r w:rsidRPr="00301706">
        <w:rPr>
          <w:spacing w:val="-1"/>
          <w:sz w:val="28"/>
          <w:szCs w:val="28"/>
          <w:u w:val="single"/>
        </w:rPr>
        <w:tab/>
      </w:r>
      <w:r w:rsidRPr="00301706">
        <w:rPr>
          <w:rFonts w:hint="eastAsia"/>
          <w:spacing w:val="-1"/>
          <w:sz w:val="28"/>
          <w:szCs w:val="28"/>
          <w:u w:val="single"/>
        </w:rPr>
        <w:t>进程的</w:t>
      </w:r>
      <w:r w:rsidR="00B923DE" w:rsidRPr="00301706">
        <w:rPr>
          <w:rFonts w:hint="eastAsia"/>
          <w:spacing w:val="-1"/>
          <w:sz w:val="28"/>
          <w:szCs w:val="28"/>
          <w:u w:val="single"/>
        </w:rPr>
        <w:t>控制</w:t>
      </w:r>
      <w:r w:rsidRPr="00301706">
        <w:rPr>
          <w:spacing w:val="-1"/>
          <w:sz w:val="28"/>
          <w:szCs w:val="28"/>
          <w:u w:val="single"/>
        </w:rPr>
        <w:tab/>
      </w:r>
      <w:r w:rsidR="00301706" w:rsidRPr="00301706">
        <w:rPr>
          <w:rFonts w:hint="eastAsia"/>
          <w:spacing w:val="-1"/>
          <w:sz w:val="28"/>
          <w:szCs w:val="28"/>
          <w:u w:val="single"/>
        </w:rPr>
        <w:t>___</w:t>
      </w:r>
      <w:r w:rsidR="00301706">
        <w:rPr>
          <w:rFonts w:ascii="Times New Roman" w:cs="Times New Roman" w:hint="eastAsia"/>
          <w:sz w:val="28"/>
          <w:szCs w:val="28"/>
          <w:u w:val="single"/>
        </w:rPr>
        <w:t xml:space="preserve">   </w:t>
      </w:r>
      <w:r w:rsidR="00301706">
        <w:rPr>
          <w:rFonts w:ascii="Times New Roman" w:cs="Times New Roman"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指导教师</w:t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hint="eastAsia"/>
          <w:sz w:val="28"/>
          <w:szCs w:val="28"/>
          <w:u w:val="single"/>
        </w:rPr>
        <w:t>郝振明</w:t>
      </w:r>
      <w:r w:rsidR="00301706">
        <w:rPr>
          <w:rFonts w:hint="eastAsia"/>
          <w:sz w:val="28"/>
          <w:szCs w:val="28"/>
          <w:u w:val="single"/>
        </w:rPr>
        <w:t xml:space="preserve">    </w:t>
      </w:r>
    </w:p>
    <w:p w:rsidR="007965C0" w:rsidRPr="007965C0" w:rsidRDefault="002D3C90" w:rsidP="00301706">
      <w:pPr>
        <w:pStyle w:val="a3"/>
        <w:kinsoku w:val="0"/>
        <w:overflowPunct w:val="0"/>
        <w:spacing w:before="173" w:line="266" w:lineRule="auto"/>
        <w:ind w:left="119" w:right="108"/>
        <w:rPr>
          <w:rFonts w:hAnsi="Consolas"/>
          <w:spacing w:val="1"/>
          <w:sz w:val="28"/>
          <w:szCs w:val="28"/>
        </w:rPr>
      </w:pPr>
      <w:r w:rsidRPr="007965C0">
        <w:rPr>
          <w:rFonts w:hAnsi="Consolas" w:hint="eastAsia"/>
          <w:spacing w:val="1"/>
          <w:sz w:val="28"/>
          <w:szCs w:val="28"/>
        </w:rPr>
        <w:t>实验项目编号</w:t>
      </w:r>
      <w:r w:rsidRPr="007965C0">
        <w:rPr>
          <w:rFonts w:hAnsi="Consolas"/>
          <w:spacing w:val="1"/>
          <w:sz w:val="28"/>
          <w:szCs w:val="28"/>
        </w:rPr>
        <w:t xml:space="preserve"> </w:t>
      </w:r>
      <w:r w:rsidRPr="00983722">
        <w:rPr>
          <w:rFonts w:hAnsi="Consolas"/>
          <w:spacing w:val="1"/>
          <w:sz w:val="28"/>
          <w:szCs w:val="28"/>
          <w:u w:val="single"/>
        </w:rPr>
        <w:t>0806015702</w:t>
      </w:r>
      <w:r w:rsidRPr="007965C0">
        <w:rPr>
          <w:rFonts w:hAnsi="Consolas"/>
          <w:spacing w:val="1"/>
          <w:sz w:val="28"/>
          <w:szCs w:val="28"/>
        </w:rPr>
        <w:t xml:space="preserve"> </w:t>
      </w:r>
      <w:r w:rsidR="00983722">
        <w:rPr>
          <w:rFonts w:hAnsi="Consolas" w:hint="eastAsia"/>
          <w:spacing w:val="1"/>
          <w:sz w:val="28"/>
          <w:szCs w:val="28"/>
        </w:rPr>
        <w:t xml:space="preserve">    </w:t>
      </w:r>
      <w:r w:rsidR="00B923DE">
        <w:rPr>
          <w:rFonts w:hAnsi="Consolas" w:hint="eastAsia"/>
          <w:spacing w:val="1"/>
          <w:sz w:val="28"/>
          <w:szCs w:val="28"/>
        </w:rPr>
        <w:t xml:space="preserve">       </w:t>
      </w:r>
      <w:r w:rsidRPr="007965C0">
        <w:rPr>
          <w:rFonts w:hAnsi="Consolas" w:hint="eastAsia"/>
          <w:spacing w:val="1"/>
          <w:sz w:val="28"/>
          <w:szCs w:val="28"/>
        </w:rPr>
        <w:t>实验项目类型</w:t>
      </w:r>
      <w:r w:rsidRPr="007965C0">
        <w:rPr>
          <w:rFonts w:hAnsi="Consolas"/>
          <w:spacing w:val="1"/>
          <w:sz w:val="28"/>
          <w:szCs w:val="28"/>
        </w:rPr>
        <w:t xml:space="preserve"> </w:t>
      </w:r>
      <w:r w:rsidR="00B923DE">
        <w:rPr>
          <w:rFonts w:hAnsi="Consolas" w:hint="eastAsia"/>
          <w:spacing w:val="1"/>
          <w:sz w:val="28"/>
          <w:szCs w:val="28"/>
          <w:u w:val="single"/>
        </w:rPr>
        <w:t>设计</w:t>
      </w:r>
      <w:r w:rsidRPr="00983722">
        <w:rPr>
          <w:rFonts w:hAnsi="Consolas" w:hint="eastAsia"/>
          <w:spacing w:val="1"/>
          <w:sz w:val="28"/>
          <w:szCs w:val="28"/>
          <w:u w:val="single"/>
        </w:rPr>
        <w:t>型</w:t>
      </w:r>
    </w:p>
    <w:p w:rsidR="007965C0" w:rsidRPr="007965C0" w:rsidRDefault="002D3C90" w:rsidP="00301706">
      <w:pPr>
        <w:pStyle w:val="a3"/>
        <w:tabs>
          <w:tab w:val="left" w:pos="957"/>
          <w:tab w:val="left" w:pos="2345"/>
          <w:tab w:val="left" w:pos="3725"/>
          <w:tab w:val="left" w:pos="5298"/>
          <w:tab w:val="left" w:pos="5437"/>
          <w:tab w:val="left" w:pos="5996"/>
          <w:tab w:val="left" w:pos="6836"/>
          <w:tab w:val="left" w:pos="7120"/>
          <w:tab w:val="left" w:pos="7603"/>
          <w:tab w:val="left" w:pos="8498"/>
        </w:tabs>
        <w:kinsoku w:val="0"/>
        <w:overflowPunct w:val="0"/>
        <w:spacing w:before="53" w:line="266" w:lineRule="auto"/>
        <w:ind w:right="107"/>
        <w:rPr>
          <w:rFonts w:hAnsi="Consolas"/>
          <w:spacing w:val="1"/>
          <w:sz w:val="28"/>
          <w:szCs w:val="28"/>
        </w:rPr>
      </w:pPr>
      <w:r w:rsidRPr="007965C0">
        <w:rPr>
          <w:rFonts w:hAnsi="Consolas" w:hint="eastAsia"/>
          <w:spacing w:val="1"/>
          <w:sz w:val="28"/>
          <w:szCs w:val="28"/>
        </w:rPr>
        <w:t>学生姓名</w:t>
      </w:r>
      <w:r w:rsidRPr="00983722">
        <w:rPr>
          <w:rFonts w:hAnsi="Consolas"/>
          <w:spacing w:val="1"/>
          <w:sz w:val="28"/>
          <w:szCs w:val="28"/>
          <w:u w:val="single"/>
        </w:rPr>
        <w:tab/>
      </w:r>
      <w:r w:rsidR="007965C0" w:rsidRPr="00983722">
        <w:rPr>
          <w:rFonts w:hAnsi="Consolas" w:hint="eastAsia"/>
          <w:spacing w:val="1"/>
          <w:sz w:val="28"/>
          <w:szCs w:val="28"/>
          <w:u w:val="single"/>
        </w:rPr>
        <w:t>XXX</w:t>
      </w:r>
      <w:r w:rsidR="00983722">
        <w:rPr>
          <w:rFonts w:hAnsi="Consolas" w:hint="eastAsia"/>
          <w:spacing w:val="1"/>
          <w:sz w:val="28"/>
          <w:szCs w:val="28"/>
          <w:u w:val="single"/>
        </w:rPr>
        <w:t xml:space="preserve">     </w:t>
      </w:r>
      <w:r w:rsidR="00983722" w:rsidRPr="00983722">
        <w:rPr>
          <w:rFonts w:hAnsi="Consolas" w:hint="eastAsia"/>
          <w:spacing w:val="1"/>
          <w:sz w:val="28"/>
          <w:szCs w:val="28"/>
        </w:rPr>
        <w:t xml:space="preserve">  </w:t>
      </w:r>
      <w:r w:rsidR="00983722">
        <w:rPr>
          <w:rFonts w:hAnsi="Consolas" w:hint="eastAsia"/>
          <w:spacing w:val="1"/>
          <w:sz w:val="28"/>
          <w:szCs w:val="28"/>
        </w:rPr>
        <w:t xml:space="preserve">  </w:t>
      </w:r>
      <w:r w:rsidR="00B923DE">
        <w:rPr>
          <w:rFonts w:hAnsi="Consolas" w:hint="eastAsia"/>
          <w:spacing w:val="1"/>
          <w:sz w:val="28"/>
          <w:szCs w:val="28"/>
        </w:rPr>
        <w:t xml:space="preserve">       </w:t>
      </w:r>
      <w:r w:rsidRPr="007965C0">
        <w:rPr>
          <w:rFonts w:hAnsi="Consolas" w:hint="eastAsia"/>
          <w:spacing w:val="1"/>
          <w:sz w:val="28"/>
          <w:szCs w:val="28"/>
        </w:rPr>
        <w:t>学号</w:t>
      </w:r>
      <w:r w:rsidR="00983722">
        <w:rPr>
          <w:rFonts w:hAnsi="Consolas" w:hint="eastAsia"/>
          <w:spacing w:val="1"/>
          <w:sz w:val="28"/>
          <w:szCs w:val="28"/>
        </w:rPr>
        <w:t xml:space="preserve">  </w:t>
      </w:r>
      <w:r w:rsidRPr="00983722">
        <w:rPr>
          <w:rFonts w:hAnsi="Consolas"/>
          <w:spacing w:val="1"/>
          <w:sz w:val="28"/>
          <w:szCs w:val="28"/>
          <w:u w:val="single"/>
        </w:rPr>
        <w:t>20</w:t>
      </w:r>
      <w:r w:rsidR="00B923DE">
        <w:rPr>
          <w:rFonts w:hAnsi="Consolas" w:hint="eastAsia"/>
          <w:spacing w:val="1"/>
          <w:sz w:val="28"/>
          <w:szCs w:val="28"/>
          <w:u w:val="single"/>
        </w:rPr>
        <w:t>2XXXX</w:t>
      </w:r>
      <w:r w:rsidR="007965C0" w:rsidRPr="00983722">
        <w:rPr>
          <w:rFonts w:hAnsi="Consolas" w:hint="eastAsia"/>
          <w:spacing w:val="1"/>
          <w:sz w:val="28"/>
          <w:szCs w:val="28"/>
          <w:u w:val="single"/>
        </w:rPr>
        <w:t>XXX</w:t>
      </w:r>
      <w:r w:rsidRPr="007965C0">
        <w:rPr>
          <w:rFonts w:hAnsi="Consolas"/>
          <w:spacing w:val="1"/>
          <w:sz w:val="28"/>
          <w:szCs w:val="28"/>
        </w:rPr>
        <w:tab/>
        <w:t xml:space="preserve"> </w:t>
      </w:r>
      <w:r w:rsidR="00B923DE">
        <w:rPr>
          <w:rFonts w:hAnsi="Consolas" w:hint="eastAsia"/>
          <w:spacing w:val="1"/>
          <w:sz w:val="28"/>
          <w:szCs w:val="28"/>
        </w:rPr>
        <w:t xml:space="preserve">  </w:t>
      </w:r>
    </w:p>
    <w:p w:rsidR="007965C0" w:rsidRDefault="002D3C90" w:rsidP="00983722">
      <w:pPr>
        <w:pStyle w:val="a3"/>
        <w:kinsoku w:val="0"/>
        <w:overflowPunct w:val="0"/>
        <w:spacing w:before="53" w:line="266" w:lineRule="auto"/>
        <w:ind w:right="107"/>
        <w:rPr>
          <w:rFonts w:ascii="Times New Roman" w:cs="Times New Roman"/>
          <w:sz w:val="28"/>
          <w:szCs w:val="28"/>
        </w:rPr>
      </w:pPr>
      <w:r>
        <w:rPr>
          <w:rFonts w:hAnsi="Consolas" w:hint="eastAsia"/>
          <w:spacing w:val="1"/>
          <w:sz w:val="28"/>
          <w:szCs w:val="28"/>
        </w:rPr>
        <w:t>学院</w:t>
      </w:r>
      <w:r>
        <w:rPr>
          <w:rFonts w:hint="eastAsia"/>
          <w:spacing w:val="-1"/>
          <w:sz w:val="28"/>
          <w:szCs w:val="28"/>
          <w:u w:val="single"/>
        </w:rPr>
        <w:t>信息科学技术学院</w:t>
      </w:r>
      <w:r w:rsidR="007965C0">
        <w:rPr>
          <w:rFonts w:hint="eastAsia"/>
          <w:spacing w:val="-1"/>
          <w:sz w:val="28"/>
          <w:szCs w:val="28"/>
          <w:u w:val="single"/>
        </w:rPr>
        <w:t xml:space="preserve"> </w:t>
      </w:r>
      <w:r w:rsidR="00983722">
        <w:rPr>
          <w:rFonts w:hint="eastAsia"/>
          <w:spacing w:val="-1"/>
          <w:sz w:val="28"/>
          <w:szCs w:val="28"/>
          <w:u w:val="single"/>
        </w:rPr>
        <w:t xml:space="preserve"> </w:t>
      </w:r>
      <w:r w:rsidR="00983722" w:rsidRPr="00983722">
        <w:rPr>
          <w:rFonts w:hint="eastAsia"/>
          <w:spacing w:val="-1"/>
          <w:sz w:val="28"/>
          <w:szCs w:val="28"/>
        </w:rPr>
        <w:t xml:space="preserve">  </w:t>
      </w:r>
      <w:r>
        <w:rPr>
          <w:rFonts w:hint="eastAsia"/>
          <w:spacing w:val="2"/>
          <w:sz w:val="28"/>
          <w:szCs w:val="28"/>
        </w:rPr>
        <w:t>系</w:t>
      </w:r>
      <w:r w:rsidR="00983722">
        <w:rPr>
          <w:rFonts w:ascii="Times New Roman" w:cs="Times New Roman" w:hint="eastAsia"/>
          <w:spacing w:val="2"/>
          <w:sz w:val="28"/>
          <w:szCs w:val="28"/>
          <w:u w:val="single"/>
        </w:rPr>
        <w:t xml:space="preserve">   </w:t>
      </w:r>
      <w:r>
        <w:rPr>
          <w:rFonts w:hint="eastAsia"/>
          <w:spacing w:val="-1"/>
          <w:sz w:val="28"/>
          <w:szCs w:val="28"/>
          <w:u w:val="single"/>
        </w:rPr>
        <w:t>计算机科学系</w:t>
      </w:r>
      <w:r w:rsidR="00983722">
        <w:rPr>
          <w:rFonts w:ascii="Times New Roman" w:cs="Times New Roman" w:hint="eastAsia"/>
          <w:spacing w:val="-1"/>
          <w:sz w:val="28"/>
          <w:szCs w:val="28"/>
          <w:u w:val="single"/>
        </w:rPr>
        <w:t xml:space="preserve">    </w:t>
      </w:r>
      <w:r>
        <w:rPr>
          <w:rFonts w:hint="eastAsia"/>
          <w:spacing w:val="1"/>
          <w:sz w:val="28"/>
          <w:szCs w:val="28"/>
        </w:rPr>
        <w:t>专业</w:t>
      </w:r>
      <w:r w:rsidR="00983722">
        <w:rPr>
          <w:rFonts w:hint="eastAsia"/>
          <w:spacing w:val="1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ascii="Times New Roman" w:cs="Times New Roman"/>
          <w:sz w:val="28"/>
          <w:szCs w:val="28"/>
          <w:u w:val="single"/>
        </w:rPr>
        <w:tab/>
      </w:r>
      <w:r>
        <w:rPr>
          <w:rFonts w:ascii="Times New Roman" w:cs="Times New Roman"/>
          <w:sz w:val="28"/>
          <w:szCs w:val="28"/>
        </w:rPr>
        <w:t xml:space="preserve"> </w:t>
      </w:r>
    </w:p>
    <w:p w:rsidR="00C47955" w:rsidRDefault="002D3C90" w:rsidP="007965C0">
      <w:pPr>
        <w:pStyle w:val="a3"/>
        <w:tabs>
          <w:tab w:val="left" w:pos="957"/>
          <w:tab w:val="left" w:pos="1797"/>
          <w:tab w:val="left" w:pos="2076"/>
          <w:tab w:val="left" w:pos="2916"/>
          <w:tab w:val="left" w:pos="3469"/>
          <w:tab w:val="left" w:pos="3896"/>
          <w:tab w:val="left" w:pos="5298"/>
          <w:tab w:val="left" w:pos="5437"/>
          <w:tab w:val="left" w:pos="5996"/>
          <w:tab w:val="left" w:pos="6836"/>
          <w:tab w:val="left" w:pos="7120"/>
          <w:tab w:val="left" w:pos="7603"/>
          <w:tab w:val="left" w:pos="8498"/>
        </w:tabs>
        <w:kinsoku w:val="0"/>
        <w:overflowPunct w:val="0"/>
        <w:spacing w:before="53" w:line="266" w:lineRule="auto"/>
        <w:ind w:right="107"/>
        <w:rPr>
          <w:rFonts w:ascii="Times New Roman" w:cs="Times New Roman"/>
          <w:sz w:val="28"/>
          <w:szCs w:val="28"/>
        </w:rPr>
      </w:pPr>
      <w:r>
        <w:rPr>
          <w:rFonts w:hint="eastAsia"/>
          <w:sz w:val="28"/>
          <w:szCs w:val="28"/>
        </w:rPr>
        <w:t>实验时间</w:t>
      </w:r>
      <w:r>
        <w:rPr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u w:val="single"/>
        </w:rPr>
        <w:t>20</w:t>
      </w:r>
      <w:r w:rsidR="0094594A">
        <w:rPr>
          <w:rFonts w:ascii="Consolas" w:hAnsi="Consolas" w:cs="Consolas" w:hint="eastAsia"/>
          <w:sz w:val="28"/>
          <w:szCs w:val="28"/>
          <w:u w:val="single"/>
        </w:rPr>
        <w:t>2X</w:t>
      </w:r>
      <w:r>
        <w:rPr>
          <w:rFonts w:ascii="Consolas" w:hAnsi="Consolas" w:cs="Consolas"/>
          <w:sz w:val="28"/>
          <w:szCs w:val="28"/>
          <w:u w:val="single"/>
        </w:rPr>
        <w:t xml:space="preserve"> </w:t>
      </w:r>
      <w:r>
        <w:rPr>
          <w:rFonts w:hAnsi="Consolas" w:hint="eastAsia"/>
          <w:sz w:val="28"/>
          <w:szCs w:val="28"/>
        </w:rPr>
        <w:t>年</w:t>
      </w:r>
      <w:r>
        <w:rPr>
          <w:rFonts w:hAnsi="Consolas"/>
          <w:sz w:val="28"/>
          <w:szCs w:val="28"/>
        </w:rPr>
        <w:t xml:space="preserve"> </w:t>
      </w:r>
      <w:r w:rsidR="0094594A">
        <w:rPr>
          <w:rFonts w:ascii="Consolas" w:hAnsi="Consolas" w:cs="Consolas" w:hint="eastAsia"/>
          <w:sz w:val="28"/>
          <w:szCs w:val="28"/>
          <w:u w:val="single"/>
        </w:rPr>
        <w:t>X</w:t>
      </w:r>
      <w:r>
        <w:rPr>
          <w:rFonts w:ascii="Consolas" w:hAnsi="Consolas" w:cs="Consolas"/>
          <w:sz w:val="28"/>
          <w:szCs w:val="28"/>
          <w:u w:val="single"/>
        </w:rPr>
        <w:t xml:space="preserve"> </w:t>
      </w:r>
      <w:r>
        <w:rPr>
          <w:rFonts w:hAnsi="Consolas" w:hint="eastAsia"/>
          <w:sz w:val="28"/>
          <w:szCs w:val="28"/>
        </w:rPr>
        <w:t>月</w:t>
      </w:r>
      <w:r>
        <w:rPr>
          <w:rFonts w:hAnsi="Consolas"/>
          <w:sz w:val="28"/>
          <w:szCs w:val="28"/>
        </w:rPr>
        <w:t xml:space="preserve"> </w:t>
      </w:r>
      <w:r w:rsidR="00C21757">
        <w:rPr>
          <w:rFonts w:ascii="Consolas" w:hAnsi="Consolas" w:cs="Consolas" w:hint="eastAsia"/>
          <w:sz w:val="28"/>
          <w:szCs w:val="28"/>
          <w:u w:val="single"/>
        </w:rPr>
        <w:t>X</w:t>
      </w:r>
      <w:r>
        <w:rPr>
          <w:rFonts w:ascii="Consolas" w:hAnsi="Consolas" w:cs="Consolas"/>
          <w:sz w:val="28"/>
          <w:szCs w:val="28"/>
          <w:u w:val="single"/>
        </w:rPr>
        <w:t xml:space="preserve"> </w:t>
      </w:r>
      <w:r>
        <w:rPr>
          <w:rFonts w:hAnsi="Consolas" w:hint="eastAsia"/>
          <w:sz w:val="28"/>
          <w:szCs w:val="28"/>
        </w:rPr>
        <w:t>日</w:t>
      </w:r>
      <w:r>
        <w:rPr>
          <w:rFonts w:hAnsi="Consolas"/>
          <w:sz w:val="28"/>
          <w:szCs w:val="28"/>
        </w:rPr>
        <w:t xml:space="preserve">  </w:t>
      </w:r>
      <w:r>
        <w:rPr>
          <w:rFonts w:hint="eastAsia"/>
          <w:sz w:val="28"/>
          <w:szCs w:val="28"/>
          <w:u w:val="single"/>
        </w:rPr>
        <w:t>上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午</w:t>
      </w:r>
      <w:r w:rsidR="00C21757">
        <w:rPr>
          <w:rFonts w:hint="eastAsia"/>
          <w:sz w:val="28"/>
          <w:szCs w:val="28"/>
        </w:rPr>
        <w:t xml:space="preserve"> </w:t>
      </w:r>
      <w:r w:rsidR="0094594A">
        <w:rPr>
          <w:rFonts w:hint="eastAsia"/>
          <w:sz w:val="28"/>
          <w:szCs w:val="28"/>
        </w:rPr>
        <w:t>3</w:t>
      </w:r>
      <w:r w:rsidR="00C21757">
        <w:rPr>
          <w:rFonts w:hint="eastAsia"/>
          <w:sz w:val="28"/>
          <w:szCs w:val="28"/>
        </w:rPr>
        <w:t>、</w:t>
      </w:r>
      <w:r w:rsidR="0094594A">
        <w:rPr>
          <w:rFonts w:hint="eastAsia"/>
          <w:sz w:val="28"/>
          <w:szCs w:val="28"/>
        </w:rPr>
        <w:t>4</w:t>
      </w:r>
      <w:r w:rsidR="00C21757">
        <w:rPr>
          <w:rFonts w:hint="eastAsia"/>
          <w:sz w:val="28"/>
          <w:szCs w:val="28"/>
        </w:rPr>
        <w:t>节</w:t>
      </w:r>
      <w:r w:rsidR="007965C0">
        <w:rPr>
          <w:rFonts w:hint="eastAsia"/>
          <w:sz w:val="28"/>
          <w:szCs w:val="28"/>
        </w:rPr>
        <w:t xml:space="preserve">  实验地点</w:t>
      </w:r>
      <w:r w:rsidR="007965C0">
        <w:rPr>
          <w:spacing w:val="-1"/>
          <w:sz w:val="28"/>
          <w:szCs w:val="28"/>
        </w:rPr>
        <w:t xml:space="preserve"> </w:t>
      </w:r>
      <w:r w:rsidR="007965C0">
        <w:rPr>
          <w:rFonts w:ascii="Consolas" w:hAnsi="Consolas" w:cs="Consolas"/>
          <w:spacing w:val="-1"/>
          <w:sz w:val="28"/>
          <w:szCs w:val="28"/>
          <w:u w:val="single"/>
        </w:rPr>
        <w:t>N116</w:t>
      </w:r>
    </w:p>
    <w:p w:rsidR="00C47955" w:rsidRDefault="00C47955">
      <w:pPr>
        <w:pStyle w:val="a3"/>
        <w:kinsoku w:val="0"/>
        <w:overflowPunct w:val="0"/>
        <w:spacing w:before="7"/>
        <w:ind w:left="0"/>
        <w:rPr>
          <w:rFonts w:ascii="Times New Roman" w:eastAsiaTheme="minorEastAsia" w:cs="Times New Roman"/>
          <w:sz w:val="29"/>
          <w:szCs w:val="29"/>
        </w:rPr>
      </w:pPr>
    </w:p>
    <w:p w:rsidR="00C47955" w:rsidRPr="00B923DE" w:rsidRDefault="002D3C90">
      <w:pPr>
        <w:pStyle w:val="a3"/>
        <w:kinsoku w:val="0"/>
        <w:overflowPunct w:val="0"/>
        <w:spacing w:line="456" w:lineRule="exact"/>
        <w:ind w:left="65" w:right="6422"/>
        <w:jc w:val="center"/>
        <w:rPr>
          <w:rFonts w:ascii="Microsoft JhengHei" w:eastAsiaTheme="minorEastAsia" w:cs="Microsoft JhengHei"/>
          <w:sz w:val="32"/>
          <w:szCs w:val="32"/>
        </w:rPr>
      </w:pP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一、</w:t>
      </w:r>
      <w:r>
        <w:rPr>
          <w:rFonts w:ascii="Microsoft JhengHei" w:eastAsia="Microsoft JhengHei" w:cs="Microsoft JhengHei"/>
          <w:b/>
          <w:bCs/>
          <w:sz w:val="32"/>
          <w:szCs w:val="32"/>
        </w:rPr>
        <w:t xml:space="preserve"> </w:t>
      </w:r>
      <w:r>
        <w:rPr>
          <w:rFonts w:ascii="Microsoft JhengHei" w:eastAsia="Microsoft JhengHei" w:cs="Microsoft JhengHei"/>
          <w:b/>
          <w:bCs/>
          <w:spacing w:val="8"/>
          <w:sz w:val="32"/>
          <w:szCs w:val="32"/>
        </w:rPr>
        <w:t xml:space="preserve"> </w:t>
      </w: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实验目的</w:t>
      </w:r>
    </w:p>
    <w:p w:rsidR="00C47955" w:rsidRDefault="002D3C90">
      <w:pPr>
        <w:pStyle w:val="a3"/>
        <w:kinsoku w:val="0"/>
        <w:overflowPunct w:val="0"/>
        <w:spacing w:before="244"/>
        <w:ind w:left="677" w:right="107"/>
        <w:rPr>
          <w:spacing w:val="-7"/>
        </w:rPr>
      </w:pPr>
      <w:r>
        <w:rPr>
          <w:rFonts w:ascii="Wingdings" w:eastAsiaTheme="minorEastAsia" w:hAnsi="Wingdings" w:cs="Wingdings"/>
        </w:rPr>
        <w:t></w:t>
      </w:r>
      <w:r>
        <w:rPr>
          <w:rFonts w:ascii="Wingdings" w:eastAsiaTheme="minorEastAsia" w:hAnsi="Wingdings" w:cs="Wingdings"/>
          <w:spacing w:val="-97"/>
        </w:rPr>
        <w:t></w:t>
      </w:r>
      <w:r>
        <w:rPr>
          <w:rFonts w:hint="eastAsia"/>
          <w:spacing w:val="-7"/>
        </w:rPr>
        <w:t>掌握创建子进程和加载执行新程序的方法，理解创建子进程和加载执行程序的不同。</w:t>
      </w:r>
    </w:p>
    <w:p w:rsidR="00C47955" w:rsidRDefault="002D3C90">
      <w:pPr>
        <w:pStyle w:val="a3"/>
        <w:kinsoku w:val="0"/>
        <w:overflowPunct w:val="0"/>
        <w:spacing w:before="44"/>
        <w:ind w:left="677" w:right="107"/>
        <w:rPr>
          <w:rFonts w:hAnsi="Consolas"/>
        </w:rPr>
      </w:pPr>
      <w:r>
        <w:rPr>
          <w:rFonts w:ascii="Wingdings" w:eastAsiaTheme="minorEastAsia" w:hAnsi="Wingdings" w:cs="Wingdings"/>
        </w:rPr>
        <w:t></w:t>
      </w:r>
      <w:r>
        <w:rPr>
          <w:rFonts w:ascii="Wingdings" w:eastAsiaTheme="minorEastAsia" w:hAnsi="Wingdings" w:cs="Wingdings"/>
          <w:spacing w:val="-163"/>
        </w:rPr>
        <w:t></w:t>
      </w:r>
      <w:r>
        <w:rPr>
          <w:rFonts w:hint="eastAsia"/>
        </w:rPr>
        <w:t>调试跟踪</w:t>
      </w:r>
      <w:r>
        <w:rPr>
          <w:rFonts w:ascii="Consolas" w:hAnsi="Consolas" w:cs="Consolas"/>
        </w:rPr>
        <w:t>fork</w:t>
      </w:r>
      <w:r>
        <w:rPr>
          <w:rFonts w:hAnsi="Consolas" w:hint="eastAsia"/>
        </w:rPr>
        <w:t>和</w:t>
      </w:r>
      <w:proofErr w:type="spellStart"/>
      <w:r>
        <w:rPr>
          <w:rFonts w:ascii="Consolas" w:hAnsi="Consolas" w:cs="Consolas"/>
        </w:rPr>
        <w:t>execve</w:t>
      </w:r>
      <w:proofErr w:type="spellEnd"/>
      <w:r>
        <w:rPr>
          <w:rFonts w:hAnsi="Consolas" w:hint="eastAsia"/>
        </w:rPr>
        <w:t>系统调用函数的执行过程。</w:t>
      </w:r>
    </w:p>
    <w:p w:rsidR="00C47955" w:rsidRDefault="002D3C90">
      <w:pPr>
        <w:pStyle w:val="a3"/>
        <w:kinsoku w:val="0"/>
        <w:overflowPunct w:val="0"/>
        <w:spacing w:before="67"/>
        <w:ind w:left="100" w:right="6421"/>
        <w:jc w:val="center"/>
        <w:rPr>
          <w:rFonts w:ascii="Microsoft JhengHei" w:eastAsia="Microsoft JhengHei" w:cs="Microsoft JhengHei"/>
          <w:sz w:val="32"/>
          <w:szCs w:val="32"/>
        </w:rPr>
      </w:pP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二、</w:t>
      </w:r>
      <w:r>
        <w:rPr>
          <w:rFonts w:ascii="Microsoft JhengHei" w:eastAsia="Microsoft JhengHei" w:cs="Microsoft JhengHei"/>
          <w:b/>
          <w:bCs/>
          <w:sz w:val="32"/>
          <w:szCs w:val="32"/>
        </w:rPr>
        <w:t xml:space="preserve"> </w:t>
      </w:r>
      <w:r>
        <w:rPr>
          <w:rFonts w:ascii="Microsoft JhengHei" w:eastAsia="Microsoft JhengHei" w:cs="Microsoft JhengHei"/>
          <w:b/>
          <w:bCs/>
          <w:spacing w:val="43"/>
          <w:sz w:val="32"/>
          <w:szCs w:val="32"/>
        </w:rPr>
        <w:t xml:space="preserve"> </w:t>
      </w:r>
      <w:r>
        <w:rPr>
          <w:rFonts w:ascii="Microsoft JhengHei" w:eastAsia="Microsoft JhengHei" w:cs="Microsoft JhengHei" w:hint="eastAsia"/>
          <w:b/>
          <w:bCs/>
          <w:sz w:val="32"/>
          <w:szCs w:val="32"/>
        </w:rPr>
        <w:t>实验内容</w:t>
      </w:r>
    </w:p>
    <w:p w:rsidR="00C47955" w:rsidRDefault="002D3C90">
      <w:pPr>
        <w:pStyle w:val="a3"/>
        <w:kinsoku w:val="0"/>
        <w:overflowPunct w:val="0"/>
        <w:spacing w:before="103"/>
        <w:ind w:left="538" w:right="107"/>
      </w:pPr>
      <w:r>
        <w:rPr>
          <w:rFonts w:hint="eastAsia"/>
        </w:rPr>
        <w:t>创建子进程，加载执行新程序，调试跟踪</w:t>
      </w:r>
      <w:r>
        <w:t xml:space="preserve"> </w:t>
      </w:r>
      <w:r>
        <w:rPr>
          <w:rFonts w:ascii="Times New Roman" w:cs="Times New Roman"/>
        </w:rPr>
        <w:t xml:space="preserve">fork  </w:t>
      </w:r>
      <w:r>
        <w:rPr>
          <w:rFonts w:hint="eastAsia"/>
        </w:rPr>
        <w:t>和</w:t>
      </w:r>
      <w:r>
        <w:t xml:space="preserve"> </w:t>
      </w:r>
      <w:proofErr w:type="spellStart"/>
      <w:r>
        <w:rPr>
          <w:rFonts w:ascii="Times New Roman" w:cs="Times New Roman"/>
        </w:rPr>
        <w:t>execve</w:t>
      </w:r>
      <w:proofErr w:type="spellEnd"/>
      <w:r>
        <w:rPr>
          <w:rFonts w:ascii="Times New Roman" w:cs="Times New Roman"/>
          <w:spacing w:val="47"/>
        </w:rPr>
        <w:t xml:space="preserve"> </w:t>
      </w:r>
      <w:r>
        <w:rPr>
          <w:rFonts w:hint="eastAsia"/>
        </w:rPr>
        <w:t>系统调用函数的执行过程。</w:t>
      </w:r>
    </w:p>
    <w:p w:rsidR="00C47955" w:rsidRDefault="002D3C90">
      <w:pPr>
        <w:pStyle w:val="2"/>
        <w:kinsoku w:val="0"/>
        <w:overflowPunct w:val="0"/>
        <w:spacing w:before="86"/>
        <w:ind w:left="65" w:right="6422"/>
        <w:jc w:val="center"/>
        <w:rPr>
          <w:b w:val="0"/>
          <w:bCs w:val="0"/>
        </w:rPr>
      </w:pPr>
      <w:r>
        <w:rPr>
          <w:rFonts w:hint="eastAsia"/>
        </w:rPr>
        <w:t>三、</w:t>
      </w:r>
      <w:r>
        <w:t xml:space="preserve"> </w:t>
      </w:r>
      <w:r>
        <w:rPr>
          <w:spacing w:val="8"/>
        </w:rPr>
        <w:t xml:space="preserve"> </w:t>
      </w:r>
      <w:r>
        <w:rPr>
          <w:rFonts w:hint="eastAsia"/>
        </w:rPr>
        <w:t>实验</w:t>
      </w:r>
      <w:r w:rsidR="00956843">
        <w:rPr>
          <w:rFonts w:hint="eastAsia"/>
        </w:rPr>
        <w:t>步骤</w:t>
      </w:r>
    </w:p>
    <w:p w:rsidR="00C47955" w:rsidRDefault="002D3C90">
      <w:pPr>
        <w:pStyle w:val="3"/>
        <w:kinsoku w:val="0"/>
        <w:overflowPunct w:val="0"/>
        <w:spacing w:before="178"/>
        <w:ind w:left="257" w:right="107"/>
        <w:rPr>
          <w:rFonts w:ascii="Times New Roman" w:cs="Times New Roman"/>
          <w:b w:val="0"/>
          <w:bCs w:val="0"/>
        </w:rPr>
      </w:pPr>
      <w:r>
        <w:rPr>
          <w:rFonts w:hint="eastAsia"/>
        </w:rPr>
        <w:t>（一）准备实验</w:t>
      </w:r>
      <w:r>
        <w:rPr>
          <w:rFonts w:ascii="Times New Roman" w:cs="Times New Roman"/>
          <w:w w:val="201"/>
        </w:rPr>
        <w:t xml:space="preserve"> </w:t>
      </w:r>
    </w:p>
    <w:p w:rsidR="00C47955" w:rsidRDefault="00B36A63">
      <w:pPr>
        <w:pStyle w:val="a4"/>
        <w:numPr>
          <w:ilvl w:val="1"/>
          <w:numId w:val="7"/>
        </w:numPr>
        <w:tabs>
          <w:tab w:val="left" w:pos="1098"/>
        </w:tabs>
        <w:kinsoku w:val="0"/>
        <w:overflowPunct w:val="0"/>
        <w:spacing w:before="49"/>
        <w:ind w:right="107"/>
        <w:rPr>
          <w:rFonts w:ascii="宋体" w:eastAsia="宋体" w:cs="宋体"/>
          <w:sz w:val="21"/>
          <w:szCs w:val="21"/>
        </w:rPr>
      </w:pPr>
      <w:r>
        <w:rPr>
          <w:rFonts w:ascii="宋体" w:eastAsia="宋体" w:cs="宋体" w:hint="eastAsia"/>
          <w:sz w:val="21"/>
          <w:szCs w:val="21"/>
        </w:rPr>
        <w:t>启动</w:t>
      </w:r>
      <w:r w:rsidR="00CC1981">
        <w:rPr>
          <w:rFonts w:ascii="宋体" w:eastAsia="宋体" w:cs="宋体" w:hint="eastAsia"/>
          <w:sz w:val="21"/>
          <w:szCs w:val="21"/>
        </w:rPr>
        <w:t>XXXXX</w:t>
      </w:r>
      <w:r>
        <w:rPr>
          <w:rFonts w:ascii="宋体" w:eastAsia="宋体" w:cs="宋体" w:hint="eastAsia"/>
          <w:sz w:val="21"/>
          <w:szCs w:val="21"/>
        </w:rPr>
        <w:t>，</w:t>
      </w:r>
      <w:r w:rsidR="00CC1981">
        <w:rPr>
          <w:rFonts w:ascii="宋体" w:eastAsia="宋体" w:cs="宋体" w:hint="eastAsia"/>
          <w:sz w:val="21"/>
          <w:szCs w:val="21"/>
        </w:rPr>
        <w:t>XXXX</w:t>
      </w:r>
      <w:r w:rsidR="002D3C90">
        <w:rPr>
          <w:rFonts w:ascii="宋体" w:eastAsia="宋体" w:cs="宋体" w:hint="eastAsia"/>
          <w:sz w:val="21"/>
          <w:szCs w:val="21"/>
        </w:rPr>
        <w:t>。</w:t>
      </w:r>
      <w:r w:rsidR="002D3C90">
        <w:rPr>
          <w:rFonts w:ascii="宋体" w:eastAsia="宋体" w:cs="宋体"/>
          <w:sz w:val="21"/>
          <w:szCs w:val="21"/>
        </w:rPr>
        <w:t xml:space="preserve"> </w:t>
      </w:r>
    </w:p>
    <w:p w:rsidR="00C47955" w:rsidRDefault="002D3C90">
      <w:pPr>
        <w:pStyle w:val="a3"/>
        <w:kinsoku w:val="0"/>
        <w:overflowPunct w:val="0"/>
        <w:spacing w:before="75" w:line="290" w:lineRule="exact"/>
        <w:ind w:left="677" w:right="107"/>
        <w:rPr>
          <w:rFonts w:hAnsi="Consolas"/>
        </w:rPr>
      </w:pPr>
      <w:r>
        <w:rPr>
          <w:rFonts w:ascii="Consolas" w:eastAsiaTheme="minorEastAsia" w:hAnsi="Consolas" w:cs="Consolas"/>
        </w:rPr>
        <w:t>2.</w:t>
      </w:r>
      <w:r>
        <w:rPr>
          <w:rFonts w:ascii="Consolas" w:eastAsiaTheme="minorEastAsia" w:hAnsi="Consolas" w:cs="Consolas"/>
          <w:spacing w:val="69"/>
        </w:rPr>
        <w:t xml:space="preserve"> </w:t>
      </w:r>
      <w:r>
        <w:rPr>
          <w:rFonts w:hAnsi="Consolas" w:hint="eastAsia"/>
        </w:rPr>
        <w:t>使用</w:t>
      </w:r>
      <w:r w:rsidR="00CC1981">
        <w:rPr>
          <w:rFonts w:hAnsi="Consolas" w:hint="eastAsia"/>
        </w:rPr>
        <w:t>XXXX</w:t>
      </w:r>
      <w:r>
        <w:rPr>
          <w:rFonts w:hAnsi="Consolas" w:hint="eastAsia"/>
        </w:rPr>
        <w:t>新建一个</w:t>
      </w:r>
      <w:r w:rsidR="00CC1981">
        <w:rPr>
          <w:rFonts w:ascii="Consolas" w:hAnsi="Consolas" w:cs="Consolas" w:hint="eastAsia"/>
        </w:rPr>
        <w:t>XXXXXX</w:t>
      </w:r>
      <w:r>
        <w:rPr>
          <w:rFonts w:hAnsi="Consolas" w:hint="eastAsia"/>
        </w:rPr>
        <w:t>程序项目。</w:t>
      </w:r>
    </w:p>
    <w:p w:rsidR="00C47955" w:rsidRDefault="002D3C90">
      <w:pPr>
        <w:pStyle w:val="3"/>
        <w:kinsoku w:val="0"/>
        <w:overflowPunct w:val="0"/>
        <w:spacing w:line="357" w:lineRule="exact"/>
        <w:ind w:left="257" w:right="107"/>
        <w:rPr>
          <w:rFonts w:ascii="Times New Roman" w:cs="Times New Roman"/>
          <w:b w:val="0"/>
          <w:bCs w:val="0"/>
        </w:rPr>
      </w:pPr>
      <w:r>
        <w:rPr>
          <w:rFonts w:hint="eastAsia"/>
        </w:rPr>
        <w:t>（二）</w:t>
      </w:r>
      <w:r>
        <w:t xml:space="preserve"> </w:t>
      </w:r>
      <w:r>
        <w:rPr>
          <w:spacing w:val="47"/>
        </w:rPr>
        <w:t xml:space="preserve"> </w:t>
      </w:r>
      <w:r>
        <w:rPr>
          <w:rFonts w:hint="eastAsia"/>
        </w:rPr>
        <w:t>调用</w:t>
      </w:r>
      <w:r>
        <w:rPr>
          <w:rFonts w:ascii="Times New Roman" w:cs="Times New Roman"/>
        </w:rPr>
        <w:t>fork</w:t>
      </w:r>
      <w:r>
        <w:rPr>
          <w:rFonts w:hint="eastAsia"/>
        </w:rPr>
        <w:t>函数创建子进程</w:t>
      </w:r>
      <w:r>
        <w:rPr>
          <w:rFonts w:ascii="Times New Roman" w:cs="Times New Roman"/>
          <w:w w:val="201"/>
        </w:rPr>
        <w:t xml:space="preserve"> </w:t>
      </w:r>
    </w:p>
    <w:p w:rsidR="00C47955" w:rsidRDefault="002D3C90">
      <w:pPr>
        <w:pStyle w:val="a3"/>
        <w:kinsoku w:val="0"/>
        <w:overflowPunct w:val="0"/>
        <w:spacing w:before="20"/>
        <w:ind w:left="677" w:right="107"/>
        <w:rPr>
          <w:rFonts w:hAnsi="Consolas"/>
        </w:rPr>
      </w:pPr>
      <w:r>
        <w:rPr>
          <w:rFonts w:ascii="Consolas" w:eastAsiaTheme="minorEastAsia" w:hAnsi="Consolas" w:cs="Consolas"/>
        </w:rPr>
        <w:t>1.</w:t>
      </w:r>
      <w:r>
        <w:rPr>
          <w:rFonts w:ascii="Consolas" w:eastAsiaTheme="minorEastAsia" w:hAnsi="Consolas" w:cs="Consolas"/>
          <w:spacing w:val="69"/>
        </w:rPr>
        <w:t xml:space="preserve"> </w:t>
      </w:r>
      <w:r>
        <w:rPr>
          <w:rFonts w:hAnsi="Consolas" w:hint="eastAsia"/>
        </w:rPr>
        <w:t>编辑</w:t>
      </w:r>
      <w:proofErr w:type="spellStart"/>
      <w:r>
        <w:rPr>
          <w:rFonts w:ascii="Consolas" w:hAnsi="Consolas" w:cs="Consolas"/>
        </w:rPr>
        <w:t>LinuxApp.c</w:t>
      </w:r>
      <w:proofErr w:type="spellEnd"/>
      <w:r>
        <w:rPr>
          <w:rFonts w:hAnsi="Consolas" w:hint="eastAsia"/>
        </w:rPr>
        <w:t>文件，将</w:t>
      </w:r>
      <w:r>
        <w:rPr>
          <w:rFonts w:ascii="Consolas" w:hAnsi="Consolas" w:cs="Consolas"/>
        </w:rPr>
        <w:t>main</w:t>
      </w:r>
      <w:r>
        <w:rPr>
          <w:rFonts w:hAnsi="Consolas" w:hint="eastAsia"/>
        </w:rPr>
        <w:t>函数修改为如下的代码：</w:t>
      </w:r>
    </w:p>
    <w:p w:rsidR="00C47955" w:rsidRDefault="002D3C90">
      <w:pPr>
        <w:pStyle w:val="a3"/>
        <w:kinsoku w:val="0"/>
        <w:overflowPunct w:val="0"/>
        <w:spacing w:before="68"/>
        <w:ind w:left="1099" w:right="107"/>
        <w:rPr>
          <w:rFonts w:ascii="Consolas" w:eastAsiaTheme="minorEastAsia" w:hAnsi="Consolas" w:cs="Consolas"/>
        </w:rPr>
      </w:pPr>
      <w:proofErr w:type="spellStart"/>
      <w:proofErr w:type="gramStart"/>
      <w:r>
        <w:rPr>
          <w:rFonts w:ascii="Consolas" w:eastAsiaTheme="minorEastAsia" w:hAnsi="Consolas" w:cs="Consolas"/>
        </w:rPr>
        <w:t>int</w:t>
      </w:r>
      <w:proofErr w:type="spellEnd"/>
      <w:proofErr w:type="gramEnd"/>
      <w:r>
        <w:rPr>
          <w:rFonts w:ascii="Consolas" w:eastAsiaTheme="minorEastAsia" w:hAnsi="Consolas" w:cs="Consolas"/>
        </w:rPr>
        <w:t xml:space="preserve"> main( </w:t>
      </w:r>
      <w:proofErr w:type="spellStart"/>
      <w:r>
        <w:rPr>
          <w:rFonts w:ascii="Consolas" w:eastAsiaTheme="minorEastAsia" w:hAnsi="Consolas" w:cs="Consolas"/>
        </w:rPr>
        <w:t>int</w:t>
      </w:r>
      <w:proofErr w:type="spellEnd"/>
      <w:r>
        <w:rPr>
          <w:rFonts w:ascii="Consolas" w:eastAsiaTheme="minorEastAsia" w:hAnsi="Consolas" w:cs="Consolas"/>
        </w:rPr>
        <w:t xml:space="preserve"> </w:t>
      </w:r>
      <w:proofErr w:type="spellStart"/>
      <w:r>
        <w:rPr>
          <w:rFonts w:ascii="Consolas" w:eastAsiaTheme="minorEastAsia" w:hAnsi="Consolas" w:cs="Consolas"/>
        </w:rPr>
        <w:t>argc</w:t>
      </w:r>
      <w:proofErr w:type="spellEnd"/>
      <w:r>
        <w:rPr>
          <w:rFonts w:ascii="Consolas" w:eastAsiaTheme="minorEastAsia" w:hAnsi="Consolas" w:cs="Consolas"/>
        </w:rPr>
        <w:t xml:space="preserve">, char * </w:t>
      </w:r>
      <w:proofErr w:type="spellStart"/>
      <w:r>
        <w:rPr>
          <w:rFonts w:ascii="Consolas" w:eastAsiaTheme="minorEastAsia" w:hAnsi="Consolas" w:cs="Consolas"/>
        </w:rPr>
        <w:t>argv</w:t>
      </w:r>
      <w:proofErr w:type="spellEnd"/>
      <w:r>
        <w:rPr>
          <w:rFonts w:ascii="Consolas" w:eastAsiaTheme="minorEastAsia" w:hAnsi="Consolas" w:cs="Consolas"/>
        </w:rPr>
        <w:t>[]</w:t>
      </w:r>
      <w:r>
        <w:rPr>
          <w:rFonts w:ascii="Consolas" w:eastAsiaTheme="minorEastAsia" w:hAnsi="Consolas" w:cs="Consolas"/>
          <w:spacing w:val="-13"/>
        </w:rPr>
        <w:t xml:space="preserve"> </w:t>
      </w:r>
      <w:r>
        <w:rPr>
          <w:rFonts w:ascii="Consolas" w:eastAsiaTheme="minorEastAsia" w:hAnsi="Consolas" w:cs="Consolas"/>
        </w:rPr>
        <w:t>)</w:t>
      </w:r>
    </w:p>
    <w:p w:rsidR="00C47955" w:rsidRDefault="002D3C90">
      <w:pPr>
        <w:pStyle w:val="a3"/>
        <w:kinsoku w:val="0"/>
        <w:overflowPunct w:val="0"/>
        <w:spacing w:before="73"/>
        <w:ind w:left="49" w:right="6422"/>
        <w:jc w:val="center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{</w:t>
      </w:r>
    </w:p>
    <w:p w:rsidR="00C47955" w:rsidRDefault="002D3C90">
      <w:pPr>
        <w:pStyle w:val="a3"/>
        <w:kinsoku w:val="0"/>
        <w:overflowPunct w:val="0"/>
        <w:spacing w:before="73"/>
        <w:ind w:left="1512" w:right="107"/>
        <w:rPr>
          <w:rFonts w:ascii="Consolas" w:eastAsiaTheme="minorEastAsia" w:hAnsi="Consolas" w:cs="Consolas"/>
        </w:rPr>
      </w:pPr>
      <w:proofErr w:type="spellStart"/>
      <w:proofErr w:type="gramStart"/>
      <w:r>
        <w:rPr>
          <w:rFonts w:ascii="Consolas" w:eastAsiaTheme="minorEastAsia" w:hAnsi="Consolas" w:cs="Consolas"/>
        </w:rPr>
        <w:t>int</w:t>
      </w:r>
      <w:proofErr w:type="spellEnd"/>
      <w:proofErr w:type="gramEnd"/>
      <w:r>
        <w:rPr>
          <w:rFonts w:ascii="Consolas" w:eastAsiaTheme="minorEastAsia" w:hAnsi="Consolas" w:cs="Consolas"/>
          <w:spacing w:val="-4"/>
        </w:rPr>
        <w:t xml:space="preserve"> </w:t>
      </w:r>
      <w:proofErr w:type="spellStart"/>
      <w:r>
        <w:rPr>
          <w:rFonts w:ascii="Consolas" w:eastAsiaTheme="minorEastAsia" w:hAnsi="Consolas" w:cs="Consolas"/>
        </w:rPr>
        <w:t>pid</w:t>
      </w:r>
      <w:proofErr w:type="spellEnd"/>
      <w:r>
        <w:rPr>
          <w:rFonts w:ascii="Consolas" w:eastAsiaTheme="minorEastAsia" w:hAnsi="Consolas" w:cs="Consolas"/>
        </w:rPr>
        <w:t>;</w:t>
      </w:r>
    </w:p>
    <w:p w:rsidR="00C47955" w:rsidRDefault="002D3C90">
      <w:pPr>
        <w:pStyle w:val="a3"/>
        <w:kinsoku w:val="0"/>
        <w:overflowPunct w:val="0"/>
        <w:spacing w:before="75" w:line="312" w:lineRule="auto"/>
        <w:ind w:left="1512" w:right="2234" w:firstLine="7"/>
        <w:rPr>
          <w:rFonts w:ascii="Consolas" w:eastAsiaTheme="minorEastAsia" w:hAnsi="Consolas" w:cs="Consolas"/>
        </w:rPr>
      </w:pPr>
      <w:proofErr w:type="spellStart"/>
      <w:proofErr w:type="gramStart"/>
      <w:r>
        <w:rPr>
          <w:rFonts w:ascii="Consolas" w:eastAsiaTheme="minorEastAsia" w:hAnsi="Consolas" w:cs="Consolas"/>
        </w:rPr>
        <w:t>printf</w:t>
      </w:r>
      <w:proofErr w:type="spellEnd"/>
      <w:r>
        <w:rPr>
          <w:rFonts w:ascii="Consolas" w:eastAsiaTheme="minorEastAsia" w:hAnsi="Consolas" w:cs="Consolas"/>
        </w:rPr>
        <w:t>(</w:t>
      </w:r>
      <w:proofErr w:type="gramEnd"/>
      <w:r>
        <w:rPr>
          <w:rFonts w:ascii="Consolas" w:eastAsiaTheme="minorEastAsia" w:hAnsi="Consolas" w:cs="Consolas"/>
        </w:rPr>
        <w:t xml:space="preserve"> "%d hello world\n" , </w:t>
      </w:r>
      <w:proofErr w:type="spellStart"/>
      <w:r>
        <w:rPr>
          <w:rFonts w:ascii="Consolas" w:eastAsiaTheme="minorEastAsia" w:hAnsi="Consolas" w:cs="Consolas"/>
        </w:rPr>
        <w:t>getpid</w:t>
      </w:r>
      <w:proofErr w:type="spellEnd"/>
      <w:r>
        <w:rPr>
          <w:rFonts w:ascii="Consolas" w:eastAsiaTheme="minorEastAsia" w:hAnsi="Consolas" w:cs="Consolas"/>
        </w:rPr>
        <w:t>()</w:t>
      </w:r>
      <w:r>
        <w:rPr>
          <w:rFonts w:ascii="Consolas" w:eastAsiaTheme="minorEastAsia" w:hAnsi="Consolas" w:cs="Consolas"/>
          <w:spacing w:val="-14"/>
        </w:rPr>
        <w:t xml:space="preserve"> </w:t>
      </w:r>
      <w:r>
        <w:rPr>
          <w:rFonts w:ascii="Consolas" w:eastAsiaTheme="minorEastAsia" w:hAnsi="Consolas" w:cs="Consolas"/>
        </w:rPr>
        <w:t xml:space="preserve">); </w:t>
      </w:r>
      <w:proofErr w:type="spellStart"/>
      <w:r>
        <w:rPr>
          <w:rFonts w:ascii="Consolas" w:eastAsiaTheme="minorEastAsia" w:hAnsi="Consolas" w:cs="Consolas"/>
        </w:rPr>
        <w:t>pid</w:t>
      </w:r>
      <w:proofErr w:type="spellEnd"/>
      <w:r>
        <w:rPr>
          <w:rFonts w:ascii="Consolas" w:eastAsiaTheme="minorEastAsia" w:hAnsi="Consolas" w:cs="Consolas"/>
        </w:rPr>
        <w:t xml:space="preserve"> =</w:t>
      </w:r>
      <w:r>
        <w:rPr>
          <w:rFonts w:ascii="Consolas" w:eastAsiaTheme="minorEastAsia" w:hAnsi="Consolas" w:cs="Consolas"/>
          <w:spacing w:val="-7"/>
        </w:rPr>
        <w:t xml:space="preserve"> </w:t>
      </w:r>
      <w:r>
        <w:rPr>
          <w:rFonts w:ascii="Consolas" w:eastAsiaTheme="minorEastAsia" w:hAnsi="Consolas" w:cs="Consolas"/>
        </w:rPr>
        <w:t>fork();</w:t>
      </w:r>
    </w:p>
    <w:p w:rsidR="00C47955" w:rsidRDefault="002D3C90">
      <w:pPr>
        <w:pStyle w:val="a3"/>
        <w:kinsoku w:val="0"/>
        <w:overflowPunct w:val="0"/>
        <w:ind w:left="1512" w:right="107"/>
        <w:rPr>
          <w:rFonts w:ascii="Consolas" w:eastAsiaTheme="minorEastAsia" w:hAnsi="Consolas" w:cs="Consolas"/>
        </w:rPr>
      </w:pPr>
      <w:proofErr w:type="gramStart"/>
      <w:r>
        <w:rPr>
          <w:rFonts w:ascii="Consolas" w:eastAsiaTheme="minorEastAsia" w:hAnsi="Consolas" w:cs="Consolas"/>
        </w:rPr>
        <w:t>if(</w:t>
      </w:r>
      <w:proofErr w:type="gramEnd"/>
      <w:r>
        <w:rPr>
          <w:rFonts w:ascii="Consolas" w:eastAsiaTheme="minorEastAsia" w:hAnsi="Consolas" w:cs="Consolas"/>
        </w:rPr>
        <w:t xml:space="preserve"> </w:t>
      </w:r>
      <w:proofErr w:type="spellStart"/>
      <w:r>
        <w:rPr>
          <w:rFonts w:ascii="Consolas" w:eastAsiaTheme="minorEastAsia" w:hAnsi="Consolas" w:cs="Consolas"/>
        </w:rPr>
        <w:t>pid</w:t>
      </w:r>
      <w:proofErr w:type="spellEnd"/>
      <w:r>
        <w:rPr>
          <w:rFonts w:ascii="Consolas" w:eastAsiaTheme="minorEastAsia" w:hAnsi="Consolas" w:cs="Consolas"/>
        </w:rPr>
        <w:t xml:space="preserve"> != 0</w:t>
      </w:r>
      <w:r>
        <w:rPr>
          <w:rFonts w:ascii="Consolas" w:eastAsiaTheme="minorEastAsia" w:hAnsi="Consolas" w:cs="Consolas"/>
          <w:spacing w:val="-5"/>
        </w:rPr>
        <w:t xml:space="preserve"> </w:t>
      </w:r>
      <w:r>
        <w:rPr>
          <w:rFonts w:ascii="Consolas" w:eastAsiaTheme="minorEastAsia" w:hAnsi="Consolas" w:cs="Consolas"/>
        </w:rPr>
        <w:t>)</w:t>
      </w:r>
    </w:p>
    <w:p w:rsidR="00C47955" w:rsidRDefault="002D3C90">
      <w:pPr>
        <w:pStyle w:val="a3"/>
        <w:kinsoku w:val="0"/>
        <w:overflowPunct w:val="0"/>
        <w:spacing w:before="75"/>
        <w:ind w:left="1512" w:right="107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{</w:t>
      </w:r>
    </w:p>
    <w:p w:rsidR="00C47955" w:rsidRDefault="002D3C90">
      <w:pPr>
        <w:pStyle w:val="a3"/>
        <w:kinsoku w:val="0"/>
        <w:overflowPunct w:val="0"/>
        <w:spacing w:before="73"/>
        <w:ind w:left="1512" w:right="107"/>
        <w:rPr>
          <w:rFonts w:ascii="Consolas" w:eastAsiaTheme="minorEastAsia" w:hAnsi="Consolas" w:cs="Consolas"/>
        </w:rPr>
      </w:pPr>
      <w:proofErr w:type="spellStart"/>
      <w:proofErr w:type="gramStart"/>
      <w:r>
        <w:rPr>
          <w:rFonts w:ascii="Consolas" w:eastAsiaTheme="minorEastAsia" w:hAnsi="Consolas" w:cs="Consolas"/>
        </w:rPr>
        <w:t>printf</w:t>
      </w:r>
      <w:proofErr w:type="spellEnd"/>
      <w:r>
        <w:rPr>
          <w:rFonts w:ascii="Consolas" w:eastAsiaTheme="minorEastAsia" w:hAnsi="Consolas" w:cs="Consolas"/>
        </w:rPr>
        <w:t>(</w:t>
      </w:r>
      <w:proofErr w:type="gramEnd"/>
      <w:r>
        <w:rPr>
          <w:rFonts w:ascii="Consolas" w:eastAsiaTheme="minorEastAsia" w:hAnsi="Consolas" w:cs="Consolas"/>
        </w:rPr>
        <w:t xml:space="preserve"> "%d parent process\n", </w:t>
      </w:r>
      <w:proofErr w:type="spellStart"/>
      <w:r>
        <w:rPr>
          <w:rFonts w:ascii="Consolas" w:eastAsiaTheme="minorEastAsia" w:hAnsi="Consolas" w:cs="Consolas"/>
        </w:rPr>
        <w:t>getpid</w:t>
      </w:r>
      <w:proofErr w:type="spellEnd"/>
      <w:r>
        <w:rPr>
          <w:rFonts w:ascii="Consolas" w:eastAsiaTheme="minorEastAsia" w:hAnsi="Consolas" w:cs="Consolas"/>
        </w:rPr>
        <w:t>()</w:t>
      </w:r>
      <w:r>
        <w:rPr>
          <w:rFonts w:ascii="Consolas" w:eastAsiaTheme="minorEastAsia" w:hAnsi="Consolas" w:cs="Consolas"/>
          <w:spacing w:val="-11"/>
        </w:rPr>
        <w:t xml:space="preserve"> </w:t>
      </w:r>
      <w:r>
        <w:rPr>
          <w:rFonts w:ascii="Consolas" w:eastAsiaTheme="minorEastAsia" w:hAnsi="Consolas" w:cs="Consolas"/>
        </w:rPr>
        <w:t>);</w:t>
      </w:r>
    </w:p>
    <w:p w:rsidR="00C47955" w:rsidRDefault="002D3C90">
      <w:pPr>
        <w:pStyle w:val="a3"/>
        <w:kinsoku w:val="0"/>
        <w:overflowPunct w:val="0"/>
        <w:spacing w:before="73"/>
        <w:ind w:left="1512" w:right="107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}</w:t>
      </w:r>
    </w:p>
    <w:p w:rsidR="00C47955" w:rsidRDefault="002D3C90">
      <w:pPr>
        <w:pStyle w:val="a3"/>
        <w:kinsoku w:val="0"/>
        <w:overflowPunct w:val="0"/>
        <w:spacing w:before="75"/>
        <w:ind w:left="1512" w:right="107"/>
        <w:rPr>
          <w:rFonts w:ascii="Consolas" w:eastAsiaTheme="minorEastAsia" w:hAnsi="Consolas" w:cs="Consolas"/>
        </w:rPr>
      </w:pPr>
      <w:proofErr w:type="gramStart"/>
      <w:r>
        <w:rPr>
          <w:rFonts w:ascii="Consolas" w:eastAsiaTheme="minorEastAsia" w:hAnsi="Consolas" w:cs="Consolas"/>
        </w:rPr>
        <w:t>else</w:t>
      </w:r>
      <w:proofErr w:type="gramEnd"/>
    </w:p>
    <w:p w:rsidR="00C47955" w:rsidRDefault="002D3C90">
      <w:pPr>
        <w:pStyle w:val="a3"/>
        <w:kinsoku w:val="0"/>
        <w:overflowPunct w:val="0"/>
        <w:spacing w:before="73"/>
        <w:ind w:left="1512" w:right="107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{</w:t>
      </w:r>
    </w:p>
    <w:p w:rsidR="00C47955" w:rsidRDefault="002D3C90">
      <w:pPr>
        <w:pStyle w:val="a3"/>
        <w:kinsoku w:val="0"/>
        <w:overflowPunct w:val="0"/>
        <w:spacing w:before="73"/>
        <w:ind w:left="1512" w:right="107"/>
        <w:rPr>
          <w:rFonts w:ascii="Consolas" w:eastAsiaTheme="minorEastAsia" w:hAnsi="Consolas" w:cs="Consolas"/>
        </w:rPr>
      </w:pPr>
      <w:proofErr w:type="spellStart"/>
      <w:proofErr w:type="gramStart"/>
      <w:r>
        <w:rPr>
          <w:rFonts w:ascii="Consolas" w:eastAsiaTheme="minorEastAsia" w:hAnsi="Consolas" w:cs="Consolas"/>
        </w:rPr>
        <w:t>printf</w:t>
      </w:r>
      <w:proofErr w:type="spellEnd"/>
      <w:r>
        <w:rPr>
          <w:rFonts w:ascii="Consolas" w:eastAsiaTheme="minorEastAsia" w:hAnsi="Consolas" w:cs="Consolas"/>
        </w:rPr>
        <w:t>(</w:t>
      </w:r>
      <w:proofErr w:type="gramEnd"/>
      <w:r>
        <w:rPr>
          <w:rFonts w:ascii="Consolas" w:eastAsiaTheme="minorEastAsia" w:hAnsi="Consolas" w:cs="Consolas"/>
        </w:rPr>
        <w:t xml:space="preserve"> "%d child process\n", </w:t>
      </w:r>
      <w:proofErr w:type="spellStart"/>
      <w:r>
        <w:rPr>
          <w:rFonts w:ascii="Consolas" w:eastAsiaTheme="minorEastAsia" w:hAnsi="Consolas" w:cs="Consolas"/>
        </w:rPr>
        <w:t>getpid</w:t>
      </w:r>
      <w:proofErr w:type="spellEnd"/>
      <w:r>
        <w:rPr>
          <w:rFonts w:ascii="Consolas" w:eastAsiaTheme="minorEastAsia" w:hAnsi="Consolas" w:cs="Consolas"/>
        </w:rPr>
        <w:t>()</w:t>
      </w:r>
      <w:r>
        <w:rPr>
          <w:rFonts w:ascii="Consolas" w:eastAsiaTheme="minorEastAsia" w:hAnsi="Consolas" w:cs="Consolas"/>
          <w:spacing w:val="-12"/>
        </w:rPr>
        <w:t xml:space="preserve"> </w:t>
      </w:r>
      <w:r>
        <w:rPr>
          <w:rFonts w:ascii="Consolas" w:eastAsiaTheme="minorEastAsia" w:hAnsi="Consolas" w:cs="Consolas"/>
        </w:rPr>
        <w:t>);</w:t>
      </w:r>
    </w:p>
    <w:p w:rsidR="00C47955" w:rsidRDefault="002D3C90">
      <w:pPr>
        <w:pStyle w:val="a3"/>
        <w:kinsoku w:val="0"/>
        <w:overflowPunct w:val="0"/>
        <w:spacing w:before="75"/>
        <w:ind w:left="1512" w:right="107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}</w:t>
      </w:r>
    </w:p>
    <w:p w:rsidR="00C47955" w:rsidRDefault="002D3C90">
      <w:pPr>
        <w:pStyle w:val="a3"/>
        <w:kinsoku w:val="0"/>
        <w:overflowPunct w:val="0"/>
        <w:spacing w:before="73" w:line="312" w:lineRule="auto"/>
        <w:ind w:left="1512" w:right="2815"/>
        <w:rPr>
          <w:rFonts w:ascii="Consolas" w:eastAsiaTheme="minorEastAsia" w:hAnsi="Consolas" w:cs="Consolas"/>
        </w:rPr>
      </w:pPr>
      <w:proofErr w:type="spellStart"/>
      <w:proofErr w:type="gramStart"/>
      <w:r>
        <w:rPr>
          <w:rFonts w:ascii="Consolas" w:eastAsiaTheme="minorEastAsia" w:hAnsi="Consolas" w:cs="Consolas"/>
        </w:rPr>
        <w:t>printf</w:t>
      </w:r>
      <w:proofErr w:type="spellEnd"/>
      <w:r>
        <w:rPr>
          <w:rFonts w:ascii="Consolas" w:eastAsiaTheme="minorEastAsia" w:hAnsi="Consolas" w:cs="Consolas"/>
        </w:rPr>
        <w:t>(</w:t>
      </w:r>
      <w:proofErr w:type="gramEnd"/>
      <w:r>
        <w:rPr>
          <w:rFonts w:ascii="Consolas" w:eastAsiaTheme="minorEastAsia" w:hAnsi="Consolas" w:cs="Consolas"/>
        </w:rPr>
        <w:t xml:space="preserve"> "%d exit\n", </w:t>
      </w:r>
      <w:proofErr w:type="spellStart"/>
      <w:r>
        <w:rPr>
          <w:rFonts w:ascii="Consolas" w:eastAsiaTheme="minorEastAsia" w:hAnsi="Consolas" w:cs="Consolas"/>
        </w:rPr>
        <w:t>getpid</w:t>
      </w:r>
      <w:proofErr w:type="spellEnd"/>
      <w:r>
        <w:rPr>
          <w:rFonts w:ascii="Consolas" w:eastAsiaTheme="minorEastAsia" w:hAnsi="Consolas" w:cs="Consolas"/>
        </w:rPr>
        <w:t>()</w:t>
      </w:r>
      <w:r>
        <w:rPr>
          <w:rFonts w:ascii="Consolas" w:eastAsiaTheme="minorEastAsia" w:hAnsi="Consolas" w:cs="Consolas"/>
          <w:spacing w:val="-10"/>
        </w:rPr>
        <w:t xml:space="preserve"> </w:t>
      </w:r>
      <w:r>
        <w:rPr>
          <w:rFonts w:ascii="Consolas" w:eastAsiaTheme="minorEastAsia" w:hAnsi="Consolas" w:cs="Consolas"/>
        </w:rPr>
        <w:t>); return</w:t>
      </w:r>
      <w:r>
        <w:rPr>
          <w:rFonts w:ascii="Consolas" w:eastAsiaTheme="minorEastAsia" w:hAnsi="Consolas" w:cs="Consolas"/>
          <w:spacing w:val="-5"/>
        </w:rPr>
        <w:t xml:space="preserve"> </w:t>
      </w:r>
      <w:r>
        <w:rPr>
          <w:rFonts w:ascii="Consolas" w:eastAsiaTheme="minorEastAsia" w:hAnsi="Consolas" w:cs="Consolas"/>
        </w:rPr>
        <w:t>0;</w:t>
      </w:r>
    </w:p>
    <w:p w:rsidR="00C47955" w:rsidRDefault="002D3C90">
      <w:pPr>
        <w:pStyle w:val="a3"/>
        <w:kinsoku w:val="0"/>
        <w:overflowPunct w:val="0"/>
        <w:spacing w:before="2"/>
        <w:ind w:left="1308" w:right="107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}</w:t>
      </w:r>
    </w:p>
    <w:p w:rsidR="00C47955" w:rsidRDefault="00C47955">
      <w:pPr>
        <w:pStyle w:val="a3"/>
        <w:kinsoku w:val="0"/>
        <w:overflowPunct w:val="0"/>
        <w:spacing w:before="2"/>
        <w:ind w:left="1308" w:right="107"/>
        <w:rPr>
          <w:rFonts w:ascii="Consolas" w:eastAsiaTheme="minorEastAsia" w:hAnsi="Consolas" w:cs="Consolas"/>
        </w:rPr>
        <w:sectPr w:rsidR="00C47955">
          <w:headerReference w:type="default" r:id="rId9"/>
          <w:footerReference w:type="default" r:id="rId10"/>
          <w:pgSz w:w="11910" w:h="16850"/>
          <w:pgMar w:top="1460" w:right="1540" w:bottom="1380" w:left="1680" w:header="0" w:footer="1182" w:gutter="0"/>
          <w:pgNumType w:start="13"/>
          <w:cols w:space="720" w:equalWidth="0">
            <w:col w:w="8690"/>
          </w:cols>
          <w:noEndnote/>
        </w:sectPr>
      </w:pPr>
    </w:p>
    <w:p w:rsidR="00C47955" w:rsidRDefault="002D3C90" w:rsidP="00CC1981">
      <w:pPr>
        <w:pStyle w:val="a3"/>
        <w:kinsoku w:val="0"/>
        <w:overflowPunct w:val="0"/>
        <w:spacing w:before="64"/>
        <w:ind w:left="677" w:right="1102"/>
        <w:rPr>
          <w:rFonts w:hint="eastAsia"/>
        </w:rPr>
      </w:pPr>
      <w:r>
        <w:lastRenderedPageBreak/>
        <w:t xml:space="preserve">2.  </w:t>
      </w:r>
      <w:r>
        <w:rPr>
          <w:rFonts w:hint="eastAsia"/>
        </w:rPr>
        <w:t>调试</w:t>
      </w:r>
      <w:r w:rsidR="00CC1981">
        <w:rPr>
          <w:rFonts w:hint="eastAsia"/>
        </w:rPr>
        <w:t>XXXX</w:t>
      </w:r>
      <w:r>
        <w:t xml:space="preserve"> </w:t>
      </w:r>
    </w:p>
    <w:p w:rsidR="00CC1981" w:rsidRDefault="00CC1981" w:rsidP="00CC1981">
      <w:pPr>
        <w:pStyle w:val="a3"/>
        <w:kinsoku w:val="0"/>
        <w:overflowPunct w:val="0"/>
        <w:spacing w:before="75"/>
        <w:ind w:left="677" w:right="1102"/>
        <w:rPr>
          <w:rFonts w:hint="eastAsia"/>
        </w:rPr>
      </w:pPr>
      <w:r>
        <w:rPr>
          <w:rFonts w:hint="eastAsia"/>
        </w:rPr>
        <w:t>3</w:t>
      </w:r>
      <w:r w:rsidR="002D3C90">
        <w:t>.</w:t>
      </w:r>
      <w:r w:rsidR="002D3C90">
        <w:rPr>
          <w:spacing w:val="101"/>
        </w:rPr>
        <w:t xml:space="preserve"> </w:t>
      </w:r>
      <w:r w:rsidR="002D3C90">
        <w:rPr>
          <w:rFonts w:hint="eastAsia"/>
        </w:rPr>
        <w:t>运行可执行文件</w:t>
      </w:r>
      <w:r>
        <w:rPr>
          <w:rFonts w:hint="eastAsia"/>
        </w:rPr>
        <w:t>XXXX</w:t>
      </w:r>
      <w:r w:rsidR="002D3C90">
        <w:rPr>
          <w:rFonts w:hint="eastAsia"/>
        </w:rPr>
        <w:t>，</w:t>
      </w:r>
    </w:p>
    <w:p w:rsidR="00C47955" w:rsidRDefault="00CC1981" w:rsidP="006C3242">
      <w:pPr>
        <w:pStyle w:val="3"/>
        <w:kinsoku w:val="0"/>
        <w:overflowPunct w:val="0"/>
        <w:ind w:right="1102" w:firstLineChars="250" w:firstLine="525"/>
      </w:pPr>
      <w:r>
        <w:rPr>
          <w:rFonts w:hint="eastAsia"/>
        </w:rPr>
        <w:t xml:space="preserve">4.  </w:t>
      </w:r>
      <w:r w:rsidR="006C3242">
        <w:rPr>
          <w:rFonts w:hint="eastAsia"/>
          <w:spacing w:val="-1"/>
        </w:rPr>
        <w:t>跟踪</w:t>
      </w:r>
      <w:r w:rsidR="006C3242">
        <w:rPr>
          <w:spacing w:val="-3"/>
        </w:rPr>
        <w:t xml:space="preserve"> </w:t>
      </w:r>
      <w:r w:rsidR="006C3242">
        <w:rPr>
          <w:rFonts w:ascii="Times New Roman" w:cs="Times New Roman"/>
        </w:rPr>
        <w:t>fork</w:t>
      </w:r>
      <w:r w:rsidR="006C3242">
        <w:rPr>
          <w:rFonts w:ascii="Times New Roman" w:cs="Times New Roman"/>
          <w:spacing w:val="-40"/>
        </w:rPr>
        <w:t xml:space="preserve"> </w:t>
      </w:r>
      <w:r w:rsidR="006C3242">
        <w:rPr>
          <w:rFonts w:hint="eastAsia"/>
          <w:spacing w:val="-1"/>
        </w:rPr>
        <w:t>函数的执行过程</w:t>
      </w:r>
      <w:r w:rsidR="006C3242">
        <w:rPr>
          <w:rFonts w:eastAsiaTheme="minorEastAsia" w:hint="eastAsia"/>
          <w:spacing w:val="-1"/>
        </w:rPr>
        <w:t>,</w:t>
      </w:r>
      <w:r w:rsidR="002D3C90">
        <w:rPr>
          <w:rFonts w:hint="eastAsia"/>
        </w:rPr>
        <w:t>分析运行结果。</w:t>
      </w:r>
      <w:r w:rsidR="002D3C90">
        <w:t xml:space="preserve"> </w:t>
      </w:r>
    </w:p>
    <w:p w:rsidR="00C47955" w:rsidRDefault="00C47955">
      <w:pPr>
        <w:pStyle w:val="a3"/>
        <w:kinsoku w:val="0"/>
        <w:overflowPunct w:val="0"/>
        <w:spacing w:before="2"/>
        <w:ind w:left="0"/>
        <w:rPr>
          <w:sz w:val="23"/>
          <w:szCs w:val="23"/>
        </w:rPr>
      </w:pPr>
    </w:p>
    <w:p w:rsidR="00C47955" w:rsidRDefault="002D3C90">
      <w:pPr>
        <w:pStyle w:val="2"/>
        <w:kinsoku w:val="0"/>
        <w:overflowPunct w:val="0"/>
        <w:spacing w:line="456" w:lineRule="exact"/>
        <w:ind w:right="1102"/>
        <w:rPr>
          <w:b w:val="0"/>
          <w:bCs w:val="0"/>
        </w:rPr>
      </w:pPr>
      <w:bookmarkStart w:id="1" w:name="_GoBack"/>
      <w:bookmarkEnd w:id="1"/>
      <w:r>
        <w:rPr>
          <w:rFonts w:hint="eastAsia"/>
        </w:rPr>
        <w:t>四、</w:t>
      </w:r>
      <w:r>
        <w:t xml:space="preserve"> </w:t>
      </w:r>
      <w:r>
        <w:rPr>
          <w:spacing w:val="9"/>
        </w:rPr>
        <w:t xml:space="preserve"> </w:t>
      </w:r>
      <w:r>
        <w:rPr>
          <w:rFonts w:hint="eastAsia"/>
        </w:rPr>
        <w:t>思考与练习</w:t>
      </w:r>
    </w:p>
    <w:p w:rsidR="00C47955" w:rsidRDefault="002D3C90">
      <w:pPr>
        <w:pStyle w:val="a3"/>
        <w:kinsoku w:val="0"/>
        <w:overflowPunct w:val="0"/>
        <w:spacing w:before="263" w:line="285" w:lineRule="auto"/>
        <w:ind w:left="677" w:right="108" w:hanging="420"/>
        <w:rPr>
          <w:rFonts w:hAnsi="Consolas"/>
        </w:rPr>
      </w:pPr>
      <w:r>
        <w:rPr>
          <w:rFonts w:ascii="Consolas" w:eastAsiaTheme="minorEastAsia" w:hAnsi="Consolas" w:cs="Consolas"/>
        </w:rPr>
        <w:t>1.</w:t>
      </w:r>
      <w:r>
        <w:rPr>
          <w:rFonts w:hAnsi="Consolas" w:hint="eastAsia"/>
        </w:rPr>
        <w:t>在</w:t>
      </w:r>
      <w:r>
        <w:rPr>
          <w:rFonts w:hAnsi="Consolas"/>
        </w:rPr>
        <w:t xml:space="preserve"> </w:t>
      </w:r>
      <w:r>
        <w:rPr>
          <w:rFonts w:ascii="Consolas" w:hAnsi="Consolas" w:cs="Consolas"/>
          <w:spacing w:val="-5"/>
        </w:rPr>
        <w:t>Linux</w:t>
      </w:r>
      <w:r>
        <w:rPr>
          <w:rFonts w:hAnsi="Consolas" w:hint="eastAsia"/>
          <w:spacing w:val="-5"/>
        </w:rPr>
        <w:t>应用程序中使用</w:t>
      </w:r>
      <w:r>
        <w:rPr>
          <w:rFonts w:ascii="Consolas" w:hAnsi="Consolas" w:cs="Consolas"/>
          <w:spacing w:val="-5"/>
        </w:rPr>
        <w:t>for</w:t>
      </w:r>
      <w:r>
        <w:rPr>
          <w:rFonts w:hAnsi="Consolas" w:hint="eastAsia"/>
          <w:spacing w:val="-5"/>
        </w:rPr>
        <w:t>语句编写一个循环，使父进程能够循环创建</w:t>
      </w:r>
      <w:r>
        <w:rPr>
          <w:rFonts w:ascii="Consolas" w:hAnsi="Consolas" w:cs="Consolas"/>
          <w:spacing w:val="-5"/>
        </w:rPr>
        <w:t>10</w:t>
      </w:r>
      <w:r>
        <w:rPr>
          <w:rFonts w:hAnsi="Consolas" w:hint="eastAsia"/>
          <w:spacing w:val="-5"/>
        </w:rPr>
        <w:t>个子进程，</w:t>
      </w:r>
      <w:r>
        <w:rPr>
          <w:rFonts w:hAnsi="Consolas"/>
          <w:spacing w:val="-55"/>
        </w:rPr>
        <w:t xml:space="preserve"> </w:t>
      </w:r>
      <w:r>
        <w:rPr>
          <w:rFonts w:hAnsi="Consolas" w:hint="eastAsia"/>
        </w:rPr>
        <w:t>每个子进程在输出自己的</w:t>
      </w:r>
      <w:proofErr w:type="spellStart"/>
      <w:r>
        <w:rPr>
          <w:rFonts w:ascii="Consolas" w:hAnsi="Consolas" w:cs="Consolas"/>
        </w:rPr>
        <w:t>pid</w:t>
      </w:r>
      <w:proofErr w:type="spellEnd"/>
      <w:r>
        <w:rPr>
          <w:rFonts w:hAnsi="Consolas" w:hint="eastAsia"/>
        </w:rPr>
        <w:t>后退出，父进程等待所有子进程</w:t>
      </w:r>
      <w:r>
        <w:rPr>
          <w:rFonts w:hAnsi="Consolas"/>
          <w:spacing w:val="-7"/>
        </w:rPr>
        <w:t xml:space="preserve"> </w:t>
      </w:r>
      <w:r>
        <w:rPr>
          <w:rFonts w:hAnsi="Consolas" w:hint="eastAsia"/>
        </w:rPr>
        <w:t>结束后再退出。</w:t>
      </w:r>
    </w:p>
    <w:p w:rsidR="00C47955" w:rsidRDefault="002D3C90">
      <w:pPr>
        <w:pStyle w:val="a3"/>
        <w:kinsoku w:val="0"/>
        <w:overflowPunct w:val="0"/>
        <w:spacing w:before="43"/>
        <w:ind w:right="1102"/>
        <w:rPr>
          <w:rFonts w:ascii="Consolas" w:eastAsiaTheme="minorEastAsia" w:hAnsi="Consolas" w:cs="Consolas"/>
        </w:rPr>
      </w:pPr>
      <w:proofErr w:type="gramStart"/>
      <w:r>
        <w:rPr>
          <w:rFonts w:ascii="Consolas" w:eastAsiaTheme="minorEastAsia" w:hAnsi="Consolas" w:cs="Consolas"/>
        </w:rPr>
        <w:t>for(</w:t>
      </w:r>
      <w:proofErr w:type="spellStart"/>
      <w:proofErr w:type="gramEnd"/>
      <w:r>
        <w:rPr>
          <w:rFonts w:ascii="Consolas" w:eastAsiaTheme="minorEastAsia" w:hAnsi="Consolas" w:cs="Consolas"/>
        </w:rPr>
        <w:t>i</w:t>
      </w:r>
      <w:proofErr w:type="spellEnd"/>
      <w:r>
        <w:rPr>
          <w:rFonts w:ascii="Consolas" w:eastAsiaTheme="minorEastAsia" w:hAnsi="Consolas" w:cs="Consolas"/>
        </w:rPr>
        <w:t>=0;i&lt;=2;i++)</w:t>
      </w:r>
    </w:p>
    <w:p w:rsidR="00C47955" w:rsidRDefault="002D3C90">
      <w:pPr>
        <w:pStyle w:val="a3"/>
        <w:kinsoku w:val="0"/>
        <w:overflowPunct w:val="0"/>
        <w:spacing w:before="73"/>
        <w:ind w:right="1102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{</w:t>
      </w:r>
    </w:p>
    <w:p w:rsidR="00C47955" w:rsidRDefault="002D3C90">
      <w:pPr>
        <w:pStyle w:val="a3"/>
        <w:kinsoku w:val="0"/>
        <w:overflowPunct w:val="0"/>
        <w:spacing w:before="73"/>
        <w:ind w:left="538" w:right="1102"/>
        <w:rPr>
          <w:rFonts w:ascii="Consolas" w:eastAsiaTheme="minorEastAsia" w:hAnsi="Consolas" w:cs="Consolas"/>
        </w:rPr>
      </w:pPr>
      <w:proofErr w:type="gramStart"/>
      <w:r>
        <w:rPr>
          <w:rFonts w:ascii="Consolas" w:eastAsiaTheme="minorEastAsia" w:hAnsi="Consolas" w:cs="Consolas"/>
        </w:rPr>
        <w:t>if(</w:t>
      </w:r>
      <w:proofErr w:type="gramEnd"/>
      <w:r>
        <w:rPr>
          <w:rFonts w:ascii="Consolas" w:eastAsiaTheme="minorEastAsia" w:hAnsi="Consolas" w:cs="Consolas"/>
        </w:rPr>
        <w:t>(p1=fork())==0)</w:t>
      </w:r>
    </w:p>
    <w:p w:rsidR="00C47955" w:rsidRDefault="002D3C90">
      <w:pPr>
        <w:pStyle w:val="a3"/>
        <w:kinsoku w:val="0"/>
        <w:overflowPunct w:val="0"/>
        <w:spacing w:before="76"/>
        <w:ind w:left="538" w:right="1102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{</w:t>
      </w:r>
    </w:p>
    <w:p w:rsidR="00C47955" w:rsidRDefault="002D3C90">
      <w:pPr>
        <w:pStyle w:val="a3"/>
        <w:kinsoku w:val="0"/>
        <w:overflowPunct w:val="0"/>
        <w:spacing w:before="73" w:line="312" w:lineRule="auto"/>
        <w:ind w:left="958" w:right="2083"/>
        <w:rPr>
          <w:rFonts w:ascii="Consolas" w:eastAsiaTheme="minorEastAsia" w:hAnsi="Consolas" w:cs="Consolas"/>
        </w:rPr>
      </w:pPr>
      <w:proofErr w:type="spellStart"/>
      <w:proofErr w:type="gramStart"/>
      <w:r>
        <w:rPr>
          <w:rFonts w:ascii="Consolas" w:eastAsiaTheme="minorEastAsia" w:hAnsi="Consolas" w:cs="Consolas"/>
        </w:rPr>
        <w:t>printf</w:t>
      </w:r>
      <w:proofErr w:type="spellEnd"/>
      <w:r>
        <w:rPr>
          <w:rFonts w:ascii="Consolas" w:eastAsiaTheme="minorEastAsia" w:hAnsi="Consolas" w:cs="Consolas"/>
        </w:rPr>
        <w:t>(</w:t>
      </w:r>
      <w:proofErr w:type="gramEnd"/>
      <w:r>
        <w:rPr>
          <w:rFonts w:ascii="Consolas" w:eastAsiaTheme="minorEastAsia" w:hAnsi="Consolas" w:cs="Consolas"/>
        </w:rPr>
        <w:t>"This is child_1</w:t>
      </w:r>
      <w:r>
        <w:rPr>
          <w:rFonts w:ascii="Consolas" w:eastAsiaTheme="minorEastAsia" w:hAnsi="Consolas" w:cs="Consolas"/>
          <w:spacing w:val="-11"/>
        </w:rPr>
        <w:t xml:space="preserve"> </w:t>
      </w:r>
      <w:proofErr w:type="spellStart"/>
      <w:r>
        <w:rPr>
          <w:rFonts w:ascii="Consolas" w:eastAsiaTheme="minorEastAsia" w:hAnsi="Consolas" w:cs="Consolas"/>
        </w:rPr>
        <w:t>process%d</w:t>
      </w:r>
      <w:proofErr w:type="spellEnd"/>
      <w:r>
        <w:rPr>
          <w:rFonts w:ascii="Consolas" w:eastAsiaTheme="minorEastAsia" w:hAnsi="Consolas" w:cs="Consolas"/>
        </w:rPr>
        <w:t>\n",</w:t>
      </w:r>
      <w:proofErr w:type="spellStart"/>
      <w:r>
        <w:rPr>
          <w:rFonts w:ascii="Consolas" w:eastAsiaTheme="minorEastAsia" w:hAnsi="Consolas" w:cs="Consolas"/>
        </w:rPr>
        <w:t>getpid</w:t>
      </w:r>
      <w:proofErr w:type="spellEnd"/>
      <w:r>
        <w:rPr>
          <w:rFonts w:ascii="Consolas" w:eastAsiaTheme="minorEastAsia" w:hAnsi="Consolas" w:cs="Consolas"/>
        </w:rPr>
        <w:t>());</w:t>
      </w:r>
      <w:r>
        <w:rPr>
          <w:rFonts w:ascii="Consolas" w:eastAsiaTheme="minorEastAsia" w:hAnsi="Consolas" w:cs="Consolas"/>
          <w:spacing w:val="-1"/>
        </w:rPr>
        <w:t xml:space="preserve"> </w:t>
      </w:r>
      <w:r>
        <w:rPr>
          <w:rFonts w:ascii="Consolas" w:eastAsiaTheme="minorEastAsia" w:hAnsi="Consolas" w:cs="Consolas"/>
        </w:rPr>
        <w:t>return</w:t>
      </w:r>
      <w:r>
        <w:rPr>
          <w:rFonts w:ascii="Consolas" w:eastAsiaTheme="minorEastAsia" w:hAnsi="Consolas" w:cs="Consolas"/>
          <w:spacing w:val="-5"/>
        </w:rPr>
        <w:t xml:space="preserve"> </w:t>
      </w:r>
      <w:r>
        <w:rPr>
          <w:rFonts w:ascii="Consolas" w:eastAsiaTheme="minorEastAsia" w:hAnsi="Consolas" w:cs="Consolas"/>
        </w:rPr>
        <w:t>0;</w:t>
      </w:r>
    </w:p>
    <w:p w:rsidR="00C47955" w:rsidRDefault="002D3C90">
      <w:pPr>
        <w:pStyle w:val="a3"/>
        <w:kinsoku w:val="0"/>
        <w:overflowPunct w:val="0"/>
        <w:spacing w:before="2"/>
        <w:ind w:left="538" w:right="1102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}</w:t>
      </w:r>
    </w:p>
    <w:p w:rsidR="00C47955" w:rsidRDefault="002D3C90">
      <w:pPr>
        <w:pStyle w:val="a3"/>
        <w:kinsoku w:val="0"/>
        <w:overflowPunct w:val="0"/>
        <w:spacing w:before="73"/>
        <w:ind w:right="1102"/>
        <w:rPr>
          <w:rFonts w:ascii="Consolas" w:eastAsiaTheme="minorEastAsia" w:hAnsi="Consolas" w:cs="Consolas"/>
        </w:rPr>
      </w:pPr>
      <w:r>
        <w:rPr>
          <w:rFonts w:ascii="Consolas" w:eastAsiaTheme="minorEastAsia" w:hAnsi="Consolas" w:cs="Consolas"/>
        </w:rPr>
        <w:t>}</w:t>
      </w:r>
    </w:p>
    <w:p w:rsidR="00C47955" w:rsidRDefault="00C47955">
      <w:pPr>
        <w:pStyle w:val="a3"/>
        <w:kinsoku w:val="0"/>
        <w:overflowPunct w:val="0"/>
        <w:ind w:left="0"/>
        <w:rPr>
          <w:rFonts w:ascii="Consolas" w:eastAsiaTheme="minorEastAsia" w:hAnsi="Consolas" w:cs="Consolas"/>
          <w:sz w:val="20"/>
          <w:szCs w:val="20"/>
        </w:rPr>
      </w:pPr>
    </w:p>
    <w:p w:rsidR="00C47955" w:rsidRDefault="00C47955">
      <w:pPr>
        <w:pStyle w:val="a3"/>
        <w:kinsoku w:val="0"/>
        <w:overflowPunct w:val="0"/>
        <w:ind w:left="0"/>
        <w:rPr>
          <w:rFonts w:ascii="Consolas" w:eastAsiaTheme="minorEastAsia" w:hAnsi="Consolas" w:cs="Consolas"/>
          <w:sz w:val="20"/>
          <w:szCs w:val="20"/>
        </w:rPr>
      </w:pPr>
    </w:p>
    <w:p w:rsidR="00C47955" w:rsidRDefault="002D3C90">
      <w:pPr>
        <w:pStyle w:val="3"/>
        <w:kinsoku w:val="0"/>
        <w:overflowPunct w:val="0"/>
        <w:spacing w:before="124"/>
        <w:ind w:right="1102"/>
        <w:rPr>
          <w:rFonts w:ascii="Consolas" w:hAnsi="Consolas" w:cs="Consolas"/>
          <w:b w:val="0"/>
          <w:bCs w:val="0"/>
        </w:rPr>
      </w:pPr>
      <w:r>
        <w:rPr>
          <w:rFonts w:hint="eastAsia"/>
        </w:rPr>
        <w:t>参考资料</w:t>
      </w:r>
      <w:r>
        <w:rPr>
          <w:rFonts w:ascii="Consolas" w:hAnsi="Consolas" w:cs="Consolas"/>
        </w:rPr>
        <w:t>:</w:t>
      </w:r>
    </w:p>
    <w:p w:rsidR="00C47955" w:rsidRDefault="002D3C90" w:rsidP="003C7192">
      <w:pPr>
        <w:pStyle w:val="a3"/>
        <w:kinsoku w:val="0"/>
        <w:overflowPunct w:val="0"/>
        <w:spacing w:before="13" w:line="259" w:lineRule="auto"/>
        <w:ind w:right="4782"/>
        <w:rPr>
          <w:rFonts w:hAnsi="Consolas"/>
        </w:rPr>
      </w:pPr>
      <w:r>
        <w:rPr>
          <w:rFonts w:ascii="Consolas" w:eastAsiaTheme="minorEastAsia" w:hAnsi="Consolas" w:cs="Consolas"/>
        </w:rPr>
        <w:t xml:space="preserve">Linux </w:t>
      </w:r>
      <w:r>
        <w:rPr>
          <w:rFonts w:hAnsi="Consolas" w:hint="eastAsia"/>
        </w:rPr>
        <w:t>内核实验教程</w:t>
      </w:r>
      <w:r>
        <w:rPr>
          <w:rFonts w:hAnsi="Consolas"/>
        </w:rPr>
        <w:t xml:space="preserve"> </w:t>
      </w:r>
      <w:r>
        <w:rPr>
          <w:rFonts w:hAnsi="Consolas" w:hint="eastAsia"/>
        </w:rPr>
        <w:t>英真时代</w:t>
      </w:r>
      <w:r>
        <w:rPr>
          <w:rFonts w:hAnsi="Consolas"/>
          <w:spacing w:val="-64"/>
        </w:rPr>
        <w:t xml:space="preserve"> </w:t>
      </w:r>
      <w:r>
        <w:rPr>
          <w:rFonts w:hAnsi="Consolas" w:hint="eastAsia"/>
        </w:rPr>
        <w:t>编著</w:t>
      </w:r>
    </w:p>
    <w:p w:rsidR="003C7192" w:rsidRDefault="003C7192" w:rsidP="003C7192">
      <w:pPr>
        <w:pStyle w:val="a3"/>
        <w:kinsoku w:val="0"/>
        <w:overflowPunct w:val="0"/>
        <w:spacing w:before="13" w:line="259" w:lineRule="auto"/>
        <w:ind w:right="4782"/>
        <w:rPr>
          <w:rFonts w:ascii="Times New Roman" w:eastAsiaTheme="minorEastAsia" w:cs="Times New Roman"/>
          <w:sz w:val="17"/>
          <w:szCs w:val="17"/>
        </w:rPr>
      </w:pPr>
      <w:r>
        <w:rPr>
          <w:rFonts w:hAnsi="Consolas"/>
        </w:rPr>
        <w:t>……</w:t>
      </w:r>
    </w:p>
    <w:sectPr w:rsidR="003C7192" w:rsidSect="00671FD4">
      <w:headerReference w:type="default" r:id="rId11"/>
      <w:footerReference w:type="default" r:id="rId12"/>
      <w:pgSz w:w="11910" w:h="16850"/>
      <w:pgMar w:top="1460" w:right="1540" w:bottom="1380" w:left="1680" w:header="0" w:footer="1182" w:gutter="0"/>
      <w:pgNumType w:start="19"/>
      <w:cols w:space="720" w:equalWidth="0">
        <w:col w:w="869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A6E" w:rsidRDefault="007D0A6E">
      <w:r>
        <w:separator/>
      </w:r>
    </w:p>
  </w:endnote>
  <w:endnote w:type="continuationSeparator" w:id="0">
    <w:p w:rsidR="007D0A6E" w:rsidRDefault="007D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955" w:rsidRDefault="0048593B">
    <w:pPr>
      <w:pStyle w:val="a3"/>
      <w:kinsoku w:val="0"/>
      <w:overflowPunct w:val="0"/>
      <w:spacing w:line="14" w:lineRule="auto"/>
      <w:ind w:left="0"/>
      <w:rPr>
        <w:rFonts w:ascii="Times New Roman" w:eastAsiaTheme="minorEastAsia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0" allowOverlap="1">
              <wp:simplePos x="0" y="0"/>
              <wp:positionH relativeFrom="page">
                <wp:posOffset>3693795</wp:posOffset>
              </wp:positionH>
              <wp:positionV relativeFrom="page">
                <wp:posOffset>9803765</wp:posOffset>
              </wp:positionV>
              <wp:extent cx="175895" cy="139700"/>
              <wp:effectExtent l="0" t="0" r="0" b="0"/>
              <wp:wrapNone/>
              <wp:docPr id="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955" w:rsidRDefault="002D3C90">
                          <w:pPr>
                            <w:pStyle w:val="a3"/>
                            <w:kinsoku w:val="0"/>
                            <w:overflowPunct w:val="0"/>
                            <w:spacing w:line="199" w:lineRule="exact"/>
                            <w:ind w:left="40"/>
                            <w:rPr>
                              <w:rFonts w:ascii="Consolas" w:eastAsiaTheme="minorEastAsia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3242">
                            <w:rPr>
                              <w:rFonts w:ascii="Consolas" w:eastAsiaTheme="minorEastAsia" w:hAnsi="Consolas" w:cs="Consolas"/>
                              <w:noProof/>
                              <w:w w:val="99"/>
                              <w:sz w:val="18"/>
                              <w:szCs w:val="18"/>
                            </w:rPr>
                            <w:t>14</w:t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90.85pt;margin-top:771.95pt;width:13.85pt;height:1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M/TrQIAAKg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" o:allowincell="f" filled="f" stroked="f">
              <v:textbox inset="0,0,0,0">
                <w:txbxContent>
                  <w:p w:rsidR="00C47955" w:rsidRDefault="002D3C90">
                    <w:pPr>
                      <w:pStyle w:val="a3"/>
                      <w:kinsoku w:val="0"/>
                      <w:overflowPunct w:val="0"/>
                      <w:spacing w:line="199" w:lineRule="exact"/>
                      <w:ind w:left="40"/>
                      <w:rPr>
                        <w:rFonts w:ascii="Consolas" w:eastAsiaTheme="minorEastAsia" w:hAnsi="Consolas" w:cs="Consolas"/>
                        <w:sz w:val="18"/>
                        <w:szCs w:val="18"/>
                      </w:rPr>
                    </w:pP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separate"/>
                    </w:r>
                    <w:r w:rsidR="006C3242">
                      <w:rPr>
                        <w:rFonts w:ascii="Consolas" w:eastAsiaTheme="minorEastAsia" w:hAnsi="Consolas" w:cs="Consolas"/>
                        <w:noProof/>
                        <w:w w:val="99"/>
                        <w:sz w:val="18"/>
                        <w:szCs w:val="18"/>
                      </w:rPr>
                      <w:t>14</w:t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955" w:rsidRDefault="0048593B">
    <w:pPr>
      <w:pStyle w:val="a3"/>
      <w:kinsoku w:val="0"/>
      <w:overflowPunct w:val="0"/>
      <w:spacing w:line="14" w:lineRule="auto"/>
      <w:ind w:left="0"/>
      <w:rPr>
        <w:rFonts w:ascii="Times New Roman" w:eastAsiaTheme="minorEastAsia" w:cs="Times New Roman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01248" behindDoc="1" locked="0" layoutInCell="0" allowOverlap="1">
              <wp:simplePos x="0" y="0"/>
              <wp:positionH relativeFrom="page">
                <wp:posOffset>3692525</wp:posOffset>
              </wp:positionH>
              <wp:positionV relativeFrom="page">
                <wp:posOffset>9801860</wp:posOffset>
              </wp:positionV>
              <wp:extent cx="175895" cy="139700"/>
              <wp:effectExtent l="0" t="0" r="0" b="0"/>
              <wp:wrapNone/>
              <wp:docPr id="1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47955" w:rsidRDefault="002D3C90">
                          <w:pPr>
                            <w:pStyle w:val="a3"/>
                            <w:kinsoku w:val="0"/>
                            <w:overflowPunct w:val="0"/>
                            <w:spacing w:line="199" w:lineRule="exact"/>
                            <w:ind w:left="40"/>
                            <w:rPr>
                              <w:rFonts w:ascii="Consolas" w:eastAsiaTheme="minorEastAsia" w:hAnsi="Consolas" w:cs="Consolas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C3242">
                            <w:rPr>
                              <w:rFonts w:ascii="Consolas" w:eastAsiaTheme="minorEastAsia" w:hAnsi="Consolas" w:cs="Consolas"/>
                              <w:noProof/>
                              <w:w w:val="99"/>
                              <w:sz w:val="18"/>
                              <w:szCs w:val="18"/>
                            </w:rPr>
                            <w:t>19</w:t>
                          </w:r>
                          <w:r>
                            <w:rPr>
                              <w:rFonts w:ascii="Consolas" w:eastAsiaTheme="minorEastAsia" w:hAnsi="Consolas" w:cs="Consolas"/>
                              <w:w w:val="99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27" type="#_x0000_t202" style="position:absolute;margin-left:290.75pt;margin-top:771.8pt;width:13.85pt;height:11pt;z-index:-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" o:allowincell="f" filled="f" stroked="f">
              <v:textbox inset="0,0,0,0">
                <w:txbxContent>
                  <w:p w:rsidR="00C47955" w:rsidRDefault="002D3C90">
                    <w:pPr>
                      <w:pStyle w:val="a3"/>
                      <w:kinsoku w:val="0"/>
                      <w:overflowPunct w:val="0"/>
                      <w:spacing w:line="199" w:lineRule="exact"/>
                      <w:ind w:left="40"/>
                      <w:rPr>
                        <w:rFonts w:ascii="Consolas" w:eastAsiaTheme="minorEastAsia" w:hAnsi="Consolas" w:cs="Consolas"/>
                        <w:sz w:val="18"/>
                        <w:szCs w:val="18"/>
                      </w:rPr>
                    </w:pP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separate"/>
                    </w:r>
                    <w:r w:rsidR="006C3242">
                      <w:rPr>
                        <w:rFonts w:ascii="Consolas" w:eastAsiaTheme="minorEastAsia" w:hAnsi="Consolas" w:cs="Consolas"/>
                        <w:noProof/>
                        <w:w w:val="99"/>
                        <w:sz w:val="18"/>
                        <w:szCs w:val="18"/>
                      </w:rPr>
                      <w:t>19</w:t>
                    </w:r>
                    <w:r>
                      <w:rPr>
                        <w:rFonts w:ascii="Consolas" w:eastAsiaTheme="minorEastAsia" w:hAnsi="Consolas" w:cs="Consolas"/>
                        <w:w w:val="99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A6E" w:rsidRDefault="007D0A6E">
      <w:r>
        <w:separator/>
      </w:r>
    </w:p>
  </w:footnote>
  <w:footnote w:type="continuationSeparator" w:id="0">
    <w:p w:rsidR="007D0A6E" w:rsidRDefault="007D0A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955" w:rsidRDefault="00C47955">
    <w:pPr>
      <w:pStyle w:val="a3"/>
      <w:kinsoku w:val="0"/>
      <w:overflowPunct w:val="0"/>
      <w:spacing w:line="14" w:lineRule="auto"/>
      <w:ind w:left="0"/>
      <w:rPr>
        <w:rFonts w:ascii="Times New Roman" w:eastAsiaTheme="minorEastAsia" w:cs="Times New Roman"/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7955" w:rsidRDefault="00C47955">
    <w:pPr>
      <w:pStyle w:val="a3"/>
      <w:kinsoku w:val="0"/>
      <w:overflowPunct w:val="0"/>
      <w:spacing w:line="14" w:lineRule="auto"/>
      <w:ind w:left="0"/>
      <w:rPr>
        <w:rFonts w:ascii="Times New Roman" w:eastAsiaTheme="minorEastAsia"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00000885"/>
    <w:lvl w:ilvl="0">
      <w:start w:val="2"/>
      <w:numFmt w:val="decimal"/>
      <w:lvlText w:val="%1."/>
      <w:lvlJc w:val="left"/>
      <w:pPr>
        <w:ind w:left="118" w:hanging="442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097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0"/>
      </w:pPr>
    </w:lvl>
    <w:lvl w:ilvl="3">
      <w:numFmt w:val="bullet"/>
      <w:lvlText w:val="•"/>
      <w:lvlJc w:val="left"/>
      <w:pPr>
        <w:ind w:left="2754" w:hanging="420"/>
      </w:pPr>
    </w:lvl>
    <w:lvl w:ilvl="4">
      <w:numFmt w:val="bullet"/>
      <w:lvlText w:val="•"/>
      <w:lvlJc w:val="left"/>
      <w:pPr>
        <w:ind w:left="3582" w:hanging="420"/>
      </w:pPr>
    </w:lvl>
    <w:lvl w:ilvl="5">
      <w:numFmt w:val="bullet"/>
      <w:lvlText w:val="•"/>
      <w:lvlJc w:val="left"/>
      <w:pPr>
        <w:ind w:left="4409" w:hanging="420"/>
      </w:pPr>
    </w:lvl>
    <w:lvl w:ilvl="6">
      <w:numFmt w:val="bullet"/>
      <w:lvlText w:val="•"/>
      <w:lvlJc w:val="left"/>
      <w:pPr>
        <w:ind w:left="5236" w:hanging="420"/>
      </w:pPr>
    </w:lvl>
    <w:lvl w:ilvl="7">
      <w:numFmt w:val="bullet"/>
      <w:lvlText w:val="•"/>
      <w:lvlJc w:val="left"/>
      <w:pPr>
        <w:ind w:left="6064" w:hanging="420"/>
      </w:pPr>
    </w:lvl>
    <w:lvl w:ilvl="8">
      <w:numFmt w:val="bullet"/>
      <w:lvlText w:val="•"/>
      <w:lvlJc w:val="left"/>
      <w:pPr>
        <w:ind w:left="6891" w:hanging="420"/>
      </w:pPr>
    </w:lvl>
  </w:abstractNum>
  <w:abstractNum w:abstractNumId="1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118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883" w:hanging="34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2">
      <w:numFmt w:val="bullet"/>
      <w:lvlText w:val="•"/>
      <w:lvlJc w:val="left"/>
      <w:pPr>
        <w:ind w:left="1731" w:hanging="346"/>
      </w:pPr>
    </w:lvl>
    <w:lvl w:ilvl="3">
      <w:numFmt w:val="bullet"/>
      <w:lvlText w:val="•"/>
      <w:lvlJc w:val="left"/>
      <w:pPr>
        <w:ind w:left="2583" w:hanging="346"/>
      </w:pPr>
    </w:lvl>
    <w:lvl w:ilvl="4">
      <w:numFmt w:val="bullet"/>
      <w:lvlText w:val="•"/>
      <w:lvlJc w:val="left"/>
      <w:pPr>
        <w:ind w:left="3435" w:hanging="346"/>
      </w:pPr>
    </w:lvl>
    <w:lvl w:ilvl="5">
      <w:numFmt w:val="bullet"/>
      <w:lvlText w:val="•"/>
      <w:lvlJc w:val="left"/>
      <w:pPr>
        <w:ind w:left="4287" w:hanging="346"/>
      </w:pPr>
    </w:lvl>
    <w:lvl w:ilvl="6">
      <w:numFmt w:val="bullet"/>
      <w:lvlText w:val="•"/>
      <w:lvlJc w:val="left"/>
      <w:pPr>
        <w:ind w:left="5139" w:hanging="346"/>
      </w:pPr>
    </w:lvl>
    <w:lvl w:ilvl="7">
      <w:numFmt w:val="bullet"/>
      <w:lvlText w:val="•"/>
      <w:lvlJc w:val="left"/>
      <w:pPr>
        <w:ind w:left="5990" w:hanging="346"/>
      </w:pPr>
    </w:lvl>
    <w:lvl w:ilvl="8">
      <w:numFmt w:val="bullet"/>
      <w:lvlText w:val="•"/>
      <w:lvlJc w:val="left"/>
      <w:pPr>
        <w:ind w:left="6842" w:hanging="346"/>
      </w:pPr>
    </w:lvl>
  </w:abstractNum>
  <w:abstractNum w:abstractNumId="2">
    <w:nsid w:val="00000404"/>
    <w:multiLevelType w:val="multilevel"/>
    <w:tmpl w:val="00000887"/>
    <w:lvl w:ilvl="0">
      <w:start w:val="9"/>
      <w:numFmt w:val="decimal"/>
      <w:lvlText w:val="%1."/>
      <w:lvlJc w:val="left"/>
      <w:pPr>
        <w:ind w:left="454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0"/>
      </w:pPr>
    </w:lvl>
    <w:lvl w:ilvl="3">
      <w:numFmt w:val="bullet"/>
      <w:lvlText w:val="•"/>
      <w:lvlJc w:val="left"/>
      <w:pPr>
        <w:ind w:left="2754" w:hanging="420"/>
      </w:pPr>
    </w:lvl>
    <w:lvl w:ilvl="4">
      <w:numFmt w:val="bullet"/>
      <w:lvlText w:val="•"/>
      <w:lvlJc w:val="left"/>
      <w:pPr>
        <w:ind w:left="3582" w:hanging="420"/>
      </w:pPr>
    </w:lvl>
    <w:lvl w:ilvl="5">
      <w:numFmt w:val="bullet"/>
      <w:lvlText w:val="•"/>
      <w:lvlJc w:val="left"/>
      <w:pPr>
        <w:ind w:left="4409" w:hanging="420"/>
      </w:pPr>
    </w:lvl>
    <w:lvl w:ilvl="6">
      <w:numFmt w:val="bullet"/>
      <w:lvlText w:val="•"/>
      <w:lvlJc w:val="left"/>
      <w:pPr>
        <w:ind w:left="5236" w:hanging="420"/>
      </w:pPr>
    </w:lvl>
    <w:lvl w:ilvl="7">
      <w:numFmt w:val="bullet"/>
      <w:lvlText w:val="•"/>
      <w:lvlJc w:val="left"/>
      <w:pPr>
        <w:ind w:left="6064" w:hanging="420"/>
      </w:pPr>
    </w:lvl>
    <w:lvl w:ilvl="8">
      <w:numFmt w:val="bullet"/>
      <w:lvlText w:val="•"/>
      <w:lvlJc w:val="left"/>
      <w:pPr>
        <w:ind w:left="6891" w:hanging="420"/>
      </w:pPr>
    </w:lvl>
  </w:abstractNum>
  <w:abstractNum w:abstractNumId="3">
    <w:nsid w:val="00000405"/>
    <w:multiLevelType w:val="multilevel"/>
    <w:tmpl w:val="00000888"/>
    <w:lvl w:ilvl="0">
      <w:start w:val="4"/>
      <w:numFmt w:val="decimal"/>
      <w:lvlText w:val="%1."/>
      <w:lvlJc w:val="left"/>
      <w:pPr>
        <w:ind w:left="118" w:hanging="420"/>
      </w:pPr>
      <w:rPr>
        <w:rFonts w:ascii="Times New Roman" w:hAnsi="Times New Roman" w:cs="Times New Roman"/>
        <w:b w:val="0"/>
        <w:bCs w:val="0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25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25"/>
      </w:pPr>
    </w:lvl>
    <w:lvl w:ilvl="3">
      <w:numFmt w:val="bullet"/>
      <w:lvlText w:val="•"/>
      <w:lvlJc w:val="left"/>
      <w:pPr>
        <w:ind w:left="2754" w:hanging="425"/>
      </w:pPr>
    </w:lvl>
    <w:lvl w:ilvl="4">
      <w:numFmt w:val="bullet"/>
      <w:lvlText w:val="•"/>
      <w:lvlJc w:val="left"/>
      <w:pPr>
        <w:ind w:left="3582" w:hanging="425"/>
      </w:pPr>
    </w:lvl>
    <w:lvl w:ilvl="5">
      <w:numFmt w:val="bullet"/>
      <w:lvlText w:val="•"/>
      <w:lvlJc w:val="left"/>
      <w:pPr>
        <w:ind w:left="4409" w:hanging="425"/>
      </w:pPr>
    </w:lvl>
    <w:lvl w:ilvl="6">
      <w:numFmt w:val="bullet"/>
      <w:lvlText w:val="•"/>
      <w:lvlJc w:val="left"/>
      <w:pPr>
        <w:ind w:left="5236" w:hanging="425"/>
      </w:pPr>
    </w:lvl>
    <w:lvl w:ilvl="7">
      <w:numFmt w:val="bullet"/>
      <w:lvlText w:val="•"/>
      <w:lvlJc w:val="left"/>
      <w:pPr>
        <w:ind w:left="6064" w:hanging="425"/>
      </w:pPr>
    </w:lvl>
    <w:lvl w:ilvl="8">
      <w:numFmt w:val="bullet"/>
      <w:lvlText w:val="•"/>
      <w:lvlJc w:val="left"/>
      <w:pPr>
        <w:ind w:left="6891" w:hanging="425"/>
      </w:pPr>
    </w:lvl>
  </w:abstractNum>
  <w:abstractNum w:abstractNumId="4">
    <w:nsid w:val="00000406"/>
    <w:multiLevelType w:val="multilevel"/>
    <w:tmpl w:val="00000889"/>
    <w:lvl w:ilvl="0">
      <w:start w:val="1"/>
      <w:numFmt w:val="decimal"/>
      <w:lvlText w:val="%1."/>
      <w:lvlJc w:val="left"/>
      <w:pPr>
        <w:ind w:left="454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109" w:hanging="437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2">
      <w:numFmt w:val="bullet"/>
      <w:lvlText w:val="•"/>
      <w:lvlJc w:val="left"/>
      <w:pPr>
        <w:ind w:left="1927" w:hanging="437"/>
      </w:pPr>
    </w:lvl>
    <w:lvl w:ilvl="3">
      <w:numFmt w:val="bullet"/>
      <w:lvlText w:val="•"/>
      <w:lvlJc w:val="left"/>
      <w:pPr>
        <w:ind w:left="2754" w:hanging="437"/>
      </w:pPr>
    </w:lvl>
    <w:lvl w:ilvl="4">
      <w:numFmt w:val="bullet"/>
      <w:lvlText w:val="•"/>
      <w:lvlJc w:val="left"/>
      <w:pPr>
        <w:ind w:left="3582" w:hanging="437"/>
      </w:pPr>
    </w:lvl>
    <w:lvl w:ilvl="5">
      <w:numFmt w:val="bullet"/>
      <w:lvlText w:val="•"/>
      <w:lvlJc w:val="left"/>
      <w:pPr>
        <w:ind w:left="4409" w:hanging="437"/>
      </w:pPr>
    </w:lvl>
    <w:lvl w:ilvl="6">
      <w:numFmt w:val="bullet"/>
      <w:lvlText w:val="•"/>
      <w:lvlJc w:val="left"/>
      <w:pPr>
        <w:ind w:left="5236" w:hanging="437"/>
      </w:pPr>
    </w:lvl>
    <w:lvl w:ilvl="7">
      <w:numFmt w:val="bullet"/>
      <w:lvlText w:val="•"/>
      <w:lvlJc w:val="left"/>
      <w:pPr>
        <w:ind w:left="6064" w:hanging="437"/>
      </w:pPr>
    </w:lvl>
    <w:lvl w:ilvl="8">
      <w:numFmt w:val="bullet"/>
      <w:lvlText w:val="•"/>
      <w:lvlJc w:val="left"/>
      <w:pPr>
        <w:ind w:left="6891" w:hanging="437"/>
      </w:pPr>
    </w:lvl>
  </w:abstractNum>
  <w:abstractNum w:abstractNumId="5">
    <w:nsid w:val="00000407"/>
    <w:multiLevelType w:val="multilevel"/>
    <w:tmpl w:val="0000088A"/>
    <w:lvl w:ilvl="0">
      <w:numFmt w:val="bullet"/>
      <w:lvlText w:val=""/>
      <w:lvlJc w:val="left"/>
      <w:pPr>
        <w:ind w:left="1097" w:hanging="420"/>
      </w:pPr>
      <w:rPr>
        <w:rFonts w:ascii="Wingdings" w:hAnsi="Wingdings" w:cs="Wingdings"/>
        <w:b w:val="0"/>
        <w:bCs w:val="0"/>
        <w:w w:val="100"/>
        <w:sz w:val="21"/>
        <w:szCs w:val="21"/>
      </w:rPr>
    </w:lvl>
    <w:lvl w:ilvl="1">
      <w:numFmt w:val="bullet"/>
      <w:lvlText w:val="•"/>
      <w:lvlJc w:val="left"/>
      <w:pPr>
        <w:ind w:left="1858" w:hanging="420"/>
      </w:pPr>
    </w:lvl>
    <w:lvl w:ilvl="2">
      <w:numFmt w:val="bullet"/>
      <w:lvlText w:val="•"/>
      <w:lvlJc w:val="left"/>
      <w:pPr>
        <w:ind w:left="2617" w:hanging="420"/>
      </w:pPr>
    </w:lvl>
    <w:lvl w:ilvl="3">
      <w:numFmt w:val="bullet"/>
      <w:lvlText w:val="•"/>
      <w:lvlJc w:val="left"/>
      <w:pPr>
        <w:ind w:left="3375" w:hanging="420"/>
      </w:pPr>
    </w:lvl>
    <w:lvl w:ilvl="4">
      <w:numFmt w:val="bullet"/>
      <w:lvlText w:val="•"/>
      <w:lvlJc w:val="left"/>
      <w:pPr>
        <w:ind w:left="4134" w:hanging="420"/>
      </w:pPr>
    </w:lvl>
    <w:lvl w:ilvl="5">
      <w:numFmt w:val="bullet"/>
      <w:lvlText w:val="•"/>
      <w:lvlJc w:val="left"/>
      <w:pPr>
        <w:ind w:left="4893" w:hanging="420"/>
      </w:pPr>
    </w:lvl>
    <w:lvl w:ilvl="6">
      <w:numFmt w:val="bullet"/>
      <w:lvlText w:val="•"/>
      <w:lvlJc w:val="left"/>
      <w:pPr>
        <w:ind w:left="5651" w:hanging="420"/>
      </w:pPr>
    </w:lvl>
    <w:lvl w:ilvl="7">
      <w:numFmt w:val="bullet"/>
      <w:lvlText w:val="•"/>
      <w:lvlJc w:val="left"/>
      <w:pPr>
        <w:ind w:left="6410" w:hanging="420"/>
      </w:pPr>
    </w:lvl>
    <w:lvl w:ilvl="8">
      <w:numFmt w:val="bullet"/>
      <w:lvlText w:val="•"/>
      <w:lvlJc w:val="left"/>
      <w:pPr>
        <w:ind w:left="7169" w:hanging="420"/>
      </w:pPr>
    </w:lvl>
  </w:abstractNum>
  <w:abstractNum w:abstractNumId="6">
    <w:nsid w:val="00000408"/>
    <w:multiLevelType w:val="multilevel"/>
    <w:tmpl w:val="0000088B"/>
    <w:lvl w:ilvl="0">
      <w:start w:val="1"/>
      <w:numFmt w:val="decimal"/>
      <w:lvlText w:val="%1."/>
      <w:lvlJc w:val="left"/>
      <w:pPr>
        <w:ind w:left="665" w:hanging="336"/>
      </w:pPr>
      <w:rPr>
        <w:rFonts w:ascii="Consolas" w:hAnsi="Consolas" w:cs="Consolas"/>
        <w:b w:val="0"/>
        <w:bCs w:val="0"/>
        <w:spacing w:val="-1"/>
        <w:w w:val="100"/>
        <w:sz w:val="21"/>
        <w:szCs w:val="21"/>
      </w:rPr>
    </w:lvl>
    <w:lvl w:ilvl="1">
      <w:start w:val="1"/>
      <w:numFmt w:val="decimal"/>
      <w:lvlText w:val="%2."/>
      <w:lvlJc w:val="left"/>
      <w:pPr>
        <w:ind w:left="1097" w:hanging="420"/>
      </w:pPr>
      <w:rPr>
        <w:rFonts w:ascii="宋体" w:hAnsi="Times New Roman" w:cs="宋体"/>
        <w:b w:val="0"/>
        <w:bCs w:val="0"/>
        <w:spacing w:val="-53"/>
        <w:w w:val="100"/>
        <w:sz w:val="21"/>
        <w:szCs w:val="21"/>
      </w:rPr>
    </w:lvl>
    <w:lvl w:ilvl="2">
      <w:numFmt w:val="bullet"/>
      <w:lvlText w:val="•"/>
      <w:lvlJc w:val="left"/>
      <w:pPr>
        <w:ind w:left="1942" w:hanging="420"/>
      </w:pPr>
    </w:lvl>
    <w:lvl w:ilvl="3">
      <w:numFmt w:val="bullet"/>
      <w:lvlText w:val="•"/>
      <w:lvlJc w:val="left"/>
      <w:pPr>
        <w:ind w:left="2785" w:hanging="420"/>
      </w:pPr>
    </w:lvl>
    <w:lvl w:ilvl="4">
      <w:numFmt w:val="bullet"/>
      <w:lvlText w:val="•"/>
      <w:lvlJc w:val="left"/>
      <w:pPr>
        <w:ind w:left="3628" w:hanging="420"/>
      </w:pPr>
    </w:lvl>
    <w:lvl w:ilvl="5">
      <w:numFmt w:val="bullet"/>
      <w:lvlText w:val="•"/>
      <w:lvlJc w:val="left"/>
      <w:pPr>
        <w:ind w:left="4471" w:hanging="420"/>
      </w:pPr>
    </w:lvl>
    <w:lvl w:ilvl="6">
      <w:numFmt w:val="bullet"/>
      <w:lvlText w:val="•"/>
      <w:lvlJc w:val="left"/>
      <w:pPr>
        <w:ind w:left="5314" w:hanging="420"/>
      </w:pPr>
    </w:lvl>
    <w:lvl w:ilvl="7">
      <w:numFmt w:val="bullet"/>
      <w:lvlText w:val="•"/>
      <w:lvlJc w:val="left"/>
      <w:pPr>
        <w:ind w:left="6157" w:hanging="420"/>
      </w:pPr>
    </w:lvl>
    <w:lvl w:ilvl="8">
      <w:numFmt w:val="bullet"/>
      <w:lvlText w:val="•"/>
      <w:lvlJc w:val="left"/>
      <w:pPr>
        <w:ind w:left="700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C7A"/>
    <w:rsid w:val="00061FE1"/>
    <w:rsid w:val="001C5F5E"/>
    <w:rsid w:val="001F080D"/>
    <w:rsid w:val="001F15A2"/>
    <w:rsid w:val="00260A50"/>
    <w:rsid w:val="00260F1E"/>
    <w:rsid w:val="002854F1"/>
    <w:rsid w:val="002C68FB"/>
    <w:rsid w:val="002D3C90"/>
    <w:rsid w:val="00301706"/>
    <w:rsid w:val="00390CC2"/>
    <w:rsid w:val="003C7192"/>
    <w:rsid w:val="00442ADC"/>
    <w:rsid w:val="00455E44"/>
    <w:rsid w:val="0048593B"/>
    <w:rsid w:val="005C7BFE"/>
    <w:rsid w:val="005E0911"/>
    <w:rsid w:val="005F5333"/>
    <w:rsid w:val="00622E90"/>
    <w:rsid w:val="006265D8"/>
    <w:rsid w:val="00671FD4"/>
    <w:rsid w:val="006C3242"/>
    <w:rsid w:val="00742D47"/>
    <w:rsid w:val="007965C0"/>
    <w:rsid w:val="007B7868"/>
    <w:rsid w:val="007D0A6E"/>
    <w:rsid w:val="007E4C2E"/>
    <w:rsid w:val="00800812"/>
    <w:rsid w:val="00831F16"/>
    <w:rsid w:val="008A068E"/>
    <w:rsid w:val="008F5262"/>
    <w:rsid w:val="0094594A"/>
    <w:rsid w:val="00956843"/>
    <w:rsid w:val="009677D5"/>
    <w:rsid w:val="00983722"/>
    <w:rsid w:val="009A5EEB"/>
    <w:rsid w:val="009D19E5"/>
    <w:rsid w:val="00A04119"/>
    <w:rsid w:val="00AF465E"/>
    <w:rsid w:val="00B36A63"/>
    <w:rsid w:val="00B923DE"/>
    <w:rsid w:val="00C21757"/>
    <w:rsid w:val="00C47955"/>
    <w:rsid w:val="00CC1981"/>
    <w:rsid w:val="00CC4C88"/>
    <w:rsid w:val="00D01A5B"/>
    <w:rsid w:val="00D33C7A"/>
    <w:rsid w:val="00D46193"/>
    <w:rsid w:val="00E3561B"/>
    <w:rsid w:val="00EB393A"/>
    <w:rsid w:val="00EE773E"/>
    <w:rsid w:val="00F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1"/>
    <w:qFormat/>
    <w:pPr>
      <w:ind w:left="1404"/>
      <w:outlineLvl w:val="0"/>
    </w:pPr>
    <w:rPr>
      <w:rFonts w:ascii="Microsoft JhengHei" w:eastAsia="Microsoft JhengHei" w:cs="Microsoft JhengHei"/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1"/>
    <w:qFormat/>
    <w:pPr>
      <w:ind w:left="118"/>
      <w:outlineLvl w:val="1"/>
    </w:pPr>
    <w:rPr>
      <w:rFonts w:ascii="Microsoft JhengHei" w:eastAsia="Microsoft JhengHei" w:cs="Microsoft JhengHe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1"/>
    <w:qFormat/>
    <w:pPr>
      <w:ind w:left="118"/>
      <w:outlineLvl w:val="2"/>
    </w:pPr>
    <w:rPr>
      <w:rFonts w:ascii="Microsoft JhengHei" w:eastAsia="Microsoft JhengHei" w:cs="Microsoft JhengHe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118"/>
    </w:pPr>
    <w:rPr>
      <w:rFonts w:ascii="宋体" w:eastAsia="宋体" w:cs="宋体"/>
      <w:sz w:val="21"/>
      <w:szCs w:val="21"/>
    </w:rPr>
  </w:style>
  <w:style w:type="character" w:customStyle="1" w:styleId="Char">
    <w:name w:val="正文文本 Char"/>
    <w:basedOn w:val="a0"/>
    <w:link w:val="a3"/>
    <w:uiPriority w:val="99"/>
    <w:semiHidden/>
    <w:rPr>
      <w:rFonts w:ascii="Times New Roman" w:hAnsi="Times New Roman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0"/>
    <w:uiPriority w:val="99"/>
    <w:semiHidden/>
    <w:unhideWhenUsed/>
    <w:rsid w:val="005E09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E0911"/>
    <w:rPr>
      <w:rFonts w:ascii="Times New Roman" w:hAnsi="Times New Roman" w:cs="Times New Roman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1"/>
    <w:qFormat/>
    <w:pPr>
      <w:ind w:left="1404"/>
      <w:outlineLvl w:val="0"/>
    </w:pPr>
    <w:rPr>
      <w:rFonts w:ascii="Microsoft JhengHei" w:eastAsia="Microsoft JhengHei" w:cs="Microsoft JhengHei"/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1"/>
    <w:qFormat/>
    <w:pPr>
      <w:ind w:left="118"/>
      <w:outlineLvl w:val="1"/>
    </w:pPr>
    <w:rPr>
      <w:rFonts w:ascii="Microsoft JhengHei" w:eastAsia="Microsoft JhengHei" w:cs="Microsoft JhengHe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1"/>
    <w:qFormat/>
    <w:pPr>
      <w:ind w:left="118"/>
      <w:outlineLvl w:val="2"/>
    </w:pPr>
    <w:rPr>
      <w:rFonts w:ascii="Microsoft JhengHei" w:eastAsia="Microsoft JhengHei" w:cs="Microsoft JhengHei"/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pPr>
      <w:ind w:left="118"/>
    </w:pPr>
    <w:rPr>
      <w:rFonts w:ascii="宋体" w:eastAsia="宋体" w:cs="宋体"/>
      <w:sz w:val="21"/>
      <w:szCs w:val="21"/>
    </w:rPr>
  </w:style>
  <w:style w:type="character" w:customStyle="1" w:styleId="Char">
    <w:name w:val="正文文本 Char"/>
    <w:basedOn w:val="a0"/>
    <w:link w:val="a3"/>
    <w:uiPriority w:val="99"/>
    <w:semiHidden/>
    <w:rPr>
      <w:rFonts w:ascii="Times New Roman" w:hAnsi="Times New Roman" w:cs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Pr>
      <w:rFonts w:ascii="Times New Roman" w:hAnsi="Times New Roman" w:cs="Times New Roman"/>
      <w:b/>
      <w:bCs/>
      <w:kern w:val="0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Char0"/>
    <w:uiPriority w:val="99"/>
    <w:semiHidden/>
    <w:unhideWhenUsed/>
    <w:rsid w:val="005E0911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E0911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238</Words>
  <Characters>1359</Characters>
  <Application>Microsoft Office Word</Application>
  <DocSecurity>0</DocSecurity>
  <Lines>11</Lines>
  <Paragraphs>3</Paragraphs>
  <ScaleCrop>false</ScaleCrop>
  <Company>JNU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</dc:title>
  <dc:creator>王飞燕</dc:creator>
  <cp:lastModifiedBy>HZM</cp:lastModifiedBy>
  <cp:revision>21</cp:revision>
  <dcterms:created xsi:type="dcterms:W3CDTF">2019-06-10T06:37:00Z</dcterms:created>
  <dcterms:modified xsi:type="dcterms:W3CDTF">2022-03-03T10:56:00Z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Microsoft® Word 2013</vt:lpwstr>
  </property>
</Properties>
</file>