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8636" w14:textId="77777777" w:rsidR="00C47955" w:rsidRDefault="00C47955">
      <w:pPr>
        <w:pStyle w:val="BodyText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14:paraId="251CA12E" w14:textId="77777777" w:rsidR="00C47955" w:rsidRDefault="00C47955">
      <w:pPr>
        <w:pStyle w:val="BodyText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14:paraId="56603A33" w14:textId="77777777" w:rsidR="00C47955" w:rsidRDefault="00C47955">
      <w:pPr>
        <w:pStyle w:val="BodyText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14:paraId="44A5A439" w14:textId="77777777" w:rsidR="00C47955" w:rsidRDefault="00C47955">
      <w:pPr>
        <w:pStyle w:val="BodyText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14:paraId="2199F58D" w14:textId="77777777" w:rsidR="00C47955" w:rsidRDefault="00C47955">
      <w:pPr>
        <w:pStyle w:val="BodyText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14:paraId="2A6DE9B5" w14:textId="77777777" w:rsidR="00C47955" w:rsidRDefault="00C47955">
      <w:pPr>
        <w:pStyle w:val="BodyText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14:paraId="55AB832B" w14:textId="77777777" w:rsidR="00C47955" w:rsidRDefault="00C47955">
      <w:pPr>
        <w:pStyle w:val="BodyText"/>
        <w:kinsoku w:val="0"/>
        <w:overflowPunct w:val="0"/>
        <w:spacing w:before="6"/>
        <w:ind w:left="0"/>
        <w:rPr>
          <w:rFonts w:ascii="Times New Roman" w:eastAsiaTheme="minorEastAsia" w:cs="Times New Roman"/>
          <w:sz w:val="11"/>
          <w:szCs w:val="11"/>
        </w:rPr>
      </w:pPr>
    </w:p>
    <w:p w14:paraId="2FD3EE3A" w14:textId="77777777" w:rsidR="00C47955" w:rsidRDefault="0048593B">
      <w:pPr>
        <w:pStyle w:val="BodyText"/>
        <w:kinsoku w:val="0"/>
        <w:overflowPunct w:val="0"/>
        <w:spacing w:line="1020" w:lineRule="exact"/>
        <w:ind w:left="2587"/>
        <w:rPr>
          <w:rFonts w:ascii="Times New Roman" w:eastAsiaTheme="minorEastAsia" w:cs="Times New Roman"/>
          <w:position w:val="-20"/>
          <w:sz w:val="20"/>
          <w:szCs w:val="20"/>
        </w:rPr>
      </w:pPr>
      <w:r>
        <w:rPr>
          <w:rFonts w:ascii="Times New Roman" w:eastAsiaTheme="minorEastAsia" w:cs="Times New Roman"/>
          <w:noProof/>
          <w:position w:val="-20"/>
          <w:sz w:val="20"/>
          <w:szCs w:val="20"/>
        </w:rPr>
        <w:drawing>
          <wp:inline distT="0" distB="0" distL="0" distR="0" wp14:anchorId="774CC3B1" wp14:editId="56FC5E2D">
            <wp:extent cx="2143125" cy="6477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E63B" w14:textId="77777777" w:rsidR="00C47955" w:rsidRDefault="00C47955">
      <w:pPr>
        <w:pStyle w:val="BodyText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14:paraId="369B6A5B" w14:textId="77777777" w:rsidR="00C47955" w:rsidRDefault="00C47955">
      <w:pPr>
        <w:pStyle w:val="BodyText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14:paraId="034C07E5" w14:textId="77777777" w:rsidR="00C47955" w:rsidRDefault="00C47955">
      <w:pPr>
        <w:pStyle w:val="BodyText"/>
        <w:kinsoku w:val="0"/>
        <w:overflowPunct w:val="0"/>
        <w:spacing w:before="10"/>
        <w:ind w:left="0"/>
        <w:rPr>
          <w:rFonts w:ascii="Times New Roman" w:eastAsiaTheme="minorEastAsia" w:cs="Times New Roman"/>
          <w:sz w:val="24"/>
          <w:szCs w:val="24"/>
        </w:rPr>
      </w:pPr>
    </w:p>
    <w:p w14:paraId="16D77FB6" w14:textId="77777777" w:rsidR="00C47955" w:rsidRDefault="002D3C90">
      <w:pPr>
        <w:pStyle w:val="BodyText"/>
        <w:kinsoku w:val="0"/>
        <w:overflowPunct w:val="0"/>
        <w:spacing w:line="902" w:lineRule="exact"/>
        <w:ind w:left="2288" w:right="1102"/>
        <w:rPr>
          <w:rFonts w:ascii="Microsoft JhengHei" w:eastAsia="Microsoft JhengHei" w:cs="Microsoft JhengHei"/>
          <w:sz w:val="72"/>
          <w:szCs w:val="72"/>
        </w:rPr>
      </w:pPr>
      <w:r>
        <w:rPr>
          <w:rFonts w:ascii="Microsoft JhengHei" w:eastAsia="Microsoft JhengHei" w:cs="Microsoft JhengHei" w:hint="eastAsia"/>
          <w:b/>
          <w:bCs/>
          <w:sz w:val="72"/>
          <w:szCs w:val="72"/>
        </w:rPr>
        <w:t>本科实验报告</w:t>
      </w:r>
    </w:p>
    <w:p w14:paraId="644B2057" w14:textId="77777777" w:rsidR="00C47955" w:rsidRDefault="00C47955">
      <w:pPr>
        <w:pStyle w:val="BodyText"/>
        <w:kinsoku w:val="0"/>
        <w:overflowPunct w:val="0"/>
        <w:spacing w:before="3"/>
        <w:ind w:left="0"/>
        <w:rPr>
          <w:rFonts w:ascii="Microsoft JhengHei" w:eastAsia="Microsoft JhengHei" w:cs="Microsoft JhengHei"/>
          <w:b/>
          <w:bCs/>
          <w:sz w:val="77"/>
          <w:szCs w:val="77"/>
        </w:rPr>
      </w:pPr>
    </w:p>
    <w:p w14:paraId="3124956E" w14:textId="2EB9B751" w:rsidR="00C47955" w:rsidRDefault="002D3C90">
      <w:pPr>
        <w:pStyle w:val="BodyText"/>
        <w:tabs>
          <w:tab w:val="left" w:pos="2972"/>
          <w:tab w:val="left" w:pos="4169"/>
          <w:tab w:val="left" w:pos="4469"/>
          <w:tab w:val="left" w:pos="4621"/>
          <w:tab w:val="left" w:pos="7240"/>
          <w:tab w:val="left" w:pos="7424"/>
        </w:tabs>
        <w:kinsoku w:val="0"/>
        <w:overflowPunct w:val="0"/>
        <w:spacing w:line="367" w:lineRule="auto"/>
        <w:ind w:left="1618" w:right="1102"/>
        <w:rPr>
          <w:rFonts w:ascii="Times New Roman" w:cs="Times New Roman"/>
          <w:color w:val="000000"/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称：</w:t>
      </w:r>
      <w:r>
        <w:rPr>
          <w:rFonts w:ascii="Times New Roman" w:cs="Times New Roman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>操作系统原理实验</w:t>
      </w:r>
      <w:r>
        <w:rPr>
          <w:rFonts w:asci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sz w:val="30"/>
          <w:szCs w:val="30"/>
          <w:u w:val="single"/>
        </w:rPr>
        <w:tab/>
      </w:r>
      <w:r>
        <w:rPr>
          <w:rFonts w:ascii="Times New Roman" w:cs="Times New Roman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编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号：</w:t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  <w:t>08060157</w:t>
      </w:r>
      <w:r w:rsidRPr="00D33C7A">
        <w:rPr>
          <w:rFonts w:asciiTheme="minorEastAsia" w:eastAsiaTheme="minorEastAsia" w:hAnsiTheme="minorEastAsia" w:cs="Consolas"/>
          <w:color w:val="333333"/>
          <w:w w:val="99"/>
          <w:sz w:val="30"/>
          <w:szCs w:val="30"/>
          <w:u w:val="single" w:color="000000"/>
        </w:rPr>
        <w:t xml:space="preserve"> </w:t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D33C7A">
        <w:rPr>
          <w:rFonts w:asciiTheme="minorEastAsia" w:eastAsiaTheme="minorEastAsia" w:hAnsiTheme="minorEastAsia" w:cs="Consolas"/>
          <w:color w:val="333333"/>
          <w:w w:val="10"/>
          <w:sz w:val="30"/>
          <w:szCs w:val="30"/>
          <w:u w:val="single" w:color="000000"/>
        </w:rPr>
        <w:t xml:space="preserve"> </w:t>
      </w:r>
      <w:r>
        <w:rPr>
          <w:rFonts w:ascii="Consolas" w:hAnsi="Consolas" w:cs="Consolas"/>
          <w:color w:val="333333"/>
          <w:sz w:val="30"/>
          <w:szCs w:val="30"/>
        </w:rPr>
        <w:t xml:space="preserve"> </w:t>
      </w:r>
      <w:r>
        <w:rPr>
          <w:rFonts w:hAnsi="Consolas" w:hint="eastAsia"/>
          <w:color w:val="000000"/>
          <w:sz w:val="30"/>
          <w:szCs w:val="30"/>
        </w:rPr>
        <w:t>学</w:t>
      </w:r>
      <w:r>
        <w:rPr>
          <w:rFonts w:hAnsi="Consolas"/>
          <w:color w:val="000000"/>
          <w:sz w:val="30"/>
          <w:szCs w:val="30"/>
        </w:rPr>
        <w:t xml:space="preserve"> </w:t>
      </w:r>
      <w:r>
        <w:rPr>
          <w:rFonts w:hAnsi="Consolas" w:hint="eastAsia"/>
          <w:color w:val="000000"/>
          <w:sz w:val="30"/>
          <w:szCs w:val="30"/>
        </w:rPr>
        <w:t>生</w:t>
      </w:r>
      <w:r>
        <w:rPr>
          <w:rFonts w:hAnsi="Consolas"/>
          <w:color w:val="000000"/>
          <w:sz w:val="30"/>
          <w:szCs w:val="30"/>
        </w:rPr>
        <w:t xml:space="preserve"> </w:t>
      </w:r>
      <w:r>
        <w:rPr>
          <w:rFonts w:hAnsi="Consolas" w:hint="eastAsia"/>
          <w:color w:val="000000"/>
          <w:sz w:val="30"/>
          <w:szCs w:val="30"/>
        </w:rPr>
        <w:t>姓</w:t>
      </w:r>
      <w:r>
        <w:rPr>
          <w:rFonts w:hAnsi="Consolas"/>
          <w:color w:val="000000"/>
          <w:sz w:val="30"/>
          <w:szCs w:val="30"/>
        </w:rPr>
        <w:t xml:space="preserve"> </w:t>
      </w:r>
      <w:r>
        <w:rPr>
          <w:rFonts w:hAnsi="Consolas" w:hint="eastAsia"/>
          <w:color w:val="000000"/>
          <w:sz w:val="30"/>
          <w:szCs w:val="30"/>
        </w:rPr>
        <w:t>名：</w:t>
      </w:r>
      <w:r>
        <w:rPr>
          <w:rFonts w:ascii="Times New Roman" w:cs="Times New Roman"/>
          <w:color w:val="000000"/>
          <w:sz w:val="30"/>
          <w:szCs w:val="30"/>
          <w:u w:val="single"/>
        </w:rPr>
        <w:tab/>
      </w:r>
      <w:r>
        <w:rPr>
          <w:rFonts w:ascii="Times New Roman" w:cs="Times New Roman"/>
          <w:color w:val="000000"/>
          <w:sz w:val="30"/>
          <w:szCs w:val="30"/>
          <w:u w:val="single"/>
        </w:rPr>
        <w:tab/>
      </w:r>
      <w:r>
        <w:rPr>
          <w:rFonts w:ascii="Times New Roman" w:cs="Times New Roman"/>
          <w:color w:val="000000"/>
          <w:sz w:val="30"/>
          <w:szCs w:val="30"/>
          <w:u w:val="single"/>
        </w:rPr>
        <w:tab/>
      </w:r>
      <w:r w:rsidR="002B5639">
        <w:rPr>
          <w:rFonts w:hint="eastAsia"/>
          <w:color w:val="000000"/>
          <w:sz w:val="30"/>
          <w:szCs w:val="30"/>
          <w:u w:val="single"/>
        </w:rPr>
        <w:t>阮炜霖</w:t>
      </w:r>
      <w:r>
        <w:rPr>
          <w:rFonts w:ascii="Times New Roman" w:cs="Times New Roman"/>
          <w:color w:val="000000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color w:val="000000"/>
          <w:sz w:val="30"/>
          <w:szCs w:val="30"/>
          <w:u w:val="single"/>
        </w:rPr>
        <w:tab/>
      </w:r>
      <w:r>
        <w:rPr>
          <w:rFonts w:ascii="Times New Roman" w:cs="Times New Roman"/>
          <w:color w:val="00000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学</w:t>
      </w:r>
      <w:r>
        <w:rPr>
          <w:color w:val="000000"/>
          <w:sz w:val="30"/>
          <w:szCs w:val="30"/>
        </w:rPr>
        <w:tab/>
      </w:r>
      <w:r>
        <w:rPr>
          <w:rFonts w:hint="eastAsia"/>
          <w:color w:val="000000"/>
          <w:spacing w:val="-2"/>
          <w:sz w:val="30"/>
          <w:szCs w:val="30"/>
        </w:rPr>
        <w:t>号：</w:t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  <w:t>20</w:t>
      </w:r>
      <w:r w:rsidR="00260F1E">
        <w:rPr>
          <w:rFonts w:asciiTheme="minorEastAsia" w:eastAsiaTheme="minorEastAsia" w:hAnsiTheme="minorEastAsia" w:cs="Consolas" w:hint="eastAsia"/>
          <w:color w:val="333333"/>
          <w:sz w:val="30"/>
          <w:szCs w:val="30"/>
          <w:u w:val="single" w:color="000000"/>
        </w:rPr>
        <w:t>2</w:t>
      </w:r>
      <w:r w:rsidR="002B5639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>0101603</w:t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 xml:space="preserve"> </w:t>
      </w:r>
      <w:r>
        <w:rPr>
          <w:rFonts w:hAnsi="Consolas" w:hint="eastAsia"/>
          <w:color w:val="000000"/>
          <w:sz w:val="30"/>
          <w:szCs w:val="30"/>
        </w:rPr>
        <w:t>学</w:t>
      </w:r>
      <w:r>
        <w:rPr>
          <w:rFonts w:hAnsi="Consolas"/>
          <w:color w:val="000000"/>
          <w:sz w:val="30"/>
          <w:szCs w:val="30"/>
        </w:rPr>
        <w:tab/>
      </w:r>
      <w:r>
        <w:rPr>
          <w:rFonts w:hAnsi="Consolas" w:hint="eastAsia"/>
          <w:color w:val="000000"/>
          <w:spacing w:val="-2"/>
          <w:sz w:val="30"/>
          <w:szCs w:val="30"/>
        </w:rPr>
        <w:t>院：</w:t>
      </w:r>
      <w:r>
        <w:rPr>
          <w:rFonts w:ascii="Times New Roman" w:cs="Times New Roman"/>
          <w:color w:val="000000"/>
          <w:spacing w:val="-2"/>
          <w:sz w:val="30"/>
          <w:szCs w:val="30"/>
          <w:u w:val="single"/>
        </w:rPr>
        <w:tab/>
      </w:r>
      <w:r>
        <w:rPr>
          <w:rFonts w:hint="eastAsia"/>
          <w:color w:val="000000"/>
          <w:sz w:val="30"/>
          <w:szCs w:val="30"/>
          <w:u w:val="single"/>
        </w:rPr>
        <w:t>信息科学技术学院</w:t>
      </w:r>
      <w:r>
        <w:rPr>
          <w:rFonts w:ascii="Times New Roman" w:cs="Times New Roman"/>
          <w:color w:val="000000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color w:val="000000"/>
          <w:sz w:val="30"/>
          <w:szCs w:val="30"/>
          <w:u w:val="single"/>
        </w:rPr>
        <w:tab/>
      </w:r>
    </w:p>
    <w:p w14:paraId="63855F0C" w14:textId="77777777" w:rsidR="00C47955" w:rsidRDefault="002D3C90">
      <w:pPr>
        <w:pStyle w:val="BodyText"/>
        <w:tabs>
          <w:tab w:val="left" w:pos="4472"/>
          <w:tab w:val="left" w:pos="7240"/>
        </w:tabs>
        <w:kinsoku w:val="0"/>
        <w:overflowPunct w:val="0"/>
        <w:spacing w:before="72"/>
        <w:ind w:left="2972" w:right="1102"/>
        <w:rPr>
          <w:rFonts w:ascii="Times New Roman" w:cs="Times New Roman"/>
          <w:sz w:val="30"/>
          <w:szCs w:val="30"/>
        </w:rPr>
      </w:pPr>
      <w:r>
        <w:rPr>
          <w:rFonts w:hint="eastAsia"/>
          <w:spacing w:val="-2"/>
          <w:sz w:val="30"/>
          <w:szCs w:val="30"/>
        </w:rPr>
        <w:t>系：</w:t>
      </w:r>
      <w:r>
        <w:rPr>
          <w:rFonts w:ascii="Times New Roman" w:cs="Times New Roman"/>
          <w:spacing w:val="-2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>计算机科学系</w:t>
      </w:r>
      <w:r>
        <w:rPr>
          <w:rFonts w:asci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sz w:val="30"/>
          <w:szCs w:val="30"/>
          <w:u w:val="single"/>
        </w:rPr>
        <w:tab/>
      </w:r>
    </w:p>
    <w:p w14:paraId="0E9C3125" w14:textId="77777777" w:rsidR="00C47955" w:rsidRDefault="00C47955">
      <w:pPr>
        <w:pStyle w:val="BodyText"/>
        <w:kinsoku w:val="0"/>
        <w:overflowPunct w:val="0"/>
        <w:spacing w:before="6"/>
        <w:ind w:left="0"/>
        <w:rPr>
          <w:rFonts w:ascii="Times New Roman" w:eastAsiaTheme="minorEastAsia" w:cs="Times New Roman"/>
          <w:sz w:val="19"/>
          <w:szCs w:val="19"/>
        </w:rPr>
      </w:pPr>
    </w:p>
    <w:p w14:paraId="19160D7E" w14:textId="50AE1865" w:rsidR="00C47955" w:rsidRDefault="002D3C90">
      <w:pPr>
        <w:pStyle w:val="BodyText"/>
        <w:tabs>
          <w:tab w:val="left" w:pos="2972"/>
          <w:tab w:val="left" w:pos="4621"/>
          <w:tab w:val="left" w:pos="7240"/>
        </w:tabs>
        <w:kinsoku w:val="0"/>
        <w:overflowPunct w:val="0"/>
        <w:spacing w:before="7"/>
        <w:ind w:left="1618" w:right="1102"/>
        <w:rPr>
          <w:rFonts w:ascii="Times New Roman" w:cs="Times New Roman"/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ab/>
      </w:r>
      <w:r>
        <w:rPr>
          <w:rFonts w:hint="eastAsia"/>
          <w:spacing w:val="-2"/>
          <w:sz w:val="30"/>
          <w:szCs w:val="30"/>
        </w:rPr>
        <w:t>业：</w:t>
      </w:r>
      <w:r>
        <w:rPr>
          <w:rFonts w:ascii="Times New Roman" w:cs="Times New Roman"/>
          <w:spacing w:val="-2"/>
          <w:sz w:val="30"/>
          <w:szCs w:val="30"/>
          <w:u w:val="single"/>
        </w:rPr>
        <w:tab/>
      </w:r>
      <w:r w:rsidR="002B5639">
        <w:rPr>
          <w:rFonts w:hint="eastAsia"/>
          <w:sz w:val="30"/>
          <w:szCs w:val="30"/>
          <w:u w:val="single"/>
        </w:rPr>
        <w:t>网络</w:t>
      </w:r>
      <w:r>
        <w:rPr>
          <w:rFonts w:hint="eastAsia"/>
          <w:sz w:val="30"/>
          <w:szCs w:val="30"/>
          <w:u w:val="single"/>
        </w:rPr>
        <w:t>工程</w:t>
      </w:r>
      <w:r>
        <w:rPr>
          <w:rFonts w:asci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sz w:val="30"/>
          <w:szCs w:val="30"/>
          <w:u w:val="single"/>
        </w:rPr>
        <w:tab/>
      </w:r>
    </w:p>
    <w:p w14:paraId="7E106553" w14:textId="77777777" w:rsidR="00C47955" w:rsidRDefault="00C47955">
      <w:pPr>
        <w:pStyle w:val="BodyText"/>
        <w:kinsoku w:val="0"/>
        <w:overflowPunct w:val="0"/>
        <w:spacing w:before="6"/>
        <w:ind w:left="0"/>
        <w:rPr>
          <w:rFonts w:ascii="Times New Roman" w:eastAsiaTheme="minorEastAsia" w:cs="Times New Roman"/>
          <w:sz w:val="19"/>
          <w:szCs w:val="19"/>
        </w:rPr>
      </w:pPr>
    </w:p>
    <w:p w14:paraId="560C1717" w14:textId="77777777" w:rsidR="00C47955" w:rsidRDefault="002D3C90">
      <w:pPr>
        <w:pStyle w:val="BodyText"/>
        <w:tabs>
          <w:tab w:val="left" w:pos="4772"/>
          <w:tab w:val="left" w:pos="7240"/>
        </w:tabs>
        <w:kinsoku w:val="0"/>
        <w:overflowPunct w:val="0"/>
        <w:spacing w:before="7"/>
        <w:ind w:left="1618" w:right="1102"/>
        <w:rPr>
          <w:rFonts w:ascii="Times New Roman" w:cs="Times New Roman"/>
          <w:sz w:val="30"/>
          <w:szCs w:val="30"/>
        </w:rPr>
      </w:pPr>
      <w:r>
        <w:rPr>
          <w:rFonts w:hint="eastAsia"/>
          <w:sz w:val="30"/>
          <w:szCs w:val="30"/>
        </w:rPr>
        <w:t>指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师：</w:t>
      </w:r>
      <w:r>
        <w:rPr>
          <w:rFonts w:ascii="Times New Roman" w:cs="Times New Roman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>郝振明</w:t>
      </w:r>
      <w:r>
        <w:rPr>
          <w:rFonts w:asci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sz w:val="30"/>
          <w:szCs w:val="30"/>
          <w:u w:val="single"/>
        </w:rPr>
        <w:tab/>
      </w:r>
    </w:p>
    <w:p w14:paraId="28DEA39A" w14:textId="77777777" w:rsidR="00C47955" w:rsidRDefault="00C47955">
      <w:pPr>
        <w:pStyle w:val="BodyText"/>
        <w:kinsoku w:val="0"/>
        <w:overflowPunct w:val="0"/>
        <w:spacing w:before="6"/>
        <w:ind w:left="0"/>
        <w:rPr>
          <w:rFonts w:ascii="Times New Roman" w:eastAsiaTheme="minorEastAsia" w:cs="Times New Roman"/>
          <w:sz w:val="19"/>
          <w:szCs w:val="19"/>
        </w:rPr>
      </w:pPr>
    </w:p>
    <w:p w14:paraId="0037010C" w14:textId="434783E1" w:rsidR="00C47955" w:rsidRDefault="002D3C90">
      <w:pPr>
        <w:pStyle w:val="BodyText"/>
        <w:tabs>
          <w:tab w:val="left" w:pos="4472"/>
          <w:tab w:val="left" w:pos="7240"/>
        </w:tabs>
        <w:kinsoku w:val="0"/>
        <w:overflowPunct w:val="0"/>
        <w:spacing w:before="7" w:line="381" w:lineRule="auto"/>
        <w:ind w:left="1618" w:right="608"/>
        <w:rPr>
          <w:rFonts w:hAnsi="Consolas"/>
          <w:sz w:val="30"/>
          <w:szCs w:val="30"/>
        </w:rPr>
      </w:pPr>
      <w:r>
        <w:rPr>
          <w:rFonts w:hint="eastAsia"/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单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位：</w:t>
      </w:r>
      <w:r>
        <w:rPr>
          <w:rFonts w:ascii="Times New Roman" w:cs="Times New Roman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>计算机科学系</w:t>
      </w:r>
      <w:r>
        <w:rPr>
          <w:rFonts w:asci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sz w:val="30"/>
          <w:szCs w:val="30"/>
          <w:u w:val="single"/>
        </w:rPr>
        <w:tab/>
      </w:r>
      <w:r>
        <w:rPr>
          <w:rFonts w:ascii="Times New Roman" w:cs="Times New Roman"/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开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时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间：</w:t>
      </w:r>
      <w:r>
        <w:rPr>
          <w:rFonts w:ascii="Consolas" w:hAnsi="Consolas" w:cs="Consolas"/>
          <w:sz w:val="30"/>
          <w:szCs w:val="30"/>
        </w:rPr>
        <w:t>20</w:t>
      </w:r>
      <w:r w:rsidR="00260F1E">
        <w:rPr>
          <w:rFonts w:ascii="Consolas" w:hAnsi="Consolas" w:cs="Consolas" w:hint="eastAsia"/>
          <w:sz w:val="30"/>
          <w:szCs w:val="30"/>
        </w:rPr>
        <w:t>2</w:t>
      </w:r>
      <w:r w:rsidR="002B5639">
        <w:rPr>
          <w:rFonts w:ascii="Consolas" w:hAnsi="Consolas" w:cs="Consolas"/>
          <w:sz w:val="30"/>
          <w:szCs w:val="30"/>
        </w:rPr>
        <w:t>1</w:t>
      </w:r>
      <w:r>
        <w:rPr>
          <w:rFonts w:ascii="Consolas" w:hAnsi="Consolas" w:cs="Consolas"/>
          <w:sz w:val="30"/>
          <w:szCs w:val="30"/>
        </w:rPr>
        <w:t xml:space="preserve"> ~ 20</w:t>
      </w:r>
      <w:r w:rsidR="00260F1E">
        <w:rPr>
          <w:rFonts w:ascii="Consolas" w:hAnsi="Consolas" w:cs="Consolas" w:hint="eastAsia"/>
          <w:sz w:val="30"/>
          <w:szCs w:val="30"/>
        </w:rPr>
        <w:t>2</w:t>
      </w:r>
      <w:r w:rsidR="002B5639">
        <w:rPr>
          <w:rFonts w:ascii="Consolas" w:hAnsi="Consolas" w:cs="Consolas"/>
          <w:sz w:val="30"/>
          <w:szCs w:val="30"/>
        </w:rPr>
        <w:t>2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hAnsi="Consolas" w:hint="eastAsia"/>
          <w:sz w:val="30"/>
          <w:szCs w:val="30"/>
        </w:rPr>
        <w:t>学年度第</w:t>
      </w:r>
      <w:r>
        <w:rPr>
          <w:rFonts w:hAnsi="Consolas"/>
          <w:sz w:val="30"/>
          <w:szCs w:val="30"/>
        </w:rPr>
        <w:t xml:space="preserve"> </w:t>
      </w:r>
      <w:r>
        <w:rPr>
          <w:rFonts w:hAnsi="Consolas" w:hint="eastAsia"/>
          <w:sz w:val="30"/>
          <w:szCs w:val="30"/>
        </w:rPr>
        <w:t>二</w:t>
      </w:r>
      <w:r>
        <w:rPr>
          <w:rFonts w:hAnsi="Consolas"/>
          <w:spacing w:val="-20"/>
          <w:sz w:val="30"/>
          <w:szCs w:val="30"/>
        </w:rPr>
        <w:t xml:space="preserve"> </w:t>
      </w:r>
      <w:r>
        <w:rPr>
          <w:rFonts w:hAnsi="Consolas" w:hint="eastAsia"/>
          <w:sz w:val="30"/>
          <w:szCs w:val="30"/>
        </w:rPr>
        <w:t>学期</w:t>
      </w:r>
    </w:p>
    <w:p w14:paraId="592FE261" w14:textId="77777777" w:rsidR="00C47955" w:rsidRPr="002B5639" w:rsidRDefault="00C47955">
      <w:pPr>
        <w:pStyle w:val="BodyText"/>
        <w:kinsoku w:val="0"/>
        <w:overflowPunct w:val="0"/>
        <w:spacing w:before="13"/>
        <w:ind w:left="0"/>
        <w:rPr>
          <w:sz w:val="37"/>
          <w:szCs w:val="37"/>
        </w:rPr>
      </w:pPr>
    </w:p>
    <w:p w14:paraId="1D0C85D9" w14:textId="77777777" w:rsidR="00C47955" w:rsidRPr="005F5333" w:rsidRDefault="002D3C90">
      <w:pPr>
        <w:pStyle w:val="Heading2"/>
        <w:kinsoku w:val="0"/>
        <w:overflowPunct w:val="0"/>
        <w:ind w:left="103" w:right="99"/>
        <w:jc w:val="center"/>
        <w:rPr>
          <w:rFonts w:asciiTheme="minorEastAsia" w:eastAsiaTheme="minorEastAsia" w:hAnsiTheme="minorEastAsia"/>
          <w:b w:val="0"/>
          <w:bCs w:val="0"/>
        </w:rPr>
      </w:pPr>
      <w:r w:rsidRPr="005F5333">
        <w:rPr>
          <w:rFonts w:asciiTheme="minorEastAsia" w:eastAsiaTheme="minorEastAsia" w:hAnsiTheme="minorEastAsia" w:hint="eastAsia"/>
        </w:rPr>
        <w:t>暨南大学教务处</w:t>
      </w:r>
    </w:p>
    <w:p w14:paraId="04779932" w14:textId="3FDB0E2A" w:rsidR="00C47955" w:rsidRPr="00AF465E" w:rsidRDefault="00AF465E" w:rsidP="00260F1E">
      <w:pPr>
        <w:pStyle w:val="TableParagraph"/>
        <w:kinsoku w:val="0"/>
        <w:overflowPunct w:val="0"/>
        <w:spacing w:beforeLines="50" w:before="120" w:line="257" w:lineRule="auto"/>
        <w:ind w:left="215" w:right="164" w:hanging="51"/>
        <w:jc w:val="center"/>
        <w:rPr>
          <w:rFonts w:ascii="宋体" w:eastAsia="宋体" w:cs="宋体"/>
          <w:sz w:val="30"/>
          <w:szCs w:val="30"/>
        </w:rPr>
      </w:pPr>
      <w:r>
        <w:rPr>
          <w:rFonts w:ascii="宋体" w:eastAsia="宋体" w:cs="宋体" w:hint="eastAsia"/>
          <w:sz w:val="30"/>
          <w:szCs w:val="30"/>
        </w:rPr>
        <w:t xml:space="preserve"> </w:t>
      </w:r>
      <w:r w:rsidR="002D3C90" w:rsidRPr="00AF465E">
        <w:rPr>
          <w:rFonts w:ascii="宋体" w:eastAsia="宋体" w:cs="宋体"/>
          <w:sz w:val="30"/>
          <w:szCs w:val="30"/>
        </w:rPr>
        <w:t>20</w:t>
      </w:r>
      <w:r w:rsidR="00260F1E" w:rsidRPr="00AF465E">
        <w:rPr>
          <w:rFonts w:ascii="宋体" w:eastAsia="宋体" w:cs="宋体" w:hint="eastAsia"/>
          <w:sz w:val="30"/>
          <w:szCs w:val="30"/>
        </w:rPr>
        <w:t>2</w:t>
      </w:r>
      <w:r w:rsidR="002B5639">
        <w:rPr>
          <w:rFonts w:ascii="宋体" w:eastAsia="宋体" w:cs="宋体"/>
          <w:sz w:val="30"/>
          <w:szCs w:val="30"/>
        </w:rPr>
        <w:t>2</w:t>
      </w:r>
      <w:r w:rsidR="002D3C90" w:rsidRPr="00AF465E">
        <w:rPr>
          <w:rFonts w:ascii="宋体" w:eastAsia="宋体" w:cs="宋体" w:hint="eastAsia"/>
          <w:sz w:val="30"/>
          <w:szCs w:val="30"/>
        </w:rPr>
        <w:t>年</w:t>
      </w:r>
      <w:r w:rsidR="002D3C90" w:rsidRPr="00AF465E">
        <w:rPr>
          <w:rFonts w:ascii="宋体" w:eastAsia="宋体" w:cs="宋体"/>
          <w:sz w:val="30"/>
          <w:szCs w:val="30"/>
        </w:rPr>
        <w:t xml:space="preserve"> 6 </w:t>
      </w:r>
      <w:r w:rsidR="002D3C90" w:rsidRPr="00AF465E">
        <w:rPr>
          <w:rFonts w:ascii="宋体" w:eastAsia="宋体" w:cs="宋体" w:hint="eastAsia"/>
          <w:sz w:val="30"/>
          <w:szCs w:val="30"/>
        </w:rPr>
        <w:t>月</w:t>
      </w:r>
      <w:r w:rsidR="002D3C90" w:rsidRPr="00AF465E">
        <w:rPr>
          <w:rFonts w:ascii="宋体" w:eastAsia="宋体" w:cs="宋体"/>
          <w:sz w:val="30"/>
          <w:szCs w:val="30"/>
        </w:rPr>
        <w:t xml:space="preserve"> 1</w:t>
      </w:r>
      <w:r w:rsidR="00442ADC">
        <w:rPr>
          <w:rFonts w:ascii="宋体" w:eastAsia="宋体" w:cs="宋体" w:hint="eastAsia"/>
          <w:sz w:val="30"/>
          <w:szCs w:val="30"/>
        </w:rPr>
        <w:t>5</w:t>
      </w:r>
      <w:r w:rsidR="002D3C90" w:rsidRPr="00AF465E">
        <w:rPr>
          <w:rFonts w:ascii="宋体" w:eastAsia="宋体" w:cs="宋体"/>
          <w:sz w:val="30"/>
          <w:szCs w:val="30"/>
        </w:rPr>
        <w:t xml:space="preserve"> </w:t>
      </w:r>
      <w:r w:rsidR="002D3C90" w:rsidRPr="00AF465E">
        <w:rPr>
          <w:rFonts w:ascii="宋体" w:eastAsia="宋体" w:cs="宋体" w:hint="eastAsia"/>
          <w:sz w:val="30"/>
          <w:szCs w:val="30"/>
        </w:rPr>
        <w:t>日</w:t>
      </w:r>
    </w:p>
    <w:p w14:paraId="7B3CD1F3" w14:textId="77777777" w:rsidR="00C47955" w:rsidRPr="008A068E" w:rsidRDefault="00C47955" w:rsidP="008A068E">
      <w:pPr>
        <w:pStyle w:val="TableParagraph"/>
        <w:kinsoku w:val="0"/>
        <w:overflowPunct w:val="0"/>
        <w:spacing w:line="256" w:lineRule="auto"/>
        <w:ind w:left="216" w:right="163" w:hanging="51"/>
        <w:jc w:val="center"/>
        <w:rPr>
          <w:rFonts w:ascii="宋体" w:eastAsia="宋体" w:cs="宋体"/>
          <w:sz w:val="21"/>
          <w:szCs w:val="21"/>
        </w:rPr>
        <w:sectPr w:rsidR="00C47955" w:rsidRPr="008A068E">
          <w:type w:val="continuous"/>
          <w:pgSz w:w="11910" w:h="16850"/>
          <w:pgMar w:top="1600" w:right="1680" w:bottom="280" w:left="1680" w:header="720" w:footer="720" w:gutter="0"/>
          <w:cols w:space="720"/>
          <w:noEndnote/>
        </w:sectPr>
      </w:pPr>
    </w:p>
    <w:p w14:paraId="674F5FB8" w14:textId="77777777" w:rsidR="00C47955" w:rsidRDefault="002D3C90">
      <w:pPr>
        <w:pStyle w:val="BodyText"/>
        <w:tabs>
          <w:tab w:val="left" w:pos="1781"/>
          <w:tab w:val="left" w:pos="5079"/>
        </w:tabs>
        <w:kinsoku w:val="0"/>
        <w:overflowPunct w:val="0"/>
        <w:spacing w:line="426" w:lineRule="exact"/>
        <w:ind w:left="1142"/>
        <w:rPr>
          <w:rFonts w:ascii="Microsoft JhengHei" w:eastAsia="Microsoft JhengHei" w:cs="Microsoft JhengHei"/>
          <w:sz w:val="32"/>
          <w:szCs w:val="32"/>
        </w:rPr>
      </w:pPr>
      <w:r>
        <w:rPr>
          <w:rFonts w:ascii="Times New Roman" w:eastAsiaTheme="minorEastAsia" w:cs="Times New Roman"/>
          <w:w w:val="99"/>
          <w:sz w:val="32"/>
          <w:szCs w:val="32"/>
          <w:u w:val="single"/>
        </w:rPr>
        <w:lastRenderedPageBreak/>
        <w:t xml:space="preserve"> </w:t>
      </w:r>
      <w:r>
        <w:rPr>
          <w:rFonts w:ascii="Times New Roman" w:eastAsiaTheme="minorEastAsia" w:cs="Times New Roman"/>
          <w:sz w:val="32"/>
          <w:szCs w:val="32"/>
          <w:u w:val="single"/>
        </w:rPr>
        <w:tab/>
      </w:r>
      <w:r>
        <w:rPr>
          <w:rFonts w:hint="eastAsia"/>
          <w:w w:val="95"/>
          <w:sz w:val="32"/>
          <w:szCs w:val="32"/>
          <w:u w:val="single"/>
        </w:rPr>
        <w:t>操作系统原理实验</w:t>
      </w:r>
      <w:r>
        <w:rPr>
          <w:rFonts w:ascii="Times New Roman" w:cs="Times New Roman"/>
          <w:w w:val="95"/>
          <w:sz w:val="32"/>
          <w:szCs w:val="32"/>
          <w:u w:val="single"/>
        </w:rPr>
        <w:tab/>
      </w:r>
      <w:r>
        <w:rPr>
          <w:rFonts w:ascii="Microsoft JhengHei" w:eastAsia="Microsoft JhengHei" w:cs="Microsoft JhengHei" w:hint="eastAsia"/>
          <w:b/>
          <w:bCs/>
          <w:sz w:val="32"/>
          <w:szCs w:val="32"/>
        </w:rPr>
        <w:t>课程实验项目目录</w:t>
      </w:r>
    </w:p>
    <w:p w14:paraId="6B180D34" w14:textId="77777777" w:rsidR="00C47955" w:rsidRDefault="002D3C90" w:rsidP="002C68FB">
      <w:pPr>
        <w:pStyle w:val="BodyText"/>
        <w:kinsoku w:val="0"/>
        <w:overflowPunct w:val="0"/>
        <w:spacing w:before="105"/>
        <w:ind w:left="142"/>
        <w:rPr>
          <w:rFonts w:ascii="Consolas" w:hAnsi="Consolas" w:cs="Consolas"/>
        </w:rPr>
      </w:pPr>
      <w:r>
        <w:rPr>
          <w:spacing w:val="-2"/>
        </w:rPr>
        <w:tab/>
      </w:r>
    </w:p>
    <w:p w14:paraId="14BF6B4B" w14:textId="77777777" w:rsidR="00C47955" w:rsidRDefault="00C47955">
      <w:pPr>
        <w:pStyle w:val="BodyText"/>
        <w:kinsoku w:val="0"/>
        <w:overflowPunct w:val="0"/>
        <w:spacing w:before="3"/>
        <w:ind w:left="0"/>
        <w:rPr>
          <w:rFonts w:ascii="Consolas" w:eastAsiaTheme="minorEastAsia" w:hAnsi="Consolas" w:cs="Consolas"/>
          <w:sz w:val="2"/>
          <w:szCs w:val="2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"/>
        <w:gridCol w:w="1260"/>
        <w:gridCol w:w="2796"/>
        <w:gridCol w:w="1276"/>
        <w:gridCol w:w="1275"/>
        <w:gridCol w:w="1314"/>
      </w:tblGrid>
      <w:tr w:rsidR="00C47955" w14:paraId="0171261C" w14:textId="77777777" w:rsidTr="00EE773E">
        <w:trPr>
          <w:trHeight w:val="850"/>
        </w:trPr>
        <w:tc>
          <w:tcPr>
            <w:tcW w:w="648" w:type="dxa"/>
            <w:tcBorders>
              <w:top w:val="single" w:sz="11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83E933" w14:textId="77777777" w:rsidR="00C47955" w:rsidRPr="001F15A2" w:rsidRDefault="002D3C90" w:rsidP="00EE773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9611E8" w14:textId="77777777" w:rsidR="00C47955" w:rsidRPr="001F15A2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实验项目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796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39DCF5" w14:textId="77777777" w:rsidR="00C47955" w:rsidRPr="001F15A2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实验项目名称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DE573A" w14:textId="77777777" w:rsidR="00C47955" w:rsidRPr="001F15A2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实验</w:t>
            </w:r>
            <w:r w:rsidR="008A068E">
              <w:rPr>
                <w:rFonts w:ascii="宋体" w:eastAsia="宋体" w:cs="宋体" w:hint="eastAsia"/>
                <w:sz w:val="21"/>
                <w:szCs w:val="21"/>
              </w:rPr>
              <w:t>性质</w:t>
            </w:r>
          </w:p>
        </w:tc>
        <w:tc>
          <w:tcPr>
            <w:tcW w:w="1275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C53D0F" w14:textId="77777777" w:rsidR="00C47955" w:rsidRPr="001F15A2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成绩</w:t>
            </w:r>
          </w:p>
        </w:tc>
        <w:tc>
          <w:tcPr>
            <w:tcW w:w="1314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58C4655A" w14:textId="77777777" w:rsidR="00C47955" w:rsidRPr="001F15A2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指导教师</w:t>
            </w:r>
          </w:p>
        </w:tc>
      </w:tr>
      <w:tr w:rsidR="00C47955" w14:paraId="1AB6B0F8" w14:textId="77777777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CFAFAD" w14:textId="77777777" w:rsidR="00C47955" w:rsidRDefault="00C47955" w:rsidP="00A04119">
            <w:pPr>
              <w:pStyle w:val="TableParagraph"/>
              <w:kinsoku w:val="0"/>
              <w:overflowPunct w:val="0"/>
              <w:spacing w:before="8"/>
              <w:jc w:val="center"/>
              <w:rPr>
                <w:rFonts w:ascii="Consolas" w:hAnsi="Consolas" w:cs="Consolas"/>
                <w:sz w:val="15"/>
                <w:szCs w:val="15"/>
              </w:rPr>
            </w:pPr>
          </w:p>
          <w:p w14:paraId="76935FD4" w14:textId="77777777" w:rsidR="00C47955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D0479F" w14:textId="77777777" w:rsidR="00C47955" w:rsidRDefault="002D3C90" w:rsidP="00A04119">
            <w:pPr>
              <w:pStyle w:val="TableParagraph"/>
              <w:kinsoku w:val="0"/>
              <w:overflowPunct w:val="0"/>
              <w:spacing w:before="39"/>
              <w:ind w:left="100"/>
              <w:jc w:val="center"/>
            </w:pPr>
            <w:r>
              <w:rPr>
                <w:color w:val="333333"/>
                <w:sz w:val="20"/>
                <w:szCs w:val="20"/>
              </w:rPr>
              <w:t>0806015701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85F20" w14:textId="77777777" w:rsidR="00C47955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实验环境的使用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462997" w14:textId="77777777" w:rsidR="00C47955" w:rsidRPr="008A068E" w:rsidRDefault="002D3C90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验证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64CF6" w14:textId="77777777"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36B361AB" w14:textId="77777777" w:rsidR="00C47955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郝振明</w:t>
            </w:r>
          </w:p>
        </w:tc>
      </w:tr>
      <w:tr w:rsidR="00C47955" w14:paraId="7637D836" w14:textId="77777777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AFD762" w14:textId="77777777" w:rsidR="00C47955" w:rsidRDefault="00C47955" w:rsidP="00A04119">
            <w:pPr>
              <w:pStyle w:val="TableParagraph"/>
              <w:kinsoku w:val="0"/>
              <w:overflowPunct w:val="0"/>
              <w:spacing w:before="8"/>
              <w:jc w:val="center"/>
              <w:rPr>
                <w:rFonts w:ascii="Consolas" w:hAnsi="Consolas" w:cs="Consolas"/>
                <w:sz w:val="15"/>
                <w:szCs w:val="15"/>
              </w:rPr>
            </w:pPr>
          </w:p>
          <w:p w14:paraId="0DE6BAC6" w14:textId="77777777" w:rsidR="00C47955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97EE42" w14:textId="77777777" w:rsidR="00C47955" w:rsidRDefault="002D3C90" w:rsidP="00A04119">
            <w:pPr>
              <w:pStyle w:val="TableParagraph"/>
              <w:kinsoku w:val="0"/>
              <w:overflowPunct w:val="0"/>
              <w:spacing w:before="101"/>
              <w:ind w:left="100"/>
              <w:jc w:val="center"/>
            </w:pPr>
            <w:r>
              <w:rPr>
                <w:color w:val="333333"/>
                <w:sz w:val="20"/>
                <w:szCs w:val="20"/>
              </w:rPr>
              <w:t>0806015702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9C39E2" w14:textId="77777777" w:rsidR="00C47955" w:rsidRDefault="008A068E" w:rsidP="00A04119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</w:pPr>
            <w:bookmarkStart w:id="0" w:name="_Toc483660528"/>
            <w:r w:rsidRPr="006D6664">
              <w:rPr>
                <w:rFonts w:asciiTheme="majorEastAsia" w:eastAsiaTheme="majorEastAsia" w:hAnsiTheme="majorEastAsia" w:hint="eastAsia"/>
              </w:rPr>
              <w:t>进程的</w:t>
            </w:r>
            <w:bookmarkEnd w:id="0"/>
            <w:r w:rsidRPr="006D6664">
              <w:rPr>
                <w:rFonts w:asciiTheme="majorEastAsia" w:eastAsiaTheme="majorEastAsia" w:hAnsiTheme="majorEastAsia" w:hint="eastAsia"/>
              </w:rPr>
              <w:t>控制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65801F" w14:textId="77777777" w:rsidR="00C47955" w:rsidRPr="008A068E" w:rsidRDefault="008A068E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设计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F10A1D" w14:textId="77777777"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601DE71B" w14:textId="77777777" w:rsidR="00C47955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郝振明</w:t>
            </w:r>
          </w:p>
        </w:tc>
      </w:tr>
      <w:tr w:rsidR="00C47955" w14:paraId="1AA2768F" w14:textId="77777777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6E94EA" w14:textId="77777777" w:rsidR="00C47955" w:rsidRDefault="00C47955" w:rsidP="00A04119">
            <w:pPr>
              <w:pStyle w:val="TableParagraph"/>
              <w:kinsoku w:val="0"/>
              <w:overflowPunct w:val="0"/>
              <w:spacing w:before="8"/>
              <w:jc w:val="center"/>
              <w:rPr>
                <w:rFonts w:ascii="Consolas" w:hAnsi="Consolas" w:cs="Consolas"/>
                <w:sz w:val="15"/>
                <w:szCs w:val="15"/>
              </w:rPr>
            </w:pPr>
          </w:p>
          <w:p w14:paraId="4853B43E" w14:textId="77777777" w:rsidR="00C47955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368331" w14:textId="77777777" w:rsidR="00C47955" w:rsidRDefault="002D3C90" w:rsidP="00A04119">
            <w:pPr>
              <w:pStyle w:val="TableParagraph"/>
              <w:kinsoku w:val="0"/>
              <w:overflowPunct w:val="0"/>
              <w:spacing w:before="101"/>
              <w:ind w:left="100"/>
              <w:jc w:val="center"/>
            </w:pPr>
            <w:r>
              <w:rPr>
                <w:color w:val="333333"/>
                <w:sz w:val="20"/>
                <w:szCs w:val="20"/>
              </w:rPr>
              <w:t>0806015703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53D262" w14:textId="77777777" w:rsidR="00C47955" w:rsidRDefault="008A068E" w:rsidP="00A04119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</w:pPr>
            <w:r w:rsidRPr="006D6664">
              <w:rPr>
                <w:rFonts w:ascii="宋体" w:eastAsia="宋体" w:hAnsi="宋体" w:cs="宋体" w:hint="eastAsia"/>
              </w:rPr>
              <w:t>进程间的通信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BABC70" w14:textId="77777777" w:rsidR="00C47955" w:rsidRPr="008A068E" w:rsidRDefault="002D3C90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设计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DBEF6D" w14:textId="77777777"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147D012A" w14:textId="77777777" w:rsidR="00C47955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郝振明</w:t>
            </w:r>
          </w:p>
        </w:tc>
      </w:tr>
      <w:tr w:rsidR="00C47955" w14:paraId="4FA0F3CD" w14:textId="77777777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AB1EAB" w14:textId="77777777" w:rsidR="00C47955" w:rsidRDefault="00C47955" w:rsidP="00A04119">
            <w:pPr>
              <w:pStyle w:val="TableParagraph"/>
              <w:kinsoku w:val="0"/>
              <w:overflowPunct w:val="0"/>
              <w:spacing w:before="8"/>
              <w:jc w:val="center"/>
              <w:rPr>
                <w:rFonts w:ascii="Consolas" w:hAnsi="Consolas" w:cs="Consolas"/>
                <w:sz w:val="15"/>
                <w:szCs w:val="15"/>
              </w:rPr>
            </w:pPr>
          </w:p>
          <w:p w14:paraId="70C47457" w14:textId="77777777" w:rsidR="00C47955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B00EDD" w14:textId="77777777" w:rsidR="00C47955" w:rsidRDefault="002D3C90" w:rsidP="00A04119">
            <w:pPr>
              <w:pStyle w:val="TableParagraph"/>
              <w:kinsoku w:val="0"/>
              <w:overflowPunct w:val="0"/>
              <w:spacing w:before="39"/>
              <w:ind w:left="100"/>
              <w:jc w:val="center"/>
            </w:pPr>
            <w:r>
              <w:rPr>
                <w:color w:val="333333"/>
                <w:sz w:val="20"/>
                <w:szCs w:val="20"/>
              </w:rPr>
              <w:t>0806015704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37056E" w14:textId="77777777" w:rsidR="00C47955" w:rsidRDefault="008A068E" w:rsidP="00A04119">
            <w:pPr>
              <w:pStyle w:val="TableParagraph"/>
              <w:kinsoku w:val="0"/>
              <w:overflowPunct w:val="0"/>
              <w:spacing w:line="263" w:lineRule="exact"/>
              <w:ind w:left="101"/>
              <w:jc w:val="center"/>
            </w:pPr>
            <w:r w:rsidRPr="006D6664">
              <w:rPr>
                <w:rFonts w:asciiTheme="majorEastAsia" w:eastAsiaTheme="majorEastAsia" w:hAnsiTheme="majorEastAsia" w:hint="eastAsia"/>
              </w:rPr>
              <w:t>生产者消费者问题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D8424D" w14:textId="77777777" w:rsidR="00C47955" w:rsidRPr="008A068E" w:rsidRDefault="008A068E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 w:rsidRPr="008A068E">
              <w:rPr>
                <w:rFonts w:ascii="宋体" w:eastAsia="宋体" w:cs="宋体" w:hint="eastAsia"/>
                <w:sz w:val="21"/>
                <w:szCs w:val="21"/>
              </w:rPr>
              <w:t>综合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7448D5" w14:textId="77777777"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1C1AEA73" w14:textId="77777777" w:rsidR="00C47955" w:rsidRDefault="002D3C90" w:rsidP="00A04119">
            <w:pPr>
              <w:pStyle w:val="TableParagraph"/>
              <w:kinsoku w:val="0"/>
              <w:overflowPunct w:val="0"/>
              <w:spacing w:line="263" w:lineRule="exact"/>
              <w:ind w:left="100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郝振明</w:t>
            </w:r>
          </w:p>
        </w:tc>
      </w:tr>
      <w:tr w:rsidR="00C47955" w14:paraId="17BFBEBE" w14:textId="77777777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B5D7E3" w14:textId="77777777" w:rsidR="00C47955" w:rsidRDefault="00C47955" w:rsidP="00A04119">
            <w:pPr>
              <w:pStyle w:val="TableParagraph"/>
              <w:kinsoku w:val="0"/>
              <w:overflowPunct w:val="0"/>
              <w:spacing w:before="3"/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  <w:p w14:paraId="17280632" w14:textId="77777777" w:rsidR="00C47955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8260D6" w14:textId="77777777" w:rsidR="00C47955" w:rsidRDefault="002D3C90" w:rsidP="00A04119">
            <w:pPr>
              <w:pStyle w:val="TableParagraph"/>
              <w:kinsoku w:val="0"/>
              <w:overflowPunct w:val="0"/>
              <w:spacing w:before="39"/>
              <w:ind w:left="100"/>
              <w:jc w:val="center"/>
            </w:pPr>
            <w:r>
              <w:rPr>
                <w:color w:val="333333"/>
                <w:sz w:val="20"/>
                <w:szCs w:val="20"/>
              </w:rPr>
              <w:t>0806015705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C9E62F" w14:textId="77777777" w:rsidR="00C47955" w:rsidRDefault="008A068E" w:rsidP="00A04119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</w:pPr>
            <w:r w:rsidRPr="006D6664">
              <w:rPr>
                <w:rFonts w:asciiTheme="majorEastAsia" w:eastAsiaTheme="majorEastAsia" w:hAnsiTheme="majorEastAsia" w:hint="eastAsia"/>
              </w:rPr>
              <w:t>简单文件系统实现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90570A" w14:textId="77777777" w:rsidR="00C47955" w:rsidRPr="008A068E" w:rsidRDefault="008A068E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 w:rsidRPr="008A068E">
              <w:rPr>
                <w:rFonts w:ascii="宋体" w:eastAsia="宋体" w:cs="宋体" w:hint="eastAsia"/>
                <w:sz w:val="21"/>
                <w:szCs w:val="21"/>
              </w:rPr>
              <w:t>综合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67FCCA" w14:textId="77777777"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7159A945" w14:textId="77777777" w:rsidR="00C47955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郝振明</w:t>
            </w:r>
          </w:p>
        </w:tc>
      </w:tr>
      <w:tr w:rsidR="00EB393A" w14:paraId="544934AD" w14:textId="77777777" w:rsidTr="00D46193">
        <w:trPr>
          <w:cantSplit/>
          <w:trHeight w:hRule="exact" w:val="113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055079" w14:textId="77777777" w:rsidR="00EB393A" w:rsidRDefault="00EB393A" w:rsidP="00363BBC">
            <w:pPr>
              <w:pStyle w:val="TableParagraph"/>
              <w:kinsoku w:val="0"/>
              <w:overflowPunct w:val="0"/>
              <w:ind w:right="5"/>
              <w:jc w:val="center"/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ECF672" w14:textId="77777777" w:rsidR="00EB393A" w:rsidRDefault="00EB393A" w:rsidP="00363BBC">
            <w:pPr>
              <w:pStyle w:val="TableParagraph"/>
              <w:kinsoku w:val="0"/>
              <w:overflowPunct w:val="0"/>
              <w:spacing w:before="39"/>
              <w:ind w:left="100"/>
              <w:jc w:val="center"/>
            </w:pPr>
            <w:r>
              <w:rPr>
                <w:color w:val="333333"/>
                <w:sz w:val="20"/>
                <w:szCs w:val="20"/>
              </w:rPr>
              <w:t>0806015706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B727A3" w14:textId="77777777" w:rsidR="00EB393A" w:rsidRDefault="00EB393A" w:rsidP="00363BBC">
            <w:pPr>
              <w:pStyle w:val="TableParagraph"/>
              <w:kinsoku w:val="0"/>
              <w:overflowPunct w:val="0"/>
              <w:spacing w:line="262" w:lineRule="exact"/>
              <w:ind w:left="101"/>
            </w:pPr>
            <w:r>
              <w:rPr>
                <w:rFonts w:ascii="宋体" w:eastAsia="宋体" w:cs="宋体" w:hint="eastAsia"/>
                <w:sz w:val="21"/>
                <w:szCs w:val="21"/>
              </w:rPr>
              <w:t>非必须实验。若选择做此项目，则项目名称自定。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788935" w14:textId="77777777" w:rsidR="00EB393A" w:rsidRDefault="00EB393A" w:rsidP="00363BBC">
            <w:pPr>
              <w:pStyle w:val="TableParagraph"/>
              <w:kinsoku w:val="0"/>
              <w:overflowPunct w:val="0"/>
              <w:spacing w:line="273" w:lineRule="auto"/>
              <w:ind w:left="100" w:right="540"/>
              <w:jc w:val="center"/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348CCB" w14:textId="77777777" w:rsidR="00EB393A" w:rsidRDefault="00EB393A" w:rsidP="00363BBC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700A4014" w14:textId="77777777" w:rsidR="00EB393A" w:rsidRDefault="00EB393A" w:rsidP="00363BBC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郝振明</w:t>
            </w:r>
          </w:p>
        </w:tc>
      </w:tr>
      <w:tr w:rsidR="00C47955" w14:paraId="14CBE57B" w14:textId="77777777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76C2F7" w14:textId="77777777" w:rsidR="00C47955" w:rsidRDefault="00C47955" w:rsidP="00A04119">
            <w:pPr>
              <w:pStyle w:val="TableParagraph"/>
              <w:kinsoku w:val="0"/>
              <w:overflowPunct w:val="0"/>
              <w:ind w:right="5"/>
              <w:jc w:val="center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2249B5" w14:textId="77777777" w:rsidR="00C47955" w:rsidRDefault="00C47955" w:rsidP="00A04119">
            <w:pPr>
              <w:pStyle w:val="TableParagraph"/>
              <w:kinsoku w:val="0"/>
              <w:overflowPunct w:val="0"/>
              <w:spacing w:before="41"/>
              <w:ind w:left="100"/>
              <w:jc w:val="center"/>
            </w:pP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7285A3" w14:textId="77777777" w:rsidR="00C47955" w:rsidRDefault="00C47955" w:rsidP="00A04119">
            <w:pPr>
              <w:pStyle w:val="TableParagraph"/>
              <w:kinsoku w:val="0"/>
              <w:overflowPunct w:val="0"/>
              <w:spacing w:before="45"/>
              <w:ind w:left="101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7D92BD" w14:textId="77777777" w:rsidR="00C47955" w:rsidRDefault="00C47955" w:rsidP="00A04119">
            <w:pPr>
              <w:pStyle w:val="TableParagraph"/>
              <w:kinsoku w:val="0"/>
              <w:overflowPunct w:val="0"/>
              <w:spacing w:line="273" w:lineRule="auto"/>
              <w:ind w:left="100" w:right="540"/>
              <w:jc w:val="center"/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730BF1" w14:textId="77777777"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109DE7A2" w14:textId="77777777" w:rsidR="00C47955" w:rsidRDefault="00C47955" w:rsidP="00A04119">
            <w:pPr>
              <w:pStyle w:val="TableParagraph"/>
              <w:kinsoku w:val="0"/>
              <w:overflowPunct w:val="0"/>
              <w:spacing w:line="265" w:lineRule="exact"/>
              <w:ind w:left="100"/>
              <w:jc w:val="center"/>
            </w:pPr>
          </w:p>
        </w:tc>
      </w:tr>
      <w:tr w:rsidR="00C47955" w14:paraId="352F1A83" w14:textId="77777777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D2F58ED" w14:textId="77777777" w:rsidR="00C47955" w:rsidRDefault="00C47955">
            <w:pPr>
              <w:pStyle w:val="TableParagraph"/>
              <w:kinsoku w:val="0"/>
              <w:overflowPunct w:val="0"/>
              <w:ind w:right="5"/>
              <w:jc w:val="center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73739C" w14:textId="77777777" w:rsidR="00C47955" w:rsidRDefault="00C47955" w:rsidP="00D01A5B">
            <w:pPr>
              <w:jc w:val="center"/>
            </w:pP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26F6BA" w14:textId="77777777" w:rsidR="00C47955" w:rsidRPr="009677D5" w:rsidRDefault="00C47955" w:rsidP="009677D5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  <w:rPr>
                <w:rFonts w:ascii="宋体" w:eastAsia="宋体" w:cs="宋体"/>
                <w:b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D3E2E2" w14:textId="77777777" w:rsidR="00C47955" w:rsidRPr="00A04119" w:rsidRDefault="00C47955" w:rsidP="00A04119">
            <w:pPr>
              <w:pStyle w:val="TableParagraph"/>
              <w:kinsoku w:val="0"/>
              <w:overflowPunct w:val="0"/>
              <w:spacing w:line="273" w:lineRule="auto"/>
              <w:ind w:left="100" w:right="540"/>
              <w:jc w:val="center"/>
              <w:rPr>
                <w:rFonts w:ascii="宋体" w:eastAsia="宋体" w:cs="宋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B3E37A" w14:textId="77777777"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6C2A7DF5" w14:textId="77777777" w:rsidR="00C47955" w:rsidRDefault="00C47955" w:rsidP="00A04119">
            <w:pPr>
              <w:jc w:val="center"/>
            </w:pPr>
          </w:p>
        </w:tc>
      </w:tr>
      <w:tr w:rsidR="00C47955" w14:paraId="18ED457E" w14:textId="77777777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B18ECD4" w14:textId="77777777" w:rsidR="00C47955" w:rsidRDefault="00C47955">
            <w:pPr>
              <w:pStyle w:val="TableParagraph"/>
              <w:kinsoku w:val="0"/>
              <w:overflowPunct w:val="0"/>
              <w:ind w:right="5"/>
              <w:jc w:val="center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267AB" w14:textId="77777777" w:rsidR="00C47955" w:rsidRDefault="00C47955"/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FDF44" w14:textId="77777777" w:rsidR="00C47955" w:rsidRDefault="00C47955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50CDF" w14:textId="77777777" w:rsidR="00C47955" w:rsidRDefault="00C47955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B8054" w14:textId="77777777" w:rsidR="00C47955" w:rsidRDefault="00C47955"/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3F714FE" w14:textId="77777777" w:rsidR="00C47955" w:rsidRDefault="00C47955"/>
        </w:tc>
      </w:tr>
      <w:tr w:rsidR="00C47955" w14:paraId="48ACC51E" w14:textId="77777777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18FB7DB" w14:textId="77777777" w:rsidR="00C47955" w:rsidRDefault="00C47955">
            <w:pPr>
              <w:pStyle w:val="TableParagraph"/>
              <w:kinsoku w:val="0"/>
              <w:overflowPunct w:val="0"/>
              <w:ind w:left="204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D3887" w14:textId="77777777" w:rsidR="00C47955" w:rsidRDefault="00C47955"/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E896F" w14:textId="77777777" w:rsidR="00C47955" w:rsidRDefault="00C47955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B1A81" w14:textId="77777777" w:rsidR="00C47955" w:rsidRDefault="00C47955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47CAB" w14:textId="77777777" w:rsidR="00C47955" w:rsidRDefault="00C47955"/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2CF6043" w14:textId="77777777" w:rsidR="00C47955" w:rsidRDefault="00C47955"/>
        </w:tc>
      </w:tr>
      <w:tr w:rsidR="00C47955" w14:paraId="426008A4" w14:textId="77777777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712D8BB" w14:textId="77777777" w:rsidR="00C47955" w:rsidRDefault="00C47955">
            <w:pPr>
              <w:pStyle w:val="TableParagraph"/>
              <w:kinsoku w:val="0"/>
              <w:overflowPunct w:val="0"/>
              <w:ind w:left="204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146B1" w14:textId="77777777" w:rsidR="00C47955" w:rsidRDefault="00C47955"/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1B616" w14:textId="77777777" w:rsidR="00C47955" w:rsidRDefault="00C47955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35643" w14:textId="77777777" w:rsidR="00C47955" w:rsidRDefault="00C47955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1343D" w14:textId="77777777" w:rsidR="00C47955" w:rsidRDefault="00C47955"/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64DD138" w14:textId="77777777" w:rsidR="00C47955" w:rsidRDefault="00C47955"/>
        </w:tc>
      </w:tr>
      <w:tr w:rsidR="00C47955" w14:paraId="0BA9A1BD" w14:textId="77777777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938575D" w14:textId="77777777" w:rsidR="00C47955" w:rsidRDefault="00C47955">
            <w:pPr>
              <w:pStyle w:val="TableParagraph"/>
              <w:kinsoku w:val="0"/>
              <w:overflowPunct w:val="0"/>
              <w:ind w:left="204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C782F" w14:textId="77777777" w:rsidR="00C47955" w:rsidRDefault="00C47955"/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B5E0C" w14:textId="77777777" w:rsidR="00C47955" w:rsidRDefault="00C47955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3A3F6" w14:textId="77777777" w:rsidR="00C47955" w:rsidRDefault="00C47955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60326" w14:textId="77777777" w:rsidR="00C47955" w:rsidRDefault="00C47955"/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B13A4E5" w14:textId="77777777" w:rsidR="00C47955" w:rsidRDefault="00C47955"/>
        </w:tc>
      </w:tr>
      <w:tr w:rsidR="00C47955" w14:paraId="57E21400" w14:textId="77777777" w:rsidTr="00D46193">
        <w:trPr>
          <w:trHeight w:hRule="exact" w:val="631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11" w:space="0" w:color="000000"/>
              <w:right w:val="single" w:sz="5" w:space="0" w:color="000000"/>
            </w:tcBorders>
          </w:tcPr>
          <w:p w14:paraId="05AE7A26" w14:textId="77777777" w:rsidR="00C47955" w:rsidRDefault="00C47955">
            <w:pPr>
              <w:pStyle w:val="TableParagraph"/>
              <w:kinsoku w:val="0"/>
              <w:overflowPunct w:val="0"/>
              <w:ind w:left="204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1190B6E9" w14:textId="77777777" w:rsidR="00C47955" w:rsidRDefault="00C47955"/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77C5B779" w14:textId="77777777" w:rsidR="00C47955" w:rsidRDefault="00C47955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771C8AF3" w14:textId="77777777" w:rsidR="00C47955" w:rsidRDefault="00C47955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1D0B7EFF" w14:textId="77777777" w:rsidR="00C47955" w:rsidRDefault="00C47955"/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11" w:space="0" w:color="000000"/>
            </w:tcBorders>
          </w:tcPr>
          <w:p w14:paraId="5D13B3B5" w14:textId="77777777" w:rsidR="00C47955" w:rsidRDefault="00C47955"/>
        </w:tc>
      </w:tr>
    </w:tbl>
    <w:p w14:paraId="17261766" w14:textId="77777777" w:rsidR="00C47955" w:rsidRDefault="002D3C90" w:rsidP="00E3561B">
      <w:pPr>
        <w:pStyle w:val="BodyText"/>
        <w:kinsoku w:val="0"/>
        <w:overflowPunct w:val="0"/>
        <w:spacing w:before="240"/>
        <w:ind w:left="238"/>
        <w:rPr>
          <w:rFonts w:hAnsi="Consolas"/>
        </w:rPr>
      </w:pPr>
      <w:r>
        <w:rPr>
          <w:rFonts w:ascii="Consolas" w:eastAsiaTheme="minorEastAsia" w:hAnsi="Consolas" w:cs="Consolas"/>
        </w:rPr>
        <w:t>*</w:t>
      </w:r>
      <w:r>
        <w:rPr>
          <w:rFonts w:hAnsi="Consolas" w:hint="eastAsia"/>
        </w:rPr>
        <w:t>此表由学生按顺序填写。</w:t>
      </w:r>
    </w:p>
    <w:p w14:paraId="2B5C5DE7" w14:textId="77777777" w:rsidR="001F15A2" w:rsidRDefault="001F15A2">
      <w:pPr>
        <w:pStyle w:val="Heading1"/>
        <w:kinsoku w:val="0"/>
        <w:overflowPunct w:val="0"/>
        <w:spacing w:line="560" w:lineRule="exact"/>
        <w:ind w:right="107"/>
        <w:rPr>
          <w:rFonts w:eastAsiaTheme="minorEastAsia"/>
        </w:rPr>
      </w:pPr>
    </w:p>
    <w:p w14:paraId="118B2317" w14:textId="77777777" w:rsidR="001F15A2" w:rsidRDefault="001F15A2">
      <w:pPr>
        <w:pStyle w:val="Heading1"/>
        <w:kinsoku w:val="0"/>
        <w:overflowPunct w:val="0"/>
        <w:spacing w:line="560" w:lineRule="exact"/>
        <w:ind w:right="107"/>
        <w:rPr>
          <w:rFonts w:eastAsiaTheme="minorEastAsia"/>
        </w:rPr>
      </w:pPr>
    </w:p>
    <w:p w14:paraId="21CDD75D" w14:textId="77777777" w:rsidR="001F15A2" w:rsidRDefault="001F15A2">
      <w:pPr>
        <w:pStyle w:val="Heading1"/>
        <w:kinsoku w:val="0"/>
        <w:overflowPunct w:val="0"/>
        <w:spacing w:line="560" w:lineRule="exact"/>
        <w:ind w:right="107"/>
        <w:rPr>
          <w:rFonts w:eastAsiaTheme="minorEastAsia"/>
        </w:rPr>
      </w:pPr>
    </w:p>
    <w:p w14:paraId="70CBD27D" w14:textId="77777777" w:rsidR="00C47955" w:rsidRDefault="002D3C90">
      <w:pPr>
        <w:pStyle w:val="Heading1"/>
        <w:kinsoku w:val="0"/>
        <w:overflowPunct w:val="0"/>
        <w:spacing w:line="560" w:lineRule="exact"/>
        <w:ind w:right="107"/>
        <w:rPr>
          <w:b w:val="0"/>
          <w:bCs w:val="0"/>
        </w:rPr>
      </w:pPr>
      <w:r>
        <w:rPr>
          <w:rFonts w:hint="eastAsia"/>
        </w:rPr>
        <w:lastRenderedPageBreak/>
        <w:t>暨南大学本科实验报告专用纸</w:t>
      </w:r>
    </w:p>
    <w:p w14:paraId="5656FF18" w14:textId="77777777" w:rsidR="00301706" w:rsidRDefault="002D3C90" w:rsidP="00301706">
      <w:pPr>
        <w:pStyle w:val="BodyText"/>
        <w:kinsoku w:val="0"/>
        <w:overflowPunct w:val="0"/>
        <w:spacing w:before="173" w:line="266" w:lineRule="auto"/>
        <w:ind w:left="119" w:right="108"/>
        <w:rPr>
          <w:rFonts w:ascii="Times New Roman" w:cs="Times New Roman"/>
          <w:sz w:val="28"/>
          <w:szCs w:val="28"/>
        </w:rPr>
      </w:pPr>
      <w:r>
        <w:rPr>
          <w:rFonts w:hint="eastAsia"/>
          <w:spacing w:val="-1"/>
          <w:sz w:val="28"/>
          <w:szCs w:val="28"/>
        </w:rPr>
        <w:t>课程名称</w:t>
      </w:r>
      <w:r w:rsidR="00B923DE">
        <w:rPr>
          <w:rFonts w:ascii="Times New Roman" w:cs="Times New Roman" w:hint="eastAsia"/>
          <w:spacing w:val="-1"/>
          <w:sz w:val="28"/>
          <w:szCs w:val="28"/>
          <w:u w:val="single"/>
        </w:rPr>
        <w:t xml:space="preserve"> </w:t>
      </w:r>
      <w:r>
        <w:rPr>
          <w:rFonts w:ascii="Times New Roman" w:cs="Times New Roman"/>
          <w:spacing w:val="-1"/>
          <w:sz w:val="28"/>
          <w:szCs w:val="28"/>
          <w:u w:val="single"/>
        </w:rPr>
        <w:tab/>
      </w:r>
      <w:r>
        <w:rPr>
          <w:rFonts w:hint="eastAsia"/>
          <w:spacing w:val="-1"/>
          <w:sz w:val="28"/>
          <w:szCs w:val="28"/>
          <w:u w:val="single"/>
        </w:rPr>
        <w:t>操作系统原理实验</w:t>
      </w:r>
      <w:r w:rsidR="00301706">
        <w:rPr>
          <w:rFonts w:hint="eastAsia"/>
          <w:spacing w:val="-1"/>
          <w:sz w:val="28"/>
          <w:szCs w:val="28"/>
          <w:u w:val="single"/>
        </w:rPr>
        <w:t xml:space="preserve">    </w:t>
      </w:r>
      <w:r w:rsidRPr="00301706">
        <w:rPr>
          <w:rFonts w:ascii="Times New Roman" w:cs="Times New Roman"/>
          <w:spacing w:val="-1"/>
          <w:sz w:val="28"/>
          <w:szCs w:val="28"/>
        </w:rPr>
        <w:tab/>
      </w:r>
      <w:r w:rsidR="00301706">
        <w:rPr>
          <w:rFonts w:ascii="Times New Roman" w:cs="Times New Roman" w:hint="eastAsia"/>
          <w:spacing w:val="-1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成绩评定</w:t>
      </w:r>
      <w:r>
        <w:rPr>
          <w:rFonts w:ascii="Times New Roman" w:cs="Times New Roman"/>
          <w:sz w:val="28"/>
          <w:szCs w:val="28"/>
          <w:u w:val="single"/>
        </w:rPr>
        <w:tab/>
      </w:r>
      <w:r>
        <w:rPr>
          <w:rFonts w:ascii="Times New Roman" w:cs="Times New Roman"/>
          <w:sz w:val="28"/>
          <w:szCs w:val="28"/>
          <w:u w:val="single"/>
        </w:rPr>
        <w:tab/>
      </w:r>
      <w:r>
        <w:rPr>
          <w:rFonts w:ascii="Times New Roman" w:cs="Times New Roman"/>
          <w:sz w:val="28"/>
          <w:szCs w:val="28"/>
          <w:u w:val="single"/>
        </w:rPr>
        <w:tab/>
      </w:r>
      <w:r>
        <w:rPr>
          <w:rFonts w:ascii="Times New Roman" w:cs="Times New Roman"/>
          <w:sz w:val="28"/>
          <w:szCs w:val="28"/>
          <w:u w:val="single"/>
        </w:rPr>
        <w:tab/>
      </w:r>
      <w:r>
        <w:rPr>
          <w:rFonts w:ascii="Times New Roman" w:cs="Times New Roman"/>
          <w:sz w:val="28"/>
          <w:szCs w:val="28"/>
        </w:rPr>
        <w:t xml:space="preserve"> </w:t>
      </w:r>
    </w:p>
    <w:p w14:paraId="628514F5" w14:textId="34B744B2" w:rsidR="00301706" w:rsidRPr="00301706" w:rsidRDefault="002D3C90" w:rsidP="00301706">
      <w:pPr>
        <w:pStyle w:val="BodyText"/>
        <w:kinsoku w:val="0"/>
        <w:overflowPunct w:val="0"/>
        <w:spacing w:before="173" w:line="266" w:lineRule="auto"/>
        <w:ind w:left="119" w:right="108"/>
        <w:rPr>
          <w:rFonts w:ascii="Times New Roman" w:cs="Times New Roman"/>
          <w:sz w:val="28"/>
          <w:szCs w:val="28"/>
          <w:u w:val="single"/>
        </w:rPr>
      </w:pPr>
      <w:r>
        <w:rPr>
          <w:rFonts w:hint="eastAsia"/>
          <w:spacing w:val="-1"/>
          <w:sz w:val="28"/>
          <w:szCs w:val="28"/>
        </w:rPr>
        <w:t>实验项目名称</w:t>
      </w:r>
      <w:r w:rsidRPr="00301706">
        <w:rPr>
          <w:spacing w:val="-1"/>
          <w:sz w:val="28"/>
          <w:szCs w:val="28"/>
          <w:u w:val="single"/>
        </w:rPr>
        <w:tab/>
      </w:r>
      <w:r w:rsidR="0068056C">
        <w:rPr>
          <w:rFonts w:hint="eastAsia"/>
          <w:spacing w:val="-1"/>
          <w:sz w:val="28"/>
          <w:szCs w:val="28"/>
          <w:u w:val="single"/>
        </w:rPr>
        <w:t>实验环境的使用</w:t>
      </w:r>
      <w:r w:rsidRPr="00301706">
        <w:rPr>
          <w:spacing w:val="-1"/>
          <w:sz w:val="28"/>
          <w:szCs w:val="28"/>
          <w:u w:val="single"/>
        </w:rPr>
        <w:tab/>
      </w:r>
      <w:r w:rsidR="00301706" w:rsidRPr="00301706">
        <w:rPr>
          <w:rFonts w:hint="eastAsia"/>
          <w:spacing w:val="-1"/>
          <w:sz w:val="28"/>
          <w:szCs w:val="28"/>
          <w:u w:val="single"/>
        </w:rPr>
        <w:t>___</w:t>
      </w:r>
      <w:r w:rsidR="00301706">
        <w:rPr>
          <w:rFonts w:ascii="Times New Roman" w:cs="Times New Roman" w:hint="eastAsia"/>
          <w:sz w:val="28"/>
          <w:szCs w:val="28"/>
          <w:u w:val="single"/>
        </w:rPr>
        <w:t xml:space="preserve">   </w:t>
      </w:r>
      <w:r w:rsidR="00301706">
        <w:rPr>
          <w:rFonts w:ascii="Times New Roman" w:cs="Times New Roman"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指导教师</w:t>
      </w:r>
      <w:r>
        <w:rPr>
          <w:rFonts w:ascii="Times New Roman" w:cs="Times New Roman"/>
          <w:sz w:val="28"/>
          <w:szCs w:val="28"/>
          <w:u w:val="single"/>
        </w:rPr>
        <w:tab/>
      </w:r>
      <w:r>
        <w:rPr>
          <w:rFonts w:ascii="Times New Roman" w:cs="Times New Roman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>郝振明</w:t>
      </w:r>
      <w:r w:rsidR="00301706">
        <w:rPr>
          <w:rFonts w:hint="eastAsia"/>
          <w:sz w:val="28"/>
          <w:szCs w:val="28"/>
          <w:u w:val="single"/>
        </w:rPr>
        <w:t xml:space="preserve">    </w:t>
      </w:r>
    </w:p>
    <w:p w14:paraId="2681E1A8" w14:textId="28BD5B98" w:rsidR="007965C0" w:rsidRPr="007965C0" w:rsidRDefault="002D3C90" w:rsidP="00301706">
      <w:pPr>
        <w:pStyle w:val="BodyText"/>
        <w:kinsoku w:val="0"/>
        <w:overflowPunct w:val="0"/>
        <w:spacing w:before="173" w:line="266" w:lineRule="auto"/>
        <w:ind w:left="119" w:right="108"/>
        <w:rPr>
          <w:rFonts w:hAnsi="Consolas"/>
          <w:spacing w:val="1"/>
          <w:sz w:val="28"/>
          <w:szCs w:val="28"/>
        </w:rPr>
      </w:pPr>
      <w:r w:rsidRPr="007965C0">
        <w:rPr>
          <w:rFonts w:hAnsi="Consolas" w:hint="eastAsia"/>
          <w:spacing w:val="1"/>
          <w:sz w:val="28"/>
          <w:szCs w:val="28"/>
        </w:rPr>
        <w:t>实验项目编号</w:t>
      </w:r>
      <w:r w:rsidRPr="007965C0">
        <w:rPr>
          <w:rFonts w:hAnsi="Consolas"/>
          <w:spacing w:val="1"/>
          <w:sz w:val="28"/>
          <w:szCs w:val="28"/>
        </w:rPr>
        <w:t xml:space="preserve"> </w:t>
      </w:r>
      <w:r w:rsidRPr="00983722">
        <w:rPr>
          <w:rFonts w:hAnsi="Consolas"/>
          <w:spacing w:val="1"/>
          <w:sz w:val="28"/>
          <w:szCs w:val="28"/>
          <w:u w:val="single"/>
        </w:rPr>
        <w:t>080601570</w:t>
      </w:r>
      <w:r w:rsidR="002B5639">
        <w:rPr>
          <w:rFonts w:hAnsi="Consolas"/>
          <w:spacing w:val="1"/>
          <w:sz w:val="28"/>
          <w:szCs w:val="28"/>
          <w:u w:val="single"/>
        </w:rPr>
        <w:t>1</w:t>
      </w:r>
      <w:r w:rsidRPr="007965C0">
        <w:rPr>
          <w:rFonts w:hAnsi="Consolas"/>
          <w:spacing w:val="1"/>
          <w:sz w:val="28"/>
          <w:szCs w:val="28"/>
        </w:rPr>
        <w:t xml:space="preserve"> </w:t>
      </w:r>
      <w:r w:rsidR="00983722">
        <w:rPr>
          <w:rFonts w:hAnsi="Consolas" w:hint="eastAsia"/>
          <w:spacing w:val="1"/>
          <w:sz w:val="28"/>
          <w:szCs w:val="28"/>
        </w:rPr>
        <w:t xml:space="preserve">    </w:t>
      </w:r>
      <w:r w:rsidR="00B923DE">
        <w:rPr>
          <w:rFonts w:hAnsi="Consolas" w:hint="eastAsia"/>
          <w:spacing w:val="1"/>
          <w:sz w:val="28"/>
          <w:szCs w:val="28"/>
        </w:rPr>
        <w:t xml:space="preserve">       </w:t>
      </w:r>
      <w:r w:rsidRPr="007965C0">
        <w:rPr>
          <w:rFonts w:hAnsi="Consolas" w:hint="eastAsia"/>
          <w:spacing w:val="1"/>
          <w:sz w:val="28"/>
          <w:szCs w:val="28"/>
        </w:rPr>
        <w:t>实验项目类型</w:t>
      </w:r>
      <w:r w:rsidRPr="007965C0">
        <w:rPr>
          <w:rFonts w:hAnsi="Consolas"/>
          <w:spacing w:val="1"/>
          <w:sz w:val="28"/>
          <w:szCs w:val="28"/>
        </w:rPr>
        <w:t xml:space="preserve"> </w:t>
      </w:r>
      <w:r w:rsidR="002B5639">
        <w:rPr>
          <w:rFonts w:hAnsi="Consolas" w:hint="eastAsia"/>
          <w:spacing w:val="1"/>
          <w:sz w:val="28"/>
          <w:szCs w:val="28"/>
          <w:u w:val="single"/>
        </w:rPr>
        <w:t>验证</w:t>
      </w:r>
      <w:r w:rsidRPr="00983722">
        <w:rPr>
          <w:rFonts w:hAnsi="Consolas" w:hint="eastAsia"/>
          <w:spacing w:val="1"/>
          <w:sz w:val="28"/>
          <w:szCs w:val="28"/>
          <w:u w:val="single"/>
        </w:rPr>
        <w:t>型</w:t>
      </w:r>
    </w:p>
    <w:p w14:paraId="5FBABE06" w14:textId="7E67E562" w:rsidR="007965C0" w:rsidRPr="007965C0" w:rsidRDefault="002D3C90" w:rsidP="00301706">
      <w:pPr>
        <w:pStyle w:val="BodyText"/>
        <w:tabs>
          <w:tab w:val="left" w:pos="957"/>
          <w:tab w:val="left" w:pos="2345"/>
          <w:tab w:val="left" w:pos="3725"/>
          <w:tab w:val="left" w:pos="5298"/>
          <w:tab w:val="left" w:pos="5437"/>
          <w:tab w:val="left" w:pos="5996"/>
          <w:tab w:val="left" w:pos="6836"/>
          <w:tab w:val="left" w:pos="7120"/>
          <w:tab w:val="left" w:pos="7603"/>
          <w:tab w:val="left" w:pos="8498"/>
        </w:tabs>
        <w:kinsoku w:val="0"/>
        <w:overflowPunct w:val="0"/>
        <w:spacing w:before="53" w:line="266" w:lineRule="auto"/>
        <w:ind w:right="107"/>
        <w:rPr>
          <w:rFonts w:hAnsi="Consolas"/>
          <w:spacing w:val="1"/>
          <w:sz w:val="28"/>
          <w:szCs w:val="28"/>
        </w:rPr>
      </w:pPr>
      <w:r w:rsidRPr="007965C0">
        <w:rPr>
          <w:rFonts w:hAnsi="Consolas" w:hint="eastAsia"/>
          <w:spacing w:val="1"/>
          <w:sz w:val="28"/>
          <w:szCs w:val="28"/>
        </w:rPr>
        <w:t>学生姓名</w:t>
      </w:r>
      <w:r w:rsidRPr="00983722">
        <w:rPr>
          <w:rFonts w:hAnsi="Consolas"/>
          <w:spacing w:val="1"/>
          <w:sz w:val="28"/>
          <w:szCs w:val="28"/>
          <w:u w:val="single"/>
        </w:rPr>
        <w:tab/>
      </w:r>
      <w:r w:rsidR="002B5639">
        <w:rPr>
          <w:rFonts w:hAnsi="Consolas" w:hint="eastAsia"/>
          <w:spacing w:val="1"/>
          <w:sz w:val="28"/>
          <w:szCs w:val="28"/>
          <w:u w:val="single"/>
        </w:rPr>
        <w:t>阮炜霖</w:t>
      </w:r>
      <w:r w:rsidR="00983722">
        <w:rPr>
          <w:rFonts w:hAnsi="Consolas" w:hint="eastAsia"/>
          <w:spacing w:val="1"/>
          <w:sz w:val="28"/>
          <w:szCs w:val="28"/>
          <w:u w:val="single"/>
        </w:rPr>
        <w:t xml:space="preserve">     </w:t>
      </w:r>
      <w:r w:rsidR="00983722" w:rsidRPr="00983722">
        <w:rPr>
          <w:rFonts w:hAnsi="Consolas" w:hint="eastAsia"/>
          <w:spacing w:val="1"/>
          <w:sz w:val="28"/>
          <w:szCs w:val="28"/>
        </w:rPr>
        <w:t xml:space="preserve">  </w:t>
      </w:r>
      <w:r w:rsidR="00983722">
        <w:rPr>
          <w:rFonts w:hAnsi="Consolas" w:hint="eastAsia"/>
          <w:spacing w:val="1"/>
          <w:sz w:val="28"/>
          <w:szCs w:val="28"/>
        </w:rPr>
        <w:t xml:space="preserve">  </w:t>
      </w:r>
      <w:r w:rsidR="00B923DE">
        <w:rPr>
          <w:rFonts w:hAnsi="Consolas" w:hint="eastAsia"/>
          <w:spacing w:val="1"/>
          <w:sz w:val="28"/>
          <w:szCs w:val="28"/>
        </w:rPr>
        <w:t xml:space="preserve">       </w:t>
      </w:r>
      <w:r w:rsidRPr="007965C0">
        <w:rPr>
          <w:rFonts w:hAnsi="Consolas" w:hint="eastAsia"/>
          <w:spacing w:val="1"/>
          <w:sz w:val="28"/>
          <w:szCs w:val="28"/>
        </w:rPr>
        <w:t>学号</w:t>
      </w:r>
      <w:r w:rsidR="00983722">
        <w:rPr>
          <w:rFonts w:hAnsi="Consolas" w:hint="eastAsia"/>
          <w:spacing w:val="1"/>
          <w:sz w:val="28"/>
          <w:szCs w:val="28"/>
        </w:rPr>
        <w:t xml:space="preserve">  </w:t>
      </w:r>
      <w:r w:rsidRPr="00983722">
        <w:rPr>
          <w:rFonts w:hAnsi="Consolas"/>
          <w:spacing w:val="1"/>
          <w:sz w:val="28"/>
          <w:szCs w:val="28"/>
          <w:u w:val="single"/>
        </w:rPr>
        <w:t>20</w:t>
      </w:r>
      <w:r w:rsidR="00B923DE">
        <w:rPr>
          <w:rFonts w:hAnsi="Consolas" w:hint="eastAsia"/>
          <w:spacing w:val="1"/>
          <w:sz w:val="28"/>
          <w:szCs w:val="28"/>
          <w:u w:val="single"/>
        </w:rPr>
        <w:t>2</w:t>
      </w:r>
      <w:r w:rsidR="002B5639">
        <w:rPr>
          <w:rFonts w:hAnsi="Consolas"/>
          <w:spacing w:val="1"/>
          <w:sz w:val="28"/>
          <w:szCs w:val="28"/>
          <w:u w:val="single"/>
        </w:rPr>
        <w:t>0101603</w:t>
      </w:r>
      <w:r w:rsidRPr="007965C0">
        <w:rPr>
          <w:rFonts w:hAnsi="Consolas"/>
          <w:spacing w:val="1"/>
          <w:sz w:val="28"/>
          <w:szCs w:val="28"/>
        </w:rPr>
        <w:tab/>
        <w:t xml:space="preserve"> </w:t>
      </w:r>
      <w:r w:rsidR="00B923DE">
        <w:rPr>
          <w:rFonts w:hAnsi="Consolas" w:hint="eastAsia"/>
          <w:spacing w:val="1"/>
          <w:sz w:val="28"/>
          <w:szCs w:val="28"/>
        </w:rPr>
        <w:t xml:space="preserve">  </w:t>
      </w:r>
    </w:p>
    <w:p w14:paraId="1A18DDC6" w14:textId="0EC5F5F0" w:rsidR="007965C0" w:rsidRDefault="002D3C90" w:rsidP="00983722">
      <w:pPr>
        <w:pStyle w:val="BodyText"/>
        <w:kinsoku w:val="0"/>
        <w:overflowPunct w:val="0"/>
        <w:spacing w:before="53" w:line="266" w:lineRule="auto"/>
        <w:ind w:right="107"/>
        <w:rPr>
          <w:rFonts w:ascii="Times New Roman" w:cs="Times New Roman"/>
          <w:sz w:val="28"/>
          <w:szCs w:val="28"/>
        </w:rPr>
      </w:pPr>
      <w:r>
        <w:rPr>
          <w:rFonts w:hAnsi="Consolas" w:hint="eastAsia"/>
          <w:spacing w:val="1"/>
          <w:sz w:val="28"/>
          <w:szCs w:val="28"/>
        </w:rPr>
        <w:t>学院</w:t>
      </w:r>
      <w:r>
        <w:rPr>
          <w:rFonts w:hint="eastAsia"/>
          <w:spacing w:val="-1"/>
          <w:sz w:val="28"/>
          <w:szCs w:val="28"/>
          <w:u w:val="single"/>
        </w:rPr>
        <w:t>信息科学技术学院</w:t>
      </w:r>
      <w:r w:rsidR="007965C0">
        <w:rPr>
          <w:rFonts w:hint="eastAsia"/>
          <w:spacing w:val="-1"/>
          <w:sz w:val="28"/>
          <w:szCs w:val="28"/>
          <w:u w:val="single"/>
        </w:rPr>
        <w:t xml:space="preserve"> </w:t>
      </w:r>
      <w:r w:rsidR="00983722">
        <w:rPr>
          <w:rFonts w:hint="eastAsia"/>
          <w:spacing w:val="-1"/>
          <w:sz w:val="28"/>
          <w:szCs w:val="28"/>
          <w:u w:val="single"/>
        </w:rPr>
        <w:t xml:space="preserve"> </w:t>
      </w:r>
      <w:r w:rsidR="00983722" w:rsidRPr="00983722">
        <w:rPr>
          <w:rFonts w:hint="eastAsia"/>
          <w:spacing w:val="-1"/>
          <w:sz w:val="28"/>
          <w:szCs w:val="28"/>
        </w:rPr>
        <w:t xml:space="preserve">  </w:t>
      </w:r>
      <w:r>
        <w:rPr>
          <w:rFonts w:hint="eastAsia"/>
          <w:spacing w:val="2"/>
          <w:sz w:val="28"/>
          <w:szCs w:val="28"/>
        </w:rPr>
        <w:t>系</w:t>
      </w:r>
      <w:r w:rsidR="00983722">
        <w:rPr>
          <w:rFonts w:ascii="Times New Roman" w:cs="Times New Roman" w:hint="eastAsia"/>
          <w:spacing w:val="2"/>
          <w:sz w:val="28"/>
          <w:szCs w:val="28"/>
          <w:u w:val="single"/>
        </w:rPr>
        <w:t xml:space="preserve">   </w:t>
      </w:r>
      <w:r>
        <w:rPr>
          <w:rFonts w:hint="eastAsia"/>
          <w:spacing w:val="-1"/>
          <w:sz w:val="28"/>
          <w:szCs w:val="28"/>
          <w:u w:val="single"/>
        </w:rPr>
        <w:t>计算机科学系</w:t>
      </w:r>
      <w:r w:rsidR="00983722">
        <w:rPr>
          <w:rFonts w:ascii="Times New Roman" w:cs="Times New Roman" w:hint="eastAsia"/>
          <w:spacing w:val="-1"/>
          <w:sz w:val="28"/>
          <w:szCs w:val="28"/>
          <w:u w:val="single"/>
        </w:rPr>
        <w:t xml:space="preserve">    </w:t>
      </w:r>
      <w:r>
        <w:rPr>
          <w:rFonts w:hint="eastAsia"/>
          <w:spacing w:val="1"/>
          <w:sz w:val="28"/>
          <w:szCs w:val="28"/>
        </w:rPr>
        <w:t>专业</w:t>
      </w:r>
      <w:r w:rsidR="00983722">
        <w:rPr>
          <w:rFonts w:hint="eastAsia"/>
          <w:spacing w:val="1"/>
          <w:sz w:val="28"/>
          <w:szCs w:val="28"/>
        </w:rPr>
        <w:t xml:space="preserve">  </w:t>
      </w:r>
      <w:r w:rsidR="002B5639">
        <w:rPr>
          <w:rFonts w:hint="eastAsia"/>
          <w:sz w:val="28"/>
          <w:szCs w:val="28"/>
          <w:u w:val="single"/>
        </w:rPr>
        <w:t>网络工程</w:t>
      </w:r>
      <w:r>
        <w:rPr>
          <w:rFonts w:ascii="Times New Roman" w:cs="Times New Roman"/>
          <w:sz w:val="28"/>
          <w:szCs w:val="28"/>
          <w:u w:val="single"/>
        </w:rPr>
        <w:tab/>
      </w:r>
      <w:r>
        <w:rPr>
          <w:rFonts w:ascii="Times New Roman" w:cs="Times New Roman"/>
          <w:sz w:val="28"/>
          <w:szCs w:val="28"/>
        </w:rPr>
        <w:t xml:space="preserve"> </w:t>
      </w:r>
    </w:p>
    <w:p w14:paraId="4700B67E" w14:textId="6CC8B297" w:rsidR="00C47955" w:rsidRDefault="002D3C90" w:rsidP="007965C0">
      <w:pPr>
        <w:pStyle w:val="BodyText"/>
        <w:tabs>
          <w:tab w:val="left" w:pos="957"/>
          <w:tab w:val="left" w:pos="1797"/>
          <w:tab w:val="left" w:pos="2076"/>
          <w:tab w:val="left" w:pos="2916"/>
          <w:tab w:val="left" w:pos="3469"/>
          <w:tab w:val="left" w:pos="3896"/>
          <w:tab w:val="left" w:pos="5298"/>
          <w:tab w:val="left" w:pos="5437"/>
          <w:tab w:val="left" w:pos="5996"/>
          <w:tab w:val="left" w:pos="6836"/>
          <w:tab w:val="left" w:pos="7120"/>
          <w:tab w:val="left" w:pos="7603"/>
          <w:tab w:val="left" w:pos="8498"/>
        </w:tabs>
        <w:kinsoku w:val="0"/>
        <w:overflowPunct w:val="0"/>
        <w:spacing w:before="53" w:line="266" w:lineRule="auto"/>
        <w:ind w:right="107"/>
        <w:rPr>
          <w:rFonts w:asci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实验时间</w:t>
      </w:r>
      <w:r>
        <w:rPr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u w:val="single"/>
        </w:rPr>
        <w:t>20</w:t>
      </w:r>
      <w:r w:rsidR="0094594A">
        <w:rPr>
          <w:rFonts w:ascii="Consolas" w:hAnsi="Consolas" w:cs="Consolas" w:hint="eastAsia"/>
          <w:sz w:val="28"/>
          <w:szCs w:val="28"/>
          <w:u w:val="single"/>
        </w:rPr>
        <w:t>2</w:t>
      </w:r>
      <w:r w:rsidR="002B5639">
        <w:rPr>
          <w:rFonts w:ascii="Consolas" w:hAnsi="Consolas" w:cs="Consolas"/>
          <w:sz w:val="28"/>
          <w:szCs w:val="28"/>
          <w:u w:val="single"/>
        </w:rPr>
        <w:t>2</w:t>
      </w:r>
      <w:r>
        <w:rPr>
          <w:rFonts w:ascii="Consolas" w:hAnsi="Consolas" w:cs="Consolas"/>
          <w:sz w:val="28"/>
          <w:szCs w:val="28"/>
          <w:u w:val="single"/>
        </w:rPr>
        <w:t xml:space="preserve"> </w:t>
      </w:r>
      <w:r>
        <w:rPr>
          <w:rFonts w:hAnsi="Consolas" w:hint="eastAsia"/>
          <w:sz w:val="28"/>
          <w:szCs w:val="28"/>
        </w:rPr>
        <w:t>年</w:t>
      </w:r>
      <w:r>
        <w:rPr>
          <w:rFonts w:hAnsi="Consolas"/>
          <w:sz w:val="28"/>
          <w:szCs w:val="28"/>
        </w:rPr>
        <w:t xml:space="preserve"> </w:t>
      </w:r>
      <w:r w:rsidR="002B5639">
        <w:rPr>
          <w:rFonts w:ascii="Consolas" w:hAnsi="Consolas" w:cs="Consolas"/>
          <w:sz w:val="28"/>
          <w:szCs w:val="28"/>
          <w:u w:val="single"/>
        </w:rPr>
        <w:t>3</w:t>
      </w:r>
      <w:r>
        <w:rPr>
          <w:rFonts w:ascii="Consolas" w:hAnsi="Consolas" w:cs="Consolas"/>
          <w:sz w:val="28"/>
          <w:szCs w:val="28"/>
          <w:u w:val="single"/>
        </w:rPr>
        <w:t xml:space="preserve"> </w:t>
      </w:r>
      <w:r>
        <w:rPr>
          <w:rFonts w:hAnsi="Consolas" w:hint="eastAsia"/>
          <w:sz w:val="28"/>
          <w:szCs w:val="28"/>
        </w:rPr>
        <w:t>月</w:t>
      </w:r>
      <w:r>
        <w:rPr>
          <w:rFonts w:hAnsi="Consolas"/>
          <w:sz w:val="28"/>
          <w:szCs w:val="28"/>
        </w:rPr>
        <w:t xml:space="preserve"> </w:t>
      </w:r>
      <w:r w:rsidR="002B5639">
        <w:rPr>
          <w:rFonts w:ascii="Consolas" w:hAnsi="Consolas" w:cs="Consolas"/>
          <w:sz w:val="28"/>
          <w:szCs w:val="28"/>
          <w:u w:val="single"/>
        </w:rPr>
        <w:t>10</w:t>
      </w:r>
      <w:r>
        <w:rPr>
          <w:rFonts w:ascii="Consolas" w:hAnsi="Consolas" w:cs="Consolas"/>
          <w:sz w:val="28"/>
          <w:szCs w:val="28"/>
          <w:u w:val="single"/>
        </w:rPr>
        <w:t xml:space="preserve"> </w:t>
      </w:r>
      <w:r>
        <w:rPr>
          <w:rFonts w:hAnsi="Consolas" w:hint="eastAsia"/>
          <w:sz w:val="28"/>
          <w:szCs w:val="28"/>
        </w:rPr>
        <w:t>日</w:t>
      </w:r>
      <w:r>
        <w:rPr>
          <w:rFonts w:hAnsi="Consolas"/>
          <w:sz w:val="28"/>
          <w:szCs w:val="28"/>
        </w:rPr>
        <w:t xml:space="preserve">  </w:t>
      </w:r>
      <w:r>
        <w:rPr>
          <w:rFonts w:hint="eastAsia"/>
          <w:sz w:val="28"/>
          <w:szCs w:val="28"/>
          <w:u w:val="single"/>
        </w:rPr>
        <w:t>上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午</w:t>
      </w:r>
      <w:r w:rsidR="00C21757">
        <w:rPr>
          <w:rFonts w:hint="eastAsia"/>
          <w:sz w:val="28"/>
          <w:szCs w:val="28"/>
        </w:rPr>
        <w:t xml:space="preserve"> </w:t>
      </w:r>
      <w:r w:rsidR="0094594A">
        <w:rPr>
          <w:rFonts w:hint="eastAsia"/>
          <w:sz w:val="28"/>
          <w:szCs w:val="28"/>
        </w:rPr>
        <w:t>3</w:t>
      </w:r>
      <w:r w:rsidR="00C21757">
        <w:rPr>
          <w:rFonts w:hint="eastAsia"/>
          <w:sz w:val="28"/>
          <w:szCs w:val="28"/>
        </w:rPr>
        <w:t>、</w:t>
      </w:r>
      <w:r w:rsidR="0094594A">
        <w:rPr>
          <w:rFonts w:hint="eastAsia"/>
          <w:sz w:val="28"/>
          <w:szCs w:val="28"/>
        </w:rPr>
        <w:t>4</w:t>
      </w:r>
      <w:r w:rsidR="00C21757">
        <w:rPr>
          <w:rFonts w:hint="eastAsia"/>
          <w:sz w:val="28"/>
          <w:szCs w:val="28"/>
        </w:rPr>
        <w:t>节</w:t>
      </w:r>
      <w:r w:rsidR="007965C0">
        <w:rPr>
          <w:rFonts w:hint="eastAsia"/>
          <w:sz w:val="28"/>
          <w:szCs w:val="28"/>
        </w:rPr>
        <w:t xml:space="preserve">  实验地点</w:t>
      </w:r>
      <w:r w:rsidR="007965C0">
        <w:rPr>
          <w:spacing w:val="-1"/>
          <w:sz w:val="28"/>
          <w:szCs w:val="28"/>
        </w:rPr>
        <w:t xml:space="preserve"> </w:t>
      </w:r>
      <w:r w:rsidR="007965C0">
        <w:rPr>
          <w:rFonts w:ascii="Consolas" w:hAnsi="Consolas" w:cs="Consolas"/>
          <w:spacing w:val="-1"/>
          <w:sz w:val="28"/>
          <w:szCs w:val="28"/>
          <w:u w:val="single"/>
        </w:rPr>
        <w:t>N116</w:t>
      </w:r>
    </w:p>
    <w:p w14:paraId="0165D725" w14:textId="77777777" w:rsidR="00C47955" w:rsidRDefault="00C47955">
      <w:pPr>
        <w:pStyle w:val="BodyText"/>
        <w:kinsoku w:val="0"/>
        <w:overflowPunct w:val="0"/>
        <w:spacing w:before="7"/>
        <w:ind w:left="0"/>
        <w:rPr>
          <w:rFonts w:ascii="Times New Roman" w:eastAsiaTheme="minorEastAsia" w:cs="Times New Roman"/>
          <w:sz w:val="29"/>
          <w:szCs w:val="29"/>
        </w:rPr>
      </w:pPr>
    </w:p>
    <w:p w14:paraId="3AFB51FA" w14:textId="77777777" w:rsidR="00C47955" w:rsidRPr="00B923DE" w:rsidRDefault="002D3C90">
      <w:pPr>
        <w:pStyle w:val="BodyText"/>
        <w:kinsoku w:val="0"/>
        <w:overflowPunct w:val="0"/>
        <w:spacing w:line="456" w:lineRule="exact"/>
        <w:ind w:left="65" w:right="6422"/>
        <w:jc w:val="center"/>
        <w:rPr>
          <w:rFonts w:ascii="Microsoft JhengHei" w:eastAsiaTheme="minorEastAsia" w:cs="Microsoft JhengHei"/>
          <w:sz w:val="32"/>
          <w:szCs w:val="32"/>
        </w:rPr>
      </w:pPr>
      <w:r>
        <w:rPr>
          <w:rFonts w:ascii="Microsoft JhengHei" w:eastAsia="Microsoft JhengHei" w:cs="Microsoft JhengHei" w:hint="eastAsia"/>
          <w:b/>
          <w:bCs/>
          <w:sz w:val="32"/>
          <w:szCs w:val="32"/>
        </w:rPr>
        <w:t>一、</w:t>
      </w:r>
      <w:r>
        <w:rPr>
          <w:rFonts w:ascii="Microsoft JhengHei" w:eastAsia="Microsoft JhengHei" w:cs="Microsoft JhengHei"/>
          <w:b/>
          <w:bCs/>
          <w:sz w:val="32"/>
          <w:szCs w:val="32"/>
        </w:rPr>
        <w:t xml:space="preserve"> </w:t>
      </w:r>
      <w:r>
        <w:rPr>
          <w:rFonts w:ascii="Microsoft JhengHei" w:eastAsia="Microsoft JhengHei" w:cs="Microsoft JhengHei"/>
          <w:b/>
          <w:bCs/>
          <w:spacing w:val="8"/>
          <w:sz w:val="32"/>
          <w:szCs w:val="32"/>
        </w:rPr>
        <w:t xml:space="preserve"> </w:t>
      </w:r>
      <w:r>
        <w:rPr>
          <w:rFonts w:ascii="Microsoft JhengHei" w:eastAsia="Microsoft JhengHei" w:cs="Microsoft JhengHei" w:hint="eastAsia"/>
          <w:b/>
          <w:bCs/>
          <w:sz w:val="32"/>
          <w:szCs w:val="32"/>
        </w:rPr>
        <w:t>实验目的</w:t>
      </w:r>
    </w:p>
    <w:p w14:paraId="26480DD0" w14:textId="077F42F2" w:rsidR="002B5639" w:rsidRDefault="002D3C90" w:rsidP="002B5639">
      <w:pPr>
        <w:pStyle w:val="BodyText"/>
        <w:kinsoku w:val="0"/>
        <w:overflowPunct w:val="0"/>
        <w:spacing w:before="244"/>
        <w:ind w:left="677" w:right="107"/>
        <w:rPr>
          <w:spacing w:val="-7"/>
        </w:rPr>
      </w:pPr>
      <w:r>
        <w:rPr>
          <w:rFonts w:ascii="Wingdings" w:eastAsiaTheme="minorEastAsia" w:hAnsi="Wingdings" w:cs="Wingdings"/>
        </w:rPr>
        <w:t></w:t>
      </w:r>
      <w:r>
        <w:rPr>
          <w:rFonts w:ascii="Wingdings" w:eastAsiaTheme="minorEastAsia" w:hAnsi="Wingdings" w:cs="Wingdings"/>
          <w:spacing w:val="-97"/>
        </w:rPr>
        <w:t></w:t>
      </w:r>
      <w:r w:rsidR="002B5639">
        <w:rPr>
          <w:rFonts w:hint="eastAsia"/>
          <w:spacing w:val="-7"/>
        </w:rPr>
        <w:t>熟悉Linu</w:t>
      </w:r>
      <w:r w:rsidR="002B5639">
        <w:rPr>
          <w:spacing w:val="-7"/>
        </w:rPr>
        <w:t>x</w:t>
      </w:r>
      <w:r w:rsidR="002B5639">
        <w:rPr>
          <w:rFonts w:hint="eastAsia"/>
          <w:spacing w:val="-7"/>
        </w:rPr>
        <w:t>的命令接口，图形接口和程序接口</w:t>
      </w:r>
      <w:r w:rsidR="0068056C">
        <w:rPr>
          <w:rFonts w:hint="eastAsia"/>
          <w:spacing w:val="-7"/>
        </w:rPr>
        <w:t>。</w:t>
      </w:r>
    </w:p>
    <w:p w14:paraId="3ABDD871" w14:textId="7830E99E" w:rsidR="00C47955" w:rsidRPr="002B5639" w:rsidRDefault="002B5639" w:rsidP="002B5639">
      <w:pPr>
        <w:pStyle w:val="BodyText"/>
        <w:kinsoku w:val="0"/>
        <w:overflowPunct w:val="0"/>
        <w:spacing w:before="244"/>
        <w:ind w:left="677" w:right="107"/>
        <w:rPr>
          <w:rFonts w:hAnsi="宋体"/>
        </w:rPr>
      </w:pPr>
      <w:r>
        <w:rPr>
          <w:rFonts w:ascii="Wingdings" w:eastAsiaTheme="minorEastAsia" w:hAnsi="Wingdings" w:cs="Wingdings"/>
        </w:rPr>
        <w:t xml:space="preserve"> </w:t>
      </w:r>
      <w:r>
        <w:rPr>
          <w:rFonts w:ascii="Wingdings" w:eastAsiaTheme="minorEastAsia" w:hAnsi="Wingdings" w:cs="Wingdings" w:hint="eastAsia"/>
        </w:rPr>
        <w:t>练习编程、调试</w:t>
      </w:r>
      <w:r>
        <w:rPr>
          <w:rFonts w:hAnsi="宋体" w:cs="Wingdings" w:hint="eastAsia"/>
        </w:rPr>
        <w:t>Linu</w:t>
      </w:r>
      <w:r>
        <w:rPr>
          <w:rFonts w:hAnsi="宋体" w:cs="Wingdings"/>
        </w:rPr>
        <w:t>x</w:t>
      </w:r>
      <w:r>
        <w:rPr>
          <w:rFonts w:hAnsi="宋体" w:cs="Wingdings" w:hint="eastAsia"/>
        </w:rPr>
        <w:t>内核及应用程序</w:t>
      </w:r>
      <w:r w:rsidR="0068056C">
        <w:rPr>
          <w:rFonts w:hAnsi="宋体" w:cs="Wingdings" w:hint="eastAsia"/>
        </w:rPr>
        <w:t>。</w:t>
      </w:r>
    </w:p>
    <w:p w14:paraId="20252BEA" w14:textId="77777777" w:rsidR="00C47955" w:rsidRDefault="002D3C90">
      <w:pPr>
        <w:pStyle w:val="BodyText"/>
        <w:kinsoku w:val="0"/>
        <w:overflowPunct w:val="0"/>
        <w:spacing w:before="67"/>
        <w:ind w:left="100" w:right="6421"/>
        <w:jc w:val="center"/>
        <w:rPr>
          <w:rFonts w:ascii="Microsoft JhengHei" w:eastAsia="Microsoft JhengHei" w:cs="Microsoft JhengHei"/>
          <w:sz w:val="32"/>
          <w:szCs w:val="32"/>
        </w:rPr>
      </w:pPr>
      <w:r>
        <w:rPr>
          <w:rFonts w:ascii="Microsoft JhengHei" w:eastAsia="Microsoft JhengHei" w:cs="Microsoft JhengHei" w:hint="eastAsia"/>
          <w:b/>
          <w:bCs/>
          <w:sz w:val="32"/>
          <w:szCs w:val="32"/>
        </w:rPr>
        <w:t>二、</w:t>
      </w:r>
      <w:r>
        <w:rPr>
          <w:rFonts w:ascii="Microsoft JhengHei" w:eastAsia="Microsoft JhengHei" w:cs="Microsoft JhengHei"/>
          <w:b/>
          <w:bCs/>
          <w:sz w:val="32"/>
          <w:szCs w:val="32"/>
        </w:rPr>
        <w:t xml:space="preserve"> </w:t>
      </w:r>
      <w:r>
        <w:rPr>
          <w:rFonts w:ascii="Microsoft JhengHei" w:eastAsia="Microsoft JhengHei" w:cs="Microsoft JhengHei"/>
          <w:b/>
          <w:bCs/>
          <w:spacing w:val="43"/>
          <w:sz w:val="32"/>
          <w:szCs w:val="32"/>
        </w:rPr>
        <w:t xml:space="preserve"> </w:t>
      </w:r>
      <w:r>
        <w:rPr>
          <w:rFonts w:ascii="Microsoft JhengHei" w:eastAsia="Microsoft JhengHei" w:cs="Microsoft JhengHei" w:hint="eastAsia"/>
          <w:b/>
          <w:bCs/>
          <w:sz w:val="32"/>
          <w:szCs w:val="32"/>
        </w:rPr>
        <w:t>实验内容</w:t>
      </w:r>
    </w:p>
    <w:p w14:paraId="4D1260B6" w14:textId="204ABFB9" w:rsidR="00C47955" w:rsidRDefault="002D3C90">
      <w:pPr>
        <w:pStyle w:val="BodyText"/>
        <w:kinsoku w:val="0"/>
        <w:overflowPunct w:val="0"/>
        <w:spacing w:before="103"/>
        <w:ind w:left="538" w:right="107"/>
      </w:pPr>
      <w:r>
        <w:rPr>
          <w:rFonts w:hint="eastAsia"/>
        </w:rPr>
        <w:t>创建子进程，加载执行新程序，调试跟踪</w:t>
      </w:r>
      <w:r>
        <w:t xml:space="preserve"> </w:t>
      </w:r>
      <w:r>
        <w:rPr>
          <w:rFonts w:ascii="Times New Roman" w:cs="Times New Roman"/>
        </w:rPr>
        <w:t xml:space="preserve">fork  </w:t>
      </w:r>
      <w:r>
        <w:rPr>
          <w:rFonts w:hint="eastAsia"/>
        </w:rPr>
        <w:t>和</w:t>
      </w:r>
      <w:r>
        <w:t xml:space="preserve"> </w:t>
      </w:r>
      <w:r>
        <w:rPr>
          <w:rFonts w:ascii="Times New Roman" w:cs="Times New Roman"/>
        </w:rPr>
        <w:t>execve</w:t>
      </w:r>
      <w:r>
        <w:rPr>
          <w:rFonts w:ascii="Times New Roman" w:cs="Times New Roman"/>
          <w:spacing w:val="47"/>
        </w:rPr>
        <w:t xml:space="preserve"> </w:t>
      </w:r>
      <w:r>
        <w:rPr>
          <w:rFonts w:hint="eastAsia"/>
        </w:rPr>
        <w:t>系统调用函数的执行过程。</w:t>
      </w:r>
      <w:r w:rsidR="0068056C">
        <w:rPr>
          <w:rFonts w:hint="eastAsia"/>
        </w:rPr>
        <w:t>任选高级程序语言，在Lin</w:t>
      </w:r>
      <w:r w:rsidR="0068056C">
        <w:t>ux</w:t>
      </w:r>
      <w:r w:rsidR="0068056C">
        <w:rPr>
          <w:rFonts w:hint="eastAsia"/>
        </w:rPr>
        <w:t>操作系统下调试通过，测试正确。</w:t>
      </w:r>
    </w:p>
    <w:p w14:paraId="6EA9E243" w14:textId="77777777" w:rsidR="0068056C" w:rsidRDefault="0068056C">
      <w:pPr>
        <w:pStyle w:val="BodyText"/>
        <w:kinsoku w:val="0"/>
        <w:overflowPunct w:val="0"/>
        <w:spacing w:before="103"/>
        <w:ind w:left="538" w:right="107"/>
      </w:pPr>
    </w:p>
    <w:p w14:paraId="59059246" w14:textId="7CFA9EB4" w:rsidR="005A71EF" w:rsidRPr="005A71EF" w:rsidRDefault="002D3C90" w:rsidP="006F071E">
      <w:pPr>
        <w:pStyle w:val="Heading2"/>
        <w:numPr>
          <w:ilvl w:val="0"/>
          <w:numId w:val="9"/>
        </w:numPr>
        <w:kinsoku w:val="0"/>
        <w:overflowPunct w:val="0"/>
        <w:spacing w:before="86"/>
        <w:ind w:right="6422"/>
        <w:jc w:val="center"/>
        <w:rPr>
          <w:rFonts w:ascii="Times New Roman" w:eastAsiaTheme="minorEastAsia" w:cs="Times New Roman"/>
          <w:b w:val="0"/>
          <w:bCs w:val="0"/>
          <w:sz w:val="24"/>
          <w:szCs w:val="24"/>
        </w:rPr>
      </w:pPr>
      <w:r>
        <w:t xml:space="preserve"> </w:t>
      </w:r>
      <w:r>
        <w:rPr>
          <w:spacing w:val="8"/>
        </w:rPr>
        <w:t xml:space="preserve"> </w:t>
      </w:r>
      <w:r>
        <w:rPr>
          <w:rFonts w:hint="eastAsia"/>
        </w:rPr>
        <w:t>实验</w:t>
      </w:r>
      <w:r w:rsidR="00956843">
        <w:rPr>
          <w:rFonts w:hint="eastAsia"/>
        </w:rPr>
        <w:t>步骤</w:t>
      </w:r>
    </w:p>
    <w:p w14:paraId="62C01D9E" w14:textId="22B24DAA" w:rsidR="005A71EF" w:rsidRDefault="006F071E" w:rsidP="006F07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90"/>
        </w:tabs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B1E1B">
        <w:rPr>
          <w:rFonts w:hint="eastAsia"/>
        </w:rPr>
        <w:t>安装</w:t>
      </w:r>
      <w:r w:rsidR="003B1E1B">
        <w:rPr>
          <w:rFonts w:hint="eastAsia"/>
        </w:rPr>
        <w:t>V</w:t>
      </w:r>
      <w:r w:rsidR="003B1E1B">
        <w:t>M</w:t>
      </w:r>
      <w:r w:rsidR="003B1E1B">
        <w:rPr>
          <w:rFonts w:hint="eastAsia"/>
        </w:rPr>
        <w:t>war</w:t>
      </w:r>
      <w:r w:rsidR="003B1E1B">
        <w:t>e Workstation Pro</w:t>
      </w:r>
      <w:r w:rsidR="003B1E1B">
        <w:rPr>
          <w:rFonts w:hint="eastAsia"/>
        </w:rPr>
        <w:t>与</w:t>
      </w:r>
      <w:r w:rsidR="003B1E1B">
        <w:rPr>
          <w:rFonts w:hint="eastAsia"/>
        </w:rPr>
        <w:t xml:space="preserve"> </w:t>
      </w:r>
      <w:r w:rsidR="003B1E1B">
        <w:t>U</w:t>
      </w:r>
      <w:r w:rsidR="003B1E1B">
        <w:rPr>
          <w:rFonts w:hint="eastAsia"/>
        </w:rPr>
        <w:t>bu</w:t>
      </w:r>
      <w:r w:rsidR="003B1E1B">
        <w:t>n</w:t>
      </w:r>
      <w:r w:rsidR="003B1E1B">
        <w:rPr>
          <w:rFonts w:hint="eastAsia"/>
        </w:rPr>
        <w:t>tu</w:t>
      </w:r>
      <w:r w:rsidR="003B1E1B">
        <w:rPr>
          <w:rFonts w:hint="eastAsia"/>
        </w:rPr>
        <w:t>虚拟机</w:t>
      </w:r>
    </w:p>
    <w:p w14:paraId="0D28DF11" w14:textId="491B07D8" w:rsidR="0068056C" w:rsidRDefault="005A71EF" w:rsidP="005A71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90"/>
        </w:tabs>
      </w:pPr>
      <w:r>
        <w:rPr>
          <w:rFonts w:hint="eastAsia"/>
        </w:rPr>
        <w:t>下图为安装好虚拟机的界面。内存分配为</w:t>
      </w:r>
      <w:r>
        <w:rPr>
          <w:rFonts w:hint="eastAsia"/>
        </w:rPr>
        <w:t>8</w:t>
      </w:r>
      <w:r>
        <w:t>GB</w:t>
      </w:r>
      <w:r>
        <w:rPr>
          <w:rFonts w:hint="eastAsia"/>
        </w:rPr>
        <w:t>，</w:t>
      </w:r>
      <w:r w:rsidR="009E1A37">
        <w:rPr>
          <w:rFonts w:hint="eastAsia"/>
        </w:rPr>
        <w:t>硬盘分配为</w:t>
      </w:r>
      <w:r w:rsidR="009E1A37">
        <w:rPr>
          <w:rFonts w:hint="eastAsia"/>
        </w:rPr>
        <w:t>3</w:t>
      </w:r>
      <w:r w:rsidR="009E1A37">
        <w:t>0GB</w:t>
      </w:r>
      <w:r w:rsidR="009E1A37">
        <w:rPr>
          <w:rFonts w:hint="eastAsia"/>
        </w:rPr>
        <w:t>，处理器为</w:t>
      </w:r>
      <w:r w:rsidR="009E1A37">
        <w:t>4</w:t>
      </w:r>
      <w:r w:rsidR="009E1A37">
        <w:rPr>
          <w:rFonts w:hint="eastAsia"/>
        </w:rPr>
        <w:t>核。</w:t>
      </w:r>
      <w:r>
        <w:rPr>
          <w:rFonts w:hint="eastAsia"/>
        </w:rPr>
        <w:t>随后逐步解决网络配置的问题</w:t>
      </w:r>
      <w:r w:rsidR="009E1A37">
        <w:rPr>
          <w:rFonts w:hint="eastAsia"/>
        </w:rPr>
        <w:t>，接下来可以将镜像源更改为中国服务器使得其他工具能够逐个安装</w:t>
      </w:r>
      <w:r>
        <w:rPr>
          <w:rFonts w:hint="eastAsia"/>
        </w:rPr>
        <w:t>。</w:t>
      </w:r>
      <w:r>
        <w:tab/>
      </w:r>
    </w:p>
    <w:p w14:paraId="7B9ABEB7" w14:textId="77777777" w:rsidR="005A71EF" w:rsidRDefault="005A71EF" w:rsidP="005A71E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90"/>
        </w:tabs>
        <w:ind w:left="720"/>
      </w:pPr>
    </w:p>
    <w:p w14:paraId="49B2E4D1" w14:textId="0FEC677C" w:rsidR="003B1E1B" w:rsidRDefault="003B1E1B" w:rsidP="0068056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FB6471" wp14:editId="09500C03">
            <wp:simplePos x="1066800" y="6057900"/>
            <wp:positionH relativeFrom="column">
              <wp:align>left</wp:align>
            </wp:positionH>
            <wp:positionV relativeFrom="paragraph">
              <wp:align>top</wp:align>
            </wp:positionV>
            <wp:extent cx="5518150" cy="3103880"/>
            <wp:effectExtent l="0" t="0" r="635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71EF">
        <w:br w:type="textWrapping" w:clear="all"/>
      </w:r>
    </w:p>
    <w:p w14:paraId="429FD023" w14:textId="00C9762F" w:rsidR="003B1E1B" w:rsidRDefault="006F071E" w:rsidP="006F071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B1E1B">
        <w:rPr>
          <w:rFonts w:hint="eastAsia"/>
        </w:rPr>
        <w:t>安装编译环境</w:t>
      </w:r>
    </w:p>
    <w:p w14:paraId="46F12013" w14:textId="5D6A837A" w:rsidR="009E1A37" w:rsidRDefault="009E1A37" w:rsidP="009E1A37">
      <w:r>
        <w:rPr>
          <w:rFonts w:hint="eastAsia"/>
        </w:rPr>
        <w:t>通过一些指令安装好</w:t>
      </w:r>
      <w:r>
        <w:rPr>
          <w:rFonts w:hint="eastAsia"/>
        </w:rPr>
        <w:t>c</w:t>
      </w:r>
      <w:r>
        <w:t>make,gcc,g++</w:t>
      </w:r>
      <w:r>
        <w:rPr>
          <w:rFonts w:hint="eastAsia"/>
        </w:rPr>
        <w:t>等编译工具，并且安装</w:t>
      </w:r>
      <w:r>
        <w:rPr>
          <w:rFonts w:hint="eastAsia"/>
        </w:rPr>
        <w:t>v</w:t>
      </w:r>
      <w:r>
        <w:t>im</w:t>
      </w:r>
      <w:r>
        <w:rPr>
          <w:rFonts w:hint="eastAsia"/>
        </w:rPr>
        <w:t>以代替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来进行</w:t>
      </w:r>
      <w:r w:rsidR="006F071E">
        <w:rPr>
          <w:rFonts w:hint="eastAsia"/>
        </w:rPr>
        <w:t>进行文本编写。</w:t>
      </w:r>
    </w:p>
    <w:p w14:paraId="74D91E40" w14:textId="02EB55B1" w:rsidR="003B1E1B" w:rsidRDefault="005A71EF" w:rsidP="0068056C">
      <w:r>
        <w:rPr>
          <w:noProof/>
        </w:rPr>
        <w:drawing>
          <wp:inline distT="0" distB="0" distL="0" distR="0" wp14:anchorId="60C19FF5" wp14:editId="566BDC32">
            <wp:extent cx="5518150" cy="347091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E8F0" w14:textId="77777777" w:rsidR="006F071E" w:rsidRDefault="006F071E" w:rsidP="006F071E"/>
    <w:p w14:paraId="19430D84" w14:textId="560604FD" w:rsidR="005A71EF" w:rsidRDefault="006F071E" w:rsidP="006F071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）编写</w:t>
      </w:r>
      <w:r>
        <w:t>C/C++</w:t>
      </w:r>
      <w:r>
        <w:rPr>
          <w:rFonts w:hint="eastAsia"/>
        </w:rPr>
        <w:t>程序</w:t>
      </w:r>
    </w:p>
    <w:p w14:paraId="1258FA33" w14:textId="4B78FE21" w:rsidR="006F071E" w:rsidRDefault="006F071E" w:rsidP="006F071E">
      <w:r>
        <w:rPr>
          <w:rFonts w:hint="eastAsia"/>
        </w:rPr>
        <w:t>学习了</w:t>
      </w:r>
      <w:r>
        <w:rPr>
          <w:rFonts w:hint="eastAsia"/>
        </w:rPr>
        <w:t>v</w:t>
      </w:r>
      <w:r>
        <w:t>im</w:t>
      </w:r>
      <w:r>
        <w:rPr>
          <w:rFonts w:hint="eastAsia"/>
        </w:rPr>
        <w:t>的基本使用方法。尝试编写下图程序：</w:t>
      </w:r>
    </w:p>
    <w:p w14:paraId="6B276EED" w14:textId="6778756D" w:rsidR="006F071E" w:rsidRDefault="006F071E" w:rsidP="006F071E">
      <w:r w:rsidRPr="006F071E">
        <w:rPr>
          <w:noProof/>
        </w:rPr>
        <w:lastRenderedPageBreak/>
        <w:drawing>
          <wp:inline distT="0" distB="0" distL="0" distR="0" wp14:anchorId="6F9DBF41" wp14:editId="5716C388">
            <wp:extent cx="5518150" cy="38176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35E79" w14:textId="77777777" w:rsidR="005A71EF" w:rsidRPr="0068056C" w:rsidRDefault="005A71EF" w:rsidP="0068056C"/>
    <w:p w14:paraId="14E5E248" w14:textId="64FA9365" w:rsidR="00C47955" w:rsidRDefault="006F071E">
      <w:pPr>
        <w:pStyle w:val="BodyText"/>
        <w:kinsoku w:val="0"/>
        <w:overflowPunct w:val="0"/>
        <w:spacing w:before="2"/>
        <w:ind w:left="0"/>
        <w:rPr>
          <w:sz w:val="23"/>
          <w:szCs w:val="23"/>
        </w:rPr>
      </w:pPr>
      <w:r>
        <w:rPr>
          <w:rFonts w:hint="eastAsia"/>
          <w:sz w:val="23"/>
          <w:szCs w:val="23"/>
        </w:rPr>
        <w:t>（4）实验结果</w:t>
      </w:r>
    </w:p>
    <w:p w14:paraId="7BF56626" w14:textId="63722C92" w:rsidR="006F071E" w:rsidRDefault="006F071E">
      <w:pPr>
        <w:pStyle w:val="BodyText"/>
        <w:kinsoku w:val="0"/>
        <w:overflowPunct w:val="0"/>
        <w:spacing w:before="2"/>
        <w:ind w:left="0"/>
        <w:rPr>
          <w:sz w:val="23"/>
          <w:szCs w:val="23"/>
        </w:rPr>
      </w:pPr>
      <w:r>
        <w:rPr>
          <w:rFonts w:hint="eastAsia"/>
          <w:sz w:val="23"/>
          <w:szCs w:val="23"/>
        </w:rPr>
        <w:t>源代码编译通过并且成功运行可执行文件，实验成功。</w:t>
      </w:r>
    </w:p>
    <w:p w14:paraId="15237C1F" w14:textId="3ABFA896" w:rsidR="006F071E" w:rsidRDefault="006F071E">
      <w:pPr>
        <w:pStyle w:val="BodyText"/>
        <w:kinsoku w:val="0"/>
        <w:overflowPunct w:val="0"/>
        <w:spacing w:before="2"/>
        <w:ind w:left="0"/>
        <w:rPr>
          <w:sz w:val="23"/>
          <w:szCs w:val="23"/>
        </w:rPr>
      </w:pPr>
      <w:r w:rsidRPr="006F071E">
        <w:rPr>
          <w:noProof/>
          <w:sz w:val="23"/>
          <w:szCs w:val="23"/>
        </w:rPr>
        <w:drawing>
          <wp:inline distT="0" distB="0" distL="0" distR="0" wp14:anchorId="3BE980B1" wp14:editId="4F82B8DB">
            <wp:extent cx="5518150" cy="2264410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44E0" w14:textId="77777777" w:rsidR="00D31164" w:rsidRDefault="00D31164">
      <w:pPr>
        <w:pStyle w:val="BodyText"/>
        <w:kinsoku w:val="0"/>
        <w:overflowPunct w:val="0"/>
        <w:spacing w:before="2"/>
        <w:ind w:left="0"/>
        <w:rPr>
          <w:sz w:val="23"/>
          <w:szCs w:val="23"/>
        </w:rPr>
      </w:pPr>
    </w:p>
    <w:p w14:paraId="7F1C7CB1" w14:textId="73A6F197" w:rsidR="006F071E" w:rsidRDefault="006F071E">
      <w:pPr>
        <w:pStyle w:val="BodyText"/>
        <w:kinsoku w:val="0"/>
        <w:overflowPunct w:val="0"/>
        <w:spacing w:before="2"/>
        <w:ind w:left="0"/>
        <w:rPr>
          <w:sz w:val="23"/>
          <w:szCs w:val="23"/>
        </w:rPr>
      </w:pPr>
    </w:p>
    <w:p w14:paraId="668F20F1" w14:textId="1BEFBDC1" w:rsidR="00FD5B41" w:rsidRDefault="00FD5B41">
      <w:pPr>
        <w:pStyle w:val="BodyText"/>
        <w:kinsoku w:val="0"/>
        <w:overflowPunct w:val="0"/>
        <w:spacing w:before="2"/>
        <w:ind w:left="0"/>
        <w:rPr>
          <w:sz w:val="23"/>
          <w:szCs w:val="23"/>
        </w:rPr>
      </w:pPr>
    </w:p>
    <w:p w14:paraId="574F66C9" w14:textId="1C270669" w:rsidR="00FD5B41" w:rsidRDefault="00FD5B41">
      <w:pPr>
        <w:pStyle w:val="BodyText"/>
        <w:kinsoku w:val="0"/>
        <w:overflowPunct w:val="0"/>
        <w:spacing w:before="2"/>
        <w:ind w:left="0"/>
        <w:rPr>
          <w:sz w:val="23"/>
          <w:szCs w:val="23"/>
        </w:rPr>
      </w:pPr>
    </w:p>
    <w:p w14:paraId="202DB85F" w14:textId="1506E044" w:rsidR="00FD5B41" w:rsidRDefault="00FD5B41">
      <w:pPr>
        <w:pStyle w:val="BodyText"/>
        <w:kinsoku w:val="0"/>
        <w:overflowPunct w:val="0"/>
        <w:spacing w:before="2"/>
        <w:ind w:left="0"/>
        <w:rPr>
          <w:sz w:val="23"/>
          <w:szCs w:val="23"/>
        </w:rPr>
      </w:pPr>
    </w:p>
    <w:p w14:paraId="43D65CAE" w14:textId="11AE6019" w:rsidR="00FD5B41" w:rsidRDefault="00FD5B41">
      <w:pPr>
        <w:pStyle w:val="BodyText"/>
        <w:kinsoku w:val="0"/>
        <w:overflowPunct w:val="0"/>
        <w:spacing w:before="2"/>
        <w:ind w:left="0"/>
        <w:rPr>
          <w:sz w:val="23"/>
          <w:szCs w:val="23"/>
        </w:rPr>
      </w:pPr>
    </w:p>
    <w:p w14:paraId="69A94D3C" w14:textId="1F04F2CE" w:rsidR="00FD5B41" w:rsidRDefault="00FD5B41">
      <w:pPr>
        <w:pStyle w:val="BodyText"/>
        <w:kinsoku w:val="0"/>
        <w:overflowPunct w:val="0"/>
        <w:spacing w:before="2"/>
        <w:ind w:left="0"/>
        <w:rPr>
          <w:sz w:val="23"/>
          <w:szCs w:val="23"/>
        </w:rPr>
      </w:pPr>
    </w:p>
    <w:p w14:paraId="1BE393EB" w14:textId="04AE5200" w:rsidR="00FD5B41" w:rsidRDefault="00FD5B41">
      <w:pPr>
        <w:pStyle w:val="BodyText"/>
        <w:kinsoku w:val="0"/>
        <w:overflowPunct w:val="0"/>
        <w:spacing w:before="2"/>
        <w:ind w:left="0"/>
        <w:rPr>
          <w:sz w:val="23"/>
          <w:szCs w:val="23"/>
        </w:rPr>
      </w:pPr>
    </w:p>
    <w:p w14:paraId="2E8C833F" w14:textId="5F93D908" w:rsidR="00FD5B41" w:rsidRDefault="00FD5B41">
      <w:pPr>
        <w:pStyle w:val="BodyText"/>
        <w:kinsoku w:val="0"/>
        <w:overflowPunct w:val="0"/>
        <w:spacing w:before="2"/>
        <w:ind w:left="0"/>
        <w:rPr>
          <w:sz w:val="23"/>
          <w:szCs w:val="23"/>
        </w:rPr>
      </w:pPr>
    </w:p>
    <w:p w14:paraId="45F9FD3E" w14:textId="22751E99" w:rsidR="00FD5B41" w:rsidRDefault="00FD5B41">
      <w:pPr>
        <w:pStyle w:val="BodyText"/>
        <w:kinsoku w:val="0"/>
        <w:overflowPunct w:val="0"/>
        <w:spacing w:before="2"/>
        <w:ind w:left="0"/>
        <w:rPr>
          <w:sz w:val="23"/>
          <w:szCs w:val="23"/>
        </w:rPr>
      </w:pPr>
    </w:p>
    <w:p w14:paraId="02239CB7" w14:textId="2B3FD6BF" w:rsidR="00FD5B41" w:rsidRDefault="00FD5B41">
      <w:pPr>
        <w:pStyle w:val="BodyText"/>
        <w:kinsoku w:val="0"/>
        <w:overflowPunct w:val="0"/>
        <w:spacing w:before="2"/>
        <w:ind w:left="0"/>
        <w:rPr>
          <w:sz w:val="23"/>
          <w:szCs w:val="23"/>
        </w:rPr>
      </w:pPr>
    </w:p>
    <w:p w14:paraId="4B1E350E" w14:textId="77777777" w:rsidR="00FD5B41" w:rsidRDefault="00FD5B41">
      <w:pPr>
        <w:pStyle w:val="BodyText"/>
        <w:kinsoku w:val="0"/>
        <w:overflowPunct w:val="0"/>
        <w:spacing w:before="2"/>
        <w:ind w:left="0"/>
        <w:rPr>
          <w:rFonts w:hint="eastAsia"/>
          <w:sz w:val="23"/>
          <w:szCs w:val="23"/>
        </w:rPr>
      </w:pPr>
    </w:p>
    <w:p w14:paraId="522691B6" w14:textId="77777777" w:rsidR="00C47955" w:rsidRDefault="002D3C90">
      <w:pPr>
        <w:pStyle w:val="Heading2"/>
        <w:kinsoku w:val="0"/>
        <w:overflowPunct w:val="0"/>
        <w:spacing w:line="456" w:lineRule="exact"/>
        <w:ind w:right="1102"/>
        <w:rPr>
          <w:b w:val="0"/>
          <w:bCs w:val="0"/>
        </w:rPr>
      </w:pPr>
      <w:r>
        <w:rPr>
          <w:rFonts w:hint="eastAsia"/>
        </w:rPr>
        <w:t>四、</w:t>
      </w:r>
      <w:r>
        <w:t xml:space="preserve"> </w:t>
      </w:r>
      <w:r>
        <w:rPr>
          <w:spacing w:val="9"/>
        </w:rPr>
        <w:t xml:space="preserve"> </w:t>
      </w:r>
      <w:r>
        <w:rPr>
          <w:rFonts w:hint="eastAsia"/>
        </w:rPr>
        <w:t>思考与练习</w:t>
      </w:r>
    </w:p>
    <w:p w14:paraId="58F94140" w14:textId="0483864A" w:rsidR="0068056C" w:rsidRDefault="00FD5B41" w:rsidP="0068056C">
      <w:pPr>
        <w:pStyle w:val="BodyText"/>
        <w:kinsoku w:val="0"/>
        <w:overflowPunct w:val="0"/>
        <w:spacing w:line="259" w:lineRule="auto"/>
        <w:ind w:left="0"/>
        <w:rPr>
          <w:sz w:val="23"/>
          <w:szCs w:val="23"/>
        </w:rPr>
      </w:pPr>
      <w:r>
        <w:rPr>
          <w:rFonts w:hint="eastAsia"/>
          <w:sz w:val="23"/>
          <w:szCs w:val="23"/>
        </w:rPr>
        <w:t>（1）</w:t>
      </w:r>
      <w:r w:rsidR="006F071E">
        <w:rPr>
          <w:rFonts w:hint="eastAsia"/>
          <w:sz w:val="23"/>
          <w:szCs w:val="23"/>
        </w:rPr>
        <w:t>考虑到之后实验的</w:t>
      </w:r>
      <w:r w:rsidR="00D31164">
        <w:rPr>
          <w:rFonts w:hint="eastAsia"/>
          <w:sz w:val="23"/>
          <w:szCs w:val="23"/>
        </w:rPr>
        <w:t>方便，我在Linu</w:t>
      </w:r>
      <w:r w:rsidR="00D31164">
        <w:rPr>
          <w:sz w:val="23"/>
          <w:szCs w:val="23"/>
        </w:rPr>
        <w:t>x</w:t>
      </w:r>
      <w:r w:rsidR="00D31164">
        <w:rPr>
          <w:rFonts w:hint="eastAsia"/>
          <w:sz w:val="23"/>
          <w:szCs w:val="23"/>
        </w:rPr>
        <w:t>虚拟机上安装了Clion和中文输入法。目前可以成功使用I</w:t>
      </w:r>
      <w:r w:rsidR="00D31164">
        <w:rPr>
          <w:sz w:val="23"/>
          <w:szCs w:val="23"/>
        </w:rPr>
        <w:t>DE</w:t>
      </w:r>
      <w:r w:rsidR="00D31164">
        <w:rPr>
          <w:rFonts w:hint="eastAsia"/>
          <w:sz w:val="23"/>
          <w:szCs w:val="23"/>
        </w:rPr>
        <w:t>编写C</w:t>
      </w:r>
      <w:r w:rsidR="00D31164">
        <w:rPr>
          <w:sz w:val="23"/>
          <w:szCs w:val="23"/>
        </w:rPr>
        <w:t>/C++</w:t>
      </w:r>
      <w:r w:rsidR="00D31164">
        <w:rPr>
          <w:rFonts w:hint="eastAsia"/>
          <w:sz w:val="23"/>
          <w:szCs w:val="23"/>
        </w:rPr>
        <w:t>程序了。</w:t>
      </w:r>
    </w:p>
    <w:p w14:paraId="27CC85B6" w14:textId="44C383BF" w:rsidR="00D31164" w:rsidRDefault="00D31164" w:rsidP="0068056C">
      <w:pPr>
        <w:pStyle w:val="BodyText"/>
        <w:kinsoku w:val="0"/>
        <w:overflowPunct w:val="0"/>
        <w:spacing w:line="259" w:lineRule="auto"/>
        <w:ind w:left="0"/>
        <w:rPr>
          <w:rFonts w:ascii="Times New Roman" w:eastAsiaTheme="minorEastAsia" w:cs="Times New Roman"/>
          <w:sz w:val="17"/>
          <w:szCs w:val="17"/>
        </w:rPr>
      </w:pPr>
      <w:r>
        <w:rPr>
          <w:noProof/>
        </w:rPr>
        <w:drawing>
          <wp:inline distT="0" distB="0" distL="0" distR="0" wp14:anchorId="4E007512" wp14:editId="500DC15B">
            <wp:extent cx="5518150" cy="3079115"/>
            <wp:effectExtent l="0" t="0" r="635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1F70" w14:textId="6C1E1523" w:rsidR="00FD5B41" w:rsidRDefault="00FD5B41" w:rsidP="0068056C">
      <w:pPr>
        <w:pStyle w:val="BodyText"/>
        <w:kinsoku w:val="0"/>
        <w:overflowPunct w:val="0"/>
        <w:spacing w:line="259" w:lineRule="auto"/>
        <w:ind w:left="0"/>
        <w:rPr>
          <w:rFonts w:ascii="Times New Roman" w:eastAsiaTheme="minorEastAsia" w:cs="Times New Roman"/>
          <w:sz w:val="17"/>
          <w:szCs w:val="17"/>
        </w:rPr>
      </w:pPr>
    </w:p>
    <w:p w14:paraId="11DA2C18" w14:textId="77777777" w:rsidR="00FD5B41" w:rsidRDefault="00FD5B41" w:rsidP="00FD5B41">
      <w:pPr>
        <w:pStyle w:val="BodyText"/>
        <w:kinsoku w:val="0"/>
        <w:overflowPunct w:val="0"/>
        <w:spacing w:line="259" w:lineRule="auto"/>
        <w:ind w:left="0"/>
        <w:rPr>
          <w:sz w:val="23"/>
          <w:szCs w:val="23"/>
        </w:rPr>
      </w:pPr>
    </w:p>
    <w:p w14:paraId="0E400AF9" w14:textId="6E552FB2" w:rsidR="00FD5B41" w:rsidRDefault="00FD5B41" w:rsidP="00FD5B41">
      <w:pPr>
        <w:pStyle w:val="BodyText"/>
        <w:kinsoku w:val="0"/>
        <w:overflowPunct w:val="0"/>
        <w:spacing w:line="259" w:lineRule="auto"/>
        <w:ind w:left="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（</w:t>
      </w:r>
      <w:r>
        <w:rPr>
          <w:sz w:val="23"/>
          <w:szCs w:val="23"/>
        </w:rPr>
        <w:t>2</w:t>
      </w:r>
      <w:r>
        <w:rPr>
          <w:rFonts w:hint="eastAsia"/>
          <w:sz w:val="23"/>
          <w:szCs w:val="23"/>
        </w:rPr>
        <w:t>）</w:t>
      </w:r>
      <w:r>
        <w:rPr>
          <w:rFonts w:hint="eastAsia"/>
          <w:sz w:val="23"/>
          <w:szCs w:val="23"/>
        </w:rPr>
        <w:t>上网学习v</w:t>
      </w:r>
      <w:r>
        <w:rPr>
          <w:sz w:val="23"/>
          <w:szCs w:val="23"/>
        </w:rPr>
        <w:t>im</w:t>
      </w:r>
      <w:r>
        <w:rPr>
          <w:rFonts w:hint="eastAsia"/>
          <w:sz w:val="23"/>
          <w:szCs w:val="23"/>
        </w:rPr>
        <w:t>编辑器的使用方法，并入门了e</w:t>
      </w:r>
      <w:r>
        <w:rPr>
          <w:sz w:val="23"/>
          <w:szCs w:val="23"/>
        </w:rPr>
        <w:t>macs</w:t>
      </w:r>
      <w:r w:rsidR="00982171">
        <w:rPr>
          <w:rFonts w:hint="eastAsia"/>
          <w:sz w:val="23"/>
          <w:szCs w:val="23"/>
        </w:rPr>
        <w:t>。</w:t>
      </w:r>
    </w:p>
    <w:p w14:paraId="591DCFA8" w14:textId="77777777" w:rsidR="00FD5B41" w:rsidRPr="002B7CC4" w:rsidRDefault="00FD5B41" w:rsidP="0068056C">
      <w:pPr>
        <w:pStyle w:val="BodyText"/>
        <w:kinsoku w:val="0"/>
        <w:overflowPunct w:val="0"/>
        <w:spacing w:line="259" w:lineRule="auto"/>
        <w:ind w:left="0"/>
        <w:rPr>
          <w:rFonts w:ascii="Times New Roman" w:eastAsiaTheme="minorEastAsia" w:cs="Times New Roman" w:hint="eastAsia"/>
          <w:sz w:val="17"/>
          <w:szCs w:val="17"/>
        </w:rPr>
      </w:pPr>
    </w:p>
    <w:sectPr w:rsidR="00FD5B41" w:rsidRPr="002B7CC4" w:rsidSect="00671FD4">
      <w:headerReference w:type="default" r:id="rId14"/>
      <w:footerReference w:type="default" r:id="rId15"/>
      <w:pgSz w:w="11910" w:h="16850"/>
      <w:pgMar w:top="1460" w:right="1540" w:bottom="1380" w:left="1680" w:header="0" w:footer="1182" w:gutter="0"/>
      <w:pgNumType w:start="19"/>
      <w:cols w:space="720" w:equalWidth="0">
        <w:col w:w="869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2BE29" w14:textId="77777777" w:rsidR="00950517" w:rsidRDefault="00950517">
      <w:r>
        <w:separator/>
      </w:r>
    </w:p>
  </w:endnote>
  <w:endnote w:type="continuationSeparator" w:id="0">
    <w:p w14:paraId="1787BD8E" w14:textId="77777777" w:rsidR="00950517" w:rsidRDefault="00950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59D97" w14:textId="77777777" w:rsidR="00C47955" w:rsidRDefault="0048593B">
    <w:pPr>
      <w:pStyle w:val="BodyText"/>
      <w:kinsoku w:val="0"/>
      <w:overflowPunct w:val="0"/>
      <w:spacing w:line="14" w:lineRule="auto"/>
      <w:ind w:left="0"/>
      <w:rPr>
        <w:rFonts w:ascii="Times New Roman" w:eastAsiaTheme="minorEastAsia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1248" behindDoc="1" locked="0" layoutInCell="0" allowOverlap="1" wp14:anchorId="1035F624" wp14:editId="01308518">
              <wp:simplePos x="0" y="0"/>
              <wp:positionH relativeFrom="page">
                <wp:posOffset>3692525</wp:posOffset>
              </wp:positionH>
              <wp:positionV relativeFrom="page">
                <wp:posOffset>9801860</wp:posOffset>
              </wp:positionV>
              <wp:extent cx="175895" cy="139700"/>
              <wp:effectExtent l="0" t="0" r="0" b="0"/>
              <wp:wrapNone/>
              <wp:docPr id="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D4F2D" w14:textId="77777777" w:rsidR="00C47955" w:rsidRDefault="002D3C90">
                          <w:pPr>
                            <w:pStyle w:val="BodyText"/>
                            <w:kinsoku w:val="0"/>
                            <w:overflowPunct w:val="0"/>
                            <w:spacing w:line="199" w:lineRule="exact"/>
                            <w:ind w:left="40"/>
                            <w:rPr>
                              <w:rFonts w:ascii="Consolas" w:eastAsiaTheme="minorEastAsia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3242">
                            <w:rPr>
                              <w:rFonts w:ascii="Consolas" w:eastAsiaTheme="minorEastAsia" w:hAnsi="Consolas" w:cs="Consolas"/>
                              <w:noProof/>
                              <w:w w:val="99"/>
                              <w:sz w:val="18"/>
                              <w:szCs w:val="18"/>
                            </w:rPr>
                            <w:t>19</w:t>
                          </w: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5F62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290.75pt;margin-top:771.8pt;width:13.85pt;height:11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" o:allowincell="f" filled="f" stroked="f">
              <v:textbox inset="0,0,0,0">
                <w:txbxContent>
                  <w:p w14:paraId="179D4F2D" w14:textId="77777777" w:rsidR="00C47955" w:rsidRDefault="002D3C90">
                    <w:pPr>
                      <w:pStyle w:val="BodyText"/>
                      <w:kinsoku w:val="0"/>
                      <w:overflowPunct w:val="0"/>
                      <w:spacing w:line="199" w:lineRule="exact"/>
                      <w:ind w:left="40"/>
                      <w:rPr>
                        <w:rFonts w:ascii="Consolas" w:eastAsiaTheme="minorEastAsia" w:hAnsi="Consolas" w:cs="Consolas"/>
                        <w:sz w:val="18"/>
                        <w:szCs w:val="18"/>
                      </w:rPr>
                    </w:pP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fldChar w:fldCharType="separate"/>
                    </w:r>
                    <w:r w:rsidR="006C3242">
                      <w:rPr>
                        <w:rFonts w:ascii="Consolas" w:eastAsiaTheme="minorEastAsia" w:hAnsi="Consolas" w:cs="Consolas"/>
                        <w:noProof/>
                        <w:w w:val="99"/>
                        <w:sz w:val="18"/>
                        <w:szCs w:val="18"/>
                      </w:rPr>
                      <w:t>19</w:t>
                    </w: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67CC7" w14:textId="77777777" w:rsidR="00950517" w:rsidRDefault="00950517">
      <w:r>
        <w:separator/>
      </w:r>
    </w:p>
  </w:footnote>
  <w:footnote w:type="continuationSeparator" w:id="0">
    <w:p w14:paraId="7CB42393" w14:textId="77777777" w:rsidR="00950517" w:rsidRDefault="009505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CF5D9" w14:textId="77777777" w:rsidR="00C47955" w:rsidRDefault="00C47955">
    <w:pPr>
      <w:pStyle w:val="BodyText"/>
      <w:kinsoku w:val="0"/>
      <w:overflowPunct w:val="0"/>
      <w:spacing w:line="14" w:lineRule="auto"/>
      <w:ind w:left="0"/>
      <w:rPr>
        <w:rFonts w:ascii="Times New Roman" w:eastAsiaTheme="minorEastAsia" w:cs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2"/>
      <w:numFmt w:val="decimal"/>
      <w:lvlText w:val="%1."/>
      <w:lvlJc w:val="left"/>
      <w:pPr>
        <w:ind w:left="118" w:hanging="442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097" w:hanging="420"/>
      </w:pPr>
      <w:rPr>
        <w:rFonts w:ascii="宋体" w:hAnsi="Times New Roman" w:cs="宋体"/>
        <w:b w:val="0"/>
        <w:bCs w:val="0"/>
        <w:spacing w:val="-53"/>
        <w:w w:val="100"/>
        <w:sz w:val="21"/>
        <w:szCs w:val="21"/>
      </w:rPr>
    </w:lvl>
    <w:lvl w:ilvl="2">
      <w:numFmt w:val="bullet"/>
      <w:lvlText w:val="•"/>
      <w:lvlJc w:val="left"/>
      <w:pPr>
        <w:ind w:left="1927" w:hanging="420"/>
      </w:pPr>
    </w:lvl>
    <w:lvl w:ilvl="3">
      <w:numFmt w:val="bullet"/>
      <w:lvlText w:val="•"/>
      <w:lvlJc w:val="left"/>
      <w:pPr>
        <w:ind w:left="2754" w:hanging="420"/>
      </w:pPr>
    </w:lvl>
    <w:lvl w:ilvl="4">
      <w:numFmt w:val="bullet"/>
      <w:lvlText w:val="•"/>
      <w:lvlJc w:val="left"/>
      <w:pPr>
        <w:ind w:left="3582" w:hanging="420"/>
      </w:pPr>
    </w:lvl>
    <w:lvl w:ilvl="5">
      <w:numFmt w:val="bullet"/>
      <w:lvlText w:val="•"/>
      <w:lvlJc w:val="left"/>
      <w:pPr>
        <w:ind w:left="4409" w:hanging="420"/>
      </w:pPr>
    </w:lvl>
    <w:lvl w:ilvl="6">
      <w:numFmt w:val="bullet"/>
      <w:lvlText w:val="•"/>
      <w:lvlJc w:val="left"/>
      <w:pPr>
        <w:ind w:left="5236" w:hanging="420"/>
      </w:pPr>
    </w:lvl>
    <w:lvl w:ilvl="7">
      <w:numFmt w:val="bullet"/>
      <w:lvlText w:val="•"/>
      <w:lvlJc w:val="left"/>
      <w:pPr>
        <w:ind w:left="6064" w:hanging="420"/>
      </w:pPr>
    </w:lvl>
    <w:lvl w:ilvl="8">
      <w:numFmt w:val="bullet"/>
      <w:lvlText w:val="•"/>
      <w:lvlJc w:val="left"/>
      <w:pPr>
        <w:ind w:left="6891" w:hanging="420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118" w:hanging="33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883" w:hanging="34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2">
      <w:numFmt w:val="bullet"/>
      <w:lvlText w:val="•"/>
      <w:lvlJc w:val="left"/>
      <w:pPr>
        <w:ind w:left="1731" w:hanging="346"/>
      </w:pPr>
    </w:lvl>
    <w:lvl w:ilvl="3">
      <w:numFmt w:val="bullet"/>
      <w:lvlText w:val="•"/>
      <w:lvlJc w:val="left"/>
      <w:pPr>
        <w:ind w:left="2583" w:hanging="346"/>
      </w:pPr>
    </w:lvl>
    <w:lvl w:ilvl="4">
      <w:numFmt w:val="bullet"/>
      <w:lvlText w:val="•"/>
      <w:lvlJc w:val="left"/>
      <w:pPr>
        <w:ind w:left="3435" w:hanging="346"/>
      </w:pPr>
    </w:lvl>
    <w:lvl w:ilvl="5">
      <w:numFmt w:val="bullet"/>
      <w:lvlText w:val="•"/>
      <w:lvlJc w:val="left"/>
      <w:pPr>
        <w:ind w:left="4287" w:hanging="346"/>
      </w:pPr>
    </w:lvl>
    <w:lvl w:ilvl="6">
      <w:numFmt w:val="bullet"/>
      <w:lvlText w:val="•"/>
      <w:lvlJc w:val="left"/>
      <w:pPr>
        <w:ind w:left="5139" w:hanging="346"/>
      </w:pPr>
    </w:lvl>
    <w:lvl w:ilvl="7">
      <w:numFmt w:val="bullet"/>
      <w:lvlText w:val="•"/>
      <w:lvlJc w:val="left"/>
      <w:pPr>
        <w:ind w:left="5990" w:hanging="346"/>
      </w:pPr>
    </w:lvl>
    <w:lvl w:ilvl="8">
      <w:numFmt w:val="bullet"/>
      <w:lvlText w:val="•"/>
      <w:lvlJc w:val="left"/>
      <w:pPr>
        <w:ind w:left="6842" w:hanging="346"/>
      </w:pPr>
    </w:lvl>
  </w:abstractNum>
  <w:abstractNum w:abstractNumId="2" w15:restartNumberingAfterBreak="0">
    <w:nsid w:val="00000404"/>
    <w:multiLevelType w:val="multilevel"/>
    <w:tmpl w:val="00000887"/>
    <w:lvl w:ilvl="0">
      <w:start w:val="9"/>
      <w:numFmt w:val="decimal"/>
      <w:lvlText w:val="%1."/>
      <w:lvlJc w:val="left"/>
      <w:pPr>
        <w:ind w:left="454" w:hanging="33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109" w:hanging="420"/>
      </w:pPr>
      <w:rPr>
        <w:rFonts w:ascii="宋体" w:hAnsi="Times New Roman" w:cs="宋体"/>
        <w:b w:val="0"/>
        <w:bCs w:val="0"/>
        <w:spacing w:val="-53"/>
        <w:w w:val="100"/>
        <w:sz w:val="21"/>
        <w:szCs w:val="21"/>
      </w:rPr>
    </w:lvl>
    <w:lvl w:ilvl="2">
      <w:numFmt w:val="bullet"/>
      <w:lvlText w:val="•"/>
      <w:lvlJc w:val="left"/>
      <w:pPr>
        <w:ind w:left="1927" w:hanging="420"/>
      </w:pPr>
    </w:lvl>
    <w:lvl w:ilvl="3">
      <w:numFmt w:val="bullet"/>
      <w:lvlText w:val="•"/>
      <w:lvlJc w:val="left"/>
      <w:pPr>
        <w:ind w:left="2754" w:hanging="420"/>
      </w:pPr>
    </w:lvl>
    <w:lvl w:ilvl="4">
      <w:numFmt w:val="bullet"/>
      <w:lvlText w:val="•"/>
      <w:lvlJc w:val="left"/>
      <w:pPr>
        <w:ind w:left="3582" w:hanging="420"/>
      </w:pPr>
    </w:lvl>
    <w:lvl w:ilvl="5">
      <w:numFmt w:val="bullet"/>
      <w:lvlText w:val="•"/>
      <w:lvlJc w:val="left"/>
      <w:pPr>
        <w:ind w:left="4409" w:hanging="420"/>
      </w:pPr>
    </w:lvl>
    <w:lvl w:ilvl="6">
      <w:numFmt w:val="bullet"/>
      <w:lvlText w:val="•"/>
      <w:lvlJc w:val="left"/>
      <w:pPr>
        <w:ind w:left="5236" w:hanging="420"/>
      </w:pPr>
    </w:lvl>
    <w:lvl w:ilvl="7">
      <w:numFmt w:val="bullet"/>
      <w:lvlText w:val="•"/>
      <w:lvlJc w:val="left"/>
      <w:pPr>
        <w:ind w:left="6064" w:hanging="420"/>
      </w:pPr>
    </w:lvl>
    <w:lvl w:ilvl="8">
      <w:numFmt w:val="bullet"/>
      <w:lvlText w:val="•"/>
      <w:lvlJc w:val="left"/>
      <w:pPr>
        <w:ind w:left="6891" w:hanging="420"/>
      </w:pPr>
    </w:lvl>
  </w:abstractNum>
  <w:abstractNum w:abstractNumId="3" w15:restartNumberingAfterBreak="0">
    <w:nsid w:val="00000405"/>
    <w:multiLevelType w:val="multilevel"/>
    <w:tmpl w:val="00000888"/>
    <w:lvl w:ilvl="0">
      <w:start w:val="4"/>
      <w:numFmt w:val="decimal"/>
      <w:lvlText w:val="%1."/>
      <w:lvlJc w:val="left"/>
      <w:pPr>
        <w:ind w:left="118" w:hanging="420"/>
      </w:pPr>
      <w:rPr>
        <w:rFonts w:ascii="Times New Roman" w:hAnsi="Times New Roman" w:cs="Times New Roman"/>
        <w:b w:val="0"/>
        <w:bCs w:val="0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109" w:hanging="425"/>
      </w:pPr>
      <w:rPr>
        <w:rFonts w:ascii="宋体" w:hAnsi="Times New Roman" w:cs="宋体"/>
        <w:b w:val="0"/>
        <w:bCs w:val="0"/>
        <w:spacing w:val="-53"/>
        <w:w w:val="100"/>
        <w:sz w:val="21"/>
        <w:szCs w:val="21"/>
      </w:rPr>
    </w:lvl>
    <w:lvl w:ilvl="2">
      <w:numFmt w:val="bullet"/>
      <w:lvlText w:val="•"/>
      <w:lvlJc w:val="left"/>
      <w:pPr>
        <w:ind w:left="1927" w:hanging="425"/>
      </w:pPr>
    </w:lvl>
    <w:lvl w:ilvl="3">
      <w:numFmt w:val="bullet"/>
      <w:lvlText w:val="•"/>
      <w:lvlJc w:val="left"/>
      <w:pPr>
        <w:ind w:left="2754" w:hanging="425"/>
      </w:pPr>
    </w:lvl>
    <w:lvl w:ilvl="4">
      <w:numFmt w:val="bullet"/>
      <w:lvlText w:val="•"/>
      <w:lvlJc w:val="left"/>
      <w:pPr>
        <w:ind w:left="3582" w:hanging="425"/>
      </w:pPr>
    </w:lvl>
    <w:lvl w:ilvl="5">
      <w:numFmt w:val="bullet"/>
      <w:lvlText w:val="•"/>
      <w:lvlJc w:val="left"/>
      <w:pPr>
        <w:ind w:left="4409" w:hanging="425"/>
      </w:pPr>
    </w:lvl>
    <w:lvl w:ilvl="6">
      <w:numFmt w:val="bullet"/>
      <w:lvlText w:val="•"/>
      <w:lvlJc w:val="left"/>
      <w:pPr>
        <w:ind w:left="5236" w:hanging="425"/>
      </w:pPr>
    </w:lvl>
    <w:lvl w:ilvl="7">
      <w:numFmt w:val="bullet"/>
      <w:lvlText w:val="•"/>
      <w:lvlJc w:val="left"/>
      <w:pPr>
        <w:ind w:left="6064" w:hanging="425"/>
      </w:pPr>
    </w:lvl>
    <w:lvl w:ilvl="8">
      <w:numFmt w:val="bullet"/>
      <w:lvlText w:val="•"/>
      <w:lvlJc w:val="left"/>
      <w:pPr>
        <w:ind w:left="6891" w:hanging="425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decimal"/>
      <w:lvlText w:val="%1."/>
      <w:lvlJc w:val="left"/>
      <w:pPr>
        <w:ind w:left="454" w:hanging="33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109" w:hanging="437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2">
      <w:numFmt w:val="bullet"/>
      <w:lvlText w:val="•"/>
      <w:lvlJc w:val="left"/>
      <w:pPr>
        <w:ind w:left="1927" w:hanging="437"/>
      </w:pPr>
    </w:lvl>
    <w:lvl w:ilvl="3">
      <w:numFmt w:val="bullet"/>
      <w:lvlText w:val="•"/>
      <w:lvlJc w:val="left"/>
      <w:pPr>
        <w:ind w:left="2754" w:hanging="437"/>
      </w:pPr>
    </w:lvl>
    <w:lvl w:ilvl="4">
      <w:numFmt w:val="bullet"/>
      <w:lvlText w:val="•"/>
      <w:lvlJc w:val="left"/>
      <w:pPr>
        <w:ind w:left="3582" w:hanging="437"/>
      </w:pPr>
    </w:lvl>
    <w:lvl w:ilvl="5">
      <w:numFmt w:val="bullet"/>
      <w:lvlText w:val="•"/>
      <w:lvlJc w:val="left"/>
      <w:pPr>
        <w:ind w:left="4409" w:hanging="437"/>
      </w:pPr>
    </w:lvl>
    <w:lvl w:ilvl="6">
      <w:numFmt w:val="bullet"/>
      <w:lvlText w:val="•"/>
      <w:lvlJc w:val="left"/>
      <w:pPr>
        <w:ind w:left="5236" w:hanging="437"/>
      </w:pPr>
    </w:lvl>
    <w:lvl w:ilvl="7">
      <w:numFmt w:val="bullet"/>
      <w:lvlText w:val="•"/>
      <w:lvlJc w:val="left"/>
      <w:pPr>
        <w:ind w:left="6064" w:hanging="437"/>
      </w:pPr>
    </w:lvl>
    <w:lvl w:ilvl="8">
      <w:numFmt w:val="bullet"/>
      <w:lvlText w:val="•"/>
      <w:lvlJc w:val="left"/>
      <w:pPr>
        <w:ind w:left="6891" w:hanging="437"/>
      </w:pPr>
    </w:lvl>
  </w:abstractNum>
  <w:abstractNum w:abstractNumId="5" w15:restartNumberingAfterBreak="0">
    <w:nsid w:val="00000407"/>
    <w:multiLevelType w:val="multilevel"/>
    <w:tmpl w:val="0000088A"/>
    <w:lvl w:ilvl="0">
      <w:numFmt w:val="bullet"/>
      <w:lvlText w:val=""/>
      <w:lvlJc w:val="left"/>
      <w:pPr>
        <w:ind w:left="1097" w:hanging="420"/>
      </w:pPr>
      <w:rPr>
        <w:rFonts w:ascii="Wingdings" w:hAnsi="Wingdings" w:cs="Wingdings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858" w:hanging="420"/>
      </w:pPr>
    </w:lvl>
    <w:lvl w:ilvl="2">
      <w:numFmt w:val="bullet"/>
      <w:lvlText w:val="•"/>
      <w:lvlJc w:val="left"/>
      <w:pPr>
        <w:ind w:left="2617" w:hanging="420"/>
      </w:pPr>
    </w:lvl>
    <w:lvl w:ilvl="3">
      <w:numFmt w:val="bullet"/>
      <w:lvlText w:val="•"/>
      <w:lvlJc w:val="left"/>
      <w:pPr>
        <w:ind w:left="3375" w:hanging="420"/>
      </w:pPr>
    </w:lvl>
    <w:lvl w:ilvl="4">
      <w:numFmt w:val="bullet"/>
      <w:lvlText w:val="•"/>
      <w:lvlJc w:val="left"/>
      <w:pPr>
        <w:ind w:left="4134" w:hanging="420"/>
      </w:pPr>
    </w:lvl>
    <w:lvl w:ilvl="5">
      <w:numFmt w:val="bullet"/>
      <w:lvlText w:val="•"/>
      <w:lvlJc w:val="left"/>
      <w:pPr>
        <w:ind w:left="4893" w:hanging="420"/>
      </w:pPr>
    </w:lvl>
    <w:lvl w:ilvl="6">
      <w:numFmt w:val="bullet"/>
      <w:lvlText w:val="•"/>
      <w:lvlJc w:val="left"/>
      <w:pPr>
        <w:ind w:left="5651" w:hanging="420"/>
      </w:pPr>
    </w:lvl>
    <w:lvl w:ilvl="7">
      <w:numFmt w:val="bullet"/>
      <w:lvlText w:val="•"/>
      <w:lvlJc w:val="left"/>
      <w:pPr>
        <w:ind w:left="6410" w:hanging="420"/>
      </w:pPr>
    </w:lvl>
    <w:lvl w:ilvl="8">
      <w:numFmt w:val="bullet"/>
      <w:lvlText w:val="•"/>
      <w:lvlJc w:val="left"/>
      <w:pPr>
        <w:ind w:left="7169" w:hanging="420"/>
      </w:pPr>
    </w:lvl>
  </w:abstractNum>
  <w:abstractNum w:abstractNumId="6" w15:restartNumberingAfterBreak="0">
    <w:nsid w:val="00000408"/>
    <w:multiLevelType w:val="multilevel"/>
    <w:tmpl w:val="0000088B"/>
    <w:lvl w:ilvl="0">
      <w:start w:val="1"/>
      <w:numFmt w:val="decimal"/>
      <w:lvlText w:val="%1."/>
      <w:lvlJc w:val="left"/>
      <w:pPr>
        <w:ind w:left="665" w:hanging="33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097" w:hanging="420"/>
      </w:pPr>
      <w:rPr>
        <w:rFonts w:ascii="宋体" w:hAnsi="Times New Roman" w:cs="宋体"/>
        <w:b w:val="0"/>
        <w:bCs w:val="0"/>
        <w:spacing w:val="-53"/>
        <w:w w:val="100"/>
        <w:sz w:val="21"/>
        <w:szCs w:val="21"/>
      </w:rPr>
    </w:lvl>
    <w:lvl w:ilvl="2">
      <w:numFmt w:val="bullet"/>
      <w:lvlText w:val="•"/>
      <w:lvlJc w:val="left"/>
      <w:pPr>
        <w:ind w:left="1942" w:hanging="420"/>
      </w:pPr>
    </w:lvl>
    <w:lvl w:ilvl="3">
      <w:numFmt w:val="bullet"/>
      <w:lvlText w:val="•"/>
      <w:lvlJc w:val="left"/>
      <w:pPr>
        <w:ind w:left="2785" w:hanging="420"/>
      </w:pPr>
    </w:lvl>
    <w:lvl w:ilvl="4">
      <w:numFmt w:val="bullet"/>
      <w:lvlText w:val="•"/>
      <w:lvlJc w:val="left"/>
      <w:pPr>
        <w:ind w:left="3628" w:hanging="420"/>
      </w:pPr>
    </w:lvl>
    <w:lvl w:ilvl="5">
      <w:numFmt w:val="bullet"/>
      <w:lvlText w:val="•"/>
      <w:lvlJc w:val="left"/>
      <w:pPr>
        <w:ind w:left="4471" w:hanging="420"/>
      </w:pPr>
    </w:lvl>
    <w:lvl w:ilvl="6">
      <w:numFmt w:val="bullet"/>
      <w:lvlText w:val="•"/>
      <w:lvlJc w:val="left"/>
      <w:pPr>
        <w:ind w:left="5314" w:hanging="420"/>
      </w:pPr>
    </w:lvl>
    <w:lvl w:ilvl="7">
      <w:numFmt w:val="bullet"/>
      <w:lvlText w:val="•"/>
      <w:lvlJc w:val="left"/>
      <w:pPr>
        <w:ind w:left="6157" w:hanging="420"/>
      </w:pPr>
    </w:lvl>
    <w:lvl w:ilvl="8">
      <w:numFmt w:val="bullet"/>
      <w:lvlText w:val="•"/>
      <w:lvlJc w:val="left"/>
      <w:pPr>
        <w:ind w:left="7000" w:hanging="420"/>
      </w:pPr>
    </w:lvl>
  </w:abstractNum>
  <w:abstractNum w:abstractNumId="7" w15:restartNumberingAfterBreak="0">
    <w:nsid w:val="04474B92"/>
    <w:multiLevelType w:val="hybridMultilevel"/>
    <w:tmpl w:val="F2B6F87A"/>
    <w:lvl w:ilvl="0" w:tplc="B47EC9E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5A67226"/>
    <w:multiLevelType w:val="hybridMultilevel"/>
    <w:tmpl w:val="9F0031E4"/>
    <w:lvl w:ilvl="0" w:tplc="B680DC5E">
      <w:start w:val="3"/>
      <w:numFmt w:val="japaneseCounting"/>
      <w:lvlText w:val="%1、"/>
      <w:lvlJc w:val="left"/>
      <w:pPr>
        <w:ind w:left="695" w:hanging="630"/>
      </w:pPr>
      <w:rPr>
        <w:rFonts w:ascii="Microsoft JhengHei" w:eastAsia="Microsoft JhengHei" w:cs="Microsoft JhengHe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3C7A"/>
    <w:rsid w:val="00061FE1"/>
    <w:rsid w:val="001C5F5E"/>
    <w:rsid w:val="001F080D"/>
    <w:rsid w:val="001F15A2"/>
    <w:rsid w:val="00260A50"/>
    <w:rsid w:val="00260F1E"/>
    <w:rsid w:val="002854F1"/>
    <w:rsid w:val="002B5639"/>
    <w:rsid w:val="002B7CC4"/>
    <w:rsid w:val="002C68FB"/>
    <w:rsid w:val="002D3C90"/>
    <w:rsid w:val="00301706"/>
    <w:rsid w:val="00390CC2"/>
    <w:rsid w:val="003B1E1B"/>
    <w:rsid w:val="003C7192"/>
    <w:rsid w:val="00442ADC"/>
    <w:rsid w:val="00455E44"/>
    <w:rsid w:val="0048593B"/>
    <w:rsid w:val="005A71EF"/>
    <w:rsid w:val="005C7BFE"/>
    <w:rsid w:val="005E0911"/>
    <w:rsid w:val="005F5333"/>
    <w:rsid w:val="00622E90"/>
    <w:rsid w:val="006265D8"/>
    <w:rsid w:val="00671FD4"/>
    <w:rsid w:val="0068056C"/>
    <w:rsid w:val="006C3242"/>
    <w:rsid w:val="006F071E"/>
    <w:rsid w:val="00742D47"/>
    <w:rsid w:val="007965C0"/>
    <w:rsid w:val="007B7868"/>
    <w:rsid w:val="007D0A6E"/>
    <w:rsid w:val="007E4C2E"/>
    <w:rsid w:val="00800812"/>
    <w:rsid w:val="00831F16"/>
    <w:rsid w:val="008A068E"/>
    <w:rsid w:val="008D5AE1"/>
    <w:rsid w:val="008F5262"/>
    <w:rsid w:val="0094594A"/>
    <w:rsid w:val="00950517"/>
    <w:rsid w:val="00956843"/>
    <w:rsid w:val="009677D5"/>
    <w:rsid w:val="00982171"/>
    <w:rsid w:val="00983722"/>
    <w:rsid w:val="009A5EEB"/>
    <w:rsid w:val="009D19E5"/>
    <w:rsid w:val="009E1A37"/>
    <w:rsid w:val="009E1DB5"/>
    <w:rsid w:val="00A04119"/>
    <w:rsid w:val="00AF465E"/>
    <w:rsid w:val="00B36A63"/>
    <w:rsid w:val="00B923DE"/>
    <w:rsid w:val="00C21757"/>
    <w:rsid w:val="00C47955"/>
    <w:rsid w:val="00CC1981"/>
    <w:rsid w:val="00CC4C88"/>
    <w:rsid w:val="00D01A5B"/>
    <w:rsid w:val="00D31164"/>
    <w:rsid w:val="00D33C7A"/>
    <w:rsid w:val="00D46193"/>
    <w:rsid w:val="00E3561B"/>
    <w:rsid w:val="00EB393A"/>
    <w:rsid w:val="00EE773E"/>
    <w:rsid w:val="00F40D26"/>
    <w:rsid w:val="00FD5B41"/>
    <w:rsid w:val="00FE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17B98"/>
  <w14:defaultImageDpi w14:val="0"/>
  <w15:docId w15:val="{6F51C937-5E2B-4379-A433-429A98A4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404"/>
      <w:outlineLvl w:val="0"/>
    </w:pPr>
    <w:rPr>
      <w:rFonts w:ascii="Microsoft JhengHei" w:eastAsia="Microsoft JhengHei" w:cs="Microsoft JhengHei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18"/>
      <w:outlineLvl w:val="1"/>
    </w:pPr>
    <w:rPr>
      <w:rFonts w:ascii="Microsoft JhengHei" w:eastAsia="Microsoft JhengHei" w:cs="Microsoft JhengHe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qFormat/>
    <w:pPr>
      <w:ind w:left="118"/>
      <w:outlineLvl w:val="2"/>
    </w:pPr>
    <w:rPr>
      <w:rFonts w:ascii="Microsoft JhengHei" w:eastAsia="Microsoft JhengHei" w:cs="Microsoft JhengHe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8"/>
    </w:pPr>
    <w:rPr>
      <w:rFonts w:ascii="宋体" w:eastAsia="宋体" w:cs="宋体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E09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911"/>
    <w:rPr>
      <w:rFonts w:ascii="Times New Roman" w:hAnsi="Times New Roman" w:cs="Times New Roman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5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D5B41"/>
    <w:rPr>
      <w:rFonts w:ascii="Times New Roman" w:hAnsi="Times New Roman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D5B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D5B41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9F446-2252-4667-AA60-6CBE2F645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附件1</vt:lpstr>
    </vt:vector>
  </TitlesOfParts>
  <Company>JNU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</dc:title>
  <dc:creator>王飞燕</dc:creator>
  <cp:lastModifiedBy>阮 炜霖</cp:lastModifiedBy>
  <cp:revision>27</cp:revision>
  <dcterms:created xsi:type="dcterms:W3CDTF">2019-06-10T06:37:00Z</dcterms:created>
  <dcterms:modified xsi:type="dcterms:W3CDTF">2022-03-29T12:32:00Z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2013</vt:lpwstr>
  </property>
</Properties>
</file>